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5C60" w14:textId="71C06212" w:rsidR="00822801" w:rsidRDefault="0082280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2"/>
        <w:gridCol w:w="522"/>
        <w:gridCol w:w="159"/>
        <w:gridCol w:w="7797"/>
      </w:tblGrid>
      <w:tr w:rsidR="00090202" w14:paraId="64ED92DD" w14:textId="77777777" w:rsidTr="002151F4">
        <w:trPr>
          <w:cantSplit/>
          <w:trHeight w:val="410"/>
        </w:trPr>
        <w:tc>
          <w:tcPr>
            <w:tcW w:w="9000" w:type="dxa"/>
            <w:gridSpan w:val="4"/>
            <w:tcBorders>
              <w:top w:val="nil"/>
              <w:left w:val="nil"/>
              <w:bottom w:val="nil"/>
              <w:right w:val="nil"/>
            </w:tcBorders>
          </w:tcPr>
          <w:p w14:paraId="480AE485" w14:textId="250A25C9" w:rsidR="00090202" w:rsidRDefault="00090202">
            <w:pPr>
              <w:ind w:hanging="88"/>
              <w:rPr>
                <w:sz w:val="22"/>
              </w:rPr>
            </w:pPr>
            <w:r>
              <w:object w:dxaOrig="3500" w:dyaOrig="780" w14:anchorId="43229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57.75pt" o:ole="">
                  <v:imagedata r:id="rId8" o:title=""/>
                </v:shape>
                <o:OLEObject Type="Embed" ProgID="CorelDRAW.Graphic.9" ShapeID="_x0000_i1025" DrawAspect="Content" ObjectID="_1571600338" r:id="rId9"/>
              </w:object>
            </w:r>
          </w:p>
        </w:tc>
      </w:tr>
      <w:tr w:rsidR="00090202" w14:paraId="7340DB81" w14:textId="77777777" w:rsidTr="002151F4">
        <w:tc>
          <w:tcPr>
            <w:tcW w:w="1044" w:type="dxa"/>
            <w:gridSpan w:val="2"/>
            <w:tcBorders>
              <w:top w:val="nil"/>
              <w:left w:val="nil"/>
              <w:bottom w:val="nil"/>
              <w:right w:val="single" w:sz="4" w:space="0" w:color="auto"/>
            </w:tcBorders>
            <w:shd w:val="clear" w:color="auto" w:fill="E6E6E6"/>
          </w:tcPr>
          <w:p w14:paraId="09280C3E" w14:textId="77777777" w:rsidR="00090202" w:rsidRDefault="00090202">
            <w:pPr>
              <w:rPr>
                <w:sz w:val="22"/>
              </w:rPr>
            </w:pPr>
          </w:p>
        </w:tc>
        <w:tc>
          <w:tcPr>
            <w:tcW w:w="159" w:type="dxa"/>
            <w:tcBorders>
              <w:top w:val="single" w:sz="4" w:space="0" w:color="auto"/>
              <w:left w:val="single" w:sz="4" w:space="0" w:color="auto"/>
              <w:bottom w:val="nil"/>
              <w:right w:val="nil"/>
            </w:tcBorders>
          </w:tcPr>
          <w:p w14:paraId="606A65D6" w14:textId="77777777" w:rsidR="00090202" w:rsidRDefault="00090202">
            <w:pPr>
              <w:rPr>
                <w:sz w:val="22"/>
              </w:rPr>
            </w:pPr>
          </w:p>
        </w:tc>
        <w:tc>
          <w:tcPr>
            <w:tcW w:w="7797" w:type="dxa"/>
            <w:tcBorders>
              <w:top w:val="single" w:sz="4" w:space="0" w:color="auto"/>
              <w:left w:val="nil"/>
              <w:bottom w:val="nil"/>
              <w:right w:val="nil"/>
            </w:tcBorders>
          </w:tcPr>
          <w:p w14:paraId="6CD1AF3C" w14:textId="46EAE02C" w:rsidR="00090202" w:rsidRDefault="00090202">
            <w:pPr>
              <w:pStyle w:val="Nagwek5"/>
              <w:rPr>
                <w:b/>
                <w:bCs/>
              </w:rPr>
            </w:pPr>
            <w:r>
              <w:rPr>
                <w:b/>
                <w:bCs/>
              </w:rPr>
              <w:t xml:space="preserve">Wydział </w:t>
            </w:r>
          </w:p>
          <w:p w14:paraId="5256DBC2" w14:textId="59838760" w:rsidR="001E0BDF" w:rsidRPr="001E0BDF" w:rsidRDefault="00090202" w:rsidP="00A533D9">
            <w:r>
              <w:rPr>
                <w:sz w:val="28"/>
              </w:rPr>
              <w:t xml:space="preserve">kierunek </w:t>
            </w:r>
          </w:p>
          <w:p w14:paraId="034CFC1E" w14:textId="77777777" w:rsidR="00090202" w:rsidRDefault="00090202">
            <w:pPr>
              <w:jc w:val="center"/>
            </w:pPr>
          </w:p>
          <w:p w14:paraId="3B70BAEE" w14:textId="77777777" w:rsidR="00090202" w:rsidRDefault="00090202">
            <w:pPr>
              <w:jc w:val="center"/>
            </w:pPr>
          </w:p>
          <w:p w14:paraId="23327089" w14:textId="77777777" w:rsidR="00491389" w:rsidRPr="008E19C6" w:rsidRDefault="00491389" w:rsidP="008E19C6">
            <w:pPr>
              <w:jc w:val="center"/>
            </w:pPr>
          </w:p>
          <w:p w14:paraId="6EC0007F" w14:textId="5C7BF6D6" w:rsidR="00090202" w:rsidRPr="008E19C6" w:rsidRDefault="00A533D9" w:rsidP="008E19C6">
            <w:pPr>
              <w:jc w:val="center"/>
              <w:rPr>
                <w:sz w:val="36"/>
              </w:rPr>
            </w:pPr>
            <w:r>
              <w:rPr>
                <w:sz w:val="36"/>
              </w:rPr>
              <w:t>Praca dyplomowa</w:t>
            </w:r>
          </w:p>
          <w:p w14:paraId="56DFF648" w14:textId="77777777" w:rsidR="00090202" w:rsidRDefault="00090202">
            <w:pPr>
              <w:jc w:val="center"/>
            </w:pPr>
          </w:p>
          <w:p w14:paraId="0D886447" w14:textId="77777777" w:rsidR="00090202" w:rsidRDefault="00090202">
            <w:pPr>
              <w:jc w:val="center"/>
            </w:pPr>
          </w:p>
          <w:p w14:paraId="447BB037" w14:textId="5145B5C4" w:rsidR="00090202" w:rsidRPr="001E0BDF" w:rsidRDefault="00E2584E" w:rsidP="008E19C6">
            <w:pPr>
              <w:jc w:val="center"/>
              <w:rPr>
                <w:b/>
                <w:sz w:val="32"/>
                <w:szCs w:val="32"/>
              </w:rPr>
            </w:pPr>
            <w:r>
              <w:rPr>
                <w:b/>
                <w:sz w:val="32"/>
                <w:szCs w:val="32"/>
              </w:rPr>
              <w:t>Temat pracy</w:t>
            </w:r>
          </w:p>
          <w:p w14:paraId="5823FF34" w14:textId="77777777" w:rsidR="00090202" w:rsidRDefault="00090202">
            <w:pPr>
              <w:jc w:val="center"/>
              <w:rPr>
                <w:szCs w:val="32"/>
              </w:rPr>
            </w:pPr>
          </w:p>
          <w:p w14:paraId="780243D5" w14:textId="77777777" w:rsidR="00090202" w:rsidRDefault="00090202">
            <w:pPr>
              <w:jc w:val="center"/>
              <w:rPr>
                <w:szCs w:val="32"/>
              </w:rPr>
            </w:pPr>
          </w:p>
          <w:p w14:paraId="09F12956" w14:textId="32E23924" w:rsidR="00090202" w:rsidRPr="00884DDF" w:rsidRDefault="00E2584E" w:rsidP="00884DDF">
            <w:pPr>
              <w:jc w:val="center"/>
              <w:rPr>
                <w:b/>
                <w:sz w:val="26"/>
                <w:szCs w:val="26"/>
              </w:rPr>
            </w:pPr>
            <w:r>
              <w:rPr>
                <w:b/>
                <w:sz w:val="26"/>
                <w:szCs w:val="26"/>
              </w:rPr>
              <w:t>Jakub Skorybanda</w:t>
            </w:r>
          </w:p>
          <w:p w14:paraId="03CB6B8A" w14:textId="77777777" w:rsidR="00090202" w:rsidRDefault="00090202"/>
          <w:p w14:paraId="67CB8E79" w14:textId="653E8A7E" w:rsidR="005E6935" w:rsidRDefault="005E6935"/>
          <w:p w14:paraId="1385A037" w14:textId="77777777" w:rsidR="00090202" w:rsidRDefault="00090202"/>
          <w:p w14:paraId="08602A90" w14:textId="77777777" w:rsidR="00090202" w:rsidRDefault="00090202">
            <w:pPr>
              <w:jc w:val="right"/>
              <w:rPr>
                <w:sz w:val="22"/>
              </w:rPr>
            </w:pPr>
            <w:r>
              <w:rPr>
                <w:sz w:val="22"/>
              </w:rPr>
              <w:t>słowa kluczowe:</w:t>
            </w:r>
          </w:p>
          <w:p w14:paraId="6C4D7BD9" w14:textId="584BCCCC" w:rsidR="00090202" w:rsidRDefault="0075038F">
            <w:pPr>
              <w:jc w:val="right"/>
              <w:rPr>
                <w:sz w:val="22"/>
              </w:rPr>
            </w:pPr>
            <w:r>
              <w:rPr>
                <w:sz w:val="22"/>
              </w:rPr>
              <w:t>słowo1</w:t>
            </w:r>
          </w:p>
          <w:p w14:paraId="7395341B" w14:textId="39CFCFB4" w:rsidR="00090202" w:rsidRDefault="0075038F">
            <w:pPr>
              <w:jc w:val="right"/>
              <w:rPr>
                <w:sz w:val="22"/>
              </w:rPr>
            </w:pPr>
            <w:r>
              <w:rPr>
                <w:sz w:val="22"/>
              </w:rPr>
              <w:t>słowo2</w:t>
            </w:r>
          </w:p>
          <w:p w14:paraId="3DFCEED0" w14:textId="601BE8D8" w:rsidR="00090202" w:rsidRDefault="0075038F">
            <w:pPr>
              <w:jc w:val="right"/>
              <w:rPr>
                <w:sz w:val="22"/>
              </w:rPr>
            </w:pPr>
            <w:r>
              <w:rPr>
                <w:sz w:val="22"/>
              </w:rPr>
              <w:t>słowo3</w:t>
            </w:r>
          </w:p>
          <w:p w14:paraId="2B6276E8" w14:textId="77777777" w:rsidR="00090202" w:rsidRDefault="00090202">
            <w:pPr>
              <w:rPr>
                <w:sz w:val="22"/>
              </w:rPr>
            </w:pPr>
            <w:r>
              <w:rPr>
                <w:sz w:val="22"/>
              </w:rPr>
              <w:t xml:space="preserve">          krótkie streszczenie:</w:t>
            </w:r>
          </w:p>
          <w:p w14:paraId="6E8D65D6" w14:textId="43675AF4" w:rsidR="00090202" w:rsidRDefault="002043F8">
            <w:pPr>
              <w:rPr>
                <w:sz w:val="22"/>
              </w:rPr>
            </w:pPr>
            <w:r>
              <w:rPr>
                <w:sz w:val="22"/>
              </w:rPr>
              <w:t xml:space="preserve">          Praca </w:t>
            </w:r>
            <w:r w:rsidR="00B15150">
              <w:rPr>
                <w:sz w:val="22"/>
              </w:rPr>
              <w:t xml:space="preserve">składa się z </w:t>
            </w:r>
          </w:p>
          <w:p w14:paraId="6F19222C" w14:textId="636448B1" w:rsidR="007656DD" w:rsidRDefault="007656DD">
            <w:pPr>
              <w:rPr>
                <w:sz w:val="22"/>
              </w:rPr>
            </w:pPr>
          </w:p>
          <w:p w14:paraId="017040CB" w14:textId="77777777" w:rsidR="00A533D9" w:rsidRDefault="00A533D9">
            <w:pPr>
              <w:rPr>
                <w:sz w:val="22"/>
              </w:rPr>
            </w:pPr>
          </w:p>
          <w:p w14:paraId="4188AF3D" w14:textId="77777777" w:rsidR="00090202" w:rsidRDefault="00090202">
            <w:pPr>
              <w:rPr>
                <w:sz w:val="22"/>
              </w:rPr>
            </w:pPr>
          </w:p>
          <w:p w14:paraId="33B7919A" w14:textId="77777777" w:rsidR="00090202" w:rsidRDefault="00090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2"/>
              <w:gridCol w:w="3241"/>
              <w:gridCol w:w="1520"/>
              <w:gridCol w:w="1564"/>
            </w:tblGrid>
            <w:tr w:rsidR="00090202" w14:paraId="0C36327C" w14:textId="77777777">
              <w:trPr>
                <w:cantSplit/>
              </w:trPr>
              <w:tc>
                <w:tcPr>
                  <w:tcW w:w="1330" w:type="dxa"/>
                  <w:vMerge w:val="restart"/>
                  <w:tcBorders>
                    <w:top w:val="single" w:sz="4" w:space="0" w:color="auto"/>
                    <w:left w:val="single" w:sz="4" w:space="0" w:color="auto"/>
                    <w:right w:val="single" w:sz="4" w:space="0" w:color="auto"/>
                  </w:tcBorders>
                </w:tcPr>
                <w:p w14:paraId="24597DA4" w14:textId="77777777" w:rsidR="00090202" w:rsidRDefault="00090202">
                  <w:pPr>
                    <w:spacing w:before="120"/>
                    <w:rPr>
                      <w:sz w:val="18"/>
                    </w:rPr>
                  </w:pPr>
                  <w:r>
                    <w:rPr>
                      <w:sz w:val="18"/>
                    </w:rPr>
                    <w:t>opiekun pracy</w:t>
                  </w:r>
                </w:p>
                <w:p w14:paraId="1835B500" w14:textId="77777777" w:rsidR="00090202" w:rsidRDefault="00090202">
                  <w:pPr>
                    <w:spacing w:before="120"/>
                    <w:rPr>
                      <w:sz w:val="20"/>
                    </w:rPr>
                  </w:pPr>
                  <w:r>
                    <w:rPr>
                      <w:sz w:val="18"/>
                    </w:rPr>
                    <w:t>dyplomowej</w:t>
                  </w:r>
                </w:p>
              </w:tc>
              <w:tc>
                <w:tcPr>
                  <w:tcW w:w="3293" w:type="dxa"/>
                  <w:tcBorders>
                    <w:top w:val="single" w:sz="4" w:space="0" w:color="auto"/>
                    <w:left w:val="single" w:sz="4" w:space="0" w:color="auto"/>
                    <w:bottom w:val="single" w:sz="4" w:space="0" w:color="auto"/>
                    <w:right w:val="single" w:sz="4" w:space="0" w:color="auto"/>
                  </w:tcBorders>
                </w:tcPr>
                <w:p w14:paraId="5F6D9238" w14:textId="0267DA9D" w:rsidR="00090202" w:rsidRPr="00E2584E" w:rsidRDefault="00E2584E">
                  <w:pPr>
                    <w:spacing w:before="120"/>
                  </w:pPr>
                  <w:r w:rsidRPr="00E2584E">
                    <w:t>Dr</w:t>
                  </w:r>
                  <w:r w:rsidR="00B863CA" w:rsidRPr="00E2584E">
                    <w:t xml:space="preserve"> inż. </w:t>
                  </w:r>
                  <w:r>
                    <w:t>Krzysztof Brzostowski</w:t>
                  </w:r>
                </w:p>
              </w:tc>
              <w:tc>
                <w:tcPr>
                  <w:tcW w:w="1520" w:type="dxa"/>
                  <w:tcBorders>
                    <w:top w:val="single" w:sz="4" w:space="0" w:color="auto"/>
                    <w:left w:val="single" w:sz="4" w:space="0" w:color="auto"/>
                    <w:bottom w:val="single" w:sz="4" w:space="0" w:color="auto"/>
                    <w:right w:val="single" w:sz="4" w:space="0" w:color="auto"/>
                  </w:tcBorders>
                </w:tcPr>
                <w:p w14:paraId="098F6AA7" w14:textId="77777777" w:rsidR="00090202" w:rsidRDefault="00090202">
                  <w:pPr>
                    <w:spacing w:before="120"/>
                  </w:pPr>
                  <w:r>
                    <w:t>.......................</w:t>
                  </w:r>
                </w:p>
              </w:tc>
              <w:tc>
                <w:tcPr>
                  <w:tcW w:w="1565" w:type="dxa"/>
                  <w:tcBorders>
                    <w:top w:val="single" w:sz="4" w:space="0" w:color="auto"/>
                    <w:left w:val="single" w:sz="4" w:space="0" w:color="auto"/>
                    <w:bottom w:val="single" w:sz="4" w:space="0" w:color="auto"/>
                    <w:right w:val="single" w:sz="4" w:space="0" w:color="auto"/>
                  </w:tcBorders>
                </w:tcPr>
                <w:p w14:paraId="5DFB4941" w14:textId="77777777" w:rsidR="00090202" w:rsidRDefault="00090202">
                  <w:pPr>
                    <w:spacing w:before="120"/>
                  </w:pPr>
                  <w:r>
                    <w:t>.......................</w:t>
                  </w:r>
                </w:p>
              </w:tc>
            </w:tr>
            <w:tr w:rsidR="00090202" w14:paraId="58A269E2" w14:textId="77777777">
              <w:trPr>
                <w:cantSplit/>
              </w:trPr>
              <w:tc>
                <w:tcPr>
                  <w:tcW w:w="1330" w:type="dxa"/>
                  <w:vMerge/>
                  <w:tcBorders>
                    <w:left w:val="single" w:sz="4" w:space="0" w:color="auto"/>
                    <w:bottom w:val="single" w:sz="4" w:space="0" w:color="auto"/>
                    <w:right w:val="single" w:sz="4" w:space="0" w:color="auto"/>
                  </w:tcBorders>
                </w:tcPr>
                <w:p w14:paraId="163B79CB" w14:textId="77777777" w:rsidR="00090202" w:rsidRDefault="00090202"/>
              </w:tc>
              <w:tc>
                <w:tcPr>
                  <w:tcW w:w="3293" w:type="dxa"/>
                  <w:tcBorders>
                    <w:top w:val="single" w:sz="4" w:space="0" w:color="auto"/>
                    <w:left w:val="single" w:sz="4" w:space="0" w:color="auto"/>
                    <w:bottom w:val="single" w:sz="4" w:space="0" w:color="auto"/>
                    <w:right w:val="single" w:sz="4" w:space="0" w:color="auto"/>
                  </w:tcBorders>
                </w:tcPr>
                <w:p w14:paraId="02BC23D0" w14:textId="77777777" w:rsidR="00090202" w:rsidRDefault="00090202">
                  <w:pPr>
                    <w:jc w:val="center"/>
                    <w:rPr>
                      <w:i/>
                      <w:iCs/>
                      <w:sz w:val="18"/>
                    </w:rPr>
                  </w:pPr>
                  <w:r>
                    <w:rPr>
                      <w:i/>
                      <w:iCs/>
                      <w:sz w:val="18"/>
                    </w:rPr>
                    <w:t>Tytuł/stopień naukowy/imię i nazwisko</w:t>
                  </w:r>
                </w:p>
              </w:tc>
              <w:tc>
                <w:tcPr>
                  <w:tcW w:w="1520" w:type="dxa"/>
                  <w:tcBorders>
                    <w:top w:val="single" w:sz="4" w:space="0" w:color="auto"/>
                    <w:left w:val="single" w:sz="4" w:space="0" w:color="auto"/>
                    <w:bottom w:val="single" w:sz="4" w:space="0" w:color="auto"/>
                    <w:right w:val="single" w:sz="4" w:space="0" w:color="auto"/>
                  </w:tcBorders>
                </w:tcPr>
                <w:p w14:paraId="06B6857C" w14:textId="77777777" w:rsidR="00090202" w:rsidRDefault="00090202">
                  <w:pPr>
                    <w:jc w:val="center"/>
                    <w:rPr>
                      <w:i/>
                      <w:iCs/>
                      <w:sz w:val="18"/>
                    </w:rPr>
                  </w:pPr>
                  <w:r>
                    <w:rPr>
                      <w:i/>
                      <w:iCs/>
                      <w:sz w:val="18"/>
                    </w:rPr>
                    <w:t>ocena</w:t>
                  </w:r>
                </w:p>
              </w:tc>
              <w:tc>
                <w:tcPr>
                  <w:tcW w:w="1565" w:type="dxa"/>
                  <w:tcBorders>
                    <w:top w:val="single" w:sz="4" w:space="0" w:color="auto"/>
                    <w:left w:val="single" w:sz="4" w:space="0" w:color="auto"/>
                    <w:bottom w:val="single" w:sz="4" w:space="0" w:color="auto"/>
                    <w:right w:val="single" w:sz="4" w:space="0" w:color="auto"/>
                  </w:tcBorders>
                </w:tcPr>
                <w:p w14:paraId="232B8BE4" w14:textId="77777777" w:rsidR="00090202" w:rsidRDefault="00090202">
                  <w:pPr>
                    <w:jc w:val="center"/>
                    <w:rPr>
                      <w:i/>
                      <w:iCs/>
                      <w:sz w:val="18"/>
                    </w:rPr>
                  </w:pPr>
                  <w:r>
                    <w:rPr>
                      <w:i/>
                      <w:iCs/>
                      <w:sz w:val="18"/>
                    </w:rPr>
                    <w:t>podpis</w:t>
                  </w:r>
                </w:p>
              </w:tc>
            </w:tr>
          </w:tbl>
          <w:p w14:paraId="69C4D94E" w14:textId="77777777" w:rsidR="00090202" w:rsidRDefault="00090202">
            <w:pPr>
              <w:rPr>
                <w:i/>
                <w:iCs/>
                <w:sz w:val="18"/>
              </w:rPr>
            </w:pPr>
          </w:p>
          <w:p w14:paraId="3FD17188" w14:textId="77777777" w:rsidR="00090202" w:rsidRDefault="00090202">
            <w:pPr>
              <w:rPr>
                <w:sz w:val="22"/>
              </w:rPr>
            </w:pPr>
          </w:p>
          <w:p w14:paraId="0C1D3360" w14:textId="2FA6061D" w:rsidR="00090202" w:rsidRDefault="00090202"/>
          <w:p w14:paraId="0F4544E1" w14:textId="77777777" w:rsidR="007656DD" w:rsidRDefault="007656DD"/>
          <w:p w14:paraId="20FD3FA4" w14:textId="2A5741F1" w:rsidR="00A533D9" w:rsidRDefault="00A533D9"/>
          <w:p w14:paraId="70897BD0" w14:textId="46B3DEF5" w:rsidR="00A533D9" w:rsidRDefault="00A533D9"/>
          <w:p w14:paraId="7D7D2B9A" w14:textId="215A2BAB" w:rsidR="00A533D9" w:rsidRDefault="00A533D9"/>
          <w:tbl>
            <w:tblPr>
              <w:tblpPr w:leftFromText="141" w:rightFromText="141" w:vertAnchor="text" w:horzAnchor="margin" w:tblpXSpec="right" w:tblpY="-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1"/>
            </w:tblGrid>
            <w:tr w:rsidR="007656DD" w14:paraId="0A213F13" w14:textId="77777777" w:rsidTr="007656DD">
              <w:tc>
                <w:tcPr>
                  <w:tcW w:w="2531" w:type="dxa"/>
                </w:tcPr>
                <w:p w14:paraId="4732FD03" w14:textId="77777777" w:rsidR="007656DD" w:rsidRDefault="007656DD" w:rsidP="007656DD">
                  <w:pPr>
                    <w:jc w:val="center"/>
                    <w:rPr>
                      <w:sz w:val="20"/>
                    </w:rPr>
                  </w:pPr>
                  <w:r>
                    <w:rPr>
                      <w:sz w:val="20"/>
                    </w:rPr>
                    <w:t>pieczątka Instytutu, w którym student wykonywał pracę</w:t>
                  </w:r>
                </w:p>
              </w:tc>
            </w:tr>
          </w:tbl>
          <w:p w14:paraId="1B4A0A20" w14:textId="2112DAC0" w:rsidR="00A533D9" w:rsidRDefault="00A533D9"/>
          <w:p w14:paraId="6B5EAA79" w14:textId="06EDEF41" w:rsidR="00A533D9" w:rsidRDefault="00A533D9"/>
          <w:p w14:paraId="71003F85" w14:textId="77777777" w:rsidR="00A533D9" w:rsidRDefault="00A533D9"/>
          <w:p w14:paraId="5748AD76" w14:textId="77777777" w:rsidR="00090202" w:rsidRDefault="00090202"/>
          <w:p w14:paraId="73CBF9F3" w14:textId="77777777" w:rsidR="00090202" w:rsidRDefault="00090202">
            <w:pPr>
              <w:ind w:left="196" w:firstLine="141"/>
              <w:rPr>
                <w:sz w:val="22"/>
              </w:rPr>
            </w:pPr>
          </w:p>
        </w:tc>
      </w:tr>
      <w:tr w:rsidR="00090202" w14:paraId="5DC56040" w14:textId="77777777" w:rsidTr="002151F4">
        <w:trPr>
          <w:cantSplit/>
          <w:trHeight w:val="571"/>
        </w:trPr>
        <w:tc>
          <w:tcPr>
            <w:tcW w:w="522" w:type="dxa"/>
            <w:tcBorders>
              <w:top w:val="nil"/>
              <w:left w:val="nil"/>
              <w:bottom w:val="nil"/>
              <w:right w:val="nil"/>
            </w:tcBorders>
            <w:shd w:val="clear" w:color="auto" w:fill="E6E6E6"/>
          </w:tcPr>
          <w:p w14:paraId="1A31EA5D" w14:textId="77777777" w:rsidR="00090202" w:rsidRDefault="00090202">
            <w:pPr>
              <w:rPr>
                <w:sz w:val="22"/>
              </w:rPr>
            </w:pPr>
          </w:p>
        </w:tc>
        <w:tc>
          <w:tcPr>
            <w:tcW w:w="522" w:type="dxa"/>
            <w:tcBorders>
              <w:top w:val="nil"/>
              <w:left w:val="nil"/>
              <w:bottom w:val="nil"/>
              <w:right w:val="single" w:sz="4" w:space="0" w:color="auto"/>
            </w:tcBorders>
            <w:shd w:val="clear" w:color="auto" w:fill="000000"/>
          </w:tcPr>
          <w:p w14:paraId="07F8A710" w14:textId="77777777" w:rsidR="00090202" w:rsidRDefault="00090202">
            <w:pPr>
              <w:rPr>
                <w:sz w:val="22"/>
              </w:rPr>
            </w:pPr>
          </w:p>
        </w:tc>
        <w:tc>
          <w:tcPr>
            <w:tcW w:w="159" w:type="dxa"/>
            <w:tcBorders>
              <w:top w:val="nil"/>
              <w:left w:val="single" w:sz="4" w:space="0" w:color="auto"/>
              <w:bottom w:val="nil"/>
              <w:right w:val="nil"/>
            </w:tcBorders>
          </w:tcPr>
          <w:p w14:paraId="692DC9E8" w14:textId="77777777" w:rsidR="00090202" w:rsidRDefault="00090202">
            <w:pPr>
              <w:rPr>
                <w:sz w:val="22"/>
              </w:rPr>
            </w:pPr>
          </w:p>
        </w:tc>
        <w:tc>
          <w:tcPr>
            <w:tcW w:w="7797" w:type="dxa"/>
            <w:tcBorders>
              <w:top w:val="nil"/>
              <w:left w:val="nil"/>
              <w:bottom w:val="nil"/>
              <w:right w:val="nil"/>
            </w:tcBorders>
            <w:vAlign w:val="center"/>
          </w:tcPr>
          <w:p w14:paraId="3753EA16" w14:textId="77777777" w:rsidR="007656DD" w:rsidRDefault="007656DD" w:rsidP="00884DDF">
            <w:pPr>
              <w:jc w:val="center"/>
              <w:rPr>
                <w:b/>
                <w:sz w:val="28"/>
                <w:szCs w:val="28"/>
              </w:rPr>
            </w:pPr>
            <w:bookmarkStart w:id="0" w:name="_Toc436254234"/>
            <w:bookmarkStart w:id="1" w:name="_Toc436603051"/>
            <w:bookmarkStart w:id="2" w:name="_Toc436604466"/>
            <w:bookmarkStart w:id="3" w:name="_Toc436645662"/>
          </w:p>
          <w:p w14:paraId="1CA7B2DC" w14:textId="5742C387" w:rsidR="00090202" w:rsidRDefault="0034476A" w:rsidP="00884DDF">
            <w:pPr>
              <w:jc w:val="center"/>
              <w:rPr>
                <w:b/>
                <w:sz w:val="28"/>
                <w:szCs w:val="28"/>
              </w:rPr>
            </w:pPr>
            <w:r w:rsidRPr="00884DDF">
              <w:rPr>
                <w:b/>
                <w:sz w:val="28"/>
                <w:szCs w:val="28"/>
              </w:rPr>
              <w:t xml:space="preserve">Wrocław </w:t>
            </w:r>
            <w:r w:rsidR="0056312E" w:rsidRPr="00884DDF">
              <w:rPr>
                <w:b/>
                <w:sz w:val="28"/>
                <w:szCs w:val="28"/>
              </w:rPr>
              <w:t>201</w:t>
            </w:r>
            <w:bookmarkEnd w:id="0"/>
            <w:bookmarkEnd w:id="1"/>
            <w:bookmarkEnd w:id="2"/>
            <w:bookmarkEnd w:id="3"/>
            <w:r w:rsidR="00264C94">
              <w:rPr>
                <w:b/>
                <w:sz w:val="28"/>
                <w:szCs w:val="28"/>
              </w:rPr>
              <w:t>7</w:t>
            </w:r>
          </w:p>
          <w:p w14:paraId="003A5771" w14:textId="0BF01EC4" w:rsidR="008E68C0" w:rsidRDefault="008E68C0" w:rsidP="00884DDF">
            <w:pPr>
              <w:jc w:val="center"/>
              <w:rPr>
                <w:b/>
                <w:sz w:val="28"/>
                <w:szCs w:val="28"/>
              </w:rPr>
            </w:pPr>
          </w:p>
          <w:p w14:paraId="4D0F9586" w14:textId="77777777" w:rsidR="002151F4" w:rsidRDefault="002151F4">
            <w:pPr>
              <w:rPr>
                <w:sz w:val="22"/>
              </w:rPr>
            </w:pPr>
          </w:p>
          <w:p w14:paraId="688552C6" w14:textId="2C86DE6C" w:rsidR="007656DD" w:rsidRDefault="007656DD">
            <w:pPr>
              <w:rPr>
                <w:sz w:val="22"/>
              </w:rPr>
            </w:pPr>
          </w:p>
        </w:tc>
      </w:tr>
    </w:tbl>
    <w:sdt>
      <w:sdtPr>
        <w:id w:val="152959830"/>
        <w:docPartObj>
          <w:docPartGallery w:val="Table of Contents"/>
          <w:docPartUnique/>
        </w:docPartObj>
      </w:sdtPr>
      <w:sdtEndPr>
        <w:rPr>
          <w:b/>
          <w:bCs/>
        </w:rPr>
      </w:sdtEndPr>
      <w:sdtContent>
        <w:p w14:paraId="5978D43D" w14:textId="77777777" w:rsidR="00814D16" w:rsidRDefault="00884DDF" w:rsidP="00A2781E">
          <w:pPr>
            <w:rPr>
              <w:noProof/>
            </w:rPr>
          </w:pPr>
          <w:r>
            <w:br/>
          </w:r>
          <w:r w:rsidR="00FF30D9" w:rsidRPr="008E19C6">
            <w:rPr>
              <w:b/>
              <w:sz w:val="32"/>
              <w:szCs w:val="32"/>
            </w:rPr>
            <w:t>Spis treści</w:t>
          </w:r>
          <w:r w:rsidR="00A2781E">
            <w:fldChar w:fldCharType="begin"/>
          </w:r>
          <w:r w:rsidR="00A2781E">
            <w:instrText xml:space="preserve"> TOC \o "1-4" \h \z \u </w:instrText>
          </w:r>
          <w:r w:rsidR="00A2781E">
            <w:fldChar w:fldCharType="separate"/>
          </w:r>
        </w:p>
        <w:p w14:paraId="0B730766" w14:textId="0F923CD9" w:rsidR="00814D16" w:rsidRDefault="009D7623">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1" w:history="1">
            <w:r w:rsidR="00814D16" w:rsidRPr="00315458">
              <w:rPr>
                <w:rStyle w:val="Hipercze"/>
                <w:noProof/>
              </w:rPr>
              <w:t>Spis ilustracji</w:t>
            </w:r>
            <w:r w:rsidR="00814D16">
              <w:rPr>
                <w:noProof/>
                <w:webHidden/>
              </w:rPr>
              <w:tab/>
            </w:r>
            <w:r w:rsidR="00814D16">
              <w:rPr>
                <w:noProof/>
                <w:webHidden/>
              </w:rPr>
              <w:fldChar w:fldCharType="begin"/>
            </w:r>
            <w:r w:rsidR="00814D16">
              <w:rPr>
                <w:noProof/>
                <w:webHidden/>
              </w:rPr>
              <w:instrText xml:space="preserve"> PAGEREF _Toc496818121 \h </w:instrText>
            </w:r>
            <w:r w:rsidR="00814D16">
              <w:rPr>
                <w:noProof/>
                <w:webHidden/>
              </w:rPr>
            </w:r>
            <w:r w:rsidR="00814D16">
              <w:rPr>
                <w:noProof/>
                <w:webHidden/>
              </w:rPr>
              <w:fldChar w:fldCharType="separate"/>
            </w:r>
            <w:r w:rsidR="000169F2">
              <w:rPr>
                <w:noProof/>
                <w:webHidden/>
              </w:rPr>
              <w:t>3</w:t>
            </w:r>
            <w:r w:rsidR="00814D16">
              <w:rPr>
                <w:noProof/>
                <w:webHidden/>
              </w:rPr>
              <w:fldChar w:fldCharType="end"/>
            </w:r>
          </w:hyperlink>
        </w:p>
        <w:p w14:paraId="56EF825C" w14:textId="7B946C11" w:rsidR="00814D16" w:rsidRDefault="009D7623">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2" w:history="1">
            <w:r w:rsidR="00814D16" w:rsidRPr="00315458">
              <w:rPr>
                <w:rStyle w:val="Hipercze"/>
                <w:noProof/>
              </w:rPr>
              <w:t>Spis tabel</w:t>
            </w:r>
            <w:r w:rsidR="00814D16">
              <w:rPr>
                <w:noProof/>
                <w:webHidden/>
              </w:rPr>
              <w:tab/>
            </w:r>
            <w:r w:rsidR="00814D16">
              <w:rPr>
                <w:noProof/>
                <w:webHidden/>
              </w:rPr>
              <w:fldChar w:fldCharType="begin"/>
            </w:r>
            <w:r w:rsidR="00814D16">
              <w:rPr>
                <w:noProof/>
                <w:webHidden/>
              </w:rPr>
              <w:instrText xml:space="preserve"> PAGEREF _Toc496818122 \h </w:instrText>
            </w:r>
            <w:r w:rsidR="00814D16">
              <w:rPr>
                <w:noProof/>
                <w:webHidden/>
              </w:rPr>
            </w:r>
            <w:r w:rsidR="00814D16">
              <w:rPr>
                <w:noProof/>
                <w:webHidden/>
              </w:rPr>
              <w:fldChar w:fldCharType="separate"/>
            </w:r>
            <w:r w:rsidR="000169F2">
              <w:rPr>
                <w:noProof/>
                <w:webHidden/>
              </w:rPr>
              <w:t>3</w:t>
            </w:r>
            <w:r w:rsidR="00814D16">
              <w:rPr>
                <w:noProof/>
                <w:webHidden/>
              </w:rPr>
              <w:fldChar w:fldCharType="end"/>
            </w:r>
          </w:hyperlink>
        </w:p>
        <w:p w14:paraId="3D68E701" w14:textId="6CA8D02D" w:rsidR="00814D16" w:rsidRDefault="009D7623">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3" w:history="1">
            <w:r w:rsidR="00814D16" w:rsidRPr="00315458">
              <w:rPr>
                <w:rStyle w:val="Hipercze"/>
                <w:noProof/>
              </w:rPr>
              <w:t>Streszczenie</w:t>
            </w:r>
            <w:r w:rsidR="00814D16">
              <w:rPr>
                <w:noProof/>
                <w:webHidden/>
              </w:rPr>
              <w:tab/>
            </w:r>
            <w:r w:rsidR="00814D16">
              <w:rPr>
                <w:noProof/>
                <w:webHidden/>
              </w:rPr>
              <w:fldChar w:fldCharType="begin"/>
            </w:r>
            <w:r w:rsidR="00814D16">
              <w:rPr>
                <w:noProof/>
                <w:webHidden/>
              </w:rPr>
              <w:instrText xml:space="preserve"> PAGEREF _Toc496818123 \h </w:instrText>
            </w:r>
            <w:r w:rsidR="00814D16">
              <w:rPr>
                <w:noProof/>
                <w:webHidden/>
              </w:rPr>
            </w:r>
            <w:r w:rsidR="00814D16">
              <w:rPr>
                <w:noProof/>
                <w:webHidden/>
              </w:rPr>
              <w:fldChar w:fldCharType="separate"/>
            </w:r>
            <w:r w:rsidR="000169F2">
              <w:rPr>
                <w:noProof/>
                <w:webHidden/>
              </w:rPr>
              <w:t>4</w:t>
            </w:r>
            <w:r w:rsidR="00814D16">
              <w:rPr>
                <w:noProof/>
                <w:webHidden/>
              </w:rPr>
              <w:fldChar w:fldCharType="end"/>
            </w:r>
          </w:hyperlink>
        </w:p>
        <w:p w14:paraId="7C72D432" w14:textId="7C9862B3" w:rsidR="00814D16" w:rsidRDefault="009D7623">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4" w:history="1">
            <w:r w:rsidR="00814D16" w:rsidRPr="00315458">
              <w:rPr>
                <w:rStyle w:val="Hipercze"/>
                <w:noProof/>
                <w:lang w:val="en-US"/>
              </w:rPr>
              <w:t>Abstract</w:t>
            </w:r>
            <w:r w:rsidR="00814D16">
              <w:rPr>
                <w:noProof/>
                <w:webHidden/>
              </w:rPr>
              <w:tab/>
            </w:r>
            <w:r w:rsidR="00814D16">
              <w:rPr>
                <w:noProof/>
                <w:webHidden/>
              </w:rPr>
              <w:fldChar w:fldCharType="begin"/>
            </w:r>
            <w:r w:rsidR="00814D16">
              <w:rPr>
                <w:noProof/>
                <w:webHidden/>
              </w:rPr>
              <w:instrText xml:space="preserve"> PAGEREF _Toc496818124 \h </w:instrText>
            </w:r>
            <w:r w:rsidR="00814D16">
              <w:rPr>
                <w:noProof/>
                <w:webHidden/>
              </w:rPr>
            </w:r>
            <w:r w:rsidR="00814D16">
              <w:rPr>
                <w:noProof/>
                <w:webHidden/>
              </w:rPr>
              <w:fldChar w:fldCharType="separate"/>
            </w:r>
            <w:r w:rsidR="000169F2">
              <w:rPr>
                <w:noProof/>
                <w:webHidden/>
              </w:rPr>
              <w:t>4</w:t>
            </w:r>
            <w:r w:rsidR="00814D16">
              <w:rPr>
                <w:noProof/>
                <w:webHidden/>
              </w:rPr>
              <w:fldChar w:fldCharType="end"/>
            </w:r>
          </w:hyperlink>
        </w:p>
        <w:p w14:paraId="5C438344" w14:textId="53E6E1DE" w:rsidR="00814D16" w:rsidRDefault="009D7623">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25" w:history="1">
            <w:r w:rsidR="00814D16" w:rsidRPr="00315458">
              <w:rPr>
                <w:rStyle w:val="Hipercze"/>
                <w:noProof/>
              </w:rPr>
              <w:t>1.</w:t>
            </w:r>
            <w:r w:rsidR="00814D16">
              <w:rPr>
                <w:rFonts w:asciiTheme="minorHAnsi" w:eastAsiaTheme="minorEastAsia" w:hAnsiTheme="minorHAnsi" w:cstheme="minorBidi"/>
                <w:noProof/>
                <w:sz w:val="22"/>
                <w:szCs w:val="22"/>
                <w:lang w:val="en-US" w:eastAsia="en-US"/>
              </w:rPr>
              <w:tab/>
            </w:r>
            <w:r w:rsidR="00814D16" w:rsidRPr="00315458">
              <w:rPr>
                <w:rStyle w:val="Hipercze"/>
                <w:noProof/>
              </w:rPr>
              <w:t>Opis pracy</w:t>
            </w:r>
            <w:r w:rsidR="00814D16">
              <w:rPr>
                <w:noProof/>
                <w:webHidden/>
              </w:rPr>
              <w:tab/>
            </w:r>
            <w:r w:rsidR="00814D16">
              <w:rPr>
                <w:noProof/>
                <w:webHidden/>
              </w:rPr>
              <w:fldChar w:fldCharType="begin"/>
            </w:r>
            <w:r w:rsidR="00814D16">
              <w:rPr>
                <w:noProof/>
                <w:webHidden/>
              </w:rPr>
              <w:instrText xml:space="preserve"> PAGEREF _Toc496818125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250FA058" w14:textId="06E61A04" w:rsidR="00814D16" w:rsidRDefault="009D7623">
          <w:pPr>
            <w:pStyle w:val="Spistreci2"/>
            <w:tabs>
              <w:tab w:val="left" w:pos="880"/>
              <w:tab w:val="right" w:leader="dot" w:pos="9060"/>
            </w:tabs>
            <w:rPr>
              <w:rFonts w:asciiTheme="minorHAnsi" w:eastAsiaTheme="minorEastAsia" w:hAnsiTheme="minorHAnsi" w:cstheme="minorBidi"/>
              <w:noProof/>
              <w:sz w:val="22"/>
              <w:szCs w:val="22"/>
              <w:lang w:val="en-US" w:eastAsia="en-US"/>
            </w:rPr>
          </w:pPr>
          <w:hyperlink w:anchor="_Toc496818126" w:history="1">
            <w:r w:rsidR="00814D16" w:rsidRPr="00315458">
              <w:rPr>
                <w:rStyle w:val="Hipercze"/>
                <w:noProof/>
              </w:rPr>
              <w:t>1.1.</w:t>
            </w:r>
            <w:r w:rsidR="00814D16">
              <w:rPr>
                <w:rFonts w:asciiTheme="minorHAnsi" w:eastAsiaTheme="minorEastAsia" w:hAnsiTheme="minorHAnsi" w:cstheme="minorBidi"/>
                <w:noProof/>
                <w:sz w:val="22"/>
                <w:szCs w:val="22"/>
                <w:lang w:val="en-US" w:eastAsia="en-US"/>
              </w:rPr>
              <w:tab/>
            </w:r>
            <w:r w:rsidR="00814D16" w:rsidRPr="00315458">
              <w:rPr>
                <w:rStyle w:val="Hipercze"/>
                <w:noProof/>
              </w:rPr>
              <w:t>Moda na fitness</w:t>
            </w:r>
            <w:r w:rsidR="00814D16">
              <w:rPr>
                <w:noProof/>
                <w:webHidden/>
              </w:rPr>
              <w:tab/>
            </w:r>
            <w:r w:rsidR="00814D16">
              <w:rPr>
                <w:noProof/>
                <w:webHidden/>
              </w:rPr>
              <w:fldChar w:fldCharType="begin"/>
            </w:r>
            <w:r w:rsidR="00814D16">
              <w:rPr>
                <w:noProof/>
                <w:webHidden/>
              </w:rPr>
              <w:instrText xml:space="preserve"> PAGEREF _Toc496818126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6387253C" w14:textId="1BB6304A" w:rsidR="00814D16" w:rsidRDefault="009D7623">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7" w:history="1">
            <w:r w:rsidR="00814D16" w:rsidRPr="00315458">
              <w:rPr>
                <w:rStyle w:val="Hipercze"/>
                <w:noProof/>
              </w:rPr>
              <w:t>1.2. Rola smartfonów</w:t>
            </w:r>
            <w:r w:rsidR="00814D16">
              <w:rPr>
                <w:noProof/>
                <w:webHidden/>
              </w:rPr>
              <w:tab/>
            </w:r>
            <w:r w:rsidR="00814D16">
              <w:rPr>
                <w:noProof/>
                <w:webHidden/>
              </w:rPr>
              <w:fldChar w:fldCharType="begin"/>
            </w:r>
            <w:r w:rsidR="00814D16">
              <w:rPr>
                <w:noProof/>
                <w:webHidden/>
              </w:rPr>
              <w:instrText xml:space="preserve"> PAGEREF _Toc496818127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52AC63C2" w14:textId="0F28223C" w:rsidR="00814D16" w:rsidRDefault="009D7623">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8" w:history="1">
            <w:r w:rsidR="00814D16" w:rsidRPr="00315458">
              <w:rPr>
                <w:rStyle w:val="Hipercze"/>
                <w:noProof/>
              </w:rPr>
              <w:t>1.3. Pomysł na produkt</w:t>
            </w:r>
            <w:r w:rsidR="00814D16">
              <w:rPr>
                <w:noProof/>
                <w:webHidden/>
              </w:rPr>
              <w:tab/>
            </w:r>
            <w:r w:rsidR="00814D16">
              <w:rPr>
                <w:noProof/>
                <w:webHidden/>
              </w:rPr>
              <w:fldChar w:fldCharType="begin"/>
            </w:r>
            <w:r w:rsidR="00814D16">
              <w:rPr>
                <w:noProof/>
                <w:webHidden/>
              </w:rPr>
              <w:instrText xml:space="preserve"> PAGEREF _Toc496818128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3A7BF812" w14:textId="0FA7906F" w:rsidR="00814D16" w:rsidRDefault="009D7623">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9" w:history="1">
            <w:r w:rsidR="00814D16" w:rsidRPr="00315458">
              <w:rPr>
                <w:rStyle w:val="Hipercze"/>
                <w:noProof/>
              </w:rPr>
              <w:t>1.4 Cel pracy</w:t>
            </w:r>
            <w:r w:rsidR="00814D16">
              <w:rPr>
                <w:noProof/>
                <w:webHidden/>
              </w:rPr>
              <w:tab/>
            </w:r>
            <w:r w:rsidR="00814D16">
              <w:rPr>
                <w:noProof/>
                <w:webHidden/>
              </w:rPr>
              <w:fldChar w:fldCharType="begin"/>
            </w:r>
            <w:r w:rsidR="00814D16">
              <w:rPr>
                <w:noProof/>
                <w:webHidden/>
              </w:rPr>
              <w:instrText xml:space="preserve"> PAGEREF _Toc496818129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40E8A846" w14:textId="3EDE8051" w:rsidR="00814D16" w:rsidRDefault="009D7623">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0" w:history="1">
            <w:r w:rsidR="00814D16" w:rsidRPr="00315458">
              <w:rPr>
                <w:rStyle w:val="Hipercze"/>
                <w:noProof/>
              </w:rPr>
              <w:t>1.5 Plan prac</w:t>
            </w:r>
            <w:r w:rsidR="00814D16">
              <w:rPr>
                <w:noProof/>
                <w:webHidden/>
              </w:rPr>
              <w:tab/>
            </w:r>
            <w:r w:rsidR="00814D16">
              <w:rPr>
                <w:noProof/>
                <w:webHidden/>
              </w:rPr>
              <w:fldChar w:fldCharType="begin"/>
            </w:r>
            <w:r w:rsidR="00814D16">
              <w:rPr>
                <w:noProof/>
                <w:webHidden/>
              </w:rPr>
              <w:instrText xml:space="preserve"> PAGEREF _Toc496818130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388C6830" w14:textId="4B8F187E" w:rsidR="00814D16" w:rsidRDefault="009D7623">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1" w:history="1">
            <w:r w:rsidR="00814D16" w:rsidRPr="00315458">
              <w:rPr>
                <w:rStyle w:val="Hipercze"/>
                <w:noProof/>
              </w:rPr>
              <w:t>1.6 Przegląd istniejących rozwiązań</w:t>
            </w:r>
            <w:r w:rsidR="00814D16">
              <w:rPr>
                <w:noProof/>
                <w:webHidden/>
              </w:rPr>
              <w:tab/>
            </w:r>
            <w:r w:rsidR="00814D16">
              <w:rPr>
                <w:noProof/>
                <w:webHidden/>
              </w:rPr>
              <w:fldChar w:fldCharType="begin"/>
            </w:r>
            <w:r w:rsidR="00814D16">
              <w:rPr>
                <w:noProof/>
                <w:webHidden/>
              </w:rPr>
              <w:instrText xml:space="preserve"> PAGEREF _Toc496818131 \h </w:instrText>
            </w:r>
            <w:r w:rsidR="00814D16">
              <w:rPr>
                <w:noProof/>
                <w:webHidden/>
              </w:rPr>
            </w:r>
            <w:r w:rsidR="00814D16">
              <w:rPr>
                <w:noProof/>
                <w:webHidden/>
              </w:rPr>
              <w:fldChar w:fldCharType="separate"/>
            </w:r>
            <w:r w:rsidR="000169F2">
              <w:rPr>
                <w:noProof/>
                <w:webHidden/>
              </w:rPr>
              <w:t>7</w:t>
            </w:r>
            <w:r w:rsidR="00814D16">
              <w:rPr>
                <w:noProof/>
                <w:webHidden/>
              </w:rPr>
              <w:fldChar w:fldCharType="end"/>
            </w:r>
          </w:hyperlink>
        </w:p>
        <w:p w14:paraId="7D85BC58" w14:textId="0D3F8B89"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2" w:history="1">
            <w:r w:rsidR="00814D16" w:rsidRPr="00315458">
              <w:rPr>
                <w:rStyle w:val="Hipercze"/>
                <w:noProof/>
              </w:rPr>
              <w:t>1.6.1 GymFrame</w:t>
            </w:r>
            <w:r w:rsidR="00814D16">
              <w:rPr>
                <w:noProof/>
                <w:webHidden/>
              </w:rPr>
              <w:tab/>
            </w:r>
            <w:r w:rsidR="00814D16">
              <w:rPr>
                <w:noProof/>
                <w:webHidden/>
              </w:rPr>
              <w:fldChar w:fldCharType="begin"/>
            </w:r>
            <w:r w:rsidR="00814D16">
              <w:rPr>
                <w:noProof/>
                <w:webHidden/>
              </w:rPr>
              <w:instrText xml:space="preserve"> PAGEREF _Toc496818132 \h </w:instrText>
            </w:r>
            <w:r w:rsidR="00814D16">
              <w:rPr>
                <w:noProof/>
                <w:webHidden/>
              </w:rPr>
            </w:r>
            <w:r w:rsidR="00814D16">
              <w:rPr>
                <w:noProof/>
                <w:webHidden/>
              </w:rPr>
              <w:fldChar w:fldCharType="separate"/>
            </w:r>
            <w:r w:rsidR="000169F2">
              <w:rPr>
                <w:noProof/>
                <w:webHidden/>
              </w:rPr>
              <w:t>7</w:t>
            </w:r>
            <w:r w:rsidR="00814D16">
              <w:rPr>
                <w:noProof/>
                <w:webHidden/>
              </w:rPr>
              <w:fldChar w:fldCharType="end"/>
            </w:r>
          </w:hyperlink>
        </w:p>
        <w:p w14:paraId="0E97840B" w14:textId="6BC1054C"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3" w:history="1">
            <w:r w:rsidR="00814D16" w:rsidRPr="00315458">
              <w:rPr>
                <w:rStyle w:val="Hipercze"/>
                <w:noProof/>
              </w:rPr>
              <w:t>1.6.2 Asystent Treningu</w:t>
            </w:r>
            <w:r w:rsidR="00814D16">
              <w:rPr>
                <w:noProof/>
                <w:webHidden/>
              </w:rPr>
              <w:tab/>
            </w:r>
            <w:r w:rsidR="00814D16">
              <w:rPr>
                <w:noProof/>
                <w:webHidden/>
              </w:rPr>
              <w:fldChar w:fldCharType="begin"/>
            </w:r>
            <w:r w:rsidR="00814D16">
              <w:rPr>
                <w:noProof/>
                <w:webHidden/>
              </w:rPr>
              <w:instrText xml:space="preserve"> PAGEREF _Toc496818133 \h </w:instrText>
            </w:r>
            <w:r w:rsidR="00814D16">
              <w:rPr>
                <w:noProof/>
                <w:webHidden/>
              </w:rPr>
            </w:r>
            <w:r w:rsidR="00814D16">
              <w:rPr>
                <w:noProof/>
                <w:webHidden/>
              </w:rPr>
              <w:fldChar w:fldCharType="separate"/>
            </w:r>
            <w:r w:rsidR="000169F2">
              <w:rPr>
                <w:noProof/>
                <w:webHidden/>
              </w:rPr>
              <w:t>8</w:t>
            </w:r>
            <w:r w:rsidR="00814D16">
              <w:rPr>
                <w:noProof/>
                <w:webHidden/>
              </w:rPr>
              <w:fldChar w:fldCharType="end"/>
            </w:r>
          </w:hyperlink>
        </w:p>
        <w:p w14:paraId="65B14813" w14:textId="64040ED5"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4" w:history="1">
            <w:r w:rsidR="00814D16" w:rsidRPr="00315458">
              <w:rPr>
                <w:rStyle w:val="Hipercze"/>
                <w:noProof/>
              </w:rPr>
              <w:t>1.6.3 GymRun</w:t>
            </w:r>
            <w:r w:rsidR="00814D16">
              <w:rPr>
                <w:noProof/>
                <w:webHidden/>
              </w:rPr>
              <w:tab/>
            </w:r>
            <w:r w:rsidR="00814D16">
              <w:rPr>
                <w:noProof/>
                <w:webHidden/>
              </w:rPr>
              <w:fldChar w:fldCharType="begin"/>
            </w:r>
            <w:r w:rsidR="00814D16">
              <w:rPr>
                <w:noProof/>
                <w:webHidden/>
              </w:rPr>
              <w:instrText xml:space="preserve"> PAGEREF _Toc496818134 \h </w:instrText>
            </w:r>
            <w:r w:rsidR="00814D16">
              <w:rPr>
                <w:noProof/>
                <w:webHidden/>
              </w:rPr>
            </w:r>
            <w:r w:rsidR="00814D16">
              <w:rPr>
                <w:noProof/>
                <w:webHidden/>
              </w:rPr>
              <w:fldChar w:fldCharType="separate"/>
            </w:r>
            <w:r w:rsidR="000169F2">
              <w:rPr>
                <w:noProof/>
                <w:webHidden/>
              </w:rPr>
              <w:t>9</w:t>
            </w:r>
            <w:r w:rsidR="00814D16">
              <w:rPr>
                <w:noProof/>
                <w:webHidden/>
              </w:rPr>
              <w:fldChar w:fldCharType="end"/>
            </w:r>
          </w:hyperlink>
        </w:p>
        <w:p w14:paraId="5D26F5F0" w14:textId="1701E62F"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5" w:history="1">
            <w:r w:rsidR="00814D16" w:rsidRPr="00315458">
              <w:rPr>
                <w:rStyle w:val="Hipercze"/>
                <w:noProof/>
              </w:rPr>
              <w:t>1.6.4 Dziennik Treningu</w:t>
            </w:r>
            <w:r w:rsidR="00814D16">
              <w:rPr>
                <w:noProof/>
                <w:webHidden/>
              </w:rPr>
              <w:tab/>
            </w:r>
            <w:r w:rsidR="00814D16">
              <w:rPr>
                <w:noProof/>
                <w:webHidden/>
              </w:rPr>
              <w:fldChar w:fldCharType="begin"/>
            </w:r>
            <w:r w:rsidR="00814D16">
              <w:rPr>
                <w:noProof/>
                <w:webHidden/>
              </w:rPr>
              <w:instrText xml:space="preserve"> PAGEREF _Toc496818135 \h </w:instrText>
            </w:r>
            <w:r w:rsidR="00814D16">
              <w:rPr>
                <w:noProof/>
                <w:webHidden/>
              </w:rPr>
            </w:r>
            <w:r w:rsidR="00814D16">
              <w:rPr>
                <w:noProof/>
                <w:webHidden/>
              </w:rPr>
              <w:fldChar w:fldCharType="separate"/>
            </w:r>
            <w:r w:rsidR="000169F2">
              <w:rPr>
                <w:noProof/>
                <w:webHidden/>
              </w:rPr>
              <w:t>10</w:t>
            </w:r>
            <w:r w:rsidR="00814D16">
              <w:rPr>
                <w:noProof/>
                <w:webHidden/>
              </w:rPr>
              <w:fldChar w:fldCharType="end"/>
            </w:r>
          </w:hyperlink>
        </w:p>
        <w:p w14:paraId="3AB5EDC0" w14:textId="708B71DE"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6" w:history="1">
            <w:r w:rsidR="00814D16" w:rsidRPr="00315458">
              <w:rPr>
                <w:rStyle w:val="Hipercze"/>
                <w:noProof/>
              </w:rPr>
              <w:t>1.6.5 Podsumowanie przeglądu rozwiązań</w:t>
            </w:r>
            <w:r w:rsidR="00814D16">
              <w:rPr>
                <w:noProof/>
                <w:webHidden/>
              </w:rPr>
              <w:tab/>
            </w:r>
            <w:r w:rsidR="00814D16">
              <w:rPr>
                <w:noProof/>
                <w:webHidden/>
              </w:rPr>
              <w:fldChar w:fldCharType="begin"/>
            </w:r>
            <w:r w:rsidR="00814D16">
              <w:rPr>
                <w:noProof/>
                <w:webHidden/>
              </w:rPr>
              <w:instrText xml:space="preserve"> PAGEREF _Toc496818136 \h </w:instrText>
            </w:r>
            <w:r w:rsidR="00814D16">
              <w:rPr>
                <w:noProof/>
                <w:webHidden/>
              </w:rPr>
            </w:r>
            <w:r w:rsidR="00814D16">
              <w:rPr>
                <w:noProof/>
                <w:webHidden/>
              </w:rPr>
              <w:fldChar w:fldCharType="separate"/>
            </w:r>
            <w:r w:rsidR="000169F2">
              <w:rPr>
                <w:noProof/>
                <w:webHidden/>
              </w:rPr>
              <w:t>10</w:t>
            </w:r>
            <w:r w:rsidR="00814D16">
              <w:rPr>
                <w:noProof/>
                <w:webHidden/>
              </w:rPr>
              <w:fldChar w:fldCharType="end"/>
            </w:r>
          </w:hyperlink>
        </w:p>
        <w:p w14:paraId="706EB85D" w14:textId="74E0ADD6" w:rsidR="00814D16" w:rsidRDefault="009D7623">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7" w:history="1">
            <w:r w:rsidR="00814D16" w:rsidRPr="00315458">
              <w:rPr>
                <w:rStyle w:val="Hipercze"/>
                <w:noProof/>
              </w:rPr>
              <w:t>1.7 Technologie</w:t>
            </w:r>
            <w:r w:rsidR="00814D16">
              <w:rPr>
                <w:noProof/>
                <w:webHidden/>
              </w:rPr>
              <w:tab/>
            </w:r>
            <w:r w:rsidR="00814D16">
              <w:rPr>
                <w:noProof/>
                <w:webHidden/>
              </w:rPr>
              <w:fldChar w:fldCharType="begin"/>
            </w:r>
            <w:r w:rsidR="00814D16">
              <w:rPr>
                <w:noProof/>
                <w:webHidden/>
              </w:rPr>
              <w:instrText xml:space="preserve"> PAGEREF _Toc496818137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62A3AAEA" w14:textId="62D5309F"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8" w:history="1">
            <w:r w:rsidR="00814D16" w:rsidRPr="00315458">
              <w:rPr>
                <w:rStyle w:val="Hipercze"/>
                <w:noProof/>
              </w:rPr>
              <w:t>1.7.1 Java</w:t>
            </w:r>
            <w:r w:rsidR="00814D16">
              <w:rPr>
                <w:noProof/>
                <w:webHidden/>
              </w:rPr>
              <w:tab/>
            </w:r>
            <w:r w:rsidR="00814D16">
              <w:rPr>
                <w:noProof/>
                <w:webHidden/>
              </w:rPr>
              <w:fldChar w:fldCharType="begin"/>
            </w:r>
            <w:r w:rsidR="00814D16">
              <w:rPr>
                <w:noProof/>
                <w:webHidden/>
              </w:rPr>
              <w:instrText xml:space="preserve"> PAGEREF _Toc496818138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3BE0B8D6" w14:textId="3983F143"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9" w:history="1">
            <w:r w:rsidR="00814D16" w:rsidRPr="00315458">
              <w:rPr>
                <w:rStyle w:val="Hipercze"/>
                <w:noProof/>
              </w:rPr>
              <w:t>1.7.2 Realm Database</w:t>
            </w:r>
            <w:r w:rsidR="00814D16">
              <w:rPr>
                <w:noProof/>
                <w:webHidden/>
              </w:rPr>
              <w:tab/>
            </w:r>
            <w:r w:rsidR="00814D16">
              <w:rPr>
                <w:noProof/>
                <w:webHidden/>
              </w:rPr>
              <w:fldChar w:fldCharType="begin"/>
            </w:r>
            <w:r w:rsidR="00814D16">
              <w:rPr>
                <w:noProof/>
                <w:webHidden/>
              </w:rPr>
              <w:instrText xml:space="preserve"> PAGEREF _Toc496818139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371FBDD0" w14:textId="367A3DA3"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0" w:history="1">
            <w:r w:rsidR="00814D16" w:rsidRPr="00315458">
              <w:rPr>
                <w:rStyle w:val="Hipercze"/>
                <w:noProof/>
              </w:rPr>
              <w:t>1.7.3 Espresso</w:t>
            </w:r>
            <w:r w:rsidR="00814D16">
              <w:rPr>
                <w:noProof/>
                <w:webHidden/>
              </w:rPr>
              <w:tab/>
            </w:r>
            <w:r w:rsidR="00814D16">
              <w:rPr>
                <w:noProof/>
                <w:webHidden/>
              </w:rPr>
              <w:fldChar w:fldCharType="begin"/>
            </w:r>
            <w:r w:rsidR="00814D16">
              <w:rPr>
                <w:noProof/>
                <w:webHidden/>
              </w:rPr>
              <w:instrText xml:space="preserve"> PAGEREF _Toc496818140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57C1A6C2" w14:textId="06F8C857"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1" w:history="1">
            <w:r w:rsidR="00814D16" w:rsidRPr="00315458">
              <w:rPr>
                <w:rStyle w:val="Hipercze"/>
                <w:noProof/>
              </w:rPr>
              <w:t>1.7.4 ButterKnife</w:t>
            </w:r>
            <w:r w:rsidR="00814D16">
              <w:rPr>
                <w:noProof/>
                <w:webHidden/>
              </w:rPr>
              <w:tab/>
            </w:r>
            <w:r w:rsidR="00814D16">
              <w:rPr>
                <w:noProof/>
                <w:webHidden/>
              </w:rPr>
              <w:fldChar w:fldCharType="begin"/>
            </w:r>
            <w:r w:rsidR="00814D16">
              <w:rPr>
                <w:noProof/>
                <w:webHidden/>
              </w:rPr>
              <w:instrText xml:space="preserve"> PAGEREF _Toc496818141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B274448" w14:textId="23FE7696"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2" w:history="1">
            <w:r w:rsidR="00814D16" w:rsidRPr="00315458">
              <w:rPr>
                <w:rStyle w:val="Hipercze"/>
                <w:noProof/>
              </w:rPr>
              <w:t>1.7.5 MPAndroidCharts</w:t>
            </w:r>
            <w:r w:rsidR="00814D16">
              <w:rPr>
                <w:noProof/>
                <w:webHidden/>
              </w:rPr>
              <w:tab/>
            </w:r>
            <w:r w:rsidR="00814D16">
              <w:rPr>
                <w:noProof/>
                <w:webHidden/>
              </w:rPr>
              <w:fldChar w:fldCharType="begin"/>
            </w:r>
            <w:r w:rsidR="00814D16">
              <w:rPr>
                <w:noProof/>
                <w:webHidden/>
              </w:rPr>
              <w:instrText xml:space="preserve"> PAGEREF _Toc496818142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6C7355E5" w14:textId="5B1F88CA"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3" w:history="1">
            <w:r w:rsidR="00814D16" w:rsidRPr="00315458">
              <w:rPr>
                <w:rStyle w:val="Hipercze"/>
                <w:noProof/>
              </w:rPr>
              <w:t>1.7.6 Android Studio</w:t>
            </w:r>
            <w:r w:rsidR="00814D16">
              <w:rPr>
                <w:noProof/>
                <w:webHidden/>
              </w:rPr>
              <w:tab/>
            </w:r>
            <w:r w:rsidR="00814D16">
              <w:rPr>
                <w:noProof/>
                <w:webHidden/>
              </w:rPr>
              <w:fldChar w:fldCharType="begin"/>
            </w:r>
            <w:r w:rsidR="00814D16">
              <w:rPr>
                <w:noProof/>
                <w:webHidden/>
              </w:rPr>
              <w:instrText xml:space="preserve"> PAGEREF _Toc496818143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1FB326EF" w14:textId="2BD9A380"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4" w:history="1">
            <w:r w:rsidR="00814D16" w:rsidRPr="00315458">
              <w:rPr>
                <w:rStyle w:val="Hipercze"/>
                <w:noProof/>
              </w:rPr>
              <w:t>1.7.7 UsabilityHub</w:t>
            </w:r>
            <w:r w:rsidR="00814D16">
              <w:rPr>
                <w:noProof/>
                <w:webHidden/>
              </w:rPr>
              <w:tab/>
            </w:r>
            <w:r w:rsidR="00814D16">
              <w:rPr>
                <w:noProof/>
                <w:webHidden/>
              </w:rPr>
              <w:fldChar w:fldCharType="begin"/>
            </w:r>
            <w:r w:rsidR="00814D16">
              <w:rPr>
                <w:noProof/>
                <w:webHidden/>
              </w:rPr>
              <w:instrText xml:space="preserve"> PAGEREF _Toc496818144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6E9524D" w14:textId="6DCBCDCB" w:rsidR="00814D16" w:rsidRDefault="009D7623">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5" w:history="1">
            <w:r w:rsidR="00814D16" w:rsidRPr="00315458">
              <w:rPr>
                <w:rStyle w:val="Hipercze"/>
                <w:noProof/>
              </w:rPr>
              <w:t>1.7.8 Visual Paradigm</w:t>
            </w:r>
            <w:r w:rsidR="00814D16">
              <w:rPr>
                <w:noProof/>
                <w:webHidden/>
              </w:rPr>
              <w:tab/>
            </w:r>
            <w:r w:rsidR="00814D16">
              <w:rPr>
                <w:noProof/>
                <w:webHidden/>
              </w:rPr>
              <w:fldChar w:fldCharType="begin"/>
            </w:r>
            <w:r w:rsidR="00814D16">
              <w:rPr>
                <w:noProof/>
                <w:webHidden/>
              </w:rPr>
              <w:instrText xml:space="preserve"> PAGEREF _Toc496818145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00725A5" w14:textId="0983D80C" w:rsidR="00814D16" w:rsidRDefault="009D7623">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46" w:history="1">
            <w:r w:rsidR="00814D16" w:rsidRPr="00315458">
              <w:rPr>
                <w:rStyle w:val="Hipercze"/>
                <w:noProof/>
              </w:rPr>
              <w:t>1.8 Przewodnik po rozdziałach</w:t>
            </w:r>
            <w:r w:rsidR="00814D16">
              <w:rPr>
                <w:noProof/>
                <w:webHidden/>
              </w:rPr>
              <w:tab/>
            </w:r>
            <w:r w:rsidR="00814D16">
              <w:rPr>
                <w:noProof/>
                <w:webHidden/>
              </w:rPr>
              <w:fldChar w:fldCharType="begin"/>
            </w:r>
            <w:r w:rsidR="00814D16">
              <w:rPr>
                <w:noProof/>
                <w:webHidden/>
              </w:rPr>
              <w:instrText xml:space="preserve"> PAGEREF _Toc496818146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1D3C0455" w14:textId="0C4D89AB" w:rsidR="00814D16" w:rsidRDefault="009D7623">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7" w:history="1">
            <w:r w:rsidR="00814D16" w:rsidRPr="00315458">
              <w:rPr>
                <w:rStyle w:val="Hipercze"/>
                <w:noProof/>
              </w:rPr>
              <w:t>2.</w:t>
            </w:r>
            <w:r w:rsidR="00814D16">
              <w:rPr>
                <w:rFonts w:asciiTheme="minorHAnsi" w:eastAsiaTheme="minorEastAsia" w:hAnsiTheme="minorHAnsi" w:cstheme="minorBidi"/>
                <w:noProof/>
                <w:sz w:val="22"/>
                <w:szCs w:val="22"/>
                <w:lang w:val="en-US" w:eastAsia="en-US"/>
              </w:rPr>
              <w:tab/>
            </w:r>
            <w:r w:rsidR="00814D16" w:rsidRPr="00315458">
              <w:rPr>
                <w:rStyle w:val="Hipercze"/>
                <w:noProof/>
              </w:rPr>
              <w:t>Projekt aplikacji</w:t>
            </w:r>
            <w:r w:rsidR="00814D16">
              <w:rPr>
                <w:noProof/>
                <w:webHidden/>
              </w:rPr>
              <w:tab/>
            </w:r>
            <w:r w:rsidR="00814D16">
              <w:rPr>
                <w:noProof/>
                <w:webHidden/>
              </w:rPr>
              <w:fldChar w:fldCharType="begin"/>
            </w:r>
            <w:r w:rsidR="00814D16">
              <w:rPr>
                <w:noProof/>
                <w:webHidden/>
              </w:rPr>
              <w:instrText xml:space="preserve"> PAGEREF _Toc496818147 \h </w:instrText>
            </w:r>
            <w:r w:rsidR="00814D16">
              <w:rPr>
                <w:noProof/>
                <w:webHidden/>
              </w:rPr>
            </w:r>
            <w:r w:rsidR="00814D16">
              <w:rPr>
                <w:noProof/>
                <w:webHidden/>
              </w:rPr>
              <w:fldChar w:fldCharType="separate"/>
            </w:r>
            <w:r w:rsidR="000169F2">
              <w:rPr>
                <w:noProof/>
                <w:webHidden/>
              </w:rPr>
              <w:t>13</w:t>
            </w:r>
            <w:r w:rsidR="00814D16">
              <w:rPr>
                <w:noProof/>
                <w:webHidden/>
              </w:rPr>
              <w:fldChar w:fldCharType="end"/>
            </w:r>
          </w:hyperlink>
        </w:p>
        <w:p w14:paraId="227EFF1B" w14:textId="48530124" w:rsidR="00814D16" w:rsidRDefault="009D7623">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8" w:history="1">
            <w:r w:rsidR="00814D16" w:rsidRPr="00315458">
              <w:rPr>
                <w:rStyle w:val="Hipercze"/>
                <w:noProof/>
              </w:rPr>
              <w:t>3.</w:t>
            </w:r>
            <w:r w:rsidR="00814D16">
              <w:rPr>
                <w:rFonts w:asciiTheme="minorHAnsi" w:eastAsiaTheme="minorEastAsia" w:hAnsiTheme="minorHAnsi" w:cstheme="minorBidi"/>
                <w:noProof/>
                <w:sz w:val="22"/>
                <w:szCs w:val="22"/>
                <w:lang w:val="en-US" w:eastAsia="en-US"/>
              </w:rPr>
              <w:tab/>
            </w:r>
            <w:r w:rsidR="00814D16" w:rsidRPr="00315458">
              <w:rPr>
                <w:rStyle w:val="Hipercze"/>
                <w:noProof/>
              </w:rPr>
              <w:t>Przedstawienie rozwiązania</w:t>
            </w:r>
            <w:r w:rsidR="00814D16">
              <w:rPr>
                <w:noProof/>
                <w:webHidden/>
              </w:rPr>
              <w:tab/>
            </w:r>
            <w:r w:rsidR="00814D16">
              <w:rPr>
                <w:noProof/>
                <w:webHidden/>
              </w:rPr>
              <w:fldChar w:fldCharType="begin"/>
            </w:r>
            <w:r w:rsidR="00814D16">
              <w:rPr>
                <w:noProof/>
                <w:webHidden/>
              </w:rPr>
              <w:instrText xml:space="preserve"> PAGEREF _Toc496818148 \h </w:instrText>
            </w:r>
            <w:r w:rsidR="00814D16">
              <w:rPr>
                <w:noProof/>
                <w:webHidden/>
              </w:rPr>
            </w:r>
            <w:r w:rsidR="00814D16">
              <w:rPr>
                <w:noProof/>
                <w:webHidden/>
              </w:rPr>
              <w:fldChar w:fldCharType="separate"/>
            </w:r>
            <w:r w:rsidR="000169F2">
              <w:rPr>
                <w:noProof/>
                <w:webHidden/>
              </w:rPr>
              <w:t>14</w:t>
            </w:r>
            <w:r w:rsidR="00814D16">
              <w:rPr>
                <w:noProof/>
                <w:webHidden/>
              </w:rPr>
              <w:fldChar w:fldCharType="end"/>
            </w:r>
          </w:hyperlink>
        </w:p>
        <w:p w14:paraId="7D0D7A8F" w14:textId="73BCD142" w:rsidR="00814D16" w:rsidRDefault="009D7623">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9" w:history="1">
            <w:r w:rsidR="00814D16" w:rsidRPr="00315458">
              <w:rPr>
                <w:rStyle w:val="Hipercze"/>
                <w:noProof/>
              </w:rPr>
              <w:t>4.</w:t>
            </w:r>
            <w:r w:rsidR="00814D16">
              <w:rPr>
                <w:rFonts w:asciiTheme="minorHAnsi" w:eastAsiaTheme="minorEastAsia" w:hAnsiTheme="minorHAnsi" w:cstheme="minorBidi"/>
                <w:noProof/>
                <w:sz w:val="22"/>
                <w:szCs w:val="22"/>
                <w:lang w:val="en-US" w:eastAsia="en-US"/>
              </w:rPr>
              <w:tab/>
            </w:r>
            <w:r w:rsidR="00814D16" w:rsidRPr="00315458">
              <w:rPr>
                <w:rStyle w:val="Hipercze"/>
                <w:noProof/>
              </w:rPr>
              <w:t>Wnioski i plany rozwoju</w:t>
            </w:r>
            <w:r w:rsidR="00814D16">
              <w:rPr>
                <w:noProof/>
                <w:webHidden/>
              </w:rPr>
              <w:tab/>
            </w:r>
            <w:r w:rsidR="00814D16">
              <w:rPr>
                <w:noProof/>
                <w:webHidden/>
              </w:rPr>
              <w:fldChar w:fldCharType="begin"/>
            </w:r>
            <w:r w:rsidR="00814D16">
              <w:rPr>
                <w:noProof/>
                <w:webHidden/>
              </w:rPr>
              <w:instrText xml:space="preserve"> PAGEREF _Toc496818149 \h </w:instrText>
            </w:r>
            <w:r w:rsidR="00814D16">
              <w:rPr>
                <w:noProof/>
                <w:webHidden/>
              </w:rPr>
            </w:r>
            <w:r w:rsidR="00814D16">
              <w:rPr>
                <w:noProof/>
                <w:webHidden/>
              </w:rPr>
              <w:fldChar w:fldCharType="separate"/>
            </w:r>
            <w:r w:rsidR="000169F2">
              <w:rPr>
                <w:noProof/>
                <w:webHidden/>
              </w:rPr>
              <w:t>15</w:t>
            </w:r>
            <w:r w:rsidR="00814D16">
              <w:rPr>
                <w:noProof/>
                <w:webHidden/>
              </w:rPr>
              <w:fldChar w:fldCharType="end"/>
            </w:r>
          </w:hyperlink>
        </w:p>
        <w:p w14:paraId="0923B24B" w14:textId="0C6AC7CE" w:rsidR="00814D16" w:rsidRDefault="009D7623">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50" w:history="1">
            <w:r w:rsidR="00814D16" w:rsidRPr="00315458">
              <w:rPr>
                <w:rStyle w:val="Hipercze"/>
                <w:noProof/>
                <w:lang w:val="en-US"/>
              </w:rPr>
              <w:t>5.</w:t>
            </w:r>
            <w:r w:rsidR="00814D16">
              <w:rPr>
                <w:rFonts w:asciiTheme="minorHAnsi" w:eastAsiaTheme="minorEastAsia" w:hAnsiTheme="minorHAnsi" w:cstheme="minorBidi"/>
                <w:noProof/>
                <w:sz w:val="22"/>
                <w:szCs w:val="22"/>
                <w:lang w:val="en-US" w:eastAsia="en-US"/>
              </w:rPr>
              <w:tab/>
            </w:r>
            <w:r w:rsidR="00814D16" w:rsidRPr="00315458">
              <w:rPr>
                <w:rStyle w:val="Hipercze"/>
                <w:noProof/>
                <w:lang w:val="en-US"/>
              </w:rPr>
              <w:t>Bibliografia</w:t>
            </w:r>
            <w:r w:rsidR="00814D16">
              <w:rPr>
                <w:noProof/>
                <w:webHidden/>
              </w:rPr>
              <w:tab/>
            </w:r>
            <w:r w:rsidR="00814D16">
              <w:rPr>
                <w:noProof/>
                <w:webHidden/>
              </w:rPr>
              <w:fldChar w:fldCharType="begin"/>
            </w:r>
            <w:r w:rsidR="00814D16">
              <w:rPr>
                <w:noProof/>
                <w:webHidden/>
              </w:rPr>
              <w:instrText xml:space="preserve"> PAGEREF _Toc496818150 \h </w:instrText>
            </w:r>
            <w:r w:rsidR="00814D16">
              <w:rPr>
                <w:noProof/>
                <w:webHidden/>
              </w:rPr>
            </w:r>
            <w:r w:rsidR="00814D16">
              <w:rPr>
                <w:noProof/>
                <w:webHidden/>
              </w:rPr>
              <w:fldChar w:fldCharType="separate"/>
            </w:r>
            <w:r w:rsidR="000169F2">
              <w:rPr>
                <w:noProof/>
                <w:webHidden/>
              </w:rPr>
              <w:t>16</w:t>
            </w:r>
            <w:r w:rsidR="00814D16">
              <w:rPr>
                <w:noProof/>
                <w:webHidden/>
              </w:rPr>
              <w:fldChar w:fldCharType="end"/>
            </w:r>
          </w:hyperlink>
        </w:p>
        <w:p w14:paraId="6C887E8E" w14:textId="31676E11" w:rsidR="00F214AB" w:rsidRPr="00A77B8E" w:rsidRDefault="00A2781E" w:rsidP="00A2781E">
          <w:pPr>
            <w:rPr>
              <w:b/>
              <w:bCs/>
            </w:rPr>
          </w:pPr>
          <w:r>
            <w:fldChar w:fldCharType="end"/>
          </w:r>
        </w:p>
      </w:sdtContent>
    </w:sdt>
    <w:p w14:paraId="2944A667" w14:textId="713896CF" w:rsidR="00C32D4B" w:rsidRDefault="00C32D4B">
      <w:pPr>
        <w:jc w:val="left"/>
        <w:rPr>
          <w:b/>
          <w:sz w:val="28"/>
        </w:rPr>
      </w:pPr>
      <w:bookmarkStart w:id="4" w:name="_Toc436156092"/>
      <w:bookmarkStart w:id="5" w:name="_Toc436156203"/>
      <w:bookmarkStart w:id="6" w:name="_Toc436232282"/>
      <w:bookmarkStart w:id="7" w:name="_Toc436253933"/>
      <w:bookmarkStart w:id="8" w:name="_Toc436254235"/>
      <w:bookmarkStart w:id="9" w:name="_Toc436603052"/>
      <w:bookmarkStart w:id="10" w:name="_Toc436604467"/>
      <w:bookmarkStart w:id="11" w:name="_Toc436645663"/>
      <w:r>
        <w:br w:type="page"/>
      </w:r>
    </w:p>
    <w:p w14:paraId="2326B648" w14:textId="1E6524E2" w:rsidR="00F214AB" w:rsidRDefault="00F214AB" w:rsidP="00F214AB">
      <w:pPr>
        <w:pStyle w:val="Nagwek1"/>
        <w:numPr>
          <w:ilvl w:val="0"/>
          <w:numId w:val="0"/>
        </w:numPr>
        <w:ind w:left="360" w:hanging="360"/>
      </w:pPr>
      <w:bookmarkStart w:id="12" w:name="_Toc463456712"/>
      <w:bookmarkStart w:id="13" w:name="_Toc496818121"/>
      <w:r>
        <w:lastRenderedPageBreak/>
        <w:t>Spis ilustracji</w:t>
      </w:r>
      <w:bookmarkEnd w:id="4"/>
      <w:bookmarkEnd w:id="5"/>
      <w:bookmarkEnd w:id="6"/>
      <w:bookmarkEnd w:id="7"/>
      <w:bookmarkEnd w:id="8"/>
      <w:bookmarkEnd w:id="9"/>
      <w:bookmarkEnd w:id="10"/>
      <w:bookmarkEnd w:id="11"/>
      <w:bookmarkEnd w:id="12"/>
      <w:bookmarkEnd w:id="13"/>
    </w:p>
    <w:p w14:paraId="403A293D" w14:textId="59816952" w:rsidR="007304B0" w:rsidRDefault="007E6AE8">
      <w:pPr>
        <w:pStyle w:val="Spisilustracji"/>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"Rysunek" </w:instrText>
      </w:r>
      <w:r>
        <w:fldChar w:fldCharType="separate"/>
      </w:r>
      <w:hyperlink w:anchor="_Toc496795535" w:history="1">
        <w:r w:rsidR="007304B0" w:rsidRPr="00D83E84">
          <w:rPr>
            <w:rStyle w:val="Hipercze"/>
            <w:noProof/>
          </w:rPr>
          <w:t>Rysunek 1.1 Widoki z aplikacji GymFrame</w:t>
        </w:r>
        <w:r w:rsidR="007304B0">
          <w:rPr>
            <w:noProof/>
            <w:webHidden/>
          </w:rPr>
          <w:tab/>
        </w:r>
        <w:r w:rsidR="007304B0">
          <w:rPr>
            <w:noProof/>
            <w:webHidden/>
          </w:rPr>
          <w:fldChar w:fldCharType="begin"/>
        </w:r>
        <w:r w:rsidR="007304B0">
          <w:rPr>
            <w:noProof/>
            <w:webHidden/>
          </w:rPr>
          <w:instrText xml:space="preserve"> PAGEREF _Toc496795535 \h </w:instrText>
        </w:r>
        <w:r w:rsidR="007304B0">
          <w:rPr>
            <w:noProof/>
            <w:webHidden/>
          </w:rPr>
        </w:r>
        <w:r w:rsidR="007304B0">
          <w:rPr>
            <w:noProof/>
            <w:webHidden/>
          </w:rPr>
          <w:fldChar w:fldCharType="separate"/>
        </w:r>
        <w:r w:rsidR="000169F2">
          <w:rPr>
            <w:noProof/>
            <w:webHidden/>
          </w:rPr>
          <w:t>7</w:t>
        </w:r>
        <w:r w:rsidR="007304B0">
          <w:rPr>
            <w:noProof/>
            <w:webHidden/>
          </w:rPr>
          <w:fldChar w:fldCharType="end"/>
        </w:r>
      </w:hyperlink>
    </w:p>
    <w:p w14:paraId="124CED91" w14:textId="5978F90D" w:rsidR="007304B0" w:rsidRDefault="009D7623">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6" w:history="1">
        <w:r w:rsidR="007304B0" w:rsidRPr="00D83E84">
          <w:rPr>
            <w:rStyle w:val="Hipercze"/>
            <w:noProof/>
          </w:rPr>
          <w:t>Rysunek 1.2 Widoki z aplikacji Asystent Treningu</w:t>
        </w:r>
        <w:r w:rsidR="007304B0">
          <w:rPr>
            <w:noProof/>
            <w:webHidden/>
          </w:rPr>
          <w:tab/>
        </w:r>
        <w:r w:rsidR="007304B0">
          <w:rPr>
            <w:noProof/>
            <w:webHidden/>
          </w:rPr>
          <w:fldChar w:fldCharType="begin"/>
        </w:r>
        <w:r w:rsidR="007304B0">
          <w:rPr>
            <w:noProof/>
            <w:webHidden/>
          </w:rPr>
          <w:instrText xml:space="preserve"> PAGEREF _Toc496795536 \h </w:instrText>
        </w:r>
        <w:r w:rsidR="007304B0">
          <w:rPr>
            <w:noProof/>
            <w:webHidden/>
          </w:rPr>
        </w:r>
        <w:r w:rsidR="007304B0">
          <w:rPr>
            <w:noProof/>
            <w:webHidden/>
          </w:rPr>
          <w:fldChar w:fldCharType="separate"/>
        </w:r>
        <w:r w:rsidR="000169F2">
          <w:rPr>
            <w:noProof/>
            <w:webHidden/>
          </w:rPr>
          <w:t>8</w:t>
        </w:r>
        <w:r w:rsidR="007304B0">
          <w:rPr>
            <w:noProof/>
            <w:webHidden/>
          </w:rPr>
          <w:fldChar w:fldCharType="end"/>
        </w:r>
      </w:hyperlink>
    </w:p>
    <w:p w14:paraId="2C429670" w14:textId="7B69A2A6" w:rsidR="007304B0" w:rsidRDefault="009D7623">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7" w:history="1">
        <w:r w:rsidR="007304B0" w:rsidRPr="00D83E84">
          <w:rPr>
            <w:rStyle w:val="Hipercze"/>
            <w:noProof/>
          </w:rPr>
          <w:t>Rysunek 1.3 Widoki z aplikacji GymRun</w:t>
        </w:r>
        <w:r w:rsidR="007304B0">
          <w:rPr>
            <w:noProof/>
            <w:webHidden/>
          </w:rPr>
          <w:tab/>
        </w:r>
        <w:r w:rsidR="007304B0">
          <w:rPr>
            <w:noProof/>
            <w:webHidden/>
          </w:rPr>
          <w:fldChar w:fldCharType="begin"/>
        </w:r>
        <w:r w:rsidR="007304B0">
          <w:rPr>
            <w:noProof/>
            <w:webHidden/>
          </w:rPr>
          <w:instrText xml:space="preserve"> PAGEREF _Toc496795537 \h </w:instrText>
        </w:r>
        <w:r w:rsidR="007304B0">
          <w:rPr>
            <w:noProof/>
            <w:webHidden/>
          </w:rPr>
        </w:r>
        <w:r w:rsidR="007304B0">
          <w:rPr>
            <w:noProof/>
            <w:webHidden/>
          </w:rPr>
          <w:fldChar w:fldCharType="separate"/>
        </w:r>
        <w:r w:rsidR="000169F2">
          <w:rPr>
            <w:noProof/>
            <w:webHidden/>
          </w:rPr>
          <w:t>9</w:t>
        </w:r>
        <w:r w:rsidR="007304B0">
          <w:rPr>
            <w:noProof/>
            <w:webHidden/>
          </w:rPr>
          <w:fldChar w:fldCharType="end"/>
        </w:r>
      </w:hyperlink>
    </w:p>
    <w:p w14:paraId="11921A76" w14:textId="5870562E" w:rsidR="007304B0" w:rsidRDefault="009D7623">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8" w:history="1">
        <w:r w:rsidR="007304B0" w:rsidRPr="00D83E84">
          <w:rPr>
            <w:rStyle w:val="Hipercze"/>
            <w:noProof/>
          </w:rPr>
          <w:t>Rysunek 1.4 Widoki z aplikacji Dziennik Treningu</w:t>
        </w:r>
        <w:r w:rsidR="007304B0">
          <w:rPr>
            <w:noProof/>
            <w:webHidden/>
          </w:rPr>
          <w:tab/>
        </w:r>
        <w:r w:rsidR="007304B0">
          <w:rPr>
            <w:noProof/>
            <w:webHidden/>
          </w:rPr>
          <w:fldChar w:fldCharType="begin"/>
        </w:r>
        <w:r w:rsidR="007304B0">
          <w:rPr>
            <w:noProof/>
            <w:webHidden/>
          </w:rPr>
          <w:instrText xml:space="preserve"> PAGEREF _Toc496795538 \h </w:instrText>
        </w:r>
        <w:r w:rsidR="007304B0">
          <w:rPr>
            <w:noProof/>
            <w:webHidden/>
          </w:rPr>
        </w:r>
        <w:r w:rsidR="007304B0">
          <w:rPr>
            <w:noProof/>
            <w:webHidden/>
          </w:rPr>
          <w:fldChar w:fldCharType="separate"/>
        </w:r>
        <w:r w:rsidR="000169F2">
          <w:rPr>
            <w:noProof/>
            <w:webHidden/>
          </w:rPr>
          <w:t>10</w:t>
        </w:r>
        <w:r w:rsidR="007304B0">
          <w:rPr>
            <w:noProof/>
            <w:webHidden/>
          </w:rPr>
          <w:fldChar w:fldCharType="end"/>
        </w:r>
      </w:hyperlink>
    </w:p>
    <w:p w14:paraId="40C2D8C3" w14:textId="638353FE" w:rsidR="0079523A" w:rsidRDefault="007E6AE8" w:rsidP="00F214AB">
      <w:pPr>
        <w:pStyle w:val="Nagwek1"/>
        <w:numPr>
          <w:ilvl w:val="0"/>
          <w:numId w:val="0"/>
        </w:numPr>
        <w:ind w:left="360" w:hanging="360"/>
      </w:pPr>
      <w:r>
        <w:fldChar w:fldCharType="end"/>
      </w:r>
    </w:p>
    <w:p w14:paraId="00982E01" w14:textId="60687F41" w:rsidR="00406E01" w:rsidRDefault="00406E01" w:rsidP="00F214AB">
      <w:pPr>
        <w:pStyle w:val="Nagwek1"/>
        <w:numPr>
          <w:ilvl w:val="0"/>
          <w:numId w:val="0"/>
        </w:numPr>
        <w:ind w:left="360" w:hanging="360"/>
      </w:pPr>
      <w:bookmarkStart w:id="14" w:name="_Toc436603053"/>
      <w:bookmarkStart w:id="15" w:name="_Toc436604468"/>
      <w:bookmarkStart w:id="16" w:name="_Toc436645664"/>
      <w:bookmarkStart w:id="17" w:name="_Toc463456713"/>
      <w:bookmarkStart w:id="18" w:name="_Toc496818122"/>
      <w:r>
        <w:t>Spis tabel</w:t>
      </w:r>
      <w:bookmarkEnd w:id="14"/>
      <w:bookmarkEnd w:id="15"/>
      <w:bookmarkEnd w:id="16"/>
      <w:bookmarkEnd w:id="17"/>
      <w:bookmarkEnd w:id="18"/>
    </w:p>
    <w:p w14:paraId="2D4395A3" w14:textId="3763B45D" w:rsidR="00457776" w:rsidRDefault="00C04182">
      <w:pPr>
        <w:pStyle w:val="Spisilustracji"/>
        <w:tabs>
          <w:tab w:val="right" w:leader="dot" w:pos="9060"/>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465790717" w:history="1">
        <w:r w:rsidR="00457776" w:rsidRPr="00DF1D54">
          <w:rPr>
            <w:rStyle w:val="Hipercze"/>
            <w:noProof/>
          </w:rPr>
          <w:t xml:space="preserve">Tabela 2.1 </w:t>
        </w:r>
        <w:r w:rsidR="00E2584E">
          <w:rPr>
            <w:rStyle w:val="Hipercze"/>
            <w:noProof/>
          </w:rPr>
          <w:t>Na razie nic ciekawego</w:t>
        </w:r>
        <w:r w:rsidR="00457776">
          <w:rPr>
            <w:noProof/>
            <w:webHidden/>
          </w:rPr>
          <w:tab/>
        </w:r>
        <w:r w:rsidR="00457776">
          <w:rPr>
            <w:noProof/>
            <w:webHidden/>
          </w:rPr>
          <w:fldChar w:fldCharType="begin"/>
        </w:r>
        <w:r w:rsidR="00457776">
          <w:rPr>
            <w:noProof/>
            <w:webHidden/>
          </w:rPr>
          <w:instrText xml:space="preserve"> PAGEREF _Toc465790717 \h </w:instrText>
        </w:r>
        <w:r w:rsidR="00457776">
          <w:rPr>
            <w:noProof/>
            <w:webHidden/>
          </w:rPr>
        </w:r>
        <w:r w:rsidR="00457776">
          <w:rPr>
            <w:noProof/>
            <w:webHidden/>
          </w:rPr>
          <w:fldChar w:fldCharType="separate"/>
        </w:r>
        <w:r w:rsidR="000169F2">
          <w:rPr>
            <w:b/>
            <w:bCs/>
            <w:noProof/>
            <w:webHidden/>
          </w:rPr>
          <w:t>Błąd! Nie zdefiniowano zakładki.</w:t>
        </w:r>
        <w:r w:rsidR="00457776">
          <w:rPr>
            <w:noProof/>
            <w:webHidden/>
          </w:rPr>
          <w:fldChar w:fldCharType="end"/>
        </w:r>
      </w:hyperlink>
    </w:p>
    <w:p w14:paraId="3B8FD18B" w14:textId="6C485075" w:rsidR="00FF30D9" w:rsidRDefault="00C04182" w:rsidP="00C04182">
      <w:pPr>
        <w:pStyle w:val="Nagwek1"/>
        <w:numPr>
          <w:ilvl w:val="0"/>
          <w:numId w:val="0"/>
        </w:numPr>
      </w:pPr>
      <w:r>
        <w:fldChar w:fldCharType="end"/>
      </w:r>
      <w:r w:rsidR="00FF30D9">
        <w:br w:type="page"/>
      </w:r>
    </w:p>
    <w:p w14:paraId="07E4096B" w14:textId="41B1FE30" w:rsidR="00404C44" w:rsidRDefault="00404C44" w:rsidP="00404C44">
      <w:pPr>
        <w:pStyle w:val="Nagwek1"/>
        <w:numPr>
          <w:ilvl w:val="0"/>
          <w:numId w:val="0"/>
        </w:numPr>
        <w:ind w:left="360" w:hanging="360"/>
      </w:pPr>
      <w:bookmarkStart w:id="19" w:name="_Toc496818123"/>
      <w:r>
        <w:lastRenderedPageBreak/>
        <w:t>Streszczenie</w:t>
      </w:r>
      <w:bookmarkEnd w:id="19"/>
    </w:p>
    <w:p w14:paraId="23100110" w14:textId="69FF0E19" w:rsidR="004938EA" w:rsidRPr="00F24005" w:rsidRDefault="00CD3D24" w:rsidP="00CD3D24">
      <w:proofErr w:type="spellStart"/>
      <w:r>
        <w:t>Aaa</w:t>
      </w:r>
      <w:proofErr w:type="spellEnd"/>
      <w:r>
        <w:t>..</w:t>
      </w:r>
    </w:p>
    <w:p w14:paraId="3DA5C8A9" w14:textId="77777777" w:rsidR="004938EA" w:rsidRPr="00F24005" w:rsidRDefault="004938EA" w:rsidP="00F40698">
      <w:pPr>
        <w:jc w:val="left"/>
      </w:pPr>
    </w:p>
    <w:p w14:paraId="5A5FE99B" w14:textId="7A5CFED6" w:rsidR="00624594" w:rsidRPr="005449B0" w:rsidRDefault="00624594" w:rsidP="00624594">
      <w:pPr>
        <w:pStyle w:val="Nagwek1"/>
        <w:numPr>
          <w:ilvl w:val="0"/>
          <w:numId w:val="0"/>
        </w:numPr>
        <w:ind w:left="360" w:hanging="360"/>
        <w:rPr>
          <w:lang w:val="en-US"/>
        </w:rPr>
      </w:pPr>
      <w:bookmarkStart w:id="20" w:name="_Toc496818124"/>
      <w:r w:rsidRPr="005449B0">
        <w:rPr>
          <w:lang w:val="en-US"/>
        </w:rPr>
        <w:t>Abstract</w:t>
      </w:r>
      <w:bookmarkEnd w:id="20"/>
    </w:p>
    <w:p w14:paraId="3756CEB4" w14:textId="3417A29C" w:rsidR="00624594" w:rsidRPr="005449B0" w:rsidRDefault="00CD3D24" w:rsidP="00CD3D24">
      <w:pPr>
        <w:rPr>
          <w:lang w:val="en-US"/>
        </w:rPr>
      </w:pPr>
      <w:proofErr w:type="spellStart"/>
      <w:r w:rsidRPr="005449B0">
        <w:rPr>
          <w:lang w:val="en-US"/>
        </w:rPr>
        <w:t>Bbb</w:t>
      </w:r>
      <w:proofErr w:type="spellEnd"/>
      <w:r w:rsidRPr="005449B0">
        <w:rPr>
          <w:lang w:val="en-US"/>
        </w:rPr>
        <w:t>…</w:t>
      </w:r>
    </w:p>
    <w:p w14:paraId="32AC4BE7" w14:textId="7E7714CA" w:rsidR="00F40698" w:rsidRPr="008B424D" w:rsidRDefault="00F40698" w:rsidP="00E63F29">
      <w:pPr>
        <w:pStyle w:val="Akapitzlist"/>
        <w:ind w:left="3600"/>
      </w:pPr>
      <w:r w:rsidRPr="008B424D">
        <w:br w:type="page"/>
      </w:r>
    </w:p>
    <w:p w14:paraId="728B0AD8" w14:textId="4BC12A81" w:rsidR="001D4AFC" w:rsidRDefault="00822801" w:rsidP="001D4AFC">
      <w:pPr>
        <w:pStyle w:val="Nagwek1"/>
      </w:pPr>
      <w:bookmarkStart w:id="21" w:name="_Toc496818125"/>
      <w:r>
        <w:lastRenderedPageBreak/>
        <w:t>Opis pracy</w:t>
      </w:r>
      <w:bookmarkEnd w:id="21"/>
    </w:p>
    <w:p w14:paraId="61E07290" w14:textId="3913DB6E" w:rsidR="001D4AFC" w:rsidRDefault="009D7623" w:rsidP="00F8575F">
      <w:pPr>
        <w:pStyle w:val="Nagwek2"/>
        <w:numPr>
          <w:ilvl w:val="1"/>
          <w:numId w:val="15"/>
        </w:numPr>
      </w:pPr>
      <w:r>
        <w:t>Geneza pracy</w:t>
      </w:r>
    </w:p>
    <w:p w14:paraId="699B6641" w14:textId="77777777" w:rsidR="00F8575F" w:rsidRPr="00F8575F" w:rsidRDefault="00F8575F" w:rsidP="00F8575F"/>
    <w:p w14:paraId="55992631" w14:textId="6F6B4863" w:rsidR="00671460" w:rsidRDefault="00084814" w:rsidP="009D7476">
      <w:pPr>
        <w:ind w:firstLine="708"/>
      </w:pPr>
      <w:r>
        <w:t xml:space="preserve">Dynamiczny postęp technologiczny rewolucjonizuje życie człowieka. Kształtuje jego światopogląd, wpływa na relacje międzyludzkie, rzutuje na tryb życia. Na początku należy podkreślić, że w zasadzie XXI wiek to ciągłe życie w biegu, brak czasu i praca w korporacji </w:t>
      </w:r>
      <w:r w:rsidR="00EF53E9">
        <w:br/>
      </w:r>
      <w:r>
        <w:t>do późna</w:t>
      </w:r>
      <w:r>
        <w:rPr>
          <w:i/>
        </w:rPr>
        <w:t xml:space="preserve">. </w:t>
      </w:r>
      <w:r>
        <w:t xml:space="preserve">Jednak pomimo tego pośpiechu abstrakcyjnie coraz większą część dnia spędzamy </w:t>
      </w:r>
      <w:r w:rsidR="00EF53E9">
        <w:br/>
      </w:r>
      <w:r>
        <w:t xml:space="preserve">w pozycji siedzącej. Powyższe najczęściej implikuje nasze zatrudnienie. Ten fakt jest szczególnie łatwy do dostrzeżenia w dużych aglomeracjach, gdzie firmy i korporacje zatrudniają tysiące osób. Jednak siedzimy nie tylko w pracy, ale również w domu. Wolne chwile chętnie przeznaczamy na odpoczynek przed komputerem, czy też oglądając telewizję </w:t>
      </w:r>
      <w:r>
        <w:br/>
        <w:t xml:space="preserve">i podjadając popcorn. </w:t>
      </w:r>
      <w:r w:rsidR="009D7476">
        <w:t xml:space="preserve">Ciało człowieka nie jest przystosowane do takiego trybu życia. Coraz więcej ludzi to zauważa i dąży do zmian </w:t>
      </w:r>
      <w:r w:rsidR="00671460">
        <w:t>swoich przyzwyczajeń</w:t>
      </w:r>
      <w:r w:rsidR="00BD5EE7">
        <w:t>,</w:t>
      </w:r>
      <w:r w:rsidR="00671460">
        <w:t xml:space="preserve"> wybierając odpowiednią </w:t>
      </w:r>
      <w:r w:rsidR="002E2182">
        <w:br/>
      </w:r>
      <w:r w:rsidR="00671460">
        <w:t>dla siebie, choćby drobną aktywność fizyczną.</w:t>
      </w:r>
    </w:p>
    <w:p w14:paraId="42CDF042" w14:textId="04774A55" w:rsidR="00084814" w:rsidRPr="009D7476" w:rsidRDefault="00084814" w:rsidP="009D7476">
      <w:pPr>
        <w:ind w:firstLine="708"/>
      </w:pPr>
      <w:r>
        <w:t>Warto zaznaczyć, że nierzadko to pracodawcy zachęcają do aktywnego spędzania wolnego czasu</w:t>
      </w:r>
      <w:r w:rsidR="00BD5EE7">
        <w:t>,</w:t>
      </w:r>
      <w:r>
        <w:t xml:space="preserve"> oferując swoim pracownikom różnego rodzaju karty sportowe, dzięki którym mogą za darmo lub taniej korzystać z usług oferowanych nie tylko przez siłownie, </w:t>
      </w:r>
      <w:r>
        <w:br/>
        <w:t xml:space="preserve">ale i różnorodne kompleksy sportowe. Te ostatnie umożliwiają rozmaitą, wielokierunkową aktywność ruchową. </w:t>
      </w:r>
    </w:p>
    <w:p w14:paraId="3FC93397" w14:textId="49E585B8" w:rsidR="00F8575F" w:rsidRDefault="00084814" w:rsidP="00F8575F">
      <w:pPr>
        <w:suppressAutoHyphens/>
        <w:ind w:firstLine="709"/>
      </w:pPr>
      <w:r>
        <w:t>Wskazane do tej pory elementy najprawdopodobniej przyczyniły się do rozwoju branży fitness, który wyraźnie widoczny jest także w Polsce, szczególnie w większych miastach. Każdego roku otwierane są nowe centra sportowe oraz siłownie. W większości</w:t>
      </w:r>
      <w:r>
        <w:br/>
        <w:t xml:space="preserve">z nich ruch jest wzmożony, ponieważ klientów nieustająco przybywa. Jest to w pewien sposób spowodowane mediami, które promują zdrowy styl życia. „Bycie </w:t>
      </w:r>
      <w:proofErr w:type="spellStart"/>
      <w:r>
        <w:t>fit</w:t>
      </w:r>
      <w:proofErr w:type="spellEnd"/>
      <w:r>
        <w:t xml:space="preserve">” stało się modne, </w:t>
      </w:r>
      <w:r w:rsidR="00EF53E9">
        <w:br/>
      </w:r>
      <w:r>
        <w:t xml:space="preserve">co widoczne jest między innymi w raporcie „2017 </w:t>
      </w:r>
      <w:proofErr w:type="spellStart"/>
      <w:r>
        <w:t>State</w:t>
      </w:r>
      <w:proofErr w:type="spellEnd"/>
      <w:r>
        <w:t xml:space="preserve"> of th</w:t>
      </w:r>
      <w:r w:rsidR="004D2DFE">
        <w:t xml:space="preserve">e UK Fitness </w:t>
      </w:r>
      <w:proofErr w:type="spellStart"/>
      <w:r w:rsidR="004D2DFE">
        <w:t>Industry</w:t>
      </w:r>
      <w:proofErr w:type="spellEnd"/>
      <w:r w:rsidR="004D2DFE">
        <w:t xml:space="preserve"> </w:t>
      </w:r>
      <w:r w:rsidR="00A558D4">
        <w:br/>
      </w:r>
      <w:r w:rsidR="004D2DFE">
        <w:t>Report”</w:t>
      </w:r>
      <w:sdt>
        <w:sdtPr>
          <w:id w:val="-1918154305"/>
          <w:citation/>
        </w:sdtPr>
        <w:sdtContent>
          <w:r w:rsidR="00A558D4">
            <w:fldChar w:fldCharType="begin"/>
          </w:r>
          <w:r w:rsidR="000169F2">
            <w:instrText xml:space="preserve">CITATION Lei17 \l 1045 </w:instrText>
          </w:r>
          <w:r w:rsidR="00A558D4">
            <w:fldChar w:fldCharType="separate"/>
          </w:r>
          <w:r w:rsidR="000169F2">
            <w:rPr>
              <w:noProof/>
            </w:rPr>
            <w:t xml:space="preserve"> [1]</w:t>
          </w:r>
          <w:r w:rsidR="00A558D4">
            <w:fldChar w:fldCharType="end"/>
          </w:r>
        </w:sdtContent>
      </w:sdt>
      <w:r>
        <w:t>, gdzie wskazano, że co siódma osoba w Wielkiej Brytanii korzysta z usług siłowni. Ponadto branża fitn</w:t>
      </w:r>
      <w:r w:rsidR="00BD5EE7">
        <w:t>ess prężnie się rozwinęła</w:t>
      </w:r>
      <w:r w:rsidR="00EF53E9">
        <w:t xml:space="preserve"> względem poprzedniego roku. </w:t>
      </w:r>
      <w:r>
        <w:t xml:space="preserve">Co więcej celebrytami stają się osoby, które posiadają wysportowane ciało oraz nagrywają relacje ze swoich treningów. Modę na sportowe życie możemy zauważyć także analizując statystyki średniej ilości subskrybentów na platformie </w:t>
      </w:r>
      <w:r w:rsidR="002D4D76">
        <w:t>YouT</w:t>
      </w:r>
      <w:r w:rsidR="00BF1EE6">
        <w:t>ube</w:t>
      </w:r>
      <w:r>
        <w:t xml:space="preserve">, według zostawienia branż kanałów </w:t>
      </w:r>
      <w:r w:rsidR="002E2182">
        <w:br/>
      </w:r>
      <w:r>
        <w:t xml:space="preserve">z września 2017 witryny </w:t>
      </w:r>
      <w:proofErr w:type="spellStart"/>
      <w:r>
        <w:t>Sot</w:t>
      </w:r>
      <w:r w:rsidR="00C00F20">
        <w:t>render</w:t>
      </w:r>
      <w:proofErr w:type="spellEnd"/>
      <w:r w:rsidR="00C00F20">
        <w:t xml:space="preserve"> </w:t>
      </w:r>
      <w:sdt>
        <w:sdtPr>
          <w:id w:val="1912651421"/>
          <w:citation/>
        </w:sdtPr>
        <w:sdtContent>
          <w:r w:rsidR="00C00F20">
            <w:fldChar w:fldCharType="begin"/>
          </w:r>
          <w:r w:rsidR="006A2D86">
            <w:instrText xml:space="preserve">CITATION Sot17 \l 1045 </w:instrText>
          </w:r>
          <w:r w:rsidR="00C00F20">
            <w:fldChar w:fldCharType="separate"/>
          </w:r>
          <w:r w:rsidR="000169F2">
            <w:rPr>
              <w:noProof/>
            </w:rPr>
            <w:t>[2]</w:t>
          </w:r>
          <w:r w:rsidR="00C00F20">
            <w:fldChar w:fldCharType="end"/>
          </w:r>
        </w:sdtContent>
      </w:sdt>
      <w:r>
        <w:t>, zajmującą się tworzeniem raportów aktualnych trendów, profil „Sport i sportowcy” jest na 11. miejscu pod wzg</w:t>
      </w:r>
      <w:r w:rsidR="00BF1EE6">
        <w:t>lędem średniej liczby subskrypcj</w:t>
      </w:r>
      <w:r>
        <w:t>i w Polsce.</w:t>
      </w:r>
    </w:p>
    <w:p w14:paraId="189BB1B0" w14:textId="77777777" w:rsidR="009D7623" w:rsidRDefault="009D7623" w:rsidP="00EF53E9">
      <w:pPr>
        <w:pStyle w:val="Bezodstpw"/>
        <w:ind w:firstLine="708"/>
      </w:pPr>
    </w:p>
    <w:p w14:paraId="79FBF95B" w14:textId="0853F99D" w:rsidR="00EF53E9" w:rsidRDefault="00EF53E9" w:rsidP="00EF53E9">
      <w:pPr>
        <w:pStyle w:val="Bezodstpw"/>
        <w:ind w:firstLine="708"/>
      </w:pPr>
      <w:r w:rsidRPr="001C7316">
        <w:rPr>
          <w:color w:val="FF0000"/>
        </w:rPr>
        <w:t>Smartfony, stosunkowo nowy wynalazek ludzkości</w:t>
      </w:r>
      <w:r w:rsidRPr="00105BDB">
        <w:t>, stały się nieodłączną częścią życia człowieka. Posiadają olbrzymi</w:t>
      </w:r>
      <w:r w:rsidRPr="00520F12">
        <w:t xml:space="preserve"> </w:t>
      </w:r>
      <w:r w:rsidRPr="00FD1506">
        <w:t>zakres</w:t>
      </w:r>
      <w:r w:rsidRPr="00105BDB">
        <w:t xml:space="preserve"> możliwości. Pozwalają na prz</w:t>
      </w:r>
      <w:r w:rsidRPr="00520F12">
        <w:t xml:space="preserve">echowywanie zdjęć, filmów, notatek, informacji personalnych oraz finansowych w jednym miejscu. </w:t>
      </w:r>
      <w:r w:rsidRPr="00FD1506">
        <w:t xml:space="preserve">Umożliwiają </w:t>
      </w:r>
      <w:r w:rsidRPr="00105BDB">
        <w:t>stał</w:t>
      </w:r>
      <w:r w:rsidRPr="00FD1506">
        <w:t>ą</w:t>
      </w:r>
      <w:r w:rsidRPr="00105BDB">
        <w:t xml:space="preserve"> komunikacj</w:t>
      </w:r>
      <w:r w:rsidRPr="00FD1506">
        <w:t xml:space="preserve">ę </w:t>
      </w:r>
      <w:r w:rsidRPr="00105BDB">
        <w:t>między ludźmi bez względu na dystans</w:t>
      </w:r>
      <w:r w:rsidR="00191DCF">
        <w:t>,</w:t>
      </w:r>
      <w:r w:rsidRPr="00105BDB">
        <w:t xml:space="preserve"> jaki ich dzieli. </w:t>
      </w:r>
      <w:r w:rsidRPr="00FD1506">
        <w:t>Te niewielkie urządzenia</w:t>
      </w:r>
      <w:r w:rsidRPr="00105BDB">
        <w:t xml:space="preserve"> mają obecni</w:t>
      </w:r>
      <w:r w:rsidRPr="00520F12">
        <w:t>e możliwości</w:t>
      </w:r>
      <w:r w:rsidR="00665B8C">
        <w:t>,</w:t>
      </w:r>
      <w:r w:rsidRPr="00520F12">
        <w:t xml:space="preserve"> </w:t>
      </w:r>
      <w:r w:rsidRPr="00FD1506">
        <w:t>jakie</w:t>
      </w:r>
      <w:r w:rsidRPr="00105BDB">
        <w:t xml:space="preserve"> kilkanaście lat temu posiadały tylko komputery. Inteligentne telefony wykorzyst</w:t>
      </w:r>
      <w:r>
        <w:t>ywane są</w:t>
      </w:r>
      <w:r w:rsidRPr="00105BDB">
        <w:t xml:space="preserve"> obecnie do takich celów jak wyszukiwanie informacji w Internecie, oglądania filmów, robienia zakupów</w:t>
      </w:r>
      <w:r>
        <w:t>, ale</w:t>
      </w:r>
      <w:r w:rsidRPr="00105BDB">
        <w:t xml:space="preserve"> również do nawigacji p</w:t>
      </w:r>
      <w:r w:rsidRPr="00520F12">
        <w:t xml:space="preserve">o mieście </w:t>
      </w:r>
      <w:r>
        <w:br/>
        <w:t xml:space="preserve">czy też </w:t>
      </w:r>
      <w:r w:rsidRPr="00105BDB">
        <w:t xml:space="preserve">podczas wyjazdu na wakacje w nieznane </w:t>
      </w:r>
      <w:r w:rsidRPr="00520F12">
        <w:t>miejsca. Te wszystkie cechy czynią smartfon</w:t>
      </w:r>
      <w:r w:rsidR="00665B8C">
        <w:t>y</w:t>
      </w:r>
      <w:r w:rsidRPr="00FD1506">
        <w:t xml:space="preserve"> jedn</w:t>
      </w:r>
      <w:r>
        <w:t>ym</w:t>
      </w:r>
      <w:r w:rsidRPr="00105BDB">
        <w:t xml:space="preserve"> z najpotrzebniejszych gadżetów w życiu człowieka.</w:t>
      </w:r>
    </w:p>
    <w:p w14:paraId="2CDF93C0" w14:textId="1ED974C0" w:rsidR="00EF53E9" w:rsidRDefault="00EF53E9" w:rsidP="00EF53E9">
      <w:pPr>
        <w:pStyle w:val="Bezodstpw"/>
        <w:ind w:firstLine="708"/>
      </w:pPr>
      <w:r w:rsidRPr="00105BDB">
        <w:t>Według statystyk przedstawionych w raporcie „Dig</w:t>
      </w:r>
      <w:r w:rsidR="00665B8C">
        <w:t xml:space="preserve">ital in 2017 Global </w:t>
      </w:r>
      <w:proofErr w:type="spellStart"/>
      <w:r w:rsidR="00665B8C">
        <w:t>Overview</w:t>
      </w:r>
      <w:proofErr w:type="spellEnd"/>
      <w:r w:rsidR="00665B8C">
        <w:t>”</w:t>
      </w:r>
      <w:sdt>
        <w:sdtPr>
          <w:id w:val="-943221487"/>
          <w:citation/>
        </w:sdtPr>
        <w:sdtContent>
          <w:r w:rsidR="00665B8C">
            <w:fldChar w:fldCharType="begin"/>
          </w:r>
          <w:r w:rsidR="00C07DDF">
            <w:instrText xml:space="preserve">CITATION WeA17 \l 1045 </w:instrText>
          </w:r>
          <w:r w:rsidR="00665B8C">
            <w:fldChar w:fldCharType="separate"/>
          </w:r>
          <w:r w:rsidR="000169F2">
            <w:rPr>
              <w:noProof/>
            </w:rPr>
            <w:t xml:space="preserve"> [3]</w:t>
          </w:r>
          <w:r w:rsidR="00665B8C">
            <w:fldChar w:fldCharType="end"/>
          </w:r>
        </w:sdtContent>
      </w:sdt>
      <w:r w:rsidRPr="00105BDB">
        <w:t xml:space="preserve"> wy</w:t>
      </w:r>
      <w:r w:rsidRPr="00520F12">
        <w:t>danego w styczniu 2017 roku wynika, że 66%</w:t>
      </w:r>
      <w:r w:rsidR="00665B8C">
        <w:t>,</w:t>
      </w:r>
      <w:r w:rsidRPr="00520F12">
        <w:t xml:space="preserve"> czyli</w:t>
      </w:r>
      <w:r>
        <w:t xml:space="preserve"> ok</w:t>
      </w:r>
      <w:r w:rsidR="00665B8C">
        <w:t>oło</w:t>
      </w:r>
      <w:r>
        <w:t xml:space="preserve"> 4.9 miliarda ludzi korzysta </w:t>
      </w:r>
      <w:r>
        <w:br/>
      </w:r>
      <w:r w:rsidRPr="00520F12">
        <w:t>z telefonów komórkowych. Ilość użytkowników względem ubiegłego roku wzrosła aż o 5%.</w:t>
      </w:r>
      <w:r>
        <w:t xml:space="preserve"> Ludzie od swoich urządzeń oczekują rozmaitej, często zadziwiającej funkcjonalności. Poszukują coraz bardziej zaawansowanych aplikacji. Analiza przeprowadzona w poprzednich podrozdziałach wskazuje, że na popularności zaczną również zyskiwać te rozwiązania,</w:t>
      </w:r>
      <w:r w:rsidR="00F8575F">
        <w:br/>
      </w:r>
      <w:r>
        <w:lastRenderedPageBreak/>
        <w:t>które umożliwią s</w:t>
      </w:r>
      <w:r w:rsidR="00665B8C">
        <w:t xml:space="preserve">amodzielne kontrolowanie </w:t>
      </w:r>
      <w:proofErr w:type="spellStart"/>
      <w:r w:rsidR="00665B8C">
        <w:t>fitness</w:t>
      </w:r>
      <w:r>
        <w:t>owych</w:t>
      </w:r>
      <w:proofErr w:type="spellEnd"/>
      <w:r>
        <w:t xml:space="preserve"> przedsięwzięć użytkownika. Najbardziej pożądane będą te aplikacje, które zaimplementują najprostszą obsługę, ale zarazem najwięcej możliwości w planowaniu aktywności fizycznej ich posiadacza.</w:t>
      </w:r>
    </w:p>
    <w:p w14:paraId="5D2BB012" w14:textId="4C9A321E" w:rsidR="00084814" w:rsidRDefault="00332DA4" w:rsidP="0001543C">
      <w:r>
        <w:tab/>
      </w:r>
      <w:r w:rsidR="00084814">
        <w:t xml:space="preserve">Dotychczasowe rozważania Autora niniejszej pracy wskazują na wysokie zapotrzebowanie na aplikacje, które umożliwią monitorowanie oraz zarządzanie treningiem fizycznym. Tego typu produkty oferują ogromne spektrum funkcjonalności. Mogą </w:t>
      </w:r>
      <w:r w:rsidR="00084814">
        <w:br/>
        <w:t>na przykład monitorować aktualny przebieg treningu poprzez czujniki</w:t>
      </w:r>
      <w:r w:rsidR="00AE3944">
        <w:t>,</w:t>
      </w:r>
      <w:r w:rsidR="00084814">
        <w:t xml:space="preserve"> jakimi dysponuje telefon</w:t>
      </w:r>
      <w:r w:rsidR="00AE3944">
        <w:t>,</w:t>
      </w:r>
      <w:r w:rsidR="00084814">
        <w:t xml:space="preserve"> mierząc tętno użytkownika. Kolejną ciekawą funkcją jest</w:t>
      </w:r>
      <w:r w:rsidR="00665B8C">
        <w:t xml:space="preserve"> kalkulacja pokonanego dystansu </w:t>
      </w:r>
      <w:r w:rsidR="00084814">
        <w:t xml:space="preserve">czy też prędkości przemieszczania się. Tego typu pomiary mogą w następnej kolejności zostać wykorzystane do prowadzenia statystyk treningowych oraz monitorowania postępów użytkownika. Często aplikacje oferują także system motywacji właściciela urządzenia poprzez elementy gry np. odznaczenia w postaci kolorowych ikon, </w:t>
      </w:r>
      <w:r w:rsidR="00AE3944">
        <w:br/>
      </w:r>
      <w:r w:rsidR="00084814">
        <w:t>które przysługują za wykonanie czynności lub osiągniecie założonych celów. Przykładem powyższego może być nagroda w postaci wirtualnego medalu za  wykonanie zaplanowanego treningu lub pokonanie zadanego dystansu. Inną bardzo ciekawą funkcjonalnością jest możliwość prowadzenia dziennika treningowego.</w:t>
      </w:r>
    </w:p>
    <w:p w14:paraId="7226E928" w14:textId="5DF24BC6" w:rsidR="00822801" w:rsidRDefault="00084814" w:rsidP="00CA1213">
      <w:pPr>
        <w:ind w:firstLine="708"/>
      </w:pPr>
      <w:r>
        <w:t xml:space="preserve"> Aplikacje tego typu pozwalają na zaplanowanie treningu na najbliższe dni. Umożliwiają też dostęp do historii treningów wykonanych wcześniej. Zastąpienie zwykłego papierowego zeszytu aplikacją w smartfonie, który możemy podczas treningu doczepić </w:t>
      </w:r>
      <w:r w:rsidR="002E2182">
        <w:br/>
      </w:r>
      <w:r>
        <w:t xml:space="preserve">do ramienia za pomocą specjalnego etui, okazuje się coraz bardziej popularnym rozwiązaniem. </w:t>
      </w:r>
      <w:r w:rsidR="00EF53E9">
        <w:br/>
      </w:r>
      <w:r>
        <w:t>W ocenie Autora pracy jest to bardzo racjonalne podejście, ponieważ powyższe oraz inne funkcje umożliwiają wykonywanie potrzebnych pomiarów w sposób wygodny i maksymalnie mobilny. Użytkownik aplikacji nie musi pamiętać o konieczności przekładania notesu z miejsca na miejsce podczas zmieniania maszyny lub miejsca treningu.</w:t>
      </w:r>
    </w:p>
    <w:p w14:paraId="525DA126" w14:textId="116B07A9" w:rsidR="00084814" w:rsidRPr="00084814" w:rsidRDefault="00822801" w:rsidP="00084814">
      <w:pPr>
        <w:pStyle w:val="Nagwek2"/>
      </w:pPr>
      <w:bookmarkStart w:id="22" w:name="_Toc496818131"/>
      <w:r>
        <w:t>1.</w:t>
      </w:r>
      <w:r w:rsidR="009D7623">
        <w:t>2</w:t>
      </w:r>
      <w:r>
        <w:t xml:space="preserve"> Przegląd istniejących rozwiązań</w:t>
      </w:r>
      <w:bookmarkEnd w:id="22"/>
    </w:p>
    <w:p w14:paraId="603A8534" w14:textId="5A81F833" w:rsidR="00822801" w:rsidRDefault="00822801" w:rsidP="00822801">
      <w:pPr>
        <w:pStyle w:val="Nagwek3"/>
        <w:rPr>
          <w:sz w:val="24"/>
        </w:rPr>
      </w:pPr>
      <w:bookmarkStart w:id="23" w:name="_Toc496818132"/>
      <w:r w:rsidRPr="00822801">
        <w:rPr>
          <w:sz w:val="24"/>
        </w:rPr>
        <w:t>1.</w:t>
      </w:r>
      <w:r w:rsidR="009D7623">
        <w:rPr>
          <w:sz w:val="24"/>
        </w:rPr>
        <w:t>2</w:t>
      </w:r>
      <w:r w:rsidRPr="00822801">
        <w:rPr>
          <w:sz w:val="24"/>
        </w:rPr>
        <w:t xml:space="preserve">.1 </w:t>
      </w:r>
      <w:proofErr w:type="spellStart"/>
      <w:r w:rsidRPr="00822801">
        <w:rPr>
          <w:sz w:val="24"/>
        </w:rPr>
        <w:t>GymFram</w:t>
      </w:r>
      <w:r w:rsidR="00F8575F">
        <w:rPr>
          <w:sz w:val="24"/>
        </w:rPr>
        <w:t>e</w:t>
      </w:r>
      <w:bookmarkEnd w:id="23"/>
      <w:proofErr w:type="spellEnd"/>
    </w:p>
    <w:p w14:paraId="5F8B44B2" w14:textId="77777777" w:rsidR="00F8575F" w:rsidRDefault="00F8575F" w:rsidP="00F8575F">
      <w:pPr>
        <w:keepNext/>
      </w:pPr>
      <w:r w:rsidRPr="008F000C">
        <w:rPr>
          <w:noProof/>
        </w:rPr>
        <w:drawing>
          <wp:inline distT="0" distB="0" distL="0" distR="0" wp14:anchorId="2643333D" wp14:editId="2D4065C8">
            <wp:extent cx="5759450" cy="3382534"/>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82534"/>
                    </a:xfrm>
                    <a:prstGeom prst="rect">
                      <a:avLst/>
                    </a:prstGeom>
                    <a:noFill/>
                    <a:ln>
                      <a:noFill/>
                    </a:ln>
                  </pic:spPr>
                </pic:pic>
              </a:graphicData>
            </a:graphic>
          </wp:inline>
        </w:drawing>
      </w:r>
    </w:p>
    <w:p w14:paraId="50B28EBA" w14:textId="56A7AF30" w:rsidR="00CA1213" w:rsidRPr="00CA1213" w:rsidRDefault="00CA1213" w:rsidP="00CA1213">
      <w:pPr>
        <w:pStyle w:val="Legenda"/>
        <w:jc w:val="center"/>
      </w:pPr>
      <w:bookmarkStart w:id="24" w:name="_Toc496795535"/>
      <w:r>
        <w:t xml:space="preserve">Rysunek </w:t>
      </w:r>
      <w:r w:rsidR="009D7623">
        <w:fldChar w:fldCharType="begin"/>
      </w:r>
      <w:r w:rsidR="009D7623">
        <w:instrText xml:space="preserve"> STYLEREF 1 \s </w:instrText>
      </w:r>
      <w:r w:rsidR="009D7623">
        <w:fldChar w:fldCharType="separate"/>
      </w:r>
      <w:r w:rsidR="000169F2">
        <w:rPr>
          <w:noProof/>
        </w:rPr>
        <w:t>1</w:t>
      </w:r>
      <w:r w:rsidR="009D7623">
        <w:rPr>
          <w:noProof/>
        </w:rPr>
        <w:fldChar w:fldCharType="end"/>
      </w:r>
      <w:r w:rsidR="002C7C39">
        <w:t>.</w:t>
      </w:r>
      <w:r w:rsidR="009D7623">
        <w:fldChar w:fldCharType="begin"/>
      </w:r>
      <w:r w:rsidR="009D7623">
        <w:instrText xml:space="preserve"> SEQ Rysunek \* ARABIC \s 1 </w:instrText>
      </w:r>
      <w:r w:rsidR="009D7623">
        <w:fldChar w:fldCharType="separate"/>
      </w:r>
      <w:r w:rsidR="000169F2">
        <w:rPr>
          <w:noProof/>
        </w:rPr>
        <w:t>1</w:t>
      </w:r>
      <w:r w:rsidR="009D7623">
        <w:rPr>
          <w:noProof/>
        </w:rPr>
        <w:fldChar w:fldCharType="end"/>
      </w:r>
      <w:r w:rsidR="004D2DFE">
        <w:t xml:space="preserve"> Widoki z</w:t>
      </w:r>
      <w:r>
        <w:t xml:space="preserve"> aplikacji </w:t>
      </w:r>
      <w:proofErr w:type="spellStart"/>
      <w:r>
        <w:t>GymFrame</w:t>
      </w:r>
      <w:bookmarkEnd w:id="24"/>
      <w:proofErr w:type="spellEnd"/>
    </w:p>
    <w:p w14:paraId="42797336" w14:textId="0168DA34" w:rsidR="00084814" w:rsidRDefault="00084814" w:rsidP="00084814">
      <w:pPr>
        <w:ind w:firstLine="708"/>
        <w:rPr>
          <w:szCs w:val="20"/>
        </w:rPr>
      </w:pPr>
      <w:r>
        <w:t xml:space="preserve">Jako pierwsza do przeglądu trafiła aplikacja </w:t>
      </w:r>
      <w:proofErr w:type="spellStart"/>
      <w:r>
        <w:t>GymFrame</w:t>
      </w:r>
      <w:proofErr w:type="spellEnd"/>
      <w:sdt>
        <w:sdtPr>
          <w:id w:val="971722311"/>
          <w:citation/>
        </w:sdtPr>
        <w:sdtContent>
          <w:r w:rsidR="00C07DDF">
            <w:fldChar w:fldCharType="begin"/>
          </w:r>
          <w:r w:rsidR="00C07DDF">
            <w:instrText xml:space="preserve">CITATION fra15 \l 1045 </w:instrText>
          </w:r>
          <w:r w:rsidR="00C07DDF">
            <w:fldChar w:fldCharType="separate"/>
          </w:r>
          <w:r w:rsidR="000169F2">
            <w:rPr>
              <w:noProof/>
            </w:rPr>
            <w:t xml:space="preserve"> [4]</w:t>
          </w:r>
          <w:r w:rsidR="00C07DDF">
            <w:fldChar w:fldCharType="end"/>
          </w:r>
        </w:sdtContent>
      </w:sdt>
      <w:r>
        <w:t xml:space="preserve">. Jest to produkt posiadający bardzo dużo funkcjonalności. Oferuje między innymi możliwość prowadzenia dziennika </w:t>
      </w:r>
      <w:r>
        <w:lastRenderedPageBreak/>
        <w:t>treningowego, możliwość skorzystania z gotowych planów treningowych oraz zdefiniowanego atlasu ćwiczeń. Dodatkowo posiada statystyki dotyczące wykonanych treningów</w:t>
      </w:r>
      <w:r w:rsidR="00AE3944">
        <w:t>,</w:t>
      </w:r>
      <w:r>
        <w:t xml:space="preserve"> </w:t>
      </w:r>
      <w:r w:rsidR="002C5ECF">
        <w:br/>
      </w:r>
      <w:r>
        <w:t>jak i pomiarów ciała, umożliwia wykonanie kopii zapasowej na wypadek zmiany telefonu oraz ustawienia powiadomień o nadchodzących wydarzeniach. Aplikacja pozwala również na personalizację wyglądu według preferencji użytkownika.</w:t>
      </w:r>
    </w:p>
    <w:p w14:paraId="3C12820F" w14:textId="255B3897" w:rsidR="00982A77" w:rsidRDefault="00084814" w:rsidP="00084814">
      <w:pPr>
        <w:ind w:firstLine="708"/>
      </w:pPr>
      <w:r>
        <w:t xml:space="preserve"> Jako wadę aplikacji </w:t>
      </w:r>
      <w:proofErr w:type="spellStart"/>
      <w:r>
        <w:t>GymFrame</w:t>
      </w:r>
      <w:proofErr w:type="spellEnd"/>
      <w:r>
        <w:t xml:space="preserve"> uznano ilość dostępnych opcji na jednym widoku, można zauważyć to</w:t>
      </w:r>
      <w:r w:rsidR="00AE3944">
        <w:t>,</w:t>
      </w:r>
      <w:r>
        <w:t xml:space="preserve"> spoglądając na lewą część Rysunku 1.1. Użytkownik widzący aplikacje </w:t>
      </w:r>
      <w:r w:rsidR="002E2182">
        <w:br/>
      </w:r>
      <w:r>
        <w:t>po raz pierwszy może mieć spore problemy, jeśli chodzi o sterowanie aplikacją, poszczególne opcje powinny zostać rozdysponowane pomiędzy kilka widoków. Dodatkowo autorzy aplikacji nie dzielą się wszystkimi funkcjonalnościami za darmo, a wręcz przeciwnie, darmowa wersja posiada bardzo okrojony zestaw narzędzi</w:t>
      </w:r>
      <w:r w:rsidR="00AE3944">
        <w:t>,</w:t>
      </w:r>
      <w:r>
        <w:t xml:space="preserve"> z których może skorzystać użytkownik. </w:t>
      </w:r>
    </w:p>
    <w:p w14:paraId="3796B5A0" w14:textId="77777777" w:rsidR="009D7623" w:rsidRDefault="009D7623" w:rsidP="00084814">
      <w:pPr>
        <w:ind w:firstLine="708"/>
      </w:pPr>
    </w:p>
    <w:p w14:paraId="101BC7B6" w14:textId="02A7F667" w:rsidR="00822801" w:rsidRPr="009D7623" w:rsidRDefault="00822801" w:rsidP="009D7623">
      <w:pPr>
        <w:pStyle w:val="Nagwek3"/>
        <w:rPr>
          <w:sz w:val="24"/>
        </w:rPr>
      </w:pPr>
      <w:bookmarkStart w:id="25" w:name="_Toc496818133"/>
      <w:r w:rsidRPr="009D7623">
        <w:rPr>
          <w:sz w:val="24"/>
        </w:rPr>
        <w:t>1.</w:t>
      </w:r>
      <w:r w:rsidR="009D7623">
        <w:rPr>
          <w:sz w:val="24"/>
        </w:rPr>
        <w:t>2</w:t>
      </w:r>
      <w:r w:rsidRPr="009D7623">
        <w:rPr>
          <w:sz w:val="24"/>
        </w:rPr>
        <w:t>.2 Asystent Treningu</w:t>
      </w:r>
      <w:bookmarkEnd w:id="25"/>
    </w:p>
    <w:p w14:paraId="3EE8970E" w14:textId="6118A613" w:rsidR="00982A77" w:rsidRDefault="00982A77" w:rsidP="00982A77">
      <w:r w:rsidRPr="008F000C">
        <w:rPr>
          <w:noProof/>
        </w:rPr>
        <w:drawing>
          <wp:inline distT="0" distB="0" distL="0" distR="0" wp14:anchorId="6953D4EB" wp14:editId="568ADC37">
            <wp:extent cx="5759450" cy="33591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59150"/>
                    </a:xfrm>
                    <a:prstGeom prst="rect">
                      <a:avLst/>
                    </a:prstGeom>
                    <a:noFill/>
                    <a:ln>
                      <a:noFill/>
                    </a:ln>
                  </pic:spPr>
                </pic:pic>
              </a:graphicData>
            </a:graphic>
          </wp:inline>
        </w:drawing>
      </w:r>
    </w:p>
    <w:p w14:paraId="09A80D09" w14:textId="6492BC77" w:rsidR="00982A77" w:rsidRPr="00982A77" w:rsidRDefault="00982A77" w:rsidP="00982A77">
      <w:pPr>
        <w:pStyle w:val="Legenda"/>
        <w:jc w:val="center"/>
        <w:rPr>
          <w:szCs w:val="20"/>
        </w:rPr>
      </w:pPr>
      <w:bookmarkStart w:id="26" w:name="_Toc496795536"/>
      <w:r>
        <w:t xml:space="preserve">Rysunek </w:t>
      </w:r>
      <w:r w:rsidR="009D7623">
        <w:fldChar w:fldCharType="begin"/>
      </w:r>
      <w:r w:rsidR="009D7623">
        <w:instrText xml:space="preserve"> STYLEREF 1 \s </w:instrText>
      </w:r>
      <w:r w:rsidR="009D7623">
        <w:fldChar w:fldCharType="separate"/>
      </w:r>
      <w:r w:rsidR="000169F2">
        <w:rPr>
          <w:noProof/>
        </w:rPr>
        <w:t>1</w:t>
      </w:r>
      <w:r w:rsidR="009D7623">
        <w:rPr>
          <w:noProof/>
        </w:rPr>
        <w:fldChar w:fldCharType="end"/>
      </w:r>
      <w:r w:rsidR="002C7C39">
        <w:t>.</w:t>
      </w:r>
      <w:r w:rsidR="009D7623">
        <w:fldChar w:fldCharType="begin"/>
      </w:r>
      <w:r w:rsidR="009D7623">
        <w:instrText xml:space="preserve"> SEQ Rysunek \* ARABIC \s 1 </w:instrText>
      </w:r>
      <w:r w:rsidR="009D7623">
        <w:fldChar w:fldCharType="separate"/>
      </w:r>
      <w:r w:rsidR="000169F2">
        <w:rPr>
          <w:noProof/>
        </w:rPr>
        <w:t>2</w:t>
      </w:r>
      <w:r w:rsidR="009D7623">
        <w:rPr>
          <w:noProof/>
        </w:rPr>
        <w:fldChar w:fldCharType="end"/>
      </w:r>
      <w:r>
        <w:t xml:space="preserve"> </w:t>
      </w:r>
      <w:r w:rsidR="002C7C39">
        <w:t>Widoki</w:t>
      </w:r>
      <w:r>
        <w:t xml:space="preserve"> </w:t>
      </w:r>
      <w:r w:rsidR="004D2DFE">
        <w:t xml:space="preserve">z </w:t>
      </w:r>
      <w:r>
        <w:t>aplikacji Asystent Treningu</w:t>
      </w:r>
      <w:bookmarkEnd w:id="26"/>
    </w:p>
    <w:p w14:paraId="7A1A5807" w14:textId="2E3A03EA" w:rsidR="00CA1213" w:rsidRPr="00982A77" w:rsidRDefault="00084814" w:rsidP="00084814">
      <w:r>
        <w:tab/>
        <w:t>Jako drugi pod lupę wzięt</w:t>
      </w:r>
      <w:r w:rsidR="00C07DDF">
        <w:t>y został Asystent Treningu</w:t>
      </w:r>
      <w:sdt>
        <w:sdtPr>
          <w:id w:val="-1077747635"/>
          <w:citation/>
        </w:sdtPr>
        <w:sdtContent>
          <w:r w:rsidR="00C07DDF">
            <w:fldChar w:fldCharType="begin"/>
          </w:r>
          <w:r w:rsidR="002C0563">
            <w:instrText xml:space="preserve">CITATION Kon17 \l 1045 </w:instrText>
          </w:r>
          <w:r w:rsidR="00C07DDF">
            <w:fldChar w:fldCharType="separate"/>
          </w:r>
          <w:r w:rsidR="000169F2">
            <w:rPr>
              <w:noProof/>
            </w:rPr>
            <w:t xml:space="preserve"> [5]</w:t>
          </w:r>
          <w:r w:rsidR="00C07DDF">
            <w:fldChar w:fldCharType="end"/>
          </w:r>
        </w:sdtContent>
      </w:sdt>
      <w:r>
        <w:t xml:space="preserve">. Aplikacja na pierwszy rzut oka wydaje się bardzo schludna. Menu nawigacji wyciągane z lewej strony ekranu pozwala </w:t>
      </w:r>
      <w:r w:rsidR="002C7C39">
        <w:br/>
      </w:r>
      <w:r>
        <w:t xml:space="preserve">na łatwe przemieszczanie się pomiędzy aktywnościami. Taki sposób nawigacji jest bardzo popularny ze względu na dużą czytelność aplikacji oraz wygodę jej użytkownika. Produkt posiada także wiele funkcjonalności, między innymi stopery, liczniki, różnego rodzaju kalkulatory, statystyki progresu na siłowni, atlas ćwiczeń z podziałem na partie mięśniowe, dziennik treningowy oraz dietetyczny. Bardzo ciekawą funkcją jest również generator planów treningowych, który na podstawie preferencji użytkownika potrafi wygenerować przykładowy plan treningowy. Aczkolwiek jak sam autor aplikacji wskazuje, plan może znacząco </w:t>
      </w:r>
      <w:r w:rsidR="00AE3944">
        <w:t>różnić</w:t>
      </w:r>
      <w:r>
        <w:t xml:space="preserve"> </w:t>
      </w:r>
      <w:r w:rsidR="00363F2D">
        <w:br/>
      </w:r>
      <w:r>
        <w:t xml:space="preserve">się od </w:t>
      </w:r>
      <w:r w:rsidR="00363F2D">
        <w:t xml:space="preserve">przyjętych </w:t>
      </w:r>
      <w:r>
        <w:t>standardów treningowych.</w:t>
      </w:r>
    </w:p>
    <w:p w14:paraId="29EF4789" w14:textId="2958DCCD" w:rsidR="00084814" w:rsidRDefault="00084814" w:rsidP="00084814">
      <w:r>
        <w:tab/>
        <w:t xml:space="preserve">Największym minusem Asystenta Treningu są jednak reklamy. Można je znaleźć prawie w każdej aktywności. Zazwyczaj jest to nieduży pasek na dole ekranu przedstawiony </w:t>
      </w:r>
      <w:r w:rsidR="002C7C39">
        <w:br/>
      </w:r>
      <w:r>
        <w:t>na Rysunku 1.2, ale losowo można natrafić również na reklamy, pojawiające się</w:t>
      </w:r>
      <w:r w:rsidR="00AE3944">
        <w:t xml:space="preserve"> na środku ekranu, które uniemoż</w:t>
      </w:r>
      <w:r>
        <w:t>liwiają korzystanie z aplikacji. Oprócz reklam aplikacja posiada szereg innych wad. Dla przykładu</w:t>
      </w:r>
      <w:r w:rsidR="00AE3944">
        <w:t>,</w:t>
      </w:r>
      <w:r>
        <w:t xml:space="preserve"> aby dodać ćwiczenie, którego nie ma w atlasie ćwiczeń</w:t>
      </w:r>
      <w:r w:rsidR="00AE3944">
        <w:t>,</w:t>
      </w:r>
      <w:r>
        <w:t xml:space="preserve"> musimy zrobić to przez zakładkę „Op</w:t>
      </w:r>
      <w:r w:rsidR="00AE3944">
        <w:t xml:space="preserve">cje”, co jest mało intuicyjne. </w:t>
      </w:r>
      <w:r>
        <w:t xml:space="preserve">Kolejnym minusem jest brak </w:t>
      </w:r>
      <w:r>
        <w:lastRenderedPageBreak/>
        <w:t>możliwości uzupełnienia treningu lub diety wstecz. Możliwe jest uzupełnianie tylk</w:t>
      </w:r>
      <w:r w:rsidR="002C7C39">
        <w:t xml:space="preserve">o dziennika na trwający dzień. </w:t>
      </w:r>
      <w:r>
        <w:t>W aplikacji brak również planów treningowych polecanych p</w:t>
      </w:r>
      <w:r w:rsidR="002C7C39">
        <w:t xml:space="preserve">rzez profesjonalnych trenerów, </w:t>
      </w:r>
      <w:r>
        <w:t>z których nowy, niedoświadczony</w:t>
      </w:r>
      <w:r w:rsidR="00F8575F">
        <w:t xml:space="preserve"> użytkownik mógłby skorzystać. </w:t>
      </w:r>
    </w:p>
    <w:p w14:paraId="511B67FB" w14:textId="77777777" w:rsidR="009D7623" w:rsidRPr="00084814" w:rsidRDefault="009D7623" w:rsidP="00084814"/>
    <w:p w14:paraId="05916402" w14:textId="53570996" w:rsidR="00822801" w:rsidRDefault="00822801" w:rsidP="00822801">
      <w:pPr>
        <w:pStyle w:val="Nagwek3"/>
        <w:rPr>
          <w:sz w:val="24"/>
        </w:rPr>
      </w:pPr>
      <w:bookmarkStart w:id="27" w:name="_Toc496818134"/>
      <w:r w:rsidRPr="00822801">
        <w:rPr>
          <w:sz w:val="24"/>
        </w:rPr>
        <w:t>1.</w:t>
      </w:r>
      <w:r w:rsidR="009D7623">
        <w:rPr>
          <w:sz w:val="24"/>
        </w:rPr>
        <w:t>2</w:t>
      </w:r>
      <w:r w:rsidRPr="00822801">
        <w:rPr>
          <w:sz w:val="24"/>
        </w:rPr>
        <w:t xml:space="preserve">.3 </w:t>
      </w:r>
      <w:proofErr w:type="spellStart"/>
      <w:r w:rsidRPr="00822801">
        <w:rPr>
          <w:sz w:val="24"/>
        </w:rPr>
        <w:t>GymRun</w:t>
      </w:r>
      <w:bookmarkEnd w:id="27"/>
      <w:proofErr w:type="spellEnd"/>
    </w:p>
    <w:p w14:paraId="48F9BFE0" w14:textId="746EBABC" w:rsidR="00CA1213" w:rsidRDefault="00982A77" w:rsidP="00CA1213">
      <w:r>
        <w:rPr>
          <w:noProof/>
        </w:rPr>
        <w:drawing>
          <wp:inline distT="0" distB="0" distL="0" distR="0" wp14:anchorId="78F7B8F1" wp14:editId="385CB3BC">
            <wp:extent cx="5759450" cy="3349625"/>
            <wp:effectExtent l="0" t="0" r="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49625"/>
                    </a:xfrm>
                    <a:prstGeom prst="rect">
                      <a:avLst/>
                    </a:prstGeom>
                  </pic:spPr>
                </pic:pic>
              </a:graphicData>
            </a:graphic>
          </wp:inline>
        </w:drawing>
      </w:r>
    </w:p>
    <w:p w14:paraId="56FEB415" w14:textId="2CE66D97" w:rsidR="00982A77" w:rsidRPr="00CA1213" w:rsidRDefault="002C7C39" w:rsidP="002C7C39">
      <w:pPr>
        <w:pStyle w:val="Legenda"/>
        <w:jc w:val="center"/>
      </w:pPr>
      <w:bookmarkStart w:id="28" w:name="_Toc496795537"/>
      <w:r>
        <w:t xml:space="preserve">Rysunek </w:t>
      </w:r>
      <w:r w:rsidR="009D7623">
        <w:fldChar w:fldCharType="begin"/>
      </w:r>
      <w:r w:rsidR="009D7623">
        <w:instrText xml:space="preserve"> STYLEREF 1 \s </w:instrText>
      </w:r>
      <w:r w:rsidR="009D7623">
        <w:fldChar w:fldCharType="separate"/>
      </w:r>
      <w:r w:rsidR="000169F2">
        <w:rPr>
          <w:noProof/>
        </w:rPr>
        <w:t>1</w:t>
      </w:r>
      <w:r w:rsidR="009D7623">
        <w:rPr>
          <w:noProof/>
        </w:rPr>
        <w:fldChar w:fldCharType="end"/>
      </w:r>
      <w:r>
        <w:t>.</w:t>
      </w:r>
      <w:r w:rsidR="009D7623">
        <w:fldChar w:fldCharType="begin"/>
      </w:r>
      <w:r w:rsidR="009D7623">
        <w:instrText xml:space="preserve"> SEQ Rysunek \* ARABIC \s 1 </w:instrText>
      </w:r>
      <w:r w:rsidR="009D7623">
        <w:fldChar w:fldCharType="separate"/>
      </w:r>
      <w:r w:rsidR="000169F2">
        <w:rPr>
          <w:noProof/>
        </w:rPr>
        <w:t>3</w:t>
      </w:r>
      <w:r w:rsidR="009D7623">
        <w:rPr>
          <w:noProof/>
        </w:rPr>
        <w:fldChar w:fldCharType="end"/>
      </w:r>
      <w:r>
        <w:t xml:space="preserve"> Widoki </w:t>
      </w:r>
      <w:r w:rsidR="004D2DFE">
        <w:t xml:space="preserve">z </w:t>
      </w:r>
      <w:r>
        <w:t xml:space="preserve">aplikacji </w:t>
      </w:r>
      <w:proofErr w:type="spellStart"/>
      <w:r>
        <w:t>GymRun</w:t>
      </w:r>
      <w:bookmarkEnd w:id="28"/>
      <w:proofErr w:type="spellEnd"/>
    </w:p>
    <w:p w14:paraId="3FE8D1D3" w14:textId="49693AA7" w:rsidR="002C7C39" w:rsidRDefault="00084814" w:rsidP="00084814">
      <w:pPr>
        <w:ind w:firstLine="708"/>
      </w:pPr>
      <w:r>
        <w:tab/>
        <w:t>Kolejną apli</w:t>
      </w:r>
      <w:r w:rsidR="00363F2D">
        <w:t xml:space="preserve">kacją wartą uwagi jest </w:t>
      </w:r>
      <w:proofErr w:type="spellStart"/>
      <w:r w:rsidR="00363F2D">
        <w:t>GymRun</w:t>
      </w:r>
      <w:proofErr w:type="spellEnd"/>
      <w:sdt>
        <w:sdtPr>
          <w:id w:val="118121151"/>
          <w:citation/>
        </w:sdtPr>
        <w:sdtContent>
          <w:r w:rsidR="00363F2D">
            <w:fldChar w:fldCharType="begin"/>
          </w:r>
          <w:r w:rsidR="00363F2D">
            <w:instrText xml:space="preserve">CITATION Impów \l 1045 </w:instrText>
          </w:r>
          <w:r w:rsidR="00363F2D">
            <w:fldChar w:fldCharType="separate"/>
          </w:r>
          <w:r w:rsidR="000169F2">
            <w:rPr>
              <w:noProof/>
            </w:rPr>
            <w:t xml:space="preserve"> [6]</w:t>
          </w:r>
          <w:r w:rsidR="00363F2D">
            <w:fldChar w:fldCharType="end"/>
          </w:r>
        </w:sdtContent>
      </w:sdt>
      <w:r>
        <w:t xml:space="preserve">. W przeciwieństwie </w:t>
      </w:r>
      <w:r w:rsidR="002C7C39">
        <w:br/>
      </w:r>
      <w:r w:rsidR="00C07DDF">
        <w:t>do poprzedniej aplikacji</w:t>
      </w:r>
      <w:r>
        <w:t xml:space="preserve"> obecnie omawiana posiada zdefiniowane przykładowe plany treningowe</w:t>
      </w:r>
      <w:r w:rsidR="00C07DDF">
        <w:t>,</w:t>
      </w:r>
      <w:r>
        <w:t xml:space="preserve"> z których może skorzystać interesa</w:t>
      </w:r>
      <w:r w:rsidR="00C07DDF">
        <w:t>riusz. Dodawanie nowych ćwiczeń</w:t>
      </w:r>
      <w:r>
        <w:t xml:space="preserve"> odbywa </w:t>
      </w:r>
      <w:r w:rsidR="002E2182">
        <w:br/>
        <w:t xml:space="preserve">się intuicyjnie </w:t>
      </w:r>
      <w:r>
        <w:t xml:space="preserve">w aktywności atlasu, a nie w ustawieniach, tak jak to miało miejsce w aplikacji Asystent Treningu. Autorzy produktu </w:t>
      </w:r>
      <w:proofErr w:type="spellStart"/>
      <w:r>
        <w:t>GymRun</w:t>
      </w:r>
      <w:proofErr w:type="spellEnd"/>
      <w:r>
        <w:t xml:space="preserve"> wyposażyli go w takie funkcjonalności </w:t>
      </w:r>
      <w:r w:rsidR="002E2182">
        <w:br/>
      </w:r>
      <w:r>
        <w:t xml:space="preserve">jak historia wykonanych treningów, statystyki z treningów, jak również statystyki dotyczące pomiarów ciała. Dodatkowo wprowadzona została </w:t>
      </w:r>
      <w:r w:rsidR="00363F2D">
        <w:t>interesująca</w:t>
      </w:r>
      <w:r>
        <w:t xml:space="preserve"> zakładka rekordy, w których użytkownik może zapisywać osiągane przez sobie rekordy ćwiczeniowe np. maksymalny ciężar </w:t>
      </w:r>
      <w:r w:rsidR="002C7C39">
        <w:br/>
      </w:r>
      <w:r>
        <w:t xml:space="preserve">lub maksymalna ilość powtórzeń danym ciężarem. Kolejnym atutem jest możliwość wykonania kopii zapasowej wprowadzonych danych, tak aby po zmianie telefonu lub </w:t>
      </w:r>
      <w:proofErr w:type="spellStart"/>
      <w:r>
        <w:t>reinstalacji</w:t>
      </w:r>
      <w:proofErr w:type="spellEnd"/>
      <w:r>
        <w:t xml:space="preserve"> systemu nie utracić danych dotyczący</w:t>
      </w:r>
      <w:r w:rsidR="002C7C39">
        <w:t>ch aktualnego stanu aplikacji.</w:t>
      </w:r>
    </w:p>
    <w:p w14:paraId="7871286E" w14:textId="559DF473" w:rsidR="002C7C39" w:rsidRDefault="00084814" w:rsidP="00084814">
      <w:pPr>
        <w:ind w:firstLine="708"/>
      </w:pPr>
      <w:r>
        <w:t xml:space="preserve">Jeśli chodzi o interfejs użytkownika, to aplikacja posiada bardzo przejrzyste </w:t>
      </w:r>
      <w:r w:rsidR="00363F2D">
        <w:br/>
      </w:r>
      <w:r>
        <w:t>oraz czytelne menu przedstawione na Rysunku 1.3. Standardem jest wyciągany z lewej strony pasek nawigacyjny. Oprócz tego dobór kolorów nie przeszkadza w użytkowaniu, a same ikony użyte w aplikacji bardzo dobrze się prezentują. Co warto podkreślić</w:t>
      </w:r>
      <w:r w:rsidR="00C07DDF">
        <w:t>,</w:t>
      </w:r>
      <w:r>
        <w:t xml:space="preserve"> </w:t>
      </w:r>
      <w:proofErr w:type="spellStart"/>
      <w:r>
        <w:t>GymRun</w:t>
      </w:r>
      <w:proofErr w:type="spellEnd"/>
      <w:r>
        <w:t xml:space="preserve"> jest również rozwiązaniem wolnym od reklam. Niestety pomimo wszystkich przedstawionych zalet, posiada jedną bardzo dużą wadę, aplikacja nie jest darmowa. Korzystanie z darmowej wersji bardzo mocno ogranicza funkcjonalność. </w:t>
      </w:r>
    </w:p>
    <w:p w14:paraId="775AC415" w14:textId="4EACAE41" w:rsidR="00084814" w:rsidRPr="002C7C39" w:rsidRDefault="002C7C39" w:rsidP="002C7C39">
      <w:pPr>
        <w:jc w:val="left"/>
      </w:pPr>
      <w:r>
        <w:br w:type="page"/>
      </w:r>
    </w:p>
    <w:p w14:paraId="362BDFA9" w14:textId="540C4C56" w:rsidR="00822801" w:rsidRDefault="00822801" w:rsidP="00822801">
      <w:pPr>
        <w:pStyle w:val="Nagwek3"/>
        <w:rPr>
          <w:sz w:val="24"/>
        </w:rPr>
      </w:pPr>
      <w:bookmarkStart w:id="29" w:name="_Toc496818135"/>
      <w:r w:rsidRPr="00822801">
        <w:rPr>
          <w:sz w:val="24"/>
        </w:rPr>
        <w:lastRenderedPageBreak/>
        <w:t>1.</w:t>
      </w:r>
      <w:r w:rsidR="009D7623">
        <w:rPr>
          <w:sz w:val="24"/>
        </w:rPr>
        <w:t>2</w:t>
      </w:r>
      <w:r w:rsidRPr="00822801">
        <w:rPr>
          <w:sz w:val="24"/>
        </w:rPr>
        <w:t>.4 Dziennik Treningu</w:t>
      </w:r>
      <w:bookmarkEnd w:id="29"/>
    </w:p>
    <w:p w14:paraId="4E43AFF6" w14:textId="7C6E7B41" w:rsidR="002C7C39" w:rsidRDefault="002C7C39" w:rsidP="002C7C39">
      <w:r>
        <w:rPr>
          <w:noProof/>
        </w:rPr>
        <w:drawing>
          <wp:inline distT="0" distB="0" distL="0" distR="0" wp14:anchorId="5C4086EC" wp14:editId="326C365E">
            <wp:extent cx="5759450" cy="3378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378200"/>
                    </a:xfrm>
                    <a:prstGeom prst="rect">
                      <a:avLst/>
                    </a:prstGeom>
                  </pic:spPr>
                </pic:pic>
              </a:graphicData>
            </a:graphic>
          </wp:inline>
        </w:drawing>
      </w:r>
    </w:p>
    <w:p w14:paraId="357B54EA" w14:textId="29D4FA2F" w:rsidR="002C7C39" w:rsidRPr="002C7C39" w:rsidRDefault="002C7C39" w:rsidP="002C7C39">
      <w:pPr>
        <w:pStyle w:val="Legenda"/>
        <w:jc w:val="center"/>
      </w:pPr>
      <w:bookmarkStart w:id="30" w:name="_Toc496795538"/>
      <w:r>
        <w:t xml:space="preserve">Rysunek </w:t>
      </w:r>
      <w:r w:rsidR="009D7623">
        <w:fldChar w:fldCharType="begin"/>
      </w:r>
      <w:r w:rsidR="009D7623">
        <w:instrText xml:space="preserve"> STYLEREF 1 \s </w:instrText>
      </w:r>
      <w:r w:rsidR="009D7623">
        <w:fldChar w:fldCharType="separate"/>
      </w:r>
      <w:r w:rsidR="000169F2">
        <w:rPr>
          <w:noProof/>
        </w:rPr>
        <w:t>1</w:t>
      </w:r>
      <w:r w:rsidR="009D7623">
        <w:rPr>
          <w:noProof/>
        </w:rPr>
        <w:fldChar w:fldCharType="end"/>
      </w:r>
      <w:r>
        <w:t>.</w:t>
      </w:r>
      <w:r w:rsidR="009D7623">
        <w:fldChar w:fldCharType="begin"/>
      </w:r>
      <w:r w:rsidR="009D7623">
        <w:instrText xml:space="preserve"> SEQ Rysunek \* ARABIC \s 1 </w:instrText>
      </w:r>
      <w:r w:rsidR="009D7623">
        <w:fldChar w:fldCharType="separate"/>
      </w:r>
      <w:r w:rsidR="000169F2">
        <w:rPr>
          <w:noProof/>
        </w:rPr>
        <w:t>4</w:t>
      </w:r>
      <w:r w:rsidR="009D7623">
        <w:rPr>
          <w:noProof/>
        </w:rPr>
        <w:fldChar w:fldCharType="end"/>
      </w:r>
      <w:r>
        <w:t xml:space="preserve"> Widoki</w:t>
      </w:r>
      <w:r w:rsidR="004D2DFE">
        <w:t xml:space="preserve"> z</w:t>
      </w:r>
      <w:r>
        <w:t xml:space="preserve"> aplikacji Dziennik Treningu</w:t>
      </w:r>
      <w:bookmarkEnd w:id="30"/>
    </w:p>
    <w:p w14:paraId="2A80C700" w14:textId="4323140A" w:rsidR="00084814" w:rsidRPr="002C7C39" w:rsidRDefault="00084814" w:rsidP="002C7C39">
      <w:pPr>
        <w:ind w:firstLine="708"/>
        <w:rPr>
          <w:szCs w:val="20"/>
        </w:rPr>
      </w:pPr>
      <w:r>
        <w:t>Ostatnim testowanym produktem jest Dziennik Treningu</w:t>
      </w:r>
      <w:r w:rsidR="00363F2D">
        <w:t xml:space="preserve"> </w:t>
      </w:r>
      <w:sdt>
        <w:sdtPr>
          <w:id w:val="-43907272"/>
          <w:citation/>
        </w:sdtPr>
        <w:sdtContent>
          <w:r w:rsidR="00E930D8">
            <w:fldChar w:fldCharType="begin"/>
          </w:r>
          <w:r w:rsidR="002C0563">
            <w:instrText xml:space="preserve">CITATION Gol \l 1045 </w:instrText>
          </w:r>
          <w:r w:rsidR="00E930D8">
            <w:fldChar w:fldCharType="separate"/>
          </w:r>
          <w:r w:rsidR="000169F2">
            <w:rPr>
              <w:noProof/>
            </w:rPr>
            <w:t>[7]</w:t>
          </w:r>
          <w:r w:rsidR="00E930D8">
            <w:fldChar w:fldCharType="end"/>
          </w:r>
        </w:sdtContent>
      </w:sdt>
      <w:r>
        <w:t xml:space="preserve">, nazwa wskazuje, że może to być rozwiązanie, które pozwoli zastąpić fizyczny dziennik. Aplikacja jest w pełni darmowa oraz nie posiada utrudniających korzystanie reklam. Oferuje możliwość definiowania oraz zapisywania planu treningowego nazywanego wówczas jako schemat, aby następnie skorzystać z niego podczas wpisywania wykonanych ćwiczeń do dziennika. Maksymalna ilość schematów to 7, co jest swego rodzaju ograniczeniem dla użytkowników, którzy chcą związać się </w:t>
      </w:r>
      <w:r w:rsidR="002E2182">
        <w:br/>
      </w:r>
      <w:r>
        <w:t>z aplikacją na dłużej. Brak jest również zdefiniowanych planów treningowych, z których można skorzystać. Nie ma także listy przykładowych ćwiczeń gotowych do dodania. Każde ćwiczenie definiuje interesariusz. Jeśli chodzi o jakość interfejsów</w:t>
      </w:r>
      <w:r w:rsidR="00363F2D">
        <w:t>,</w:t>
      </w:r>
      <w:r>
        <w:t xml:space="preserve"> produkt pozostawia wiele do życzenia. Jako przykład można podać panel nawigacyjny przedstawiony na rysunku 2.4, który jest czytelny, ale mało zachęcający.</w:t>
      </w:r>
      <w:r w:rsidR="002C7C39">
        <w:t xml:space="preserve"> </w:t>
      </w:r>
    </w:p>
    <w:p w14:paraId="00AA59FF" w14:textId="2FDC0507" w:rsidR="00822801" w:rsidRDefault="00822801" w:rsidP="00822801">
      <w:pPr>
        <w:pStyle w:val="Nagwek3"/>
        <w:rPr>
          <w:sz w:val="24"/>
        </w:rPr>
      </w:pPr>
      <w:bookmarkStart w:id="31" w:name="_Toc496818136"/>
      <w:r w:rsidRPr="00822801">
        <w:rPr>
          <w:sz w:val="24"/>
        </w:rPr>
        <w:t>1.</w:t>
      </w:r>
      <w:r w:rsidR="009D7623">
        <w:rPr>
          <w:sz w:val="24"/>
        </w:rPr>
        <w:t>2</w:t>
      </w:r>
      <w:r w:rsidRPr="00822801">
        <w:rPr>
          <w:sz w:val="24"/>
        </w:rPr>
        <w:t>.5 Podsumowanie przeglądu rozwiązań</w:t>
      </w:r>
      <w:bookmarkEnd w:id="31"/>
    </w:p>
    <w:p w14:paraId="42A11246" w14:textId="6A12683B" w:rsidR="00084814" w:rsidRPr="00084814" w:rsidRDefault="00084814" w:rsidP="00084814">
      <w:pPr>
        <w:ind w:firstLine="708"/>
      </w:pPr>
      <w:r>
        <w:t xml:space="preserve">Analiza istniejących rozwiązań pokazuje, że na rynku aplikacji </w:t>
      </w:r>
      <w:proofErr w:type="spellStart"/>
      <w:r>
        <w:t>androidowych</w:t>
      </w:r>
      <w:proofErr w:type="spellEnd"/>
      <w:r>
        <w:t xml:space="preserve">, ciężko jest znaleźć taką, z której mogą skorzystać zarówno osoby rozpoczynające swoją przygodę </w:t>
      </w:r>
      <w:r>
        <w:br/>
        <w:t>z treningiem fizycznym, jak również osoby z pewnym doświadczeniem</w:t>
      </w:r>
      <w:r w:rsidR="00E930D8">
        <w:t xml:space="preserve"> w tej dziedzinie</w:t>
      </w:r>
      <w:r>
        <w:t>. Zaproponowane rozwiązanie musi posiadać trzy cechy, aby wyróżniać się na tle</w:t>
      </w:r>
      <w:r w:rsidR="002E2182">
        <w:t xml:space="preserve"> </w:t>
      </w:r>
      <w:r w:rsidR="002E2182">
        <w:br/>
      </w:r>
      <w:r>
        <w:t xml:space="preserve">już istniejących. Pierwszą z nich jest dostępność aplikacji w języku polskim, które pozwoli </w:t>
      </w:r>
      <w:r>
        <w:br/>
        <w:t>na swobod</w:t>
      </w:r>
      <w:r w:rsidR="00E930D8">
        <w:t>ne korzystanie użytkownikom nie</w:t>
      </w:r>
      <w:r>
        <w:t>znającym innych języków. Drugą jakże ważną cechą jest</w:t>
      </w:r>
      <w:r w:rsidR="00E930D8">
        <w:t>,</w:t>
      </w:r>
      <w:r>
        <w:t xml:space="preserve"> aby aplikacja była dostępna za darmo. Jednym z czynników, dla których dostępne rozwiązania nie są wybierane</w:t>
      </w:r>
      <w:r w:rsidR="00E930D8">
        <w:t>,</w:t>
      </w:r>
      <w:r>
        <w:t xml:space="preserve"> jest ich odpłatność. Ostatnią cechą jest intuicyjność interfejsów użytkownika, która musi zostać zweryfikowana przez potencjalnych użytkowników w fazie testowania. Aby upewnić się, że zaprojektowane interfejsy</w:t>
      </w:r>
      <w:r w:rsidR="002C5ECF">
        <w:t xml:space="preserve"> użytkownika</w:t>
      </w:r>
      <w:r>
        <w:t xml:space="preserve"> są w</w:t>
      </w:r>
      <w:r w:rsidR="002C5ECF">
        <w:t xml:space="preserve">ystarczająco przejrzyste, </w:t>
      </w:r>
      <w:r>
        <w:t>wykorzystane zo</w:t>
      </w:r>
      <w:r w:rsidR="00E930D8">
        <w:t xml:space="preserve">stanie narzędzie </w:t>
      </w:r>
      <w:proofErr w:type="spellStart"/>
      <w:r w:rsidR="00E930D8">
        <w:t>UsabilityHub</w:t>
      </w:r>
      <w:proofErr w:type="spellEnd"/>
      <w:r w:rsidR="00E930D8">
        <w:t xml:space="preserve"> </w:t>
      </w:r>
      <w:sdt>
        <w:sdtPr>
          <w:id w:val="-1618447242"/>
          <w:citation/>
        </w:sdtPr>
        <w:sdtContent>
          <w:r w:rsidR="00E930D8">
            <w:fldChar w:fldCharType="begin"/>
          </w:r>
          <w:r w:rsidR="00E930D8">
            <w:instrText xml:space="preserve"> CITATION Usa \l 1045 </w:instrText>
          </w:r>
          <w:r w:rsidR="00E930D8">
            <w:fldChar w:fldCharType="separate"/>
          </w:r>
          <w:r w:rsidR="000169F2">
            <w:rPr>
              <w:noProof/>
            </w:rPr>
            <w:t>[8]</w:t>
          </w:r>
          <w:r w:rsidR="00E930D8">
            <w:fldChar w:fldCharType="end"/>
          </w:r>
        </w:sdtContent>
      </w:sdt>
      <w:r w:rsidR="00E930D8">
        <w:t>,</w:t>
      </w:r>
      <w:r>
        <w:t xml:space="preserve"> opisane w kolejnym podrozdziale.</w:t>
      </w:r>
      <w:r w:rsidR="002C5ECF">
        <w:t xml:space="preserve"> </w:t>
      </w:r>
    </w:p>
    <w:p w14:paraId="30631DF7" w14:textId="14073CCF" w:rsidR="00822801" w:rsidRDefault="00822801" w:rsidP="00822801">
      <w:pPr>
        <w:pStyle w:val="Nagwek2"/>
      </w:pPr>
      <w:bookmarkStart w:id="32" w:name="_Toc496818137"/>
      <w:r>
        <w:lastRenderedPageBreak/>
        <w:t>1.</w:t>
      </w:r>
      <w:r w:rsidR="009D7623">
        <w:t>3</w:t>
      </w:r>
      <w:r>
        <w:t xml:space="preserve"> Technologie</w:t>
      </w:r>
      <w:bookmarkEnd w:id="32"/>
    </w:p>
    <w:p w14:paraId="6BCE601B" w14:textId="7896773A" w:rsidR="002E2182" w:rsidRDefault="00084814" w:rsidP="002E2182">
      <w:pPr>
        <w:ind w:firstLine="708"/>
        <w:rPr>
          <w:szCs w:val="26"/>
        </w:rPr>
      </w:pPr>
      <w:r>
        <w:rPr>
          <w:szCs w:val="26"/>
        </w:rPr>
        <w:t xml:space="preserve">„Android jest otwartą, kompletną i darmową platformą mobilną. Pod jego kontrolą pracują setki milionów urządzeń, przy czym nie są to jedynie tablety i smartfony. </w:t>
      </w:r>
      <w:r w:rsidR="002C7C39">
        <w:rPr>
          <w:szCs w:val="26"/>
        </w:rPr>
        <w:t xml:space="preserve">Mogą </w:t>
      </w:r>
      <w:r>
        <w:rPr>
          <w:szCs w:val="26"/>
        </w:rPr>
        <w:t>to być właściwie wszystkie urządzenia, do któr</w:t>
      </w:r>
      <w:r w:rsidR="00E930D8">
        <w:rPr>
          <w:szCs w:val="26"/>
        </w:rPr>
        <w:t xml:space="preserve">ych da się włożyć procesor” </w:t>
      </w:r>
      <w:sdt>
        <w:sdtPr>
          <w:rPr>
            <w:szCs w:val="26"/>
          </w:rPr>
          <w:id w:val="271913158"/>
          <w:citation/>
        </w:sdtPr>
        <w:sdtContent>
          <w:r w:rsidR="00F86BB5">
            <w:rPr>
              <w:szCs w:val="26"/>
            </w:rPr>
            <w:fldChar w:fldCharType="begin"/>
          </w:r>
          <w:r w:rsidR="002D4D76">
            <w:rPr>
              <w:szCs w:val="26"/>
            </w:rPr>
            <w:instrText xml:space="preserve">CITATION Ann16 \l 1045 </w:instrText>
          </w:r>
          <w:r w:rsidR="00F86BB5">
            <w:rPr>
              <w:szCs w:val="26"/>
            </w:rPr>
            <w:fldChar w:fldCharType="separate"/>
          </w:r>
          <w:r w:rsidR="000169F2" w:rsidRPr="000169F2">
            <w:rPr>
              <w:noProof/>
              <w:szCs w:val="26"/>
            </w:rPr>
            <w:t>[9]</w:t>
          </w:r>
          <w:r w:rsidR="00F86BB5">
            <w:rPr>
              <w:szCs w:val="26"/>
            </w:rPr>
            <w:fldChar w:fldCharType="end"/>
          </w:r>
        </w:sdtContent>
      </w:sdt>
      <w:r w:rsidR="00E930D8">
        <w:rPr>
          <w:szCs w:val="26"/>
        </w:rPr>
        <w:t xml:space="preserve"> </w:t>
      </w:r>
      <w:r w:rsidR="002C5ECF">
        <w:rPr>
          <w:szCs w:val="26"/>
        </w:rPr>
        <w:br/>
      </w:r>
      <w:r>
        <w:rPr>
          <w:szCs w:val="26"/>
        </w:rPr>
        <w:t xml:space="preserve"> w ten sposób zdefiniowany został system Android w książce „Android. Wprowadzenie </w:t>
      </w:r>
      <w:r w:rsidR="002C5ECF">
        <w:rPr>
          <w:szCs w:val="26"/>
        </w:rPr>
        <w:br/>
      </w:r>
      <w:r>
        <w:rPr>
          <w:szCs w:val="26"/>
        </w:rPr>
        <w:t>do programowani</w:t>
      </w:r>
      <w:r w:rsidR="002E2182">
        <w:rPr>
          <w:szCs w:val="26"/>
        </w:rPr>
        <w:t>a aplikacji”. Jednak pomimo iż a</w:t>
      </w:r>
      <w:r>
        <w:rPr>
          <w:szCs w:val="26"/>
        </w:rPr>
        <w:t xml:space="preserve">ndroida nie znajdujemy tylko i wyłącznie </w:t>
      </w:r>
      <w:r w:rsidR="002C5ECF">
        <w:rPr>
          <w:szCs w:val="26"/>
        </w:rPr>
        <w:br/>
        <w:t xml:space="preserve">w tabletach </w:t>
      </w:r>
      <w:r>
        <w:rPr>
          <w:szCs w:val="26"/>
        </w:rPr>
        <w:t xml:space="preserve">i smartfonach, właśnie owe smartfony są wyznacznikiem popularności </w:t>
      </w:r>
      <w:r w:rsidR="002C5ECF">
        <w:rPr>
          <w:szCs w:val="26"/>
        </w:rPr>
        <w:br/>
      </w:r>
      <w:r>
        <w:rPr>
          <w:szCs w:val="26"/>
        </w:rPr>
        <w:t>tego systemu. Według badania „Smartpho</w:t>
      </w:r>
      <w:r w:rsidR="00F86BB5">
        <w:rPr>
          <w:szCs w:val="26"/>
        </w:rPr>
        <w:t xml:space="preserve">ne OS Market </w:t>
      </w:r>
      <w:proofErr w:type="spellStart"/>
      <w:r w:rsidR="00F86BB5">
        <w:rPr>
          <w:szCs w:val="26"/>
        </w:rPr>
        <w:t>Share</w:t>
      </w:r>
      <w:proofErr w:type="spellEnd"/>
      <w:r w:rsidR="00F86BB5">
        <w:rPr>
          <w:szCs w:val="26"/>
        </w:rPr>
        <w:t xml:space="preserve">, 2017 Q1” </w:t>
      </w:r>
      <w:sdt>
        <w:sdtPr>
          <w:rPr>
            <w:szCs w:val="26"/>
          </w:rPr>
          <w:id w:val="1653105237"/>
          <w:citation/>
        </w:sdtPr>
        <w:sdtContent>
          <w:r w:rsidR="00F86BB5">
            <w:rPr>
              <w:szCs w:val="26"/>
            </w:rPr>
            <w:fldChar w:fldCharType="begin"/>
          </w:r>
          <w:r w:rsidR="00F86BB5">
            <w:rPr>
              <w:szCs w:val="26"/>
            </w:rPr>
            <w:instrText xml:space="preserve"> CITATION IDC \l 1045 </w:instrText>
          </w:r>
          <w:r w:rsidR="00F86BB5">
            <w:rPr>
              <w:szCs w:val="26"/>
            </w:rPr>
            <w:fldChar w:fldCharType="separate"/>
          </w:r>
          <w:r w:rsidR="000169F2" w:rsidRPr="000169F2">
            <w:rPr>
              <w:noProof/>
              <w:szCs w:val="26"/>
            </w:rPr>
            <w:t>[10]</w:t>
          </w:r>
          <w:r w:rsidR="00F86BB5">
            <w:rPr>
              <w:szCs w:val="26"/>
            </w:rPr>
            <w:fldChar w:fldCharType="end"/>
          </w:r>
        </w:sdtContent>
      </w:sdt>
      <w:r>
        <w:rPr>
          <w:szCs w:val="26"/>
        </w:rPr>
        <w:t xml:space="preserve"> przeprowadzonego przez firmę IDC system android w pierwszym kwartale 2017 roku znajdował się w około 85% światowej liczby smartfonów. Na drugim miejscu znajdował </w:t>
      </w:r>
      <w:r w:rsidR="002C5ECF">
        <w:rPr>
          <w:szCs w:val="26"/>
        </w:rPr>
        <w:br/>
      </w:r>
      <w:r>
        <w:rPr>
          <w:szCs w:val="26"/>
        </w:rPr>
        <w:t>się system iOS firmy Apple z wynikiem 14.7%, Windows Phone oraz inne systemy zdobyły łąc</w:t>
      </w:r>
      <w:r w:rsidR="002C5ECF">
        <w:rPr>
          <w:szCs w:val="26"/>
        </w:rPr>
        <w:t xml:space="preserve">znie nieco ponad 0.2% udziałów </w:t>
      </w:r>
      <w:r>
        <w:rPr>
          <w:szCs w:val="26"/>
        </w:rPr>
        <w:t xml:space="preserve">na rynku. Na podstawie tych danych system Android został wybrany jako platforma docelowa, aby aplikacja w podstawowej wersji mogła trafić </w:t>
      </w:r>
      <w:r w:rsidR="002C5ECF">
        <w:rPr>
          <w:szCs w:val="26"/>
        </w:rPr>
        <w:br/>
      </w:r>
      <w:r>
        <w:rPr>
          <w:szCs w:val="26"/>
        </w:rPr>
        <w:t>do jak najszerszego grona użytkowników. Będzie to swe</w:t>
      </w:r>
      <w:r w:rsidR="002C5ECF">
        <w:rPr>
          <w:szCs w:val="26"/>
        </w:rPr>
        <w:t xml:space="preserve">go rodzaju sprawdzian, który </w:t>
      </w:r>
      <w:r w:rsidR="002E2182">
        <w:rPr>
          <w:szCs w:val="26"/>
        </w:rPr>
        <w:br/>
      </w:r>
      <w:r w:rsidR="002C5ECF">
        <w:rPr>
          <w:szCs w:val="26"/>
        </w:rPr>
        <w:t>ma odpowiedzieć na pytanie</w:t>
      </w:r>
      <w:r w:rsidR="00F86BB5">
        <w:rPr>
          <w:szCs w:val="26"/>
        </w:rPr>
        <w:t>,</w:t>
      </w:r>
      <w:r w:rsidR="002C5ECF">
        <w:rPr>
          <w:szCs w:val="26"/>
        </w:rPr>
        <w:t xml:space="preserve"> </w:t>
      </w:r>
      <w:r>
        <w:rPr>
          <w:szCs w:val="26"/>
        </w:rPr>
        <w:t>czy aplikacja warto r</w:t>
      </w:r>
      <w:r w:rsidR="00F86BB5">
        <w:rPr>
          <w:szCs w:val="26"/>
        </w:rPr>
        <w:t>ozwijać dalej oraz wskazujący</w:t>
      </w:r>
      <w:r>
        <w:rPr>
          <w:szCs w:val="26"/>
        </w:rPr>
        <w:t xml:space="preserve"> błędy</w:t>
      </w:r>
      <w:r w:rsidR="002C5ECF">
        <w:rPr>
          <w:szCs w:val="26"/>
        </w:rPr>
        <w:t>,</w:t>
      </w:r>
      <w:r>
        <w:rPr>
          <w:szCs w:val="26"/>
        </w:rPr>
        <w:t xml:space="preserve"> </w:t>
      </w:r>
      <w:r w:rsidR="002C5ECF">
        <w:rPr>
          <w:szCs w:val="26"/>
        </w:rPr>
        <w:br/>
      </w:r>
      <w:r w:rsidR="00F86BB5">
        <w:rPr>
          <w:szCs w:val="26"/>
        </w:rPr>
        <w:t>które należy poprawić przed</w:t>
      </w:r>
      <w:r>
        <w:rPr>
          <w:szCs w:val="26"/>
        </w:rPr>
        <w:t xml:space="preserve"> pró</w:t>
      </w:r>
      <w:r w:rsidR="002E2182">
        <w:rPr>
          <w:szCs w:val="26"/>
        </w:rPr>
        <w:t>bą ekspansji na platformę iOS.</w:t>
      </w:r>
    </w:p>
    <w:p w14:paraId="022F0079" w14:textId="7A0886C5" w:rsidR="00084814" w:rsidRDefault="00084814" w:rsidP="00CA1213">
      <w:pPr>
        <w:ind w:firstLine="708"/>
        <w:rPr>
          <w:szCs w:val="26"/>
        </w:rPr>
      </w:pPr>
      <w:r>
        <w:rPr>
          <w:szCs w:val="26"/>
        </w:rPr>
        <w:t xml:space="preserve">Do implementacji </w:t>
      </w:r>
      <w:r w:rsidR="002E2182">
        <w:rPr>
          <w:szCs w:val="26"/>
        </w:rPr>
        <w:t xml:space="preserve">oprócz samego systemu Android, dodane zostaną inne narzędzia </w:t>
      </w:r>
      <w:r w:rsidR="00E2584E">
        <w:rPr>
          <w:szCs w:val="26"/>
        </w:rPr>
        <w:br/>
      </w:r>
      <w:r w:rsidR="002E2182">
        <w:rPr>
          <w:szCs w:val="26"/>
        </w:rPr>
        <w:t>oraz technologie, użyteczne w procesie projektowania i im</w:t>
      </w:r>
      <w:r w:rsidR="00A73FE7">
        <w:rPr>
          <w:szCs w:val="26"/>
        </w:rPr>
        <w:t>plementacji rozwiązania. Najważniejsze zostały opisane poniżej.</w:t>
      </w:r>
      <w:r w:rsidR="002E2182">
        <w:rPr>
          <w:szCs w:val="26"/>
        </w:rPr>
        <w:t xml:space="preserve"> </w:t>
      </w:r>
    </w:p>
    <w:p w14:paraId="34272981" w14:textId="6E82BB93" w:rsidR="004C4D9E" w:rsidRPr="004C4D9E" w:rsidRDefault="004C4D9E" w:rsidP="004C4D9E">
      <w:pPr>
        <w:pStyle w:val="Nagwek3"/>
        <w:rPr>
          <w:sz w:val="24"/>
        </w:rPr>
      </w:pPr>
      <w:bookmarkStart w:id="33" w:name="_Toc496818138"/>
      <w:r w:rsidRPr="004C4D9E">
        <w:rPr>
          <w:sz w:val="24"/>
        </w:rPr>
        <w:t>1.</w:t>
      </w:r>
      <w:r w:rsidR="009D7623">
        <w:rPr>
          <w:sz w:val="24"/>
        </w:rPr>
        <w:t>3</w:t>
      </w:r>
      <w:r w:rsidRPr="004C4D9E">
        <w:rPr>
          <w:sz w:val="24"/>
        </w:rPr>
        <w:t>.1 Java</w:t>
      </w:r>
      <w:bookmarkEnd w:id="33"/>
    </w:p>
    <w:p w14:paraId="63834DE1" w14:textId="1502A6F5" w:rsidR="004C4D9E" w:rsidRPr="004C4D9E" w:rsidRDefault="00891C44" w:rsidP="00362E4A">
      <w:r>
        <w:tab/>
        <w:t>Wybierając jako platformę docelową system Android, nie sposób nie wspomnieć o języku programowania zwi</w:t>
      </w:r>
      <w:r w:rsidR="002441EF">
        <w:t>ązanym z tą właśnie platformą</w:t>
      </w:r>
      <w:r w:rsidR="005F3B61">
        <w:t xml:space="preserve">, </w:t>
      </w:r>
      <w:r w:rsidR="002441EF">
        <w:t xml:space="preserve">Herbert </w:t>
      </w:r>
      <w:proofErr w:type="spellStart"/>
      <w:r w:rsidR="002441EF">
        <w:t>Schildt</w:t>
      </w:r>
      <w:proofErr w:type="spellEnd"/>
      <w:r w:rsidR="002441EF">
        <w:t xml:space="preserve"> </w:t>
      </w:r>
      <w:r w:rsidR="00362E4A">
        <w:t xml:space="preserve">napisał w swojej książce </w:t>
      </w:r>
      <w:r w:rsidR="002441EF">
        <w:t>„</w:t>
      </w:r>
      <w:r w:rsidR="002441EF" w:rsidRPr="002441EF">
        <w:rPr>
          <w:bCs/>
        </w:rPr>
        <w:t>Java</w:t>
      </w:r>
      <w:r w:rsidR="002441EF" w:rsidRPr="002441EF">
        <w:t> to język przeznaczony do realizacji najtrudniejszych programistycznych zadań. Świetnie sprawdza się wszędzie tam, gdzie wymagane są najwyższa wydajność</w:t>
      </w:r>
      <w:r w:rsidR="002441EF">
        <w:t xml:space="preserve">, niezawodność i bezpieczeństwo” </w:t>
      </w:r>
      <w:sdt>
        <w:sdtPr>
          <w:id w:val="-1091467323"/>
          <w:citation/>
        </w:sdtPr>
        <w:sdtContent>
          <w:r w:rsidR="002441EF">
            <w:fldChar w:fldCharType="begin"/>
          </w:r>
          <w:r w:rsidR="002441EF">
            <w:instrText xml:space="preserve"> CITATION Sch12 \l 1045 </w:instrText>
          </w:r>
          <w:r w:rsidR="002441EF">
            <w:fldChar w:fldCharType="separate"/>
          </w:r>
          <w:r w:rsidR="000169F2">
            <w:rPr>
              <w:noProof/>
            </w:rPr>
            <w:t>[11]</w:t>
          </w:r>
          <w:r w:rsidR="002441EF">
            <w:fldChar w:fldCharType="end"/>
          </w:r>
        </w:sdtContent>
      </w:sdt>
      <w:r w:rsidR="00362E4A">
        <w:t>. Firma Google musiała mieć podobne zdanie, kiedy wykupiła firmę Android Inc. w 2005 roku.</w:t>
      </w:r>
      <w:r w:rsidR="005F3B61">
        <w:t xml:space="preserve"> Język Java jest to obiektow</w:t>
      </w:r>
      <w:r w:rsidR="00814D16">
        <w:t>y język programowania, ostatnimi czasy wprowadzający paradygmat funkcyjny do swojego pakietu. Jest to obecnie</w:t>
      </w:r>
      <w:r w:rsidR="00362E4A">
        <w:t xml:space="preserve"> najbar</w:t>
      </w:r>
      <w:r w:rsidR="00814D16">
        <w:t>dziej popularny</w:t>
      </w:r>
      <w:r w:rsidR="00362E4A">
        <w:t xml:space="preserve"> ję</w:t>
      </w:r>
      <w:r w:rsidR="00814D16">
        <w:t>zyk</w:t>
      </w:r>
      <w:r w:rsidR="005F3B61">
        <w:t xml:space="preserve"> programowania na świecie, używany przez miliony programistów w zarówno </w:t>
      </w:r>
      <w:r w:rsidR="00814D16">
        <w:t xml:space="preserve">małych, jak i dużych projektach ze względu na swoją niezawodność, wydajność </w:t>
      </w:r>
      <w:r w:rsidR="00814D16">
        <w:br/>
        <w:t>i bezpieczeństwo.</w:t>
      </w:r>
    </w:p>
    <w:p w14:paraId="64E10763" w14:textId="28537638" w:rsidR="00822801" w:rsidRPr="004D2DFE" w:rsidRDefault="00822801" w:rsidP="00822801">
      <w:pPr>
        <w:pStyle w:val="Nagwek3"/>
        <w:rPr>
          <w:sz w:val="24"/>
        </w:rPr>
      </w:pPr>
      <w:bookmarkStart w:id="34" w:name="_Toc496818139"/>
      <w:r w:rsidRPr="004D2DFE">
        <w:rPr>
          <w:sz w:val="24"/>
        </w:rPr>
        <w:t>1.</w:t>
      </w:r>
      <w:r w:rsidR="009D7623">
        <w:rPr>
          <w:sz w:val="24"/>
        </w:rPr>
        <w:t>3</w:t>
      </w:r>
      <w:r w:rsidRPr="004D2DFE">
        <w:rPr>
          <w:sz w:val="24"/>
        </w:rPr>
        <w:t>.</w:t>
      </w:r>
      <w:r w:rsidR="00814D16">
        <w:rPr>
          <w:sz w:val="24"/>
        </w:rPr>
        <w:t>2</w:t>
      </w:r>
      <w:r w:rsidRPr="004D2DFE">
        <w:rPr>
          <w:sz w:val="24"/>
        </w:rPr>
        <w:t xml:space="preserve"> </w:t>
      </w:r>
      <w:proofErr w:type="spellStart"/>
      <w:r w:rsidRPr="004D2DFE">
        <w:rPr>
          <w:sz w:val="24"/>
        </w:rPr>
        <w:t>Realm</w:t>
      </w:r>
      <w:proofErr w:type="spellEnd"/>
      <w:r w:rsidRPr="004D2DFE">
        <w:rPr>
          <w:sz w:val="24"/>
        </w:rPr>
        <w:t xml:space="preserve"> Database</w:t>
      </w:r>
      <w:bookmarkEnd w:id="34"/>
    </w:p>
    <w:p w14:paraId="743B583A" w14:textId="08C5A1BA" w:rsidR="009D7476" w:rsidRPr="009D7476" w:rsidRDefault="009D7476" w:rsidP="009D7476">
      <w:r w:rsidRPr="004D2DFE">
        <w:tab/>
      </w:r>
      <w:r>
        <w:t>Jest to open-</w:t>
      </w:r>
      <w:proofErr w:type="spellStart"/>
      <w:r>
        <w:t>sourcowy</w:t>
      </w:r>
      <w:proofErr w:type="spellEnd"/>
      <w:r>
        <w:t xml:space="preserve">, obiektowy, system zarządzania bazą danych stworzony </w:t>
      </w:r>
      <w:r>
        <w:br/>
        <w:t xml:space="preserve">do współpracy z platformami Android oraz iOS, ale dostępny również na takich platformach jak </w:t>
      </w:r>
      <w:proofErr w:type="spellStart"/>
      <w:r>
        <w:t>Xmarin</w:t>
      </w:r>
      <w:proofErr w:type="spellEnd"/>
      <w:r>
        <w:t xml:space="preserve">, </w:t>
      </w:r>
      <w:proofErr w:type="spellStart"/>
      <w:r>
        <w:t>React</w:t>
      </w:r>
      <w:proofErr w:type="spellEnd"/>
      <w:r>
        <w:t xml:space="preserve"> Native oraz Windows. Głównym powodem wybrania </w:t>
      </w:r>
      <w:proofErr w:type="spellStart"/>
      <w:r>
        <w:t>Realm’a</w:t>
      </w:r>
      <w:proofErr w:type="spellEnd"/>
      <w:r>
        <w:t xml:space="preserve"> </w:t>
      </w:r>
      <w:r>
        <w:br/>
        <w:t>jako systemu zarządzania bazą danych są jego nie-</w:t>
      </w:r>
      <w:proofErr w:type="spellStart"/>
      <w:r>
        <w:t>sqlowe</w:t>
      </w:r>
      <w:proofErr w:type="spellEnd"/>
      <w:r>
        <w:t xml:space="preserve"> zapytania, szybkość działania  </w:t>
      </w:r>
      <w:r>
        <w:br/>
        <w:t>oraz łatwość definiowania relacji jeden do wielu</w:t>
      </w:r>
      <w:r w:rsidR="00F86BB5">
        <w:t>,</w:t>
      </w:r>
      <w:r>
        <w:t xml:space="preserve"> jak również wiele do wielu. Na stronie twórców</w:t>
      </w:r>
      <w:r w:rsidR="0031285D">
        <w:t xml:space="preserve"> </w:t>
      </w:r>
      <w:sdt>
        <w:sdtPr>
          <w:id w:val="-1511218600"/>
          <w:citation/>
        </w:sdtPr>
        <w:sdtContent>
          <w:r w:rsidR="0031285D">
            <w:fldChar w:fldCharType="begin"/>
          </w:r>
          <w:r w:rsidR="0031285D">
            <w:instrText xml:space="preserve"> CITATION Rea \l 1045 </w:instrText>
          </w:r>
          <w:r w:rsidR="0031285D">
            <w:fldChar w:fldCharType="separate"/>
          </w:r>
          <w:r w:rsidR="000169F2">
            <w:rPr>
              <w:noProof/>
            </w:rPr>
            <w:t>[12]</w:t>
          </w:r>
          <w:r w:rsidR="0031285D">
            <w:fldChar w:fldCharType="end"/>
          </w:r>
        </w:sdtContent>
      </w:sdt>
      <w:r w:rsidR="0031285D">
        <w:t xml:space="preserve"> </w:t>
      </w:r>
      <w:r>
        <w:t xml:space="preserve">możemy doszukać się informacji o tym, że zapytania w </w:t>
      </w:r>
      <w:proofErr w:type="spellStart"/>
      <w:r>
        <w:t>Realm</w:t>
      </w:r>
      <w:proofErr w:type="spellEnd"/>
      <w:r>
        <w:t xml:space="preserve"> wykonują </w:t>
      </w:r>
      <w:r w:rsidR="00E2584E">
        <w:br/>
        <w:t xml:space="preserve">się </w:t>
      </w:r>
      <w:r>
        <w:t xml:space="preserve">do średnio 10 razy szybciej, niż zapytania wykonywane przez wbudowany w androida </w:t>
      </w:r>
      <w:proofErr w:type="spellStart"/>
      <w:r>
        <w:t>SQLite</w:t>
      </w:r>
      <w:proofErr w:type="spellEnd"/>
      <w:r>
        <w:t>.</w:t>
      </w:r>
    </w:p>
    <w:p w14:paraId="66A347AC" w14:textId="738BEA3B" w:rsidR="00822801" w:rsidRPr="004D2DFE" w:rsidRDefault="00822801" w:rsidP="00822801">
      <w:pPr>
        <w:pStyle w:val="Nagwek3"/>
        <w:rPr>
          <w:sz w:val="24"/>
        </w:rPr>
      </w:pPr>
      <w:bookmarkStart w:id="35" w:name="_Toc496818140"/>
      <w:r w:rsidRPr="004D2DFE">
        <w:rPr>
          <w:sz w:val="24"/>
        </w:rPr>
        <w:t>1.</w:t>
      </w:r>
      <w:r w:rsidR="009D7623">
        <w:rPr>
          <w:sz w:val="24"/>
        </w:rPr>
        <w:t>3</w:t>
      </w:r>
      <w:r w:rsidRPr="004D2DFE">
        <w:rPr>
          <w:sz w:val="24"/>
        </w:rPr>
        <w:t>.</w:t>
      </w:r>
      <w:r w:rsidR="00814D16">
        <w:rPr>
          <w:sz w:val="24"/>
        </w:rPr>
        <w:t>3</w:t>
      </w:r>
      <w:r w:rsidRPr="004D2DFE">
        <w:rPr>
          <w:sz w:val="24"/>
        </w:rPr>
        <w:t xml:space="preserve"> Espresso</w:t>
      </w:r>
      <w:bookmarkEnd w:id="35"/>
    </w:p>
    <w:p w14:paraId="6160865F" w14:textId="4F2438D4" w:rsidR="009D7476" w:rsidRPr="009D7476" w:rsidRDefault="009D7476" w:rsidP="009D7476">
      <w:pPr>
        <w:ind w:firstLine="708"/>
      </w:pPr>
      <w:r>
        <w:t>Według dokumentacji androida</w:t>
      </w:r>
      <w:r w:rsidR="0031285D">
        <w:t xml:space="preserve"> </w:t>
      </w:r>
      <w:sdt>
        <w:sdtPr>
          <w:id w:val="-1057320507"/>
          <w:citation/>
        </w:sdtPr>
        <w:sdtContent>
          <w:r w:rsidR="0031285D">
            <w:fldChar w:fldCharType="begin"/>
          </w:r>
          <w:r w:rsidR="0031285D">
            <w:instrText xml:space="preserve"> CITATION Goo \l 1045 </w:instrText>
          </w:r>
          <w:r w:rsidR="0031285D">
            <w:fldChar w:fldCharType="separate"/>
          </w:r>
          <w:r w:rsidR="000169F2">
            <w:rPr>
              <w:noProof/>
            </w:rPr>
            <w:t>[13]</w:t>
          </w:r>
          <w:r w:rsidR="0031285D">
            <w:fldChar w:fldCharType="end"/>
          </w:r>
        </w:sdtContent>
      </w:sdt>
      <w:r w:rsidR="0031285D">
        <w:t xml:space="preserve"> </w:t>
      </w:r>
      <w:r>
        <w:t xml:space="preserve">Espresso jest to </w:t>
      </w:r>
      <w:proofErr w:type="spellStart"/>
      <w:r>
        <w:t>framework</w:t>
      </w:r>
      <w:proofErr w:type="spellEnd"/>
      <w:r>
        <w:t xml:space="preserve"> dostarczający interfejs programowania aplikacji do pisania testów symulujących interakcje użytkownika </w:t>
      </w:r>
      <w:r>
        <w:br/>
        <w:t xml:space="preserve">z aplikacją. Testy tworzone przez Espresso mogą zostać uruchomione na urządzeniach posiadających API 10 lub wyższe. Główną zaletą korzystania z tego narzędzia, </w:t>
      </w:r>
      <w:r w:rsidR="00E2584E">
        <w:br/>
      </w:r>
      <w:r>
        <w:t xml:space="preserve">jest </w:t>
      </w:r>
      <w:r w:rsidR="00E2584E">
        <w:t xml:space="preserve">to, </w:t>
      </w:r>
      <w:r>
        <w:t>że zapewnia automatyczną synchronizację działań testowych z interfejsem aplikacji. Narzędzie to potrafi także wykryć</w:t>
      </w:r>
      <w:r w:rsidR="00171671">
        <w:t>,</w:t>
      </w:r>
      <w:r>
        <w:t xml:space="preserve"> kiedy główny wątek jest bezczynny</w:t>
      </w:r>
      <w:r w:rsidR="00171671">
        <w:t>,</w:t>
      </w:r>
      <w:r>
        <w:t xml:space="preserve"> przez co potrafi uruchomić zadane polecenia testowe w odpowiednim czasie, poprawiając niezawodność </w:t>
      </w:r>
      <w:r>
        <w:lastRenderedPageBreak/>
        <w:t xml:space="preserve">testów. Eliminuje to także potrzebę dodawania do testów takich obejść jak używanie takich komend jak </w:t>
      </w:r>
      <w:proofErr w:type="spellStart"/>
      <w:r>
        <w:t>sleep</w:t>
      </w:r>
      <w:proofErr w:type="spellEnd"/>
      <w:r>
        <w:t xml:space="preserve"> klasy </w:t>
      </w:r>
      <w:proofErr w:type="spellStart"/>
      <w:r>
        <w:t>Thread</w:t>
      </w:r>
      <w:proofErr w:type="spellEnd"/>
      <w:r>
        <w:t>.</w:t>
      </w:r>
    </w:p>
    <w:p w14:paraId="206D1079" w14:textId="78E4614F" w:rsidR="00822801" w:rsidRPr="004D2DFE" w:rsidRDefault="00822801" w:rsidP="00822801">
      <w:pPr>
        <w:pStyle w:val="Nagwek3"/>
        <w:rPr>
          <w:sz w:val="24"/>
        </w:rPr>
      </w:pPr>
      <w:bookmarkStart w:id="36" w:name="_Toc496818142"/>
      <w:r w:rsidRPr="004D2DFE">
        <w:rPr>
          <w:sz w:val="24"/>
        </w:rPr>
        <w:t>1.</w:t>
      </w:r>
      <w:r w:rsidR="009D7623">
        <w:rPr>
          <w:sz w:val="24"/>
        </w:rPr>
        <w:t>3</w:t>
      </w:r>
      <w:r w:rsidRPr="004D2DFE">
        <w:rPr>
          <w:sz w:val="24"/>
        </w:rPr>
        <w:t>.</w:t>
      </w:r>
      <w:r w:rsidR="001C7316">
        <w:rPr>
          <w:sz w:val="24"/>
        </w:rPr>
        <w:t>4</w:t>
      </w:r>
      <w:r w:rsidRPr="004D2DFE">
        <w:rPr>
          <w:sz w:val="24"/>
        </w:rPr>
        <w:t xml:space="preserve"> </w:t>
      </w:r>
      <w:proofErr w:type="spellStart"/>
      <w:r w:rsidRPr="004D2DFE">
        <w:rPr>
          <w:sz w:val="24"/>
        </w:rPr>
        <w:t>MPAndroidCharts</w:t>
      </w:r>
      <w:bookmarkEnd w:id="36"/>
      <w:proofErr w:type="spellEnd"/>
    </w:p>
    <w:p w14:paraId="0D29040C" w14:textId="6A3D8D41" w:rsidR="009D7476" w:rsidRPr="009D7476" w:rsidRDefault="009D7476" w:rsidP="009D7476">
      <w:pPr>
        <w:ind w:firstLine="708"/>
        <w:rPr>
          <w:szCs w:val="20"/>
        </w:rPr>
      </w:pPr>
      <w:r>
        <w:t>Jest to open-</w:t>
      </w:r>
      <w:proofErr w:type="spellStart"/>
      <w:r>
        <w:t>sourcowa</w:t>
      </w:r>
      <w:proofErr w:type="spellEnd"/>
      <w:r>
        <w:t xml:space="preserve"> biblioteka opublikowana w serwisie Git</w:t>
      </w:r>
      <w:r w:rsidR="002D4D76">
        <w:t xml:space="preserve">Hub </w:t>
      </w:r>
      <w:sdt>
        <w:sdtPr>
          <w:id w:val="-1710330466"/>
          <w:citation/>
        </w:sdtPr>
        <w:sdtContent>
          <w:r w:rsidR="002D4D76">
            <w:fldChar w:fldCharType="begin"/>
          </w:r>
          <w:r w:rsidR="002D4D76">
            <w:instrText xml:space="preserve">CITATION Jah \l 1045 </w:instrText>
          </w:r>
          <w:r w:rsidR="002D4D76">
            <w:fldChar w:fldCharType="separate"/>
          </w:r>
          <w:r w:rsidR="000169F2">
            <w:rPr>
              <w:noProof/>
            </w:rPr>
            <w:t>[15]</w:t>
          </w:r>
          <w:r w:rsidR="002D4D76">
            <w:fldChar w:fldCharType="end"/>
          </w:r>
        </w:sdtContent>
      </w:sdt>
      <w:r>
        <w:t xml:space="preserve">. Pozwala </w:t>
      </w:r>
      <w:r>
        <w:br/>
        <w:t xml:space="preserve">ona na tworzenie wykresów w aplikacjach na androida o API 8 lub wyższym. Dzięki bibliotece można wygenerować w łatwy sposób nawet skomplikowane wykresy. </w:t>
      </w:r>
      <w:r w:rsidR="002C0563">
        <w:t xml:space="preserve">Biblioteka będzie niezbędna do wizualizacji statystyk dla użytkownika. </w:t>
      </w:r>
    </w:p>
    <w:p w14:paraId="53C11EE4" w14:textId="070B3A30" w:rsidR="00822801" w:rsidRPr="004D2DFE" w:rsidRDefault="00822801" w:rsidP="00822801">
      <w:pPr>
        <w:pStyle w:val="Nagwek3"/>
        <w:rPr>
          <w:sz w:val="24"/>
        </w:rPr>
      </w:pPr>
      <w:bookmarkStart w:id="37" w:name="_Toc496818143"/>
      <w:r w:rsidRPr="004D2DFE">
        <w:rPr>
          <w:sz w:val="24"/>
        </w:rPr>
        <w:t>1.</w:t>
      </w:r>
      <w:r w:rsidR="009D7623">
        <w:rPr>
          <w:sz w:val="24"/>
        </w:rPr>
        <w:t>3</w:t>
      </w:r>
      <w:r w:rsidRPr="004D2DFE">
        <w:rPr>
          <w:sz w:val="24"/>
        </w:rPr>
        <w:t>.</w:t>
      </w:r>
      <w:r w:rsidR="001C7316">
        <w:rPr>
          <w:sz w:val="24"/>
        </w:rPr>
        <w:t>5</w:t>
      </w:r>
      <w:r w:rsidRPr="004D2DFE">
        <w:rPr>
          <w:sz w:val="24"/>
        </w:rPr>
        <w:t xml:space="preserve"> Android Studio</w:t>
      </w:r>
      <w:bookmarkEnd w:id="37"/>
    </w:p>
    <w:p w14:paraId="28E31F0D" w14:textId="1E0F4487" w:rsidR="009D7476" w:rsidRPr="009D7476" w:rsidRDefault="009D7476" w:rsidP="009D7476">
      <w:pPr>
        <w:ind w:firstLine="708"/>
        <w:rPr>
          <w:szCs w:val="20"/>
        </w:rPr>
      </w:pPr>
      <w:r>
        <w:t>Jest to zintegrowane środowisko programistyczne, stworzone do projektowania aplikacji na każdy typ urządzeń Android. Dostarcza ono takich funkcjonalności, jak edycja kodu, debugowanie, narzędzia wydajnościowe oraz pozwala na budowanie oraz rozwijanie aplikacji.</w:t>
      </w:r>
      <w:r w:rsidR="002C0563">
        <w:t xml:space="preserve"> </w:t>
      </w:r>
      <w:r w:rsidR="00171671">
        <w:t xml:space="preserve">Autor podczas implementacji posiłkował się książką </w:t>
      </w:r>
      <w:sdt>
        <w:sdtPr>
          <w:id w:val="1180006719"/>
          <w:citation/>
        </w:sdtPr>
        <w:sdtContent>
          <w:r w:rsidR="00171671">
            <w:fldChar w:fldCharType="begin"/>
          </w:r>
          <w:r w:rsidR="00171671">
            <w:instrText xml:space="preserve"> CITATION Smy14 \l 1045 </w:instrText>
          </w:r>
          <w:r w:rsidR="00171671">
            <w:fldChar w:fldCharType="separate"/>
          </w:r>
          <w:r w:rsidR="000169F2">
            <w:rPr>
              <w:noProof/>
            </w:rPr>
            <w:t>[16]</w:t>
          </w:r>
          <w:r w:rsidR="00171671">
            <w:fldChar w:fldCharType="end"/>
          </w:r>
        </w:sdtContent>
      </w:sdt>
      <w:r w:rsidR="00171671">
        <w:t xml:space="preserve"> w celu efektywniejszej pracy oraz poznania ciekawych funkcji ukrytych w Android Studio.</w:t>
      </w:r>
    </w:p>
    <w:p w14:paraId="71FA36F7" w14:textId="118EB7D1" w:rsidR="00822801" w:rsidRPr="004D2DFE" w:rsidRDefault="00822801" w:rsidP="00822801">
      <w:pPr>
        <w:pStyle w:val="Nagwek3"/>
        <w:rPr>
          <w:sz w:val="24"/>
        </w:rPr>
      </w:pPr>
      <w:bookmarkStart w:id="38" w:name="_Toc496818144"/>
      <w:r w:rsidRPr="004D2DFE">
        <w:rPr>
          <w:sz w:val="24"/>
        </w:rPr>
        <w:t>1.</w:t>
      </w:r>
      <w:r w:rsidR="009D7623">
        <w:rPr>
          <w:sz w:val="24"/>
        </w:rPr>
        <w:t>3</w:t>
      </w:r>
      <w:r w:rsidR="001C7316">
        <w:rPr>
          <w:sz w:val="24"/>
        </w:rPr>
        <w:t>.6</w:t>
      </w:r>
      <w:r w:rsidRPr="004D2DFE">
        <w:rPr>
          <w:sz w:val="24"/>
        </w:rPr>
        <w:t xml:space="preserve"> </w:t>
      </w:r>
      <w:proofErr w:type="spellStart"/>
      <w:r w:rsidRPr="004D2DFE">
        <w:rPr>
          <w:sz w:val="24"/>
        </w:rPr>
        <w:t>UsabilityHub</w:t>
      </w:r>
      <w:bookmarkEnd w:id="38"/>
      <w:proofErr w:type="spellEnd"/>
    </w:p>
    <w:p w14:paraId="16AEB5E5" w14:textId="4BB73913" w:rsidR="009D7476" w:rsidRDefault="009D7476" w:rsidP="00E2584E">
      <w:pPr>
        <w:ind w:firstLine="708"/>
      </w:pPr>
      <w:proofErr w:type="spellStart"/>
      <w:r>
        <w:t>UsabilityHub</w:t>
      </w:r>
      <w:proofErr w:type="spellEnd"/>
      <w:r>
        <w:t xml:space="preserve"> to serwis pomagający w ocenie interfejsów użytkownika dla projektowanej aplikacji lub strony internetowe. Serwis bazuje na opiniach użytkowników, którzy wykonując różnego rodzaju testy, dostarczają autorom aplikacji informacji</w:t>
      </w:r>
      <w:r w:rsidR="00171671">
        <w:t>,</w:t>
      </w:r>
      <w:r>
        <w:t xml:space="preserve"> co należy poprawić. Przykładowe rodzaje testów</w:t>
      </w:r>
      <w:r w:rsidR="00E2584E">
        <w:t>,</w:t>
      </w:r>
      <w:r>
        <w:t xml:space="preserve"> jakimi dysponuje </w:t>
      </w:r>
      <w:proofErr w:type="spellStart"/>
      <w:r>
        <w:t>UsabilityHub</w:t>
      </w:r>
      <w:proofErr w:type="spellEnd"/>
      <w:r>
        <w:t xml:space="preserve"> to np. test pięciu sekund, testy kliknięcia oraz testy pytania.</w:t>
      </w:r>
    </w:p>
    <w:p w14:paraId="31FB80D9" w14:textId="2209AC48" w:rsidR="002E2182" w:rsidRDefault="002E2182" w:rsidP="002E2182">
      <w:pPr>
        <w:pStyle w:val="Nagwek3"/>
        <w:rPr>
          <w:sz w:val="24"/>
        </w:rPr>
      </w:pPr>
      <w:bookmarkStart w:id="39" w:name="_Toc496818145"/>
      <w:r w:rsidRPr="002E2182">
        <w:rPr>
          <w:sz w:val="24"/>
        </w:rPr>
        <w:t>1.</w:t>
      </w:r>
      <w:r w:rsidR="009D7623">
        <w:rPr>
          <w:sz w:val="24"/>
        </w:rPr>
        <w:t>3</w:t>
      </w:r>
      <w:r w:rsidRPr="002E2182">
        <w:rPr>
          <w:sz w:val="24"/>
        </w:rPr>
        <w:t>.</w:t>
      </w:r>
      <w:r w:rsidR="001C7316">
        <w:rPr>
          <w:sz w:val="24"/>
        </w:rPr>
        <w:t>7</w:t>
      </w:r>
      <w:r w:rsidRPr="002E2182">
        <w:rPr>
          <w:sz w:val="24"/>
        </w:rPr>
        <w:t xml:space="preserve"> Visual </w:t>
      </w:r>
      <w:proofErr w:type="spellStart"/>
      <w:r w:rsidRPr="002E2182">
        <w:rPr>
          <w:sz w:val="24"/>
        </w:rPr>
        <w:t>Paradigm</w:t>
      </w:r>
      <w:bookmarkEnd w:id="39"/>
      <w:proofErr w:type="spellEnd"/>
    </w:p>
    <w:p w14:paraId="3A9CA6FE" w14:textId="217687BE" w:rsidR="009D7623" w:rsidRDefault="002E2182" w:rsidP="002E2182">
      <w:r>
        <w:tab/>
      </w:r>
      <w:r w:rsidR="00646912">
        <w:t xml:space="preserve">Visual </w:t>
      </w:r>
      <w:proofErr w:type="spellStart"/>
      <w:r w:rsidR="00646912">
        <w:t>Paradigm</w:t>
      </w:r>
      <w:proofErr w:type="spellEnd"/>
      <w:r w:rsidR="00646912">
        <w:t xml:space="preserve"> to potężne, wieloplatformowe</w:t>
      </w:r>
      <w:r w:rsidR="00646912" w:rsidRPr="00646912">
        <w:t>, a jednocześnie łatw</w:t>
      </w:r>
      <w:r w:rsidR="00646912">
        <w:t>e w użyciu narzędzie</w:t>
      </w:r>
      <w:r w:rsidR="00646912" w:rsidRPr="00646912">
        <w:t xml:space="preserve"> do projektowania i zarządzania systemami informatycznymi.</w:t>
      </w:r>
      <w:r w:rsidR="00646912">
        <w:t xml:space="preserve"> Z</w:t>
      </w:r>
      <w:r w:rsidR="00646912" w:rsidRPr="00646912">
        <w:t xml:space="preserve">apewnia twórcom oprogramowania najnowocześniejszą platformę programistyczną do tworzenia aplikacji szybciej, lepiej i </w:t>
      </w:r>
      <w:r w:rsidR="00646912">
        <w:t>taniej. Narzędzie zostanie wykorzystane zaproj</w:t>
      </w:r>
      <w:r w:rsidR="00E2584E">
        <w:t>ektowania diagramu przypadków uż</w:t>
      </w:r>
      <w:r w:rsidR="00646912">
        <w:t>ycia.</w:t>
      </w:r>
    </w:p>
    <w:p w14:paraId="5FB6366B" w14:textId="666BBDFF" w:rsidR="009D7623" w:rsidRDefault="009D7623" w:rsidP="002E2182"/>
    <w:p w14:paraId="3BCD816F" w14:textId="77777777" w:rsidR="009D7623" w:rsidRDefault="009D7623" w:rsidP="009D7623">
      <w:pPr>
        <w:pStyle w:val="Nagwek2"/>
      </w:pPr>
      <w:bookmarkStart w:id="40" w:name="_Toc496818129"/>
      <w:r>
        <w:t>1.4 Cel pracy</w:t>
      </w:r>
      <w:bookmarkStart w:id="41" w:name="_GoBack"/>
      <w:bookmarkEnd w:id="40"/>
      <w:bookmarkEnd w:id="41"/>
    </w:p>
    <w:p w14:paraId="55EB46E1" w14:textId="1B2EC8B6" w:rsidR="009D7623" w:rsidRDefault="009D7623" w:rsidP="009D7623">
      <w:r>
        <w:tab/>
        <w:t>Celem pracy jest opracowanie, to znaczy zaprojektowanie i implementacja aplikacji mobilnej, która mogłaby być wykorzystywana do planowania oraz monitorowania postępów treningu fizycznego. Aplikacja w całości będzie obsługiwana w języku polskim oraz zostanie wyposażona w bardzo intuicyjny interfejs.  Autor pracy ma na celu zaprojektowanie w taki sposób, aby umożliwiała ona nie tylko zastąpienie papierowego dziennika, ale również wprowadzenie funkcjonalności, której standardowy zeszyt nie mógłby zapewnić.</w:t>
      </w:r>
    </w:p>
    <w:p w14:paraId="6CD69D65" w14:textId="77777777" w:rsidR="001C7316" w:rsidRPr="00084814" w:rsidRDefault="001C7316" w:rsidP="009D7623"/>
    <w:p w14:paraId="3E0B117C" w14:textId="77777777" w:rsidR="009D7623" w:rsidRDefault="009D7623" w:rsidP="009D7623">
      <w:pPr>
        <w:pStyle w:val="Nagwek2"/>
      </w:pPr>
      <w:bookmarkStart w:id="42" w:name="_Toc496818130"/>
      <w:r>
        <w:t>1.5 Plan prac</w:t>
      </w:r>
      <w:bookmarkEnd w:id="42"/>
    </w:p>
    <w:p w14:paraId="49AAA387" w14:textId="77777777" w:rsidR="009D7623" w:rsidRDefault="009D7623" w:rsidP="009D7623">
      <w:pPr>
        <w:ind w:firstLine="360"/>
      </w:pPr>
      <w:r>
        <w:t>Do osiągnięcia tak wyznaczonego celu należy wykonać następujące czynności:</w:t>
      </w:r>
    </w:p>
    <w:p w14:paraId="325057F2" w14:textId="77777777" w:rsidR="009D7623" w:rsidRDefault="009D7623" w:rsidP="009D7623"/>
    <w:p w14:paraId="4F4AB9F4" w14:textId="77777777" w:rsidR="009D7623" w:rsidRDefault="009D7623" w:rsidP="009D7623">
      <w:pPr>
        <w:numPr>
          <w:ilvl w:val="0"/>
          <w:numId w:val="14"/>
        </w:numPr>
        <w:suppressAutoHyphens/>
      </w:pPr>
      <w:r>
        <w:t>Przeprowadzić analizę istniejących rozwiązań</w:t>
      </w:r>
    </w:p>
    <w:p w14:paraId="00CC93B8" w14:textId="77777777" w:rsidR="009D7623" w:rsidRDefault="009D7623" w:rsidP="009D7623">
      <w:pPr>
        <w:numPr>
          <w:ilvl w:val="0"/>
          <w:numId w:val="14"/>
        </w:numPr>
        <w:suppressAutoHyphens/>
      </w:pPr>
      <w:r>
        <w:t>Opracować listę wymagać funkcjonalnych i niefunkcjonalnych</w:t>
      </w:r>
    </w:p>
    <w:p w14:paraId="434BB7A9" w14:textId="77777777" w:rsidR="009D7623" w:rsidRDefault="009D7623" w:rsidP="009D7623">
      <w:pPr>
        <w:numPr>
          <w:ilvl w:val="0"/>
          <w:numId w:val="14"/>
        </w:numPr>
        <w:suppressAutoHyphens/>
      </w:pPr>
      <w:r>
        <w:t>Opracować diagram przypadków użycia i opisać każdy z nich</w:t>
      </w:r>
    </w:p>
    <w:p w14:paraId="4AD1A29D" w14:textId="77777777" w:rsidR="009D7623" w:rsidRDefault="009D7623" w:rsidP="009D7623">
      <w:pPr>
        <w:numPr>
          <w:ilvl w:val="0"/>
          <w:numId w:val="14"/>
        </w:numPr>
        <w:suppressAutoHyphens/>
      </w:pPr>
      <w:r>
        <w:t>Wybrać architekturę aplikacji definiującą sposób komunikacji pomiędzy obiektami</w:t>
      </w:r>
    </w:p>
    <w:p w14:paraId="67584CA1" w14:textId="77777777" w:rsidR="009D7623" w:rsidRDefault="009D7623" w:rsidP="009D7623">
      <w:pPr>
        <w:numPr>
          <w:ilvl w:val="0"/>
          <w:numId w:val="14"/>
        </w:numPr>
        <w:suppressAutoHyphens/>
      </w:pPr>
      <w:r>
        <w:t>Wybrać technologię oraz opracować schemat bazy danych</w:t>
      </w:r>
    </w:p>
    <w:p w14:paraId="4180B666" w14:textId="77777777" w:rsidR="009D7623" w:rsidRDefault="009D7623" w:rsidP="009D7623">
      <w:pPr>
        <w:numPr>
          <w:ilvl w:val="0"/>
          <w:numId w:val="14"/>
        </w:numPr>
        <w:suppressAutoHyphens/>
      </w:pPr>
      <w:r>
        <w:t>Utworzyć listę popularnych ćwiczeń z podziałem na kategorie</w:t>
      </w:r>
    </w:p>
    <w:p w14:paraId="01E22ED7" w14:textId="77777777" w:rsidR="009D7623" w:rsidRDefault="009D7623" w:rsidP="009D7623">
      <w:pPr>
        <w:numPr>
          <w:ilvl w:val="0"/>
          <w:numId w:val="14"/>
        </w:numPr>
        <w:suppressAutoHyphens/>
      </w:pPr>
      <w:r>
        <w:t>Zdefiniować przykładowe treningi</w:t>
      </w:r>
    </w:p>
    <w:p w14:paraId="5D2BA208" w14:textId="77777777" w:rsidR="009D7623" w:rsidRDefault="009D7623" w:rsidP="009D7623">
      <w:pPr>
        <w:numPr>
          <w:ilvl w:val="0"/>
          <w:numId w:val="14"/>
        </w:numPr>
        <w:suppressAutoHyphens/>
      </w:pPr>
      <w:r>
        <w:t>Opracować intuicyjne interfejsy użytkownika</w:t>
      </w:r>
    </w:p>
    <w:p w14:paraId="6DF3E206" w14:textId="77777777" w:rsidR="009D7623" w:rsidRDefault="009D7623" w:rsidP="009D7623">
      <w:pPr>
        <w:numPr>
          <w:ilvl w:val="0"/>
          <w:numId w:val="14"/>
        </w:numPr>
        <w:suppressAutoHyphens/>
      </w:pPr>
      <w:r>
        <w:lastRenderedPageBreak/>
        <w:t>Zaimplementować rozwiązanie</w:t>
      </w:r>
    </w:p>
    <w:p w14:paraId="4032FE36" w14:textId="77777777" w:rsidR="009D7623" w:rsidRPr="00084814" w:rsidRDefault="009D7623" w:rsidP="009D7623">
      <w:pPr>
        <w:numPr>
          <w:ilvl w:val="0"/>
          <w:numId w:val="14"/>
        </w:numPr>
        <w:suppressAutoHyphens/>
      </w:pPr>
      <w:r>
        <w:t>Przeprowadzić testy aplikacji</w:t>
      </w:r>
    </w:p>
    <w:p w14:paraId="4E64BE0C" w14:textId="77777777" w:rsidR="009D7623" w:rsidRPr="002E2182" w:rsidRDefault="009D7623" w:rsidP="002E2182"/>
    <w:p w14:paraId="7B2AE98B" w14:textId="09BC9F54" w:rsidR="00822801" w:rsidRPr="00A73FE7" w:rsidRDefault="00822801" w:rsidP="00822801">
      <w:pPr>
        <w:pStyle w:val="Nagwek2"/>
      </w:pPr>
      <w:bookmarkStart w:id="43" w:name="_Toc496818146"/>
      <w:r w:rsidRPr="00A73FE7">
        <w:t>1.</w:t>
      </w:r>
      <w:r w:rsidR="001C7316">
        <w:t>6</w:t>
      </w:r>
      <w:r w:rsidRPr="00A73FE7">
        <w:t xml:space="preserve"> Przewodnik po rozdziałach</w:t>
      </w:r>
      <w:bookmarkEnd w:id="43"/>
    </w:p>
    <w:p w14:paraId="207A0E7B" w14:textId="7351C684" w:rsidR="00084814" w:rsidRPr="00E2584E" w:rsidRDefault="00084814" w:rsidP="00084814">
      <w:r w:rsidRPr="00A73FE7">
        <w:tab/>
      </w:r>
      <w:r>
        <w:t xml:space="preserve">W rozdziale 2 zdefiniowane zostały wymagania funkcjonalne </w:t>
      </w:r>
      <w:r w:rsidR="00171671">
        <w:t>i</w:t>
      </w:r>
      <w:r>
        <w:t xml:space="preserve"> niefunkcjonalne oraz przypadki użycia. Następnie opisana została wzorzec architekturalny wykorzystany podczas tworzenia aplikacji oraz wyjaśnione zostały rozwiązania problemów występujących w aplikacji.</w:t>
      </w:r>
    </w:p>
    <w:p w14:paraId="058A3D2F" w14:textId="67149B01" w:rsidR="00084814" w:rsidRDefault="00084814" w:rsidP="00084814">
      <w:r>
        <w:tab/>
        <w:t>W rozdziale 3 został</w:t>
      </w:r>
      <w:r w:rsidR="00171671">
        <w:t>a</w:t>
      </w:r>
      <w:r>
        <w:t xml:space="preserve"> przedstawiona została sama aplikacja, przejście przez główne moduły wraz z wyjaśnieniem ich możliwości i przeznaczenia.</w:t>
      </w:r>
    </w:p>
    <w:p w14:paraId="2359E5E7" w14:textId="77777777" w:rsidR="00084814" w:rsidRDefault="00084814" w:rsidP="00084814">
      <w:r>
        <w:tab/>
        <w:t>Rozdział 4 przedstawione zostały wnioski dotyczące samej pracy oraz plany rozwoju aplikacji.</w:t>
      </w:r>
    </w:p>
    <w:p w14:paraId="3B81BD41" w14:textId="7B464625" w:rsidR="00084814" w:rsidRPr="00084814" w:rsidRDefault="00084814" w:rsidP="00084814"/>
    <w:p w14:paraId="1BC999CE" w14:textId="5086B9BB" w:rsidR="00822801" w:rsidRPr="00084814" w:rsidRDefault="00822801" w:rsidP="00822801"/>
    <w:p w14:paraId="1EB6E56C" w14:textId="77777777" w:rsidR="00822801" w:rsidRPr="00084814" w:rsidRDefault="00822801" w:rsidP="00822801"/>
    <w:p w14:paraId="4E2B1F97" w14:textId="77777777" w:rsidR="0001550A" w:rsidRPr="00084814" w:rsidRDefault="0001550A">
      <w:pPr>
        <w:jc w:val="left"/>
        <w:rPr>
          <w:b/>
          <w:sz w:val="28"/>
        </w:rPr>
      </w:pPr>
      <w:r w:rsidRPr="00084814">
        <w:br w:type="page"/>
      </w:r>
    </w:p>
    <w:p w14:paraId="76907C6B" w14:textId="48EBDCD1" w:rsidR="0001543C" w:rsidRDefault="004D2DFE" w:rsidP="0001543C">
      <w:pPr>
        <w:pStyle w:val="Nagwek1"/>
      </w:pPr>
      <w:bookmarkStart w:id="44" w:name="_Toc496818147"/>
      <w:r>
        <w:lastRenderedPageBreak/>
        <w:t>Projekt aplikacji</w:t>
      </w:r>
      <w:bookmarkEnd w:id="44"/>
    </w:p>
    <w:p w14:paraId="2D4CC666" w14:textId="3A93A0F7" w:rsidR="00585DF8" w:rsidRDefault="00585DF8" w:rsidP="00585DF8">
      <w:r>
        <w:t>Wizja systemu, opis tekstowy systemu, historyjki użytkownika</w:t>
      </w:r>
    </w:p>
    <w:p w14:paraId="4C92F793" w14:textId="7C0E42CD" w:rsidR="00585DF8" w:rsidRDefault="00585DF8" w:rsidP="00585DF8">
      <w:r>
        <w:t>Specyfikacja przypadków użycia</w:t>
      </w:r>
    </w:p>
    <w:p w14:paraId="4A25BE5D" w14:textId="19069B9D" w:rsidR="00585DF8" w:rsidRDefault="00585DF8" w:rsidP="00585DF8">
      <w:r>
        <w:t>Prototyp interfejsu?</w:t>
      </w:r>
    </w:p>
    <w:p w14:paraId="2D8C8D09" w14:textId="3ECE5553" w:rsidR="00585DF8" w:rsidRDefault="00585DF8" w:rsidP="00585DF8">
      <w:r>
        <w:t>Słownik pojęć</w:t>
      </w:r>
    </w:p>
    <w:p w14:paraId="0CAC2AEB" w14:textId="0341F82D" w:rsidR="00585DF8" w:rsidRDefault="00585DF8" w:rsidP="00585DF8">
      <w:r>
        <w:t>Schemat bazy danych</w:t>
      </w:r>
    </w:p>
    <w:p w14:paraId="1005E5F0" w14:textId="77777777" w:rsidR="00585DF8" w:rsidRDefault="00585DF8" w:rsidP="005950E4"/>
    <w:p w14:paraId="747C3810" w14:textId="782A7636" w:rsidR="00E2584E" w:rsidRDefault="00E2584E" w:rsidP="005950E4">
      <w:r>
        <w:t>Wymagania funkcjonalne i niefunkcjonalne</w:t>
      </w:r>
    </w:p>
    <w:p w14:paraId="12D70809" w14:textId="77777777" w:rsidR="00E2584E" w:rsidRDefault="00E2584E" w:rsidP="005950E4">
      <w:r>
        <w:t>Przypadku użycia</w:t>
      </w:r>
    </w:p>
    <w:p w14:paraId="0B223294" w14:textId="77777777" w:rsidR="00E2584E" w:rsidRDefault="00E2584E" w:rsidP="005950E4">
      <w:r>
        <w:t>Architektura</w:t>
      </w:r>
    </w:p>
    <w:p w14:paraId="592686F5" w14:textId="77777777" w:rsidR="00E2584E" w:rsidRDefault="00E2584E" w:rsidP="005950E4">
      <w:r>
        <w:t>Problemy i rozwiązania?</w:t>
      </w:r>
    </w:p>
    <w:p w14:paraId="2D6EB0BA" w14:textId="52F9EDD9" w:rsidR="00646912" w:rsidRDefault="00646912" w:rsidP="005950E4">
      <w:r>
        <w:br/>
      </w:r>
    </w:p>
    <w:p w14:paraId="019330AB" w14:textId="77777777" w:rsidR="00646912" w:rsidRDefault="00646912">
      <w:pPr>
        <w:jc w:val="left"/>
      </w:pPr>
      <w:r>
        <w:br w:type="page"/>
      </w:r>
    </w:p>
    <w:p w14:paraId="3972DEB8" w14:textId="77777777" w:rsidR="007C02E6" w:rsidRPr="005950E4" w:rsidRDefault="007C02E6" w:rsidP="005950E4"/>
    <w:p w14:paraId="5C26E065" w14:textId="4641419F" w:rsidR="00646912" w:rsidRDefault="004D2DFE" w:rsidP="0001543C">
      <w:pPr>
        <w:pStyle w:val="Nagwek1"/>
      </w:pPr>
      <w:bookmarkStart w:id="45" w:name="_Toc496818148"/>
      <w:r>
        <w:t>Przedstawienie rozwiązania</w:t>
      </w:r>
      <w:bookmarkEnd w:id="45"/>
    </w:p>
    <w:p w14:paraId="5162FC18" w14:textId="77777777" w:rsidR="001C7316" w:rsidRDefault="00E2584E">
      <w:pPr>
        <w:jc w:val="left"/>
      </w:pPr>
      <w:r>
        <w:t>Tutorial z podziałem na moduły</w:t>
      </w:r>
    </w:p>
    <w:p w14:paraId="532C9909" w14:textId="70C8593C" w:rsidR="00646912" w:rsidRDefault="001C7316">
      <w:pPr>
        <w:jc w:val="left"/>
        <w:rPr>
          <w:b/>
          <w:sz w:val="28"/>
        </w:rPr>
      </w:pPr>
      <w:r>
        <w:t>Testy</w:t>
      </w:r>
      <w:r w:rsidR="00646912">
        <w:br w:type="page"/>
      </w:r>
    </w:p>
    <w:p w14:paraId="5E03E608" w14:textId="15CBD79E" w:rsidR="0001543C" w:rsidRPr="005950E4" w:rsidRDefault="004D2DFE" w:rsidP="0001543C">
      <w:pPr>
        <w:pStyle w:val="Nagwek1"/>
      </w:pPr>
      <w:bookmarkStart w:id="46" w:name="_Toc496818149"/>
      <w:r>
        <w:lastRenderedPageBreak/>
        <w:t>Wnioski i plany rozwoju</w:t>
      </w:r>
      <w:bookmarkEnd w:id="46"/>
    </w:p>
    <w:p w14:paraId="065425C4" w14:textId="729708ED" w:rsidR="005950E4" w:rsidRDefault="00E2584E" w:rsidP="005950E4">
      <w:pPr>
        <w:rPr>
          <w:lang w:val="en-US"/>
        </w:rPr>
      </w:pPr>
      <w:r>
        <w:rPr>
          <w:lang w:val="en-US"/>
        </w:rPr>
        <w:t xml:space="preserve">To co w </w:t>
      </w:r>
      <w:proofErr w:type="spellStart"/>
      <w:r>
        <w:rPr>
          <w:lang w:val="en-US"/>
        </w:rPr>
        <w:t>temacie</w:t>
      </w:r>
      <w:proofErr w:type="spellEnd"/>
    </w:p>
    <w:p w14:paraId="4D390B95" w14:textId="6062BCCB" w:rsidR="00171671" w:rsidRDefault="00171671" w:rsidP="005950E4">
      <w:pPr>
        <w:rPr>
          <w:lang w:val="en-US"/>
        </w:rPr>
      </w:pPr>
      <w:r>
        <w:rPr>
          <w:lang w:val="en-US"/>
        </w:rPr>
        <w:br/>
      </w:r>
    </w:p>
    <w:p w14:paraId="4A35E487" w14:textId="47841DBE" w:rsidR="007304B0" w:rsidRPr="007304B0" w:rsidRDefault="00171671" w:rsidP="007304B0">
      <w:pPr>
        <w:jc w:val="left"/>
        <w:rPr>
          <w:lang w:val="en-US"/>
        </w:rPr>
      </w:pPr>
      <w:r>
        <w:rPr>
          <w:lang w:val="en-US"/>
        </w:rPr>
        <w:br w:type="page"/>
      </w:r>
      <w:bookmarkStart w:id="47" w:name="_Ref496779423"/>
      <w:bookmarkStart w:id="48" w:name="_Ref496779432"/>
    </w:p>
    <w:bookmarkStart w:id="49" w:name="_Toc496818150" w:displacedByCustomXml="next"/>
    <w:sdt>
      <w:sdtPr>
        <w:rPr>
          <w:b w:val="0"/>
          <w:sz w:val="24"/>
        </w:rPr>
        <w:id w:val="849154930"/>
        <w:docPartObj>
          <w:docPartGallery w:val="Bibliographies"/>
          <w:docPartUnique/>
        </w:docPartObj>
      </w:sdtPr>
      <w:sdtContent>
        <w:p w14:paraId="3038ACA2" w14:textId="43B77552" w:rsidR="0091753D" w:rsidRPr="007304B0" w:rsidRDefault="0091753D" w:rsidP="007304B0">
          <w:pPr>
            <w:pStyle w:val="Nagwek1"/>
            <w:rPr>
              <w:lang w:val="en-US"/>
            </w:rPr>
          </w:pPr>
          <w:proofErr w:type="spellStart"/>
          <w:r w:rsidRPr="007304B0">
            <w:rPr>
              <w:lang w:val="en-US"/>
            </w:rPr>
            <w:t>Bibliografia</w:t>
          </w:r>
          <w:bookmarkEnd w:id="47"/>
          <w:bookmarkEnd w:id="48"/>
          <w:bookmarkEnd w:id="49"/>
          <w:proofErr w:type="spellEnd"/>
        </w:p>
        <w:sdt>
          <w:sdtPr>
            <w:id w:val="111145805"/>
            <w:bibliography/>
          </w:sdtPr>
          <w:sdtContent>
            <w:p w14:paraId="33038D4E" w14:textId="77777777" w:rsidR="000169F2" w:rsidRDefault="0091753D" w:rsidP="008C5CDA">
              <w:pPr>
                <w:rPr>
                  <w:noProof/>
                  <w:sz w:val="20"/>
                  <w:szCs w:val="20"/>
                </w:rPr>
              </w:pPr>
              <w:r>
                <w:fldChar w:fldCharType="begin"/>
              </w:r>
              <w:r w:rsidRPr="007304B0">
                <w:rPr>
                  <w:lang w:val="en-US"/>
                </w:rPr>
                <w:instrText>BIBLIOGRAPHY</w:instrText>
              </w:r>
              <w: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491"/>
                <w:gridCol w:w="8609"/>
                <w:gridCol w:w="50"/>
              </w:tblGrid>
              <w:tr w:rsidR="000169F2" w:rsidRPr="009D7623" w14:paraId="5EE0E1BC" w14:textId="77777777" w:rsidTr="000169F2">
                <w:trPr>
                  <w:divId w:val="742290131"/>
                  <w:tblCellSpacing w:w="15" w:type="dxa"/>
                </w:trPr>
                <w:tc>
                  <w:tcPr>
                    <w:tcW w:w="277" w:type="pct"/>
                    <w:hideMark/>
                  </w:tcPr>
                  <w:p w14:paraId="2156F954" w14:textId="389E7BE3" w:rsidR="000169F2" w:rsidRDefault="000169F2">
                    <w:pPr>
                      <w:pStyle w:val="Bibliografia"/>
                      <w:rPr>
                        <w:noProof/>
                      </w:rPr>
                    </w:pPr>
                    <w:r>
                      <w:rPr>
                        <w:noProof/>
                      </w:rPr>
                      <w:t xml:space="preserve">[1] </w:t>
                    </w:r>
                  </w:p>
                </w:tc>
                <w:tc>
                  <w:tcPr>
                    <w:tcW w:w="4674" w:type="pct"/>
                    <w:gridSpan w:val="2"/>
                    <w:hideMark/>
                  </w:tcPr>
                  <w:p w14:paraId="20A7C297" w14:textId="77777777" w:rsidR="000169F2" w:rsidRPr="000169F2" w:rsidRDefault="000169F2">
                    <w:pPr>
                      <w:pStyle w:val="Bibliografia"/>
                      <w:rPr>
                        <w:noProof/>
                        <w:lang w:val="en-US"/>
                      </w:rPr>
                    </w:pPr>
                    <w:r w:rsidRPr="000169F2">
                      <w:rPr>
                        <w:noProof/>
                        <w:lang w:val="en-US"/>
                      </w:rPr>
                      <w:t>LeisureDB, "2017 State of the UK Fitness Industry Report," 2017.</w:t>
                    </w:r>
                  </w:p>
                </w:tc>
              </w:tr>
              <w:tr w:rsidR="000169F2" w14:paraId="3407CFC7" w14:textId="77777777" w:rsidTr="000169F2">
                <w:trPr>
                  <w:gridAfter w:val="1"/>
                  <w:divId w:val="742290131"/>
                  <w:wAfter w:w="3" w:type="pct"/>
                  <w:tblCellSpacing w:w="15" w:type="dxa"/>
                </w:trPr>
                <w:tc>
                  <w:tcPr>
                    <w:tcW w:w="277" w:type="pct"/>
                    <w:hideMark/>
                  </w:tcPr>
                  <w:p w14:paraId="7440E30D" w14:textId="77777777" w:rsidR="000169F2" w:rsidRDefault="000169F2">
                    <w:pPr>
                      <w:pStyle w:val="Bibliografia"/>
                      <w:rPr>
                        <w:noProof/>
                      </w:rPr>
                    </w:pPr>
                    <w:r>
                      <w:rPr>
                        <w:noProof/>
                      </w:rPr>
                      <w:t xml:space="preserve">[2] </w:t>
                    </w:r>
                  </w:p>
                </w:tc>
                <w:tc>
                  <w:tcPr>
                    <w:tcW w:w="4655" w:type="pct"/>
                    <w:hideMark/>
                  </w:tcPr>
                  <w:p w14:paraId="7853704A" w14:textId="77777777" w:rsidR="000169F2" w:rsidRDefault="000169F2">
                    <w:pPr>
                      <w:pStyle w:val="Bibliografia"/>
                      <w:rPr>
                        <w:noProof/>
                      </w:rPr>
                    </w:pPr>
                    <w:r w:rsidRPr="000169F2">
                      <w:rPr>
                        <w:noProof/>
                        <w:lang w:val="en-US"/>
                      </w:rPr>
                      <w:t xml:space="preserve">Sotrender, YouTube Trends Polska Wrzesień 2017, "https://www.sotrender.com/trends/youtube/poland/201709/zestawienie_branz#fans," 2017. </w:t>
                    </w:r>
                    <w:r>
                      <w:rPr>
                        <w:noProof/>
                      </w:rPr>
                      <w:t xml:space="preserve">[Online]. </w:t>
                    </w:r>
                  </w:p>
                </w:tc>
              </w:tr>
              <w:tr w:rsidR="000169F2" w:rsidRPr="009D7623" w14:paraId="79DA1070" w14:textId="77777777" w:rsidTr="000169F2">
                <w:trPr>
                  <w:gridAfter w:val="1"/>
                  <w:divId w:val="742290131"/>
                  <w:wAfter w:w="3" w:type="pct"/>
                  <w:tblCellSpacing w:w="15" w:type="dxa"/>
                </w:trPr>
                <w:tc>
                  <w:tcPr>
                    <w:tcW w:w="277" w:type="pct"/>
                    <w:hideMark/>
                  </w:tcPr>
                  <w:p w14:paraId="2ABAD9BD" w14:textId="77777777" w:rsidR="000169F2" w:rsidRDefault="000169F2">
                    <w:pPr>
                      <w:pStyle w:val="Bibliografia"/>
                      <w:rPr>
                        <w:noProof/>
                      </w:rPr>
                    </w:pPr>
                    <w:r>
                      <w:rPr>
                        <w:noProof/>
                      </w:rPr>
                      <w:t xml:space="preserve">[3] </w:t>
                    </w:r>
                  </w:p>
                </w:tc>
                <w:tc>
                  <w:tcPr>
                    <w:tcW w:w="4655" w:type="pct"/>
                    <w:hideMark/>
                  </w:tcPr>
                  <w:p w14:paraId="5D3FF655" w14:textId="77777777" w:rsidR="000169F2" w:rsidRPr="000169F2" w:rsidRDefault="000169F2">
                    <w:pPr>
                      <w:pStyle w:val="Bibliografia"/>
                      <w:rPr>
                        <w:noProof/>
                        <w:lang w:val="en-US"/>
                      </w:rPr>
                    </w:pPr>
                    <w:r w:rsidRPr="000169F2">
                      <w:rPr>
                        <w:noProof/>
                        <w:lang w:val="en-US"/>
                      </w:rPr>
                      <w:t>We Are Social, Hootsuite, "Digital in 2017 Global Overview," 2017.</w:t>
                    </w:r>
                  </w:p>
                </w:tc>
              </w:tr>
              <w:tr w:rsidR="000169F2" w:rsidRPr="009D7623" w14:paraId="1692AE38" w14:textId="77777777" w:rsidTr="000169F2">
                <w:trPr>
                  <w:gridAfter w:val="1"/>
                  <w:divId w:val="742290131"/>
                  <w:wAfter w:w="3" w:type="pct"/>
                  <w:tblCellSpacing w:w="15" w:type="dxa"/>
                </w:trPr>
                <w:tc>
                  <w:tcPr>
                    <w:tcW w:w="277" w:type="pct"/>
                    <w:hideMark/>
                  </w:tcPr>
                  <w:p w14:paraId="3DB598AA" w14:textId="77777777" w:rsidR="000169F2" w:rsidRDefault="000169F2">
                    <w:pPr>
                      <w:pStyle w:val="Bibliografia"/>
                      <w:rPr>
                        <w:noProof/>
                      </w:rPr>
                    </w:pPr>
                    <w:r>
                      <w:rPr>
                        <w:noProof/>
                      </w:rPr>
                      <w:t xml:space="preserve">[4] </w:t>
                    </w:r>
                  </w:p>
                </w:tc>
                <w:tc>
                  <w:tcPr>
                    <w:tcW w:w="4655" w:type="pct"/>
                    <w:hideMark/>
                  </w:tcPr>
                  <w:p w14:paraId="7AAE94E2" w14:textId="77777777" w:rsidR="000169F2" w:rsidRPr="000169F2" w:rsidRDefault="000169F2">
                    <w:pPr>
                      <w:pStyle w:val="Bibliografia"/>
                      <w:rPr>
                        <w:noProof/>
                        <w:lang w:val="en-US"/>
                      </w:rPr>
                    </w:pPr>
                    <w:r w:rsidRPr="000169F2">
                      <w:rPr>
                        <w:noProof/>
                        <w:lang w:val="en-US"/>
                      </w:rPr>
                      <w:t>Framefever, "GymFrame Siłowni Trening Log, Notatnik," 2015. [Online]. Available: https://play.google.com/store/apps/details?id=com.framefever.android.gymframe&amp;hl=pl.</w:t>
                    </w:r>
                  </w:p>
                </w:tc>
              </w:tr>
              <w:tr w:rsidR="000169F2" w:rsidRPr="009D7623" w14:paraId="2D13FB25" w14:textId="77777777" w:rsidTr="000169F2">
                <w:trPr>
                  <w:gridAfter w:val="1"/>
                  <w:divId w:val="742290131"/>
                  <w:wAfter w:w="3" w:type="pct"/>
                  <w:tblCellSpacing w:w="15" w:type="dxa"/>
                </w:trPr>
                <w:tc>
                  <w:tcPr>
                    <w:tcW w:w="277" w:type="pct"/>
                    <w:hideMark/>
                  </w:tcPr>
                  <w:p w14:paraId="14326799" w14:textId="77777777" w:rsidR="000169F2" w:rsidRDefault="000169F2">
                    <w:pPr>
                      <w:pStyle w:val="Bibliografia"/>
                      <w:rPr>
                        <w:noProof/>
                      </w:rPr>
                    </w:pPr>
                    <w:r>
                      <w:rPr>
                        <w:noProof/>
                      </w:rPr>
                      <w:t xml:space="preserve">[5] </w:t>
                    </w:r>
                  </w:p>
                </w:tc>
                <w:tc>
                  <w:tcPr>
                    <w:tcW w:w="4655" w:type="pct"/>
                    <w:hideMark/>
                  </w:tcPr>
                  <w:p w14:paraId="6CBD1678" w14:textId="77777777" w:rsidR="000169F2" w:rsidRPr="000169F2" w:rsidRDefault="000169F2">
                    <w:pPr>
                      <w:pStyle w:val="Bibliografia"/>
                      <w:rPr>
                        <w:noProof/>
                        <w:lang w:val="en-US"/>
                      </w:rPr>
                    </w:pPr>
                    <w:r w:rsidRPr="000169F2">
                      <w:rPr>
                        <w:noProof/>
                        <w:lang w:val="en-US"/>
                      </w:rPr>
                      <w:t>K. Korgol, "Asystent Treningu," 2017. [Online]. Available: https://play.google.com/store/apps/details?id=com.kmstudio.workoutassistant&amp;hl=pl.</w:t>
                    </w:r>
                  </w:p>
                </w:tc>
              </w:tr>
              <w:tr w:rsidR="000169F2" w:rsidRPr="009D7623" w14:paraId="6F808A1F" w14:textId="77777777" w:rsidTr="000169F2">
                <w:trPr>
                  <w:gridAfter w:val="1"/>
                  <w:divId w:val="742290131"/>
                  <w:wAfter w:w="3" w:type="pct"/>
                  <w:tblCellSpacing w:w="15" w:type="dxa"/>
                </w:trPr>
                <w:tc>
                  <w:tcPr>
                    <w:tcW w:w="277" w:type="pct"/>
                    <w:hideMark/>
                  </w:tcPr>
                  <w:p w14:paraId="72969687" w14:textId="77777777" w:rsidR="000169F2" w:rsidRDefault="000169F2">
                    <w:pPr>
                      <w:pStyle w:val="Bibliografia"/>
                      <w:rPr>
                        <w:noProof/>
                      </w:rPr>
                    </w:pPr>
                    <w:r>
                      <w:rPr>
                        <w:noProof/>
                      </w:rPr>
                      <w:t xml:space="preserve">[6] </w:t>
                    </w:r>
                  </w:p>
                </w:tc>
                <w:tc>
                  <w:tcPr>
                    <w:tcW w:w="4655" w:type="pct"/>
                    <w:hideMark/>
                  </w:tcPr>
                  <w:p w14:paraId="16199BF4" w14:textId="77777777" w:rsidR="000169F2" w:rsidRPr="000169F2" w:rsidRDefault="000169F2">
                    <w:pPr>
                      <w:pStyle w:val="Bibliografia"/>
                      <w:rPr>
                        <w:noProof/>
                        <w:lang w:val="en-US"/>
                      </w:rPr>
                    </w:pPr>
                    <w:r w:rsidRPr="000169F2">
                      <w:rPr>
                        <w:noProof/>
                        <w:lang w:val="en-US"/>
                      </w:rPr>
                      <w:t>Imperon, "GymRun Dziennik Treningowy i Fitness Trackerów," [Online]. Available: https://play.google.com/store/apps/details?id=com.imperon.android.gymapp&amp;hl=pl.</w:t>
                    </w:r>
                  </w:p>
                </w:tc>
              </w:tr>
              <w:tr w:rsidR="000169F2" w:rsidRPr="009D7623" w14:paraId="1499B299" w14:textId="77777777" w:rsidTr="000169F2">
                <w:trPr>
                  <w:gridAfter w:val="1"/>
                  <w:divId w:val="742290131"/>
                  <w:wAfter w:w="3" w:type="pct"/>
                  <w:tblCellSpacing w:w="15" w:type="dxa"/>
                </w:trPr>
                <w:tc>
                  <w:tcPr>
                    <w:tcW w:w="277" w:type="pct"/>
                    <w:hideMark/>
                  </w:tcPr>
                  <w:p w14:paraId="313FC717" w14:textId="77777777" w:rsidR="000169F2" w:rsidRDefault="000169F2">
                    <w:pPr>
                      <w:pStyle w:val="Bibliografia"/>
                      <w:rPr>
                        <w:noProof/>
                      </w:rPr>
                    </w:pPr>
                    <w:r>
                      <w:rPr>
                        <w:noProof/>
                      </w:rPr>
                      <w:t xml:space="preserve">[7] </w:t>
                    </w:r>
                  </w:p>
                </w:tc>
                <w:tc>
                  <w:tcPr>
                    <w:tcW w:w="4655" w:type="pct"/>
                    <w:hideMark/>
                  </w:tcPr>
                  <w:p w14:paraId="76C592B2" w14:textId="77777777" w:rsidR="000169F2" w:rsidRPr="000169F2" w:rsidRDefault="000169F2">
                    <w:pPr>
                      <w:pStyle w:val="Bibliografia"/>
                      <w:rPr>
                        <w:noProof/>
                        <w:lang w:val="en-US"/>
                      </w:rPr>
                    </w:pPr>
                    <w:r>
                      <w:rPr>
                        <w:noProof/>
                      </w:rPr>
                      <w:t xml:space="preserve">A. Goleń, "Dziennik treningu," [Online]. </w:t>
                    </w:r>
                    <w:r w:rsidRPr="000169F2">
                      <w:rPr>
                        <w:noProof/>
                        <w:lang w:val="en-US"/>
                      </w:rPr>
                      <w:t>Available: https://play.google.com/store/apps/details?id=com.gym.log&amp;hl=pl.</w:t>
                    </w:r>
                  </w:p>
                </w:tc>
              </w:tr>
              <w:tr w:rsidR="000169F2" w:rsidRPr="009D7623" w14:paraId="1594362A" w14:textId="77777777" w:rsidTr="000169F2">
                <w:trPr>
                  <w:gridAfter w:val="1"/>
                  <w:divId w:val="742290131"/>
                  <w:wAfter w:w="3" w:type="pct"/>
                  <w:tblCellSpacing w:w="15" w:type="dxa"/>
                </w:trPr>
                <w:tc>
                  <w:tcPr>
                    <w:tcW w:w="277" w:type="pct"/>
                    <w:hideMark/>
                  </w:tcPr>
                  <w:p w14:paraId="67655BD7" w14:textId="77777777" w:rsidR="000169F2" w:rsidRDefault="000169F2">
                    <w:pPr>
                      <w:pStyle w:val="Bibliografia"/>
                      <w:rPr>
                        <w:noProof/>
                      </w:rPr>
                    </w:pPr>
                    <w:r>
                      <w:rPr>
                        <w:noProof/>
                      </w:rPr>
                      <w:t xml:space="preserve">[8] </w:t>
                    </w:r>
                  </w:p>
                </w:tc>
                <w:tc>
                  <w:tcPr>
                    <w:tcW w:w="4655" w:type="pct"/>
                    <w:hideMark/>
                  </w:tcPr>
                  <w:p w14:paraId="36813327" w14:textId="77777777" w:rsidR="000169F2" w:rsidRPr="000169F2" w:rsidRDefault="000169F2">
                    <w:pPr>
                      <w:pStyle w:val="Bibliografia"/>
                      <w:rPr>
                        <w:noProof/>
                        <w:lang w:val="en-US"/>
                      </w:rPr>
                    </w:pPr>
                    <w:r w:rsidRPr="000169F2">
                      <w:rPr>
                        <w:noProof/>
                        <w:lang w:val="en-US"/>
                      </w:rPr>
                      <w:t xml:space="preserve">UsabilityHub, "https://usabilityhub.com/," [Online]. </w:t>
                    </w:r>
                  </w:p>
                </w:tc>
              </w:tr>
              <w:tr w:rsidR="000169F2" w14:paraId="25EE0103" w14:textId="77777777" w:rsidTr="000169F2">
                <w:trPr>
                  <w:gridAfter w:val="1"/>
                  <w:divId w:val="742290131"/>
                  <w:wAfter w:w="3" w:type="pct"/>
                  <w:tblCellSpacing w:w="15" w:type="dxa"/>
                </w:trPr>
                <w:tc>
                  <w:tcPr>
                    <w:tcW w:w="277" w:type="pct"/>
                    <w:hideMark/>
                  </w:tcPr>
                  <w:p w14:paraId="71EE984F" w14:textId="77777777" w:rsidR="000169F2" w:rsidRDefault="000169F2">
                    <w:pPr>
                      <w:pStyle w:val="Bibliografia"/>
                      <w:rPr>
                        <w:noProof/>
                      </w:rPr>
                    </w:pPr>
                    <w:r>
                      <w:rPr>
                        <w:noProof/>
                      </w:rPr>
                      <w:t xml:space="preserve">[9] </w:t>
                    </w:r>
                  </w:p>
                </w:tc>
                <w:tc>
                  <w:tcPr>
                    <w:tcW w:w="4655" w:type="pct"/>
                    <w:hideMark/>
                  </w:tcPr>
                  <w:p w14:paraId="69561199" w14:textId="77777777" w:rsidR="000169F2" w:rsidRDefault="000169F2">
                    <w:pPr>
                      <w:pStyle w:val="Bibliografia"/>
                      <w:rPr>
                        <w:noProof/>
                      </w:rPr>
                    </w:pPr>
                    <w:r w:rsidRPr="000169F2">
                      <w:rPr>
                        <w:noProof/>
                        <w:lang w:val="en-US"/>
                      </w:rPr>
                      <w:t xml:space="preserve">J. Annuzzi, L. Darcey and S. Conder, Android. </w:t>
                    </w:r>
                    <w:r>
                      <w:rPr>
                        <w:noProof/>
                      </w:rPr>
                      <w:t xml:space="preserve">Wprowadzenie do programowania aplikacji. Wydanie V, Helion, 2016. </w:t>
                    </w:r>
                  </w:p>
                </w:tc>
              </w:tr>
              <w:tr w:rsidR="000169F2" w:rsidRPr="009D7623" w14:paraId="29E003C7" w14:textId="77777777" w:rsidTr="000169F2">
                <w:trPr>
                  <w:gridAfter w:val="1"/>
                  <w:divId w:val="742290131"/>
                  <w:wAfter w:w="3" w:type="pct"/>
                  <w:tblCellSpacing w:w="15" w:type="dxa"/>
                </w:trPr>
                <w:tc>
                  <w:tcPr>
                    <w:tcW w:w="277" w:type="pct"/>
                    <w:hideMark/>
                  </w:tcPr>
                  <w:p w14:paraId="36A98F2E" w14:textId="77777777" w:rsidR="000169F2" w:rsidRDefault="000169F2">
                    <w:pPr>
                      <w:pStyle w:val="Bibliografia"/>
                      <w:rPr>
                        <w:noProof/>
                      </w:rPr>
                    </w:pPr>
                    <w:r>
                      <w:rPr>
                        <w:noProof/>
                      </w:rPr>
                      <w:t xml:space="preserve">[10] </w:t>
                    </w:r>
                  </w:p>
                </w:tc>
                <w:tc>
                  <w:tcPr>
                    <w:tcW w:w="4655" w:type="pct"/>
                    <w:hideMark/>
                  </w:tcPr>
                  <w:p w14:paraId="21E6AF4E" w14:textId="77777777" w:rsidR="000169F2" w:rsidRPr="000169F2" w:rsidRDefault="000169F2">
                    <w:pPr>
                      <w:pStyle w:val="Bibliografia"/>
                      <w:rPr>
                        <w:noProof/>
                        <w:lang w:val="en-US"/>
                      </w:rPr>
                    </w:pPr>
                    <w:r w:rsidRPr="000169F2">
                      <w:rPr>
                        <w:noProof/>
                        <w:lang w:val="en-US"/>
                      </w:rPr>
                      <w:t>IDC, "Smartphone OS Market Share, 2017 Q1," [Online]. Available: https://www.idc.com/promo/smartphone-market-share/os.</w:t>
                    </w:r>
                  </w:p>
                </w:tc>
              </w:tr>
              <w:tr w:rsidR="000169F2" w14:paraId="0861C0BF" w14:textId="77777777" w:rsidTr="000169F2">
                <w:trPr>
                  <w:gridAfter w:val="1"/>
                  <w:divId w:val="742290131"/>
                  <w:wAfter w:w="3" w:type="pct"/>
                  <w:tblCellSpacing w:w="15" w:type="dxa"/>
                </w:trPr>
                <w:tc>
                  <w:tcPr>
                    <w:tcW w:w="277" w:type="pct"/>
                    <w:hideMark/>
                  </w:tcPr>
                  <w:p w14:paraId="11FDA4DD" w14:textId="77777777" w:rsidR="000169F2" w:rsidRDefault="000169F2">
                    <w:pPr>
                      <w:pStyle w:val="Bibliografia"/>
                      <w:rPr>
                        <w:noProof/>
                      </w:rPr>
                    </w:pPr>
                    <w:r>
                      <w:rPr>
                        <w:noProof/>
                      </w:rPr>
                      <w:t xml:space="preserve">[11] </w:t>
                    </w:r>
                  </w:p>
                </w:tc>
                <w:tc>
                  <w:tcPr>
                    <w:tcW w:w="4655" w:type="pct"/>
                    <w:hideMark/>
                  </w:tcPr>
                  <w:p w14:paraId="4AAA7545" w14:textId="77777777" w:rsidR="000169F2" w:rsidRDefault="000169F2">
                    <w:pPr>
                      <w:pStyle w:val="Bibliografia"/>
                      <w:rPr>
                        <w:noProof/>
                      </w:rPr>
                    </w:pPr>
                    <w:r>
                      <w:rPr>
                        <w:noProof/>
                      </w:rPr>
                      <w:t xml:space="preserve">H. Schildt, Java. Przewodnik dla początkujących., Helion, 2012. </w:t>
                    </w:r>
                  </w:p>
                </w:tc>
              </w:tr>
              <w:tr w:rsidR="000169F2" w:rsidRPr="009D7623" w14:paraId="6250FD47" w14:textId="77777777" w:rsidTr="000169F2">
                <w:trPr>
                  <w:gridAfter w:val="1"/>
                  <w:divId w:val="742290131"/>
                  <w:wAfter w:w="3" w:type="pct"/>
                  <w:tblCellSpacing w:w="15" w:type="dxa"/>
                </w:trPr>
                <w:tc>
                  <w:tcPr>
                    <w:tcW w:w="277" w:type="pct"/>
                    <w:hideMark/>
                  </w:tcPr>
                  <w:p w14:paraId="292C0959" w14:textId="77777777" w:rsidR="000169F2" w:rsidRDefault="000169F2">
                    <w:pPr>
                      <w:pStyle w:val="Bibliografia"/>
                      <w:rPr>
                        <w:noProof/>
                      </w:rPr>
                    </w:pPr>
                    <w:r>
                      <w:rPr>
                        <w:noProof/>
                      </w:rPr>
                      <w:t xml:space="preserve">[12] </w:t>
                    </w:r>
                  </w:p>
                </w:tc>
                <w:tc>
                  <w:tcPr>
                    <w:tcW w:w="4655" w:type="pct"/>
                    <w:hideMark/>
                  </w:tcPr>
                  <w:p w14:paraId="196F6A62" w14:textId="77777777" w:rsidR="000169F2" w:rsidRPr="000169F2" w:rsidRDefault="000169F2">
                    <w:pPr>
                      <w:pStyle w:val="Bibliografia"/>
                      <w:rPr>
                        <w:noProof/>
                        <w:lang w:val="en-US"/>
                      </w:rPr>
                    </w:pPr>
                    <w:r w:rsidRPr="000169F2">
                      <w:rPr>
                        <w:noProof/>
                        <w:lang w:val="en-US"/>
                      </w:rPr>
                      <w:t>Realm, "Realm Database," [Online]. Available: https://realm.io/products/realm-database/.</w:t>
                    </w:r>
                  </w:p>
                </w:tc>
              </w:tr>
              <w:tr w:rsidR="000169F2" w:rsidRPr="009D7623" w14:paraId="5D7E867C" w14:textId="77777777" w:rsidTr="000169F2">
                <w:trPr>
                  <w:gridAfter w:val="1"/>
                  <w:divId w:val="742290131"/>
                  <w:wAfter w:w="3" w:type="pct"/>
                  <w:tblCellSpacing w:w="15" w:type="dxa"/>
                </w:trPr>
                <w:tc>
                  <w:tcPr>
                    <w:tcW w:w="277" w:type="pct"/>
                    <w:hideMark/>
                  </w:tcPr>
                  <w:p w14:paraId="5811782A" w14:textId="77777777" w:rsidR="000169F2" w:rsidRDefault="000169F2">
                    <w:pPr>
                      <w:pStyle w:val="Bibliografia"/>
                      <w:rPr>
                        <w:noProof/>
                      </w:rPr>
                    </w:pPr>
                    <w:r>
                      <w:rPr>
                        <w:noProof/>
                      </w:rPr>
                      <w:t xml:space="preserve">[13] </w:t>
                    </w:r>
                  </w:p>
                </w:tc>
                <w:tc>
                  <w:tcPr>
                    <w:tcW w:w="4655" w:type="pct"/>
                    <w:hideMark/>
                  </w:tcPr>
                  <w:p w14:paraId="313BC843" w14:textId="77777777" w:rsidR="000169F2" w:rsidRPr="000169F2" w:rsidRDefault="000169F2">
                    <w:pPr>
                      <w:pStyle w:val="Bibliografia"/>
                      <w:rPr>
                        <w:noProof/>
                        <w:lang w:val="en-US"/>
                      </w:rPr>
                    </w:pPr>
                    <w:r w:rsidRPr="000169F2">
                      <w:rPr>
                        <w:noProof/>
                        <w:lang w:val="en-US"/>
                      </w:rPr>
                      <w:t>Google, "Espresso documentation," [Online]. Available: https://developer.android.com/training/testing/espresso/index.html.</w:t>
                    </w:r>
                  </w:p>
                </w:tc>
              </w:tr>
              <w:tr w:rsidR="000169F2" w:rsidRPr="009D7623" w14:paraId="3E6C1917" w14:textId="77777777" w:rsidTr="000169F2">
                <w:trPr>
                  <w:gridAfter w:val="1"/>
                  <w:divId w:val="742290131"/>
                  <w:wAfter w:w="3" w:type="pct"/>
                  <w:tblCellSpacing w:w="15" w:type="dxa"/>
                </w:trPr>
                <w:tc>
                  <w:tcPr>
                    <w:tcW w:w="277" w:type="pct"/>
                    <w:hideMark/>
                  </w:tcPr>
                  <w:p w14:paraId="59FA1C36" w14:textId="77777777" w:rsidR="000169F2" w:rsidRDefault="000169F2">
                    <w:pPr>
                      <w:pStyle w:val="Bibliografia"/>
                      <w:rPr>
                        <w:noProof/>
                      </w:rPr>
                    </w:pPr>
                    <w:r>
                      <w:rPr>
                        <w:noProof/>
                      </w:rPr>
                      <w:t xml:space="preserve">[14] </w:t>
                    </w:r>
                  </w:p>
                </w:tc>
                <w:tc>
                  <w:tcPr>
                    <w:tcW w:w="4655" w:type="pct"/>
                    <w:hideMark/>
                  </w:tcPr>
                  <w:p w14:paraId="6B19234C" w14:textId="77777777" w:rsidR="000169F2" w:rsidRPr="000169F2" w:rsidRDefault="000169F2">
                    <w:pPr>
                      <w:pStyle w:val="Bibliografia"/>
                      <w:rPr>
                        <w:noProof/>
                        <w:lang w:val="en-US"/>
                      </w:rPr>
                    </w:pPr>
                    <w:r w:rsidRPr="000169F2">
                      <w:rPr>
                        <w:noProof/>
                        <w:lang w:val="en-US"/>
                      </w:rPr>
                      <w:t>J. Wharton, "ButterKnife," [Online]. Available: http://jakewharton.github.io/butterknife/.</w:t>
                    </w:r>
                  </w:p>
                </w:tc>
              </w:tr>
              <w:tr w:rsidR="000169F2" w:rsidRPr="009D7623" w14:paraId="10D10D01" w14:textId="77777777" w:rsidTr="000169F2">
                <w:trPr>
                  <w:gridAfter w:val="1"/>
                  <w:divId w:val="742290131"/>
                  <w:wAfter w:w="3" w:type="pct"/>
                  <w:tblCellSpacing w:w="15" w:type="dxa"/>
                </w:trPr>
                <w:tc>
                  <w:tcPr>
                    <w:tcW w:w="277" w:type="pct"/>
                    <w:hideMark/>
                  </w:tcPr>
                  <w:p w14:paraId="540B5235" w14:textId="77777777" w:rsidR="000169F2" w:rsidRDefault="000169F2">
                    <w:pPr>
                      <w:pStyle w:val="Bibliografia"/>
                      <w:rPr>
                        <w:noProof/>
                      </w:rPr>
                    </w:pPr>
                    <w:r>
                      <w:rPr>
                        <w:noProof/>
                      </w:rPr>
                      <w:t xml:space="preserve">[15] </w:t>
                    </w:r>
                  </w:p>
                </w:tc>
                <w:tc>
                  <w:tcPr>
                    <w:tcW w:w="4655" w:type="pct"/>
                    <w:hideMark/>
                  </w:tcPr>
                  <w:p w14:paraId="515DA6B3" w14:textId="77777777" w:rsidR="000169F2" w:rsidRPr="000169F2" w:rsidRDefault="000169F2">
                    <w:pPr>
                      <w:pStyle w:val="Bibliografia"/>
                      <w:rPr>
                        <w:noProof/>
                        <w:lang w:val="en-US"/>
                      </w:rPr>
                    </w:pPr>
                    <w:r w:rsidRPr="000169F2">
                      <w:rPr>
                        <w:noProof/>
                        <w:lang w:val="en-US"/>
                      </w:rPr>
                      <w:t>P. Jahoda, "MPAndroidCharts," [Online]. Available: https://github.com/PhilJay/MPAndroidChart.</w:t>
                    </w:r>
                  </w:p>
                </w:tc>
              </w:tr>
              <w:tr w:rsidR="000169F2" w:rsidRPr="009D7623" w14:paraId="395D6302" w14:textId="77777777" w:rsidTr="000169F2">
                <w:trPr>
                  <w:gridAfter w:val="1"/>
                  <w:divId w:val="742290131"/>
                  <w:wAfter w:w="3" w:type="pct"/>
                  <w:tblCellSpacing w:w="15" w:type="dxa"/>
                </w:trPr>
                <w:tc>
                  <w:tcPr>
                    <w:tcW w:w="277" w:type="pct"/>
                    <w:hideMark/>
                  </w:tcPr>
                  <w:p w14:paraId="3EEC8906" w14:textId="77777777" w:rsidR="000169F2" w:rsidRDefault="000169F2">
                    <w:pPr>
                      <w:pStyle w:val="Bibliografia"/>
                      <w:rPr>
                        <w:noProof/>
                      </w:rPr>
                    </w:pPr>
                    <w:r>
                      <w:rPr>
                        <w:noProof/>
                      </w:rPr>
                      <w:t xml:space="preserve">[16] </w:t>
                    </w:r>
                  </w:p>
                </w:tc>
                <w:tc>
                  <w:tcPr>
                    <w:tcW w:w="4655" w:type="pct"/>
                    <w:hideMark/>
                  </w:tcPr>
                  <w:p w14:paraId="135184B9" w14:textId="77777777" w:rsidR="000169F2" w:rsidRPr="000169F2" w:rsidRDefault="000169F2">
                    <w:pPr>
                      <w:pStyle w:val="Bibliografia"/>
                      <w:rPr>
                        <w:noProof/>
                        <w:lang w:val="en-US"/>
                      </w:rPr>
                    </w:pPr>
                    <w:r w:rsidRPr="000169F2">
                      <w:rPr>
                        <w:noProof/>
                        <w:lang w:val="en-US"/>
                      </w:rPr>
                      <w:t xml:space="preserve">N. Smyth, Android Studio Development Essentials: Android 5 Edition, CreateSpace Independent Publishing Platform, 2014. </w:t>
                    </w:r>
                  </w:p>
                </w:tc>
              </w:tr>
            </w:tbl>
            <w:p w14:paraId="4EAC073D" w14:textId="77777777" w:rsidR="000169F2" w:rsidRPr="000169F2" w:rsidRDefault="000169F2">
              <w:pPr>
                <w:divId w:val="742290131"/>
                <w:rPr>
                  <w:noProof/>
                  <w:lang w:val="en-US"/>
                </w:rPr>
              </w:pPr>
            </w:p>
            <w:p w14:paraId="7BA8C3A4" w14:textId="7E2B1F46" w:rsidR="00B4172D" w:rsidRPr="008C5CDA" w:rsidRDefault="0091753D" w:rsidP="008C5CDA">
              <w:r>
                <w:rPr>
                  <w:b/>
                  <w:bCs/>
                </w:rPr>
                <w:fldChar w:fldCharType="end"/>
              </w:r>
            </w:p>
          </w:sdtContent>
        </w:sdt>
      </w:sdtContent>
    </w:sdt>
    <w:sectPr w:rsidR="00B4172D" w:rsidRPr="008C5CDA" w:rsidSect="0056312E">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6F9A1" w14:textId="77777777" w:rsidR="001A11DA" w:rsidRDefault="001A11DA" w:rsidP="008B373A">
      <w:r>
        <w:separator/>
      </w:r>
    </w:p>
  </w:endnote>
  <w:endnote w:type="continuationSeparator" w:id="0">
    <w:p w14:paraId="42D274B9" w14:textId="77777777" w:rsidR="001A11DA" w:rsidRDefault="001A11DA" w:rsidP="008B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EE"/>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754773"/>
      <w:docPartObj>
        <w:docPartGallery w:val="Page Numbers (Bottom of Page)"/>
        <w:docPartUnique/>
      </w:docPartObj>
    </w:sdtPr>
    <w:sdtContent>
      <w:p w14:paraId="29B050F8" w14:textId="3740CCE3" w:rsidR="009D7623" w:rsidRDefault="009D7623">
        <w:pPr>
          <w:pStyle w:val="Stopka"/>
          <w:jc w:val="right"/>
        </w:pPr>
        <w:r>
          <w:fldChar w:fldCharType="begin"/>
        </w:r>
        <w:r>
          <w:instrText>PAGE   \* MERGEFORMAT</w:instrText>
        </w:r>
        <w:r>
          <w:fldChar w:fldCharType="separate"/>
        </w:r>
        <w:r w:rsidR="001C7316">
          <w:rPr>
            <w:noProof/>
          </w:rPr>
          <w:t>12</w:t>
        </w:r>
        <w:r>
          <w:fldChar w:fldCharType="end"/>
        </w:r>
      </w:p>
    </w:sdtContent>
  </w:sdt>
  <w:p w14:paraId="60768249" w14:textId="77777777" w:rsidR="009D7623" w:rsidRDefault="009D762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66688" w14:textId="77777777" w:rsidR="001A11DA" w:rsidRDefault="001A11DA" w:rsidP="008B373A">
      <w:r>
        <w:separator/>
      </w:r>
    </w:p>
  </w:footnote>
  <w:footnote w:type="continuationSeparator" w:id="0">
    <w:p w14:paraId="52B99AE7" w14:textId="77777777" w:rsidR="001A11DA" w:rsidRDefault="001A11DA" w:rsidP="008B3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000000B"/>
    <w:multiLevelType w:val="multilevel"/>
    <w:tmpl w:val="0000000B"/>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ECE1F0A"/>
    <w:multiLevelType w:val="multilevel"/>
    <w:tmpl w:val="DCF8D9D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18634A"/>
    <w:multiLevelType w:val="hybridMultilevel"/>
    <w:tmpl w:val="AEDEFA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49A3C38"/>
    <w:multiLevelType w:val="hybridMultilevel"/>
    <w:tmpl w:val="F6D4D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AA93149"/>
    <w:multiLevelType w:val="multilevel"/>
    <w:tmpl w:val="DC22977E"/>
    <w:lvl w:ilvl="0">
      <w:start w:val="1"/>
      <w:numFmt w:val="decimal"/>
      <w:pStyle w:val="Nagwek1"/>
      <w:lvlText w:val="%1."/>
      <w:lvlJc w:val="left"/>
      <w:pPr>
        <w:ind w:left="786" w:hanging="360"/>
      </w:pPr>
    </w:lvl>
    <w:lvl w:ilvl="1">
      <w:start w:val="3"/>
      <w:numFmt w:val="decimal"/>
      <w:isLgl/>
      <w:lvlText w:val="%1.%2."/>
      <w:lvlJc w:val="left"/>
      <w:pPr>
        <w:ind w:left="1071" w:hanging="645"/>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15:restartNumberingAfterBreak="0">
    <w:nsid w:val="6E057351"/>
    <w:multiLevelType w:val="hybridMultilevel"/>
    <w:tmpl w:val="6ED6A2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9FE5865"/>
    <w:multiLevelType w:val="hybridMultilevel"/>
    <w:tmpl w:val="0CA6B9B4"/>
    <w:lvl w:ilvl="0" w:tplc="0415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11"/>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6A"/>
    <w:rsid w:val="00001BDD"/>
    <w:rsid w:val="00002F72"/>
    <w:rsid w:val="0000451F"/>
    <w:rsid w:val="0000698D"/>
    <w:rsid w:val="00011425"/>
    <w:rsid w:val="000123FA"/>
    <w:rsid w:val="00012557"/>
    <w:rsid w:val="00012FF7"/>
    <w:rsid w:val="00014826"/>
    <w:rsid w:val="00015154"/>
    <w:rsid w:val="0001543C"/>
    <w:rsid w:val="0001550A"/>
    <w:rsid w:val="00015DC0"/>
    <w:rsid w:val="000169F2"/>
    <w:rsid w:val="00017C24"/>
    <w:rsid w:val="00020DDB"/>
    <w:rsid w:val="00023633"/>
    <w:rsid w:val="000247AF"/>
    <w:rsid w:val="00026ABF"/>
    <w:rsid w:val="00026ADE"/>
    <w:rsid w:val="00026E99"/>
    <w:rsid w:val="00026EB6"/>
    <w:rsid w:val="00027151"/>
    <w:rsid w:val="000303F4"/>
    <w:rsid w:val="00030457"/>
    <w:rsid w:val="00031076"/>
    <w:rsid w:val="00031AA2"/>
    <w:rsid w:val="00031D19"/>
    <w:rsid w:val="00032E79"/>
    <w:rsid w:val="000336C9"/>
    <w:rsid w:val="00035901"/>
    <w:rsid w:val="00035D29"/>
    <w:rsid w:val="00036059"/>
    <w:rsid w:val="0004308F"/>
    <w:rsid w:val="00043992"/>
    <w:rsid w:val="000469C9"/>
    <w:rsid w:val="00046E8E"/>
    <w:rsid w:val="0004700A"/>
    <w:rsid w:val="00050501"/>
    <w:rsid w:val="000509C5"/>
    <w:rsid w:val="00050ECF"/>
    <w:rsid w:val="00054396"/>
    <w:rsid w:val="00054520"/>
    <w:rsid w:val="00054AF8"/>
    <w:rsid w:val="00057F48"/>
    <w:rsid w:val="00060AAE"/>
    <w:rsid w:val="00061677"/>
    <w:rsid w:val="00063198"/>
    <w:rsid w:val="00063C74"/>
    <w:rsid w:val="00064E3B"/>
    <w:rsid w:val="00065FE1"/>
    <w:rsid w:val="00066A1C"/>
    <w:rsid w:val="00066E58"/>
    <w:rsid w:val="00072336"/>
    <w:rsid w:val="000733AD"/>
    <w:rsid w:val="000772F5"/>
    <w:rsid w:val="0008103A"/>
    <w:rsid w:val="00081AEE"/>
    <w:rsid w:val="000841CE"/>
    <w:rsid w:val="0008432F"/>
    <w:rsid w:val="00084814"/>
    <w:rsid w:val="00086E28"/>
    <w:rsid w:val="000873B9"/>
    <w:rsid w:val="00087D83"/>
    <w:rsid w:val="00087F49"/>
    <w:rsid w:val="00090202"/>
    <w:rsid w:val="0009106A"/>
    <w:rsid w:val="000913B7"/>
    <w:rsid w:val="00091589"/>
    <w:rsid w:val="000916E9"/>
    <w:rsid w:val="0009510E"/>
    <w:rsid w:val="00095926"/>
    <w:rsid w:val="0009728D"/>
    <w:rsid w:val="000A0562"/>
    <w:rsid w:val="000A1E6F"/>
    <w:rsid w:val="000A3A9A"/>
    <w:rsid w:val="000A7644"/>
    <w:rsid w:val="000A795E"/>
    <w:rsid w:val="000B02BC"/>
    <w:rsid w:val="000B0776"/>
    <w:rsid w:val="000B12A3"/>
    <w:rsid w:val="000B2045"/>
    <w:rsid w:val="000B358A"/>
    <w:rsid w:val="000B41C4"/>
    <w:rsid w:val="000B484B"/>
    <w:rsid w:val="000B5303"/>
    <w:rsid w:val="000B6CD6"/>
    <w:rsid w:val="000B78F0"/>
    <w:rsid w:val="000B7B99"/>
    <w:rsid w:val="000B7E81"/>
    <w:rsid w:val="000C0510"/>
    <w:rsid w:val="000C0804"/>
    <w:rsid w:val="000C2EBA"/>
    <w:rsid w:val="000C5368"/>
    <w:rsid w:val="000C5AA3"/>
    <w:rsid w:val="000C64B6"/>
    <w:rsid w:val="000C6883"/>
    <w:rsid w:val="000C6E10"/>
    <w:rsid w:val="000D0001"/>
    <w:rsid w:val="000D40BF"/>
    <w:rsid w:val="000D45EB"/>
    <w:rsid w:val="000D50D0"/>
    <w:rsid w:val="000D591F"/>
    <w:rsid w:val="000D6BE0"/>
    <w:rsid w:val="000D7280"/>
    <w:rsid w:val="000E02D4"/>
    <w:rsid w:val="000E1C22"/>
    <w:rsid w:val="000E3010"/>
    <w:rsid w:val="000E47F7"/>
    <w:rsid w:val="000E4B85"/>
    <w:rsid w:val="000E4C37"/>
    <w:rsid w:val="000E5511"/>
    <w:rsid w:val="000E5F88"/>
    <w:rsid w:val="000F097F"/>
    <w:rsid w:val="000F1278"/>
    <w:rsid w:val="000F31CB"/>
    <w:rsid w:val="000F4EF8"/>
    <w:rsid w:val="000F5FE6"/>
    <w:rsid w:val="000F66B0"/>
    <w:rsid w:val="000F6869"/>
    <w:rsid w:val="001012C9"/>
    <w:rsid w:val="001014F2"/>
    <w:rsid w:val="00104AC1"/>
    <w:rsid w:val="00105564"/>
    <w:rsid w:val="00105BBE"/>
    <w:rsid w:val="00106B13"/>
    <w:rsid w:val="001103BD"/>
    <w:rsid w:val="001103FB"/>
    <w:rsid w:val="00110A19"/>
    <w:rsid w:val="00111AF5"/>
    <w:rsid w:val="00111BE8"/>
    <w:rsid w:val="00111EBF"/>
    <w:rsid w:val="00112470"/>
    <w:rsid w:val="0011376B"/>
    <w:rsid w:val="001140B1"/>
    <w:rsid w:val="001141FC"/>
    <w:rsid w:val="00116695"/>
    <w:rsid w:val="00116C41"/>
    <w:rsid w:val="00117C1C"/>
    <w:rsid w:val="00117CB5"/>
    <w:rsid w:val="0012192B"/>
    <w:rsid w:val="0012310E"/>
    <w:rsid w:val="00123C66"/>
    <w:rsid w:val="00124A4E"/>
    <w:rsid w:val="00124AC5"/>
    <w:rsid w:val="00125DB0"/>
    <w:rsid w:val="0012666E"/>
    <w:rsid w:val="0012731B"/>
    <w:rsid w:val="001275BD"/>
    <w:rsid w:val="00130638"/>
    <w:rsid w:val="001310C7"/>
    <w:rsid w:val="00131301"/>
    <w:rsid w:val="00131A85"/>
    <w:rsid w:val="0013245D"/>
    <w:rsid w:val="00132D3F"/>
    <w:rsid w:val="001336F8"/>
    <w:rsid w:val="0013428B"/>
    <w:rsid w:val="00135036"/>
    <w:rsid w:val="0013566B"/>
    <w:rsid w:val="00136F93"/>
    <w:rsid w:val="00137BEC"/>
    <w:rsid w:val="00140BEF"/>
    <w:rsid w:val="00140D2F"/>
    <w:rsid w:val="001410B0"/>
    <w:rsid w:val="00143223"/>
    <w:rsid w:val="00144A30"/>
    <w:rsid w:val="00144DDA"/>
    <w:rsid w:val="00144E28"/>
    <w:rsid w:val="0014645B"/>
    <w:rsid w:val="00147A94"/>
    <w:rsid w:val="001507BF"/>
    <w:rsid w:val="00152A44"/>
    <w:rsid w:val="00154A81"/>
    <w:rsid w:val="00155442"/>
    <w:rsid w:val="001571FA"/>
    <w:rsid w:val="00157277"/>
    <w:rsid w:val="00157789"/>
    <w:rsid w:val="001602F9"/>
    <w:rsid w:val="00160322"/>
    <w:rsid w:val="00160432"/>
    <w:rsid w:val="00160A13"/>
    <w:rsid w:val="00160D17"/>
    <w:rsid w:val="001619E9"/>
    <w:rsid w:val="001627C8"/>
    <w:rsid w:val="00164F7F"/>
    <w:rsid w:val="00165D90"/>
    <w:rsid w:val="00166F0F"/>
    <w:rsid w:val="001677B4"/>
    <w:rsid w:val="001704F4"/>
    <w:rsid w:val="00171671"/>
    <w:rsid w:val="00171EB1"/>
    <w:rsid w:val="00171F4A"/>
    <w:rsid w:val="00171FD7"/>
    <w:rsid w:val="001727FA"/>
    <w:rsid w:val="00173AE9"/>
    <w:rsid w:val="00176AD0"/>
    <w:rsid w:val="00177BE1"/>
    <w:rsid w:val="0018088F"/>
    <w:rsid w:val="001819E7"/>
    <w:rsid w:val="00186694"/>
    <w:rsid w:val="00186E3E"/>
    <w:rsid w:val="00187C72"/>
    <w:rsid w:val="00191782"/>
    <w:rsid w:val="00191B7B"/>
    <w:rsid w:val="00191DCF"/>
    <w:rsid w:val="00192621"/>
    <w:rsid w:val="001931EF"/>
    <w:rsid w:val="00194500"/>
    <w:rsid w:val="001955BF"/>
    <w:rsid w:val="00195EE4"/>
    <w:rsid w:val="00196455"/>
    <w:rsid w:val="001968E6"/>
    <w:rsid w:val="001978BB"/>
    <w:rsid w:val="001A11DA"/>
    <w:rsid w:val="001A1F77"/>
    <w:rsid w:val="001A3130"/>
    <w:rsid w:val="001A502E"/>
    <w:rsid w:val="001A5211"/>
    <w:rsid w:val="001A5F41"/>
    <w:rsid w:val="001B1681"/>
    <w:rsid w:val="001B194B"/>
    <w:rsid w:val="001B234C"/>
    <w:rsid w:val="001B46ED"/>
    <w:rsid w:val="001B6363"/>
    <w:rsid w:val="001B65E0"/>
    <w:rsid w:val="001B6DF6"/>
    <w:rsid w:val="001C09F5"/>
    <w:rsid w:val="001C4D39"/>
    <w:rsid w:val="001C4FA2"/>
    <w:rsid w:val="001C50F4"/>
    <w:rsid w:val="001C515D"/>
    <w:rsid w:val="001C5567"/>
    <w:rsid w:val="001C5836"/>
    <w:rsid w:val="001C6100"/>
    <w:rsid w:val="001C6BDA"/>
    <w:rsid w:val="001C7316"/>
    <w:rsid w:val="001D042E"/>
    <w:rsid w:val="001D133E"/>
    <w:rsid w:val="001D23A5"/>
    <w:rsid w:val="001D46EE"/>
    <w:rsid w:val="001D4AFC"/>
    <w:rsid w:val="001D4CDE"/>
    <w:rsid w:val="001D533E"/>
    <w:rsid w:val="001D5620"/>
    <w:rsid w:val="001D5E76"/>
    <w:rsid w:val="001E0BDF"/>
    <w:rsid w:val="001E1331"/>
    <w:rsid w:val="001E1843"/>
    <w:rsid w:val="001E1F7A"/>
    <w:rsid w:val="001E3214"/>
    <w:rsid w:val="001E33CE"/>
    <w:rsid w:val="001E3819"/>
    <w:rsid w:val="001E4D14"/>
    <w:rsid w:val="001E4E37"/>
    <w:rsid w:val="001E5E05"/>
    <w:rsid w:val="001E6210"/>
    <w:rsid w:val="001F060F"/>
    <w:rsid w:val="001F0F60"/>
    <w:rsid w:val="001F1752"/>
    <w:rsid w:val="001F1A44"/>
    <w:rsid w:val="001F1B83"/>
    <w:rsid w:val="001F1BFE"/>
    <w:rsid w:val="001F304C"/>
    <w:rsid w:val="001F38D7"/>
    <w:rsid w:val="001F3F41"/>
    <w:rsid w:val="001F5181"/>
    <w:rsid w:val="001F7241"/>
    <w:rsid w:val="00201757"/>
    <w:rsid w:val="00202778"/>
    <w:rsid w:val="0020366B"/>
    <w:rsid w:val="0020401E"/>
    <w:rsid w:val="002043F8"/>
    <w:rsid w:val="00204C4E"/>
    <w:rsid w:val="00205283"/>
    <w:rsid w:val="0020651D"/>
    <w:rsid w:val="00210C60"/>
    <w:rsid w:val="00210E9C"/>
    <w:rsid w:val="00211B85"/>
    <w:rsid w:val="002120F1"/>
    <w:rsid w:val="002151F4"/>
    <w:rsid w:val="00215944"/>
    <w:rsid w:val="00215AFF"/>
    <w:rsid w:val="002174DF"/>
    <w:rsid w:val="002175C3"/>
    <w:rsid w:val="00222273"/>
    <w:rsid w:val="00223C9A"/>
    <w:rsid w:val="0022686E"/>
    <w:rsid w:val="00226DC3"/>
    <w:rsid w:val="002270FC"/>
    <w:rsid w:val="00227F7A"/>
    <w:rsid w:val="00230D17"/>
    <w:rsid w:val="002329AC"/>
    <w:rsid w:val="00235B7F"/>
    <w:rsid w:val="00236793"/>
    <w:rsid w:val="00240DE2"/>
    <w:rsid w:val="00241A45"/>
    <w:rsid w:val="00243F5A"/>
    <w:rsid w:val="002441EF"/>
    <w:rsid w:val="002450CD"/>
    <w:rsid w:val="002507CD"/>
    <w:rsid w:val="00252B33"/>
    <w:rsid w:val="00252B97"/>
    <w:rsid w:val="002541C5"/>
    <w:rsid w:val="00256D70"/>
    <w:rsid w:val="002609AC"/>
    <w:rsid w:val="002619D9"/>
    <w:rsid w:val="00261F7B"/>
    <w:rsid w:val="00263C0C"/>
    <w:rsid w:val="00264BED"/>
    <w:rsid w:val="00264C94"/>
    <w:rsid w:val="00265B69"/>
    <w:rsid w:val="002710F9"/>
    <w:rsid w:val="0027156C"/>
    <w:rsid w:val="00271A90"/>
    <w:rsid w:val="00271E32"/>
    <w:rsid w:val="002741E7"/>
    <w:rsid w:val="00275AFB"/>
    <w:rsid w:val="00276F05"/>
    <w:rsid w:val="0028148C"/>
    <w:rsid w:val="002817D5"/>
    <w:rsid w:val="0028280E"/>
    <w:rsid w:val="002835D9"/>
    <w:rsid w:val="00283C0C"/>
    <w:rsid w:val="0028400A"/>
    <w:rsid w:val="0028513E"/>
    <w:rsid w:val="00285617"/>
    <w:rsid w:val="00286CD8"/>
    <w:rsid w:val="00291199"/>
    <w:rsid w:val="00291887"/>
    <w:rsid w:val="0029205E"/>
    <w:rsid w:val="00292554"/>
    <w:rsid w:val="0029269B"/>
    <w:rsid w:val="002938EA"/>
    <w:rsid w:val="00293D83"/>
    <w:rsid w:val="00294098"/>
    <w:rsid w:val="00294ED2"/>
    <w:rsid w:val="0029575B"/>
    <w:rsid w:val="00295871"/>
    <w:rsid w:val="002967DE"/>
    <w:rsid w:val="00296F33"/>
    <w:rsid w:val="002A06FD"/>
    <w:rsid w:val="002A21C8"/>
    <w:rsid w:val="002A2372"/>
    <w:rsid w:val="002A3158"/>
    <w:rsid w:val="002A470E"/>
    <w:rsid w:val="002A4CCB"/>
    <w:rsid w:val="002A4FAF"/>
    <w:rsid w:val="002A5072"/>
    <w:rsid w:val="002A6F36"/>
    <w:rsid w:val="002A7273"/>
    <w:rsid w:val="002A7CC0"/>
    <w:rsid w:val="002B16A5"/>
    <w:rsid w:val="002B16DE"/>
    <w:rsid w:val="002B2605"/>
    <w:rsid w:val="002B3DB7"/>
    <w:rsid w:val="002B511B"/>
    <w:rsid w:val="002B5B8D"/>
    <w:rsid w:val="002B6427"/>
    <w:rsid w:val="002B76F1"/>
    <w:rsid w:val="002C03E8"/>
    <w:rsid w:val="002C0409"/>
    <w:rsid w:val="002C0563"/>
    <w:rsid w:val="002C0FB7"/>
    <w:rsid w:val="002C1CD2"/>
    <w:rsid w:val="002C32A5"/>
    <w:rsid w:val="002C3B7C"/>
    <w:rsid w:val="002C4D81"/>
    <w:rsid w:val="002C4F3E"/>
    <w:rsid w:val="002C573A"/>
    <w:rsid w:val="002C5CF2"/>
    <w:rsid w:val="002C5ECF"/>
    <w:rsid w:val="002C5EDD"/>
    <w:rsid w:val="002C6F8A"/>
    <w:rsid w:val="002C764B"/>
    <w:rsid w:val="002C7C39"/>
    <w:rsid w:val="002D01E8"/>
    <w:rsid w:val="002D091D"/>
    <w:rsid w:val="002D096D"/>
    <w:rsid w:val="002D0B18"/>
    <w:rsid w:val="002D14BD"/>
    <w:rsid w:val="002D22CD"/>
    <w:rsid w:val="002D2D55"/>
    <w:rsid w:val="002D3CFF"/>
    <w:rsid w:val="002D3FD1"/>
    <w:rsid w:val="002D4B07"/>
    <w:rsid w:val="002D4D76"/>
    <w:rsid w:val="002D5645"/>
    <w:rsid w:val="002D56C9"/>
    <w:rsid w:val="002D68E7"/>
    <w:rsid w:val="002D6F8C"/>
    <w:rsid w:val="002D6FAB"/>
    <w:rsid w:val="002E2145"/>
    <w:rsid w:val="002E2182"/>
    <w:rsid w:val="002E2697"/>
    <w:rsid w:val="002E2940"/>
    <w:rsid w:val="002E3009"/>
    <w:rsid w:val="002E4838"/>
    <w:rsid w:val="002E5424"/>
    <w:rsid w:val="002E5AFF"/>
    <w:rsid w:val="002E5B42"/>
    <w:rsid w:val="002E6B6B"/>
    <w:rsid w:val="002F01DD"/>
    <w:rsid w:val="002F27D4"/>
    <w:rsid w:val="002F4679"/>
    <w:rsid w:val="002F4698"/>
    <w:rsid w:val="002F5DA2"/>
    <w:rsid w:val="002F5F81"/>
    <w:rsid w:val="002F7216"/>
    <w:rsid w:val="00300E92"/>
    <w:rsid w:val="00301130"/>
    <w:rsid w:val="00302EFC"/>
    <w:rsid w:val="0030300A"/>
    <w:rsid w:val="0030508A"/>
    <w:rsid w:val="00305344"/>
    <w:rsid w:val="00306066"/>
    <w:rsid w:val="00307F95"/>
    <w:rsid w:val="00310432"/>
    <w:rsid w:val="003127A0"/>
    <w:rsid w:val="0031285D"/>
    <w:rsid w:val="00312BAB"/>
    <w:rsid w:val="0031421A"/>
    <w:rsid w:val="00316484"/>
    <w:rsid w:val="0031680E"/>
    <w:rsid w:val="00320002"/>
    <w:rsid w:val="00322F0E"/>
    <w:rsid w:val="00324B3E"/>
    <w:rsid w:val="00324BE6"/>
    <w:rsid w:val="00324C76"/>
    <w:rsid w:val="00331730"/>
    <w:rsid w:val="00332DA4"/>
    <w:rsid w:val="0033339A"/>
    <w:rsid w:val="0033360E"/>
    <w:rsid w:val="00333E55"/>
    <w:rsid w:val="003341DC"/>
    <w:rsid w:val="0033561F"/>
    <w:rsid w:val="00335EA5"/>
    <w:rsid w:val="003369A0"/>
    <w:rsid w:val="00336CBF"/>
    <w:rsid w:val="0033745F"/>
    <w:rsid w:val="00341E6C"/>
    <w:rsid w:val="0034255C"/>
    <w:rsid w:val="0034310D"/>
    <w:rsid w:val="003443E0"/>
    <w:rsid w:val="0034476A"/>
    <w:rsid w:val="00344E72"/>
    <w:rsid w:val="003463A8"/>
    <w:rsid w:val="00346D54"/>
    <w:rsid w:val="003473EA"/>
    <w:rsid w:val="00351C00"/>
    <w:rsid w:val="00352797"/>
    <w:rsid w:val="00354256"/>
    <w:rsid w:val="00355978"/>
    <w:rsid w:val="00355AA3"/>
    <w:rsid w:val="00355B08"/>
    <w:rsid w:val="00357AC1"/>
    <w:rsid w:val="00360430"/>
    <w:rsid w:val="003616D7"/>
    <w:rsid w:val="00361D68"/>
    <w:rsid w:val="00362164"/>
    <w:rsid w:val="00362E4A"/>
    <w:rsid w:val="003634FC"/>
    <w:rsid w:val="00363C32"/>
    <w:rsid w:val="00363F2D"/>
    <w:rsid w:val="00366ABA"/>
    <w:rsid w:val="0037085A"/>
    <w:rsid w:val="003708A7"/>
    <w:rsid w:val="00371364"/>
    <w:rsid w:val="00372EED"/>
    <w:rsid w:val="00373D21"/>
    <w:rsid w:val="00374858"/>
    <w:rsid w:val="003751BD"/>
    <w:rsid w:val="00375742"/>
    <w:rsid w:val="00377B15"/>
    <w:rsid w:val="00377BE1"/>
    <w:rsid w:val="00377D85"/>
    <w:rsid w:val="00380ADE"/>
    <w:rsid w:val="00381A28"/>
    <w:rsid w:val="00382080"/>
    <w:rsid w:val="00382766"/>
    <w:rsid w:val="00382B32"/>
    <w:rsid w:val="0038390F"/>
    <w:rsid w:val="00384BA3"/>
    <w:rsid w:val="00385EF6"/>
    <w:rsid w:val="003865C0"/>
    <w:rsid w:val="00387985"/>
    <w:rsid w:val="00391E4B"/>
    <w:rsid w:val="00392219"/>
    <w:rsid w:val="00392AE3"/>
    <w:rsid w:val="00392F81"/>
    <w:rsid w:val="00392FE3"/>
    <w:rsid w:val="0039459C"/>
    <w:rsid w:val="00396D3B"/>
    <w:rsid w:val="003A1158"/>
    <w:rsid w:val="003A13A6"/>
    <w:rsid w:val="003A1D23"/>
    <w:rsid w:val="003A26B4"/>
    <w:rsid w:val="003A2A25"/>
    <w:rsid w:val="003A348B"/>
    <w:rsid w:val="003A4001"/>
    <w:rsid w:val="003A5729"/>
    <w:rsid w:val="003A638B"/>
    <w:rsid w:val="003A64CA"/>
    <w:rsid w:val="003A6F88"/>
    <w:rsid w:val="003A71FF"/>
    <w:rsid w:val="003B0194"/>
    <w:rsid w:val="003B0BA9"/>
    <w:rsid w:val="003B3CF5"/>
    <w:rsid w:val="003B4ADD"/>
    <w:rsid w:val="003B65B1"/>
    <w:rsid w:val="003B77BC"/>
    <w:rsid w:val="003B7F34"/>
    <w:rsid w:val="003B7FD8"/>
    <w:rsid w:val="003C0023"/>
    <w:rsid w:val="003C0394"/>
    <w:rsid w:val="003C60FE"/>
    <w:rsid w:val="003C63AF"/>
    <w:rsid w:val="003C7748"/>
    <w:rsid w:val="003D0B57"/>
    <w:rsid w:val="003D1E53"/>
    <w:rsid w:val="003D213F"/>
    <w:rsid w:val="003D4E66"/>
    <w:rsid w:val="003D5D08"/>
    <w:rsid w:val="003D6B94"/>
    <w:rsid w:val="003D6F49"/>
    <w:rsid w:val="003E1632"/>
    <w:rsid w:val="003E1BB0"/>
    <w:rsid w:val="003E24E7"/>
    <w:rsid w:val="003E3A5B"/>
    <w:rsid w:val="003E4137"/>
    <w:rsid w:val="003E4158"/>
    <w:rsid w:val="003E417A"/>
    <w:rsid w:val="003E4749"/>
    <w:rsid w:val="003E58EF"/>
    <w:rsid w:val="003E70B8"/>
    <w:rsid w:val="003F164F"/>
    <w:rsid w:val="003F44B7"/>
    <w:rsid w:val="003F5C18"/>
    <w:rsid w:val="003F6576"/>
    <w:rsid w:val="003F65C2"/>
    <w:rsid w:val="003F6E8C"/>
    <w:rsid w:val="0040075B"/>
    <w:rsid w:val="00400EB5"/>
    <w:rsid w:val="004017EA"/>
    <w:rsid w:val="00404C44"/>
    <w:rsid w:val="00405840"/>
    <w:rsid w:val="00405842"/>
    <w:rsid w:val="00406E01"/>
    <w:rsid w:val="0041343A"/>
    <w:rsid w:val="00413575"/>
    <w:rsid w:val="004139DA"/>
    <w:rsid w:val="00414FE7"/>
    <w:rsid w:val="00415100"/>
    <w:rsid w:val="00417300"/>
    <w:rsid w:val="00420152"/>
    <w:rsid w:val="00424A23"/>
    <w:rsid w:val="004256EF"/>
    <w:rsid w:val="00426CEF"/>
    <w:rsid w:val="00427DDE"/>
    <w:rsid w:val="0043042A"/>
    <w:rsid w:val="00432178"/>
    <w:rsid w:val="004325F6"/>
    <w:rsid w:val="00435098"/>
    <w:rsid w:val="004356AA"/>
    <w:rsid w:val="004379C0"/>
    <w:rsid w:val="004400AC"/>
    <w:rsid w:val="004403A1"/>
    <w:rsid w:val="0044043C"/>
    <w:rsid w:val="00441144"/>
    <w:rsid w:val="00443BD4"/>
    <w:rsid w:val="00444460"/>
    <w:rsid w:val="00444704"/>
    <w:rsid w:val="00444DF7"/>
    <w:rsid w:val="0044505E"/>
    <w:rsid w:val="00450285"/>
    <w:rsid w:val="004505F9"/>
    <w:rsid w:val="004507A6"/>
    <w:rsid w:val="0045108B"/>
    <w:rsid w:val="004512E6"/>
    <w:rsid w:val="004529C3"/>
    <w:rsid w:val="0045327E"/>
    <w:rsid w:val="00453F80"/>
    <w:rsid w:val="00454C7E"/>
    <w:rsid w:val="00457776"/>
    <w:rsid w:val="00460328"/>
    <w:rsid w:val="004609A9"/>
    <w:rsid w:val="00460F45"/>
    <w:rsid w:val="00465070"/>
    <w:rsid w:val="004707D8"/>
    <w:rsid w:val="00471270"/>
    <w:rsid w:val="00471DD9"/>
    <w:rsid w:val="00472436"/>
    <w:rsid w:val="004726FD"/>
    <w:rsid w:val="00472F00"/>
    <w:rsid w:val="00473B69"/>
    <w:rsid w:val="00476794"/>
    <w:rsid w:val="00476844"/>
    <w:rsid w:val="00476CD5"/>
    <w:rsid w:val="00480F7D"/>
    <w:rsid w:val="0048292E"/>
    <w:rsid w:val="004830A4"/>
    <w:rsid w:val="0048318B"/>
    <w:rsid w:val="00483590"/>
    <w:rsid w:val="00483A25"/>
    <w:rsid w:val="004852CA"/>
    <w:rsid w:val="00485EA1"/>
    <w:rsid w:val="0048637B"/>
    <w:rsid w:val="00487325"/>
    <w:rsid w:val="00487328"/>
    <w:rsid w:val="00487C34"/>
    <w:rsid w:val="0049051C"/>
    <w:rsid w:val="004906C3"/>
    <w:rsid w:val="0049092D"/>
    <w:rsid w:val="00491389"/>
    <w:rsid w:val="00491A56"/>
    <w:rsid w:val="004922E1"/>
    <w:rsid w:val="00492FC5"/>
    <w:rsid w:val="004931A8"/>
    <w:rsid w:val="00493454"/>
    <w:rsid w:val="004938EA"/>
    <w:rsid w:val="004939B0"/>
    <w:rsid w:val="004954D2"/>
    <w:rsid w:val="00495972"/>
    <w:rsid w:val="00496E53"/>
    <w:rsid w:val="004A0B57"/>
    <w:rsid w:val="004A0B76"/>
    <w:rsid w:val="004A2B06"/>
    <w:rsid w:val="004A3C73"/>
    <w:rsid w:val="004A3EAD"/>
    <w:rsid w:val="004B0FFC"/>
    <w:rsid w:val="004B3409"/>
    <w:rsid w:val="004B3E09"/>
    <w:rsid w:val="004B4FA6"/>
    <w:rsid w:val="004B5091"/>
    <w:rsid w:val="004B54CB"/>
    <w:rsid w:val="004B6057"/>
    <w:rsid w:val="004B60E8"/>
    <w:rsid w:val="004B6431"/>
    <w:rsid w:val="004B66CC"/>
    <w:rsid w:val="004B6F4D"/>
    <w:rsid w:val="004B7842"/>
    <w:rsid w:val="004C13AD"/>
    <w:rsid w:val="004C13D5"/>
    <w:rsid w:val="004C1712"/>
    <w:rsid w:val="004C20F8"/>
    <w:rsid w:val="004C2606"/>
    <w:rsid w:val="004C27F8"/>
    <w:rsid w:val="004C4274"/>
    <w:rsid w:val="004C4356"/>
    <w:rsid w:val="004C457A"/>
    <w:rsid w:val="004C4982"/>
    <w:rsid w:val="004C4D9E"/>
    <w:rsid w:val="004C6655"/>
    <w:rsid w:val="004D0822"/>
    <w:rsid w:val="004D11B5"/>
    <w:rsid w:val="004D14E1"/>
    <w:rsid w:val="004D17C0"/>
    <w:rsid w:val="004D2DFE"/>
    <w:rsid w:val="004D310F"/>
    <w:rsid w:val="004D3C9C"/>
    <w:rsid w:val="004D3D67"/>
    <w:rsid w:val="004D423F"/>
    <w:rsid w:val="004D4277"/>
    <w:rsid w:val="004D4F7E"/>
    <w:rsid w:val="004D58F6"/>
    <w:rsid w:val="004D5CA9"/>
    <w:rsid w:val="004D624F"/>
    <w:rsid w:val="004D647D"/>
    <w:rsid w:val="004D741A"/>
    <w:rsid w:val="004D7855"/>
    <w:rsid w:val="004E0309"/>
    <w:rsid w:val="004E0A0A"/>
    <w:rsid w:val="004E0B0F"/>
    <w:rsid w:val="004E2525"/>
    <w:rsid w:val="004E25A3"/>
    <w:rsid w:val="004E2B6F"/>
    <w:rsid w:val="004E37B0"/>
    <w:rsid w:val="004E3CEF"/>
    <w:rsid w:val="004E4EA9"/>
    <w:rsid w:val="004E5A5D"/>
    <w:rsid w:val="004E764D"/>
    <w:rsid w:val="004E7B7F"/>
    <w:rsid w:val="004F01D4"/>
    <w:rsid w:val="004F14E5"/>
    <w:rsid w:val="004F164A"/>
    <w:rsid w:val="004F2749"/>
    <w:rsid w:val="004F3357"/>
    <w:rsid w:val="004F3544"/>
    <w:rsid w:val="004F60BA"/>
    <w:rsid w:val="004F707E"/>
    <w:rsid w:val="00500278"/>
    <w:rsid w:val="0050130D"/>
    <w:rsid w:val="00505740"/>
    <w:rsid w:val="00505E5D"/>
    <w:rsid w:val="005063A5"/>
    <w:rsid w:val="00510174"/>
    <w:rsid w:val="00510771"/>
    <w:rsid w:val="00510C7F"/>
    <w:rsid w:val="00512AC4"/>
    <w:rsid w:val="00515B68"/>
    <w:rsid w:val="005166F3"/>
    <w:rsid w:val="00521436"/>
    <w:rsid w:val="0052206A"/>
    <w:rsid w:val="005225E1"/>
    <w:rsid w:val="00523883"/>
    <w:rsid w:val="00524DC2"/>
    <w:rsid w:val="00524F19"/>
    <w:rsid w:val="00525F27"/>
    <w:rsid w:val="0052664A"/>
    <w:rsid w:val="005269F8"/>
    <w:rsid w:val="00526F62"/>
    <w:rsid w:val="005278C5"/>
    <w:rsid w:val="00527B37"/>
    <w:rsid w:val="00527C1B"/>
    <w:rsid w:val="00530BB4"/>
    <w:rsid w:val="005324F6"/>
    <w:rsid w:val="00533D1F"/>
    <w:rsid w:val="00533EB0"/>
    <w:rsid w:val="005349A7"/>
    <w:rsid w:val="00534AD2"/>
    <w:rsid w:val="005359FD"/>
    <w:rsid w:val="005369E7"/>
    <w:rsid w:val="00537BCF"/>
    <w:rsid w:val="005407E8"/>
    <w:rsid w:val="0054106F"/>
    <w:rsid w:val="005418A1"/>
    <w:rsid w:val="005449B0"/>
    <w:rsid w:val="00544C5C"/>
    <w:rsid w:val="00553F96"/>
    <w:rsid w:val="005554C8"/>
    <w:rsid w:val="00555EFE"/>
    <w:rsid w:val="00555F78"/>
    <w:rsid w:val="00556389"/>
    <w:rsid w:val="005575B5"/>
    <w:rsid w:val="005603D1"/>
    <w:rsid w:val="005604C0"/>
    <w:rsid w:val="00562533"/>
    <w:rsid w:val="005627DF"/>
    <w:rsid w:val="0056310F"/>
    <w:rsid w:val="0056312E"/>
    <w:rsid w:val="00567C4D"/>
    <w:rsid w:val="00570184"/>
    <w:rsid w:val="00570B65"/>
    <w:rsid w:val="00571058"/>
    <w:rsid w:val="005732AC"/>
    <w:rsid w:val="00574866"/>
    <w:rsid w:val="00576195"/>
    <w:rsid w:val="005765EB"/>
    <w:rsid w:val="00580BFA"/>
    <w:rsid w:val="00580CBB"/>
    <w:rsid w:val="005816A2"/>
    <w:rsid w:val="00581F88"/>
    <w:rsid w:val="00583397"/>
    <w:rsid w:val="00583C42"/>
    <w:rsid w:val="00584214"/>
    <w:rsid w:val="00584869"/>
    <w:rsid w:val="00584BDD"/>
    <w:rsid w:val="00584EF8"/>
    <w:rsid w:val="00585031"/>
    <w:rsid w:val="00585A8F"/>
    <w:rsid w:val="00585DF8"/>
    <w:rsid w:val="00586403"/>
    <w:rsid w:val="005950E4"/>
    <w:rsid w:val="005959E5"/>
    <w:rsid w:val="00596B4A"/>
    <w:rsid w:val="00596F52"/>
    <w:rsid w:val="0059783E"/>
    <w:rsid w:val="00597936"/>
    <w:rsid w:val="005A05EE"/>
    <w:rsid w:val="005A0C30"/>
    <w:rsid w:val="005A1CE8"/>
    <w:rsid w:val="005A203F"/>
    <w:rsid w:val="005A3A8E"/>
    <w:rsid w:val="005A4682"/>
    <w:rsid w:val="005A4C4F"/>
    <w:rsid w:val="005A529E"/>
    <w:rsid w:val="005A6F29"/>
    <w:rsid w:val="005A79B9"/>
    <w:rsid w:val="005A7C83"/>
    <w:rsid w:val="005B16B8"/>
    <w:rsid w:val="005B1C4E"/>
    <w:rsid w:val="005B3B59"/>
    <w:rsid w:val="005B6036"/>
    <w:rsid w:val="005B6401"/>
    <w:rsid w:val="005C08D2"/>
    <w:rsid w:val="005C08E9"/>
    <w:rsid w:val="005C0A0A"/>
    <w:rsid w:val="005C0D70"/>
    <w:rsid w:val="005C14F7"/>
    <w:rsid w:val="005C4075"/>
    <w:rsid w:val="005C4B8B"/>
    <w:rsid w:val="005C5C8C"/>
    <w:rsid w:val="005C7DC8"/>
    <w:rsid w:val="005D088D"/>
    <w:rsid w:val="005D1793"/>
    <w:rsid w:val="005D198D"/>
    <w:rsid w:val="005D2E70"/>
    <w:rsid w:val="005D3F97"/>
    <w:rsid w:val="005D404F"/>
    <w:rsid w:val="005D4C84"/>
    <w:rsid w:val="005D6303"/>
    <w:rsid w:val="005D64D7"/>
    <w:rsid w:val="005E0197"/>
    <w:rsid w:val="005E0217"/>
    <w:rsid w:val="005E08E7"/>
    <w:rsid w:val="005E2B78"/>
    <w:rsid w:val="005E3133"/>
    <w:rsid w:val="005E4C92"/>
    <w:rsid w:val="005E4CB4"/>
    <w:rsid w:val="005E6935"/>
    <w:rsid w:val="005E6BF2"/>
    <w:rsid w:val="005E79C6"/>
    <w:rsid w:val="005E7B58"/>
    <w:rsid w:val="005F076C"/>
    <w:rsid w:val="005F0BAC"/>
    <w:rsid w:val="005F3B61"/>
    <w:rsid w:val="005F3F3A"/>
    <w:rsid w:val="005F6C36"/>
    <w:rsid w:val="005F7003"/>
    <w:rsid w:val="005F704C"/>
    <w:rsid w:val="005F7503"/>
    <w:rsid w:val="005F783A"/>
    <w:rsid w:val="006001DB"/>
    <w:rsid w:val="00600B9E"/>
    <w:rsid w:val="00603021"/>
    <w:rsid w:val="00603415"/>
    <w:rsid w:val="006036E8"/>
    <w:rsid w:val="00603CF3"/>
    <w:rsid w:val="0061117D"/>
    <w:rsid w:val="006115B6"/>
    <w:rsid w:val="00612243"/>
    <w:rsid w:val="006135A1"/>
    <w:rsid w:val="006175C5"/>
    <w:rsid w:val="00620B80"/>
    <w:rsid w:val="006233C7"/>
    <w:rsid w:val="00623C2A"/>
    <w:rsid w:val="00624594"/>
    <w:rsid w:val="0062633D"/>
    <w:rsid w:val="00626ABD"/>
    <w:rsid w:val="00627E8A"/>
    <w:rsid w:val="006300C5"/>
    <w:rsid w:val="00630A50"/>
    <w:rsid w:val="00631497"/>
    <w:rsid w:val="00631C30"/>
    <w:rsid w:val="00634B0E"/>
    <w:rsid w:val="006353C3"/>
    <w:rsid w:val="00635506"/>
    <w:rsid w:val="006356FD"/>
    <w:rsid w:val="00635DB6"/>
    <w:rsid w:val="00636D6B"/>
    <w:rsid w:val="006400A0"/>
    <w:rsid w:val="0064279D"/>
    <w:rsid w:val="00643E16"/>
    <w:rsid w:val="00645A59"/>
    <w:rsid w:val="00645C67"/>
    <w:rsid w:val="00645D71"/>
    <w:rsid w:val="00646912"/>
    <w:rsid w:val="00647FB6"/>
    <w:rsid w:val="006515D0"/>
    <w:rsid w:val="0065285A"/>
    <w:rsid w:val="0065321A"/>
    <w:rsid w:val="006540ED"/>
    <w:rsid w:val="006548D1"/>
    <w:rsid w:val="00654D52"/>
    <w:rsid w:val="00657126"/>
    <w:rsid w:val="0065758C"/>
    <w:rsid w:val="00662899"/>
    <w:rsid w:val="00664A25"/>
    <w:rsid w:val="00665B8C"/>
    <w:rsid w:val="00665B8E"/>
    <w:rsid w:val="006700D4"/>
    <w:rsid w:val="00671460"/>
    <w:rsid w:val="006721D9"/>
    <w:rsid w:val="006725A8"/>
    <w:rsid w:val="006734EA"/>
    <w:rsid w:val="00673DD4"/>
    <w:rsid w:val="00674A76"/>
    <w:rsid w:val="006753A6"/>
    <w:rsid w:val="00675824"/>
    <w:rsid w:val="006775E4"/>
    <w:rsid w:val="00677D06"/>
    <w:rsid w:val="00681CCF"/>
    <w:rsid w:val="006823DA"/>
    <w:rsid w:val="00682A9E"/>
    <w:rsid w:val="00685578"/>
    <w:rsid w:val="006858BC"/>
    <w:rsid w:val="0068631B"/>
    <w:rsid w:val="00686A2D"/>
    <w:rsid w:val="00686A83"/>
    <w:rsid w:val="006874C1"/>
    <w:rsid w:val="00687EFC"/>
    <w:rsid w:val="00690817"/>
    <w:rsid w:val="00695908"/>
    <w:rsid w:val="00695AFA"/>
    <w:rsid w:val="00695B64"/>
    <w:rsid w:val="006A175E"/>
    <w:rsid w:val="006A254D"/>
    <w:rsid w:val="006A2D86"/>
    <w:rsid w:val="006A402E"/>
    <w:rsid w:val="006A4285"/>
    <w:rsid w:val="006A52EF"/>
    <w:rsid w:val="006A56D0"/>
    <w:rsid w:val="006A7C05"/>
    <w:rsid w:val="006B004F"/>
    <w:rsid w:val="006B0130"/>
    <w:rsid w:val="006B1A83"/>
    <w:rsid w:val="006B3D97"/>
    <w:rsid w:val="006B46FA"/>
    <w:rsid w:val="006B470D"/>
    <w:rsid w:val="006B50DF"/>
    <w:rsid w:val="006B5DD7"/>
    <w:rsid w:val="006B7FBC"/>
    <w:rsid w:val="006C244A"/>
    <w:rsid w:val="006C2C9C"/>
    <w:rsid w:val="006C2D18"/>
    <w:rsid w:val="006C3621"/>
    <w:rsid w:val="006C3930"/>
    <w:rsid w:val="006C4026"/>
    <w:rsid w:val="006C48C8"/>
    <w:rsid w:val="006C4C8B"/>
    <w:rsid w:val="006C4EBE"/>
    <w:rsid w:val="006C5230"/>
    <w:rsid w:val="006C6403"/>
    <w:rsid w:val="006C6813"/>
    <w:rsid w:val="006C73B9"/>
    <w:rsid w:val="006C7505"/>
    <w:rsid w:val="006D0113"/>
    <w:rsid w:val="006D260B"/>
    <w:rsid w:val="006D3DD2"/>
    <w:rsid w:val="006D41F9"/>
    <w:rsid w:val="006D4614"/>
    <w:rsid w:val="006D48E2"/>
    <w:rsid w:val="006E04BE"/>
    <w:rsid w:val="006E2372"/>
    <w:rsid w:val="006E7DD7"/>
    <w:rsid w:val="006F04B7"/>
    <w:rsid w:val="006F0C50"/>
    <w:rsid w:val="006F0D77"/>
    <w:rsid w:val="006F2656"/>
    <w:rsid w:val="006F3D79"/>
    <w:rsid w:val="006F657B"/>
    <w:rsid w:val="006F7706"/>
    <w:rsid w:val="007023C9"/>
    <w:rsid w:val="00702D38"/>
    <w:rsid w:val="00706CB9"/>
    <w:rsid w:val="0071019A"/>
    <w:rsid w:val="00710585"/>
    <w:rsid w:val="0071387E"/>
    <w:rsid w:val="0071427A"/>
    <w:rsid w:val="00715D3A"/>
    <w:rsid w:val="00716AA9"/>
    <w:rsid w:val="0072318E"/>
    <w:rsid w:val="007259BA"/>
    <w:rsid w:val="0072686E"/>
    <w:rsid w:val="00726B7C"/>
    <w:rsid w:val="00726F06"/>
    <w:rsid w:val="007304B0"/>
    <w:rsid w:val="00730BD2"/>
    <w:rsid w:val="0073158D"/>
    <w:rsid w:val="00731ED8"/>
    <w:rsid w:val="0073407C"/>
    <w:rsid w:val="0073423D"/>
    <w:rsid w:val="0073425D"/>
    <w:rsid w:val="00735F45"/>
    <w:rsid w:val="00737FF9"/>
    <w:rsid w:val="00740640"/>
    <w:rsid w:val="00740EB3"/>
    <w:rsid w:val="00742D5E"/>
    <w:rsid w:val="0074427D"/>
    <w:rsid w:val="00744703"/>
    <w:rsid w:val="00745031"/>
    <w:rsid w:val="007472E7"/>
    <w:rsid w:val="007473D2"/>
    <w:rsid w:val="0075038F"/>
    <w:rsid w:val="00750522"/>
    <w:rsid w:val="0075061E"/>
    <w:rsid w:val="00751F4D"/>
    <w:rsid w:val="007520C6"/>
    <w:rsid w:val="007527BD"/>
    <w:rsid w:val="00752BF5"/>
    <w:rsid w:val="007538CB"/>
    <w:rsid w:val="00755750"/>
    <w:rsid w:val="00760698"/>
    <w:rsid w:val="00761334"/>
    <w:rsid w:val="0076137F"/>
    <w:rsid w:val="007628F3"/>
    <w:rsid w:val="00763236"/>
    <w:rsid w:val="00763D2D"/>
    <w:rsid w:val="00764580"/>
    <w:rsid w:val="007656DD"/>
    <w:rsid w:val="00766A7E"/>
    <w:rsid w:val="00770CEB"/>
    <w:rsid w:val="007719D3"/>
    <w:rsid w:val="00775678"/>
    <w:rsid w:val="00776AF1"/>
    <w:rsid w:val="007804A3"/>
    <w:rsid w:val="007808E8"/>
    <w:rsid w:val="007820AD"/>
    <w:rsid w:val="0078300B"/>
    <w:rsid w:val="007842A0"/>
    <w:rsid w:val="007846CB"/>
    <w:rsid w:val="00784D59"/>
    <w:rsid w:val="00785FCA"/>
    <w:rsid w:val="00787377"/>
    <w:rsid w:val="00793D22"/>
    <w:rsid w:val="00794BC2"/>
    <w:rsid w:val="00794BD9"/>
    <w:rsid w:val="0079523A"/>
    <w:rsid w:val="00796A73"/>
    <w:rsid w:val="00796AFC"/>
    <w:rsid w:val="007974EA"/>
    <w:rsid w:val="00797FD9"/>
    <w:rsid w:val="007A0A27"/>
    <w:rsid w:val="007A302F"/>
    <w:rsid w:val="007A5156"/>
    <w:rsid w:val="007A516F"/>
    <w:rsid w:val="007A61C7"/>
    <w:rsid w:val="007A6737"/>
    <w:rsid w:val="007A714F"/>
    <w:rsid w:val="007A73ED"/>
    <w:rsid w:val="007B03B3"/>
    <w:rsid w:val="007B17BB"/>
    <w:rsid w:val="007B20A7"/>
    <w:rsid w:val="007B2534"/>
    <w:rsid w:val="007B25F4"/>
    <w:rsid w:val="007B6888"/>
    <w:rsid w:val="007B7D56"/>
    <w:rsid w:val="007B7D78"/>
    <w:rsid w:val="007B7F31"/>
    <w:rsid w:val="007C02E6"/>
    <w:rsid w:val="007C14D7"/>
    <w:rsid w:val="007C189D"/>
    <w:rsid w:val="007C1AF7"/>
    <w:rsid w:val="007C2859"/>
    <w:rsid w:val="007C2A45"/>
    <w:rsid w:val="007C43D6"/>
    <w:rsid w:val="007C555E"/>
    <w:rsid w:val="007C5812"/>
    <w:rsid w:val="007C7FD6"/>
    <w:rsid w:val="007D014F"/>
    <w:rsid w:val="007D0DF8"/>
    <w:rsid w:val="007D7319"/>
    <w:rsid w:val="007E06F7"/>
    <w:rsid w:val="007E1812"/>
    <w:rsid w:val="007E2C84"/>
    <w:rsid w:val="007E330B"/>
    <w:rsid w:val="007E3721"/>
    <w:rsid w:val="007E4A30"/>
    <w:rsid w:val="007E4EBA"/>
    <w:rsid w:val="007E6872"/>
    <w:rsid w:val="007E6922"/>
    <w:rsid w:val="007E6AE8"/>
    <w:rsid w:val="007F0E01"/>
    <w:rsid w:val="007F13E7"/>
    <w:rsid w:val="007F27B3"/>
    <w:rsid w:val="007F3D49"/>
    <w:rsid w:val="007F48AB"/>
    <w:rsid w:val="007F5B3A"/>
    <w:rsid w:val="007F6BF6"/>
    <w:rsid w:val="007F6C5C"/>
    <w:rsid w:val="008002EF"/>
    <w:rsid w:val="008003EF"/>
    <w:rsid w:val="00801396"/>
    <w:rsid w:val="008016DD"/>
    <w:rsid w:val="00802A36"/>
    <w:rsid w:val="008053B0"/>
    <w:rsid w:val="00805572"/>
    <w:rsid w:val="00806C33"/>
    <w:rsid w:val="00807546"/>
    <w:rsid w:val="00811D71"/>
    <w:rsid w:val="00812749"/>
    <w:rsid w:val="00812D14"/>
    <w:rsid w:val="008130AA"/>
    <w:rsid w:val="00814D16"/>
    <w:rsid w:val="00815A96"/>
    <w:rsid w:val="00816867"/>
    <w:rsid w:val="00816C7C"/>
    <w:rsid w:val="008176C1"/>
    <w:rsid w:val="00821E49"/>
    <w:rsid w:val="00822256"/>
    <w:rsid w:val="00822801"/>
    <w:rsid w:val="00823109"/>
    <w:rsid w:val="00823CDC"/>
    <w:rsid w:val="008246EC"/>
    <w:rsid w:val="0082580F"/>
    <w:rsid w:val="008268F2"/>
    <w:rsid w:val="00831420"/>
    <w:rsid w:val="00831434"/>
    <w:rsid w:val="00833DFB"/>
    <w:rsid w:val="008354C4"/>
    <w:rsid w:val="00835A79"/>
    <w:rsid w:val="008360A0"/>
    <w:rsid w:val="0083786F"/>
    <w:rsid w:val="0084008C"/>
    <w:rsid w:val="00840512"/>
    <w:rsid w:val="008410AA"/>
    <w:rsid w:val="00844A7F"/>
    <w:rsid w:val="00846E10"/>
    <w:rsid w:val="00850EF2"/>
    <w:rsid w:val="008522A2"/>
    <w:rsid w:val="00853D69"/>
    <w:rsid w:val="00854786"/>
    <w:rsid w:val="008549D7"/>
    <w:rsid w:val="00855D6E"/>
    <w:rsid w:val="00856894"/>
    <w:rsid w:val="00857151"/>
    <w:rsid w:val="008574F8"/>
    <w:rsid w:val="0086176F"/>
    <w:rsid w:val="00861941"/>
    <w:rsid w:val="008623A7"/>
    <w:rsid w:val="008648D3"/>
    <w:rsid w:val="008653A3"/>
    <w:rsid w:val="0086661C"/>
    <w:rsid w:val="0087077D"/>
    <w:rsid w:val="008718A2"/>
    <w:rsid w:val="00874190"/>
    <w:rsid w:val="00874F78"/>
    <w:rsid w:val="0087645B"/>
    <w:rsid w:val="00877ED6"/>
    <w:rsid w:val="00880679"/>
    <w:rsid w:val="00881DDE"/>
    <w:rsid w:val="00884754"/>
    <w:rsid w:val="00884ADC"/>
    <w:rsid w:val="00884DDF"/>
    <w:rsid w:val="00886963"/>
    <w:rsid w:val="00887972"/>
    <w:rsid w:val="00890586"/>
    <w:rsid w:val="008915CC"/>
    <w:rsid w:val="008916C1"/>
    <w:rsid w:val="00891B89"/>
    <w:rsid w:val="00891C44"/>
    <w:rsid w:val="00892212"/>
    <w:rsid w:val="0089353A"/>
    <w:rsid w:val="00893614"/>
    <w:rsid w:val="00893C1E"/>
    <w:rsid w:val="00893F86"/>
    <w:rsid w:val="008941FE"/>
    <w:rsid w:val="00895C45"/>
    <w:rsid w:val="00895C98"/>
    <w:rsid w:val="00896522"/>
    <w:rsid w:val="00897252"/>
    <w:rsid w:val="00897D17"/>
    <w:rsid w:val="00897E27"/>
    <w:rsid w:val="008A16FA"/>
    <w:rsid w:val="008A1828"/>
    <w:rsid w:val="008A2829"/>
    <w:rsid w:val="008A3AD3"/>
    <w:rsid w:val="008A50BD"/>
    <w:rsid w:val="008A5D13"/>
    <w:rsid w:val="008A6EC9"/>
    <w:rsid w:val="008A7ACA"/>
    <w:rsid w:val="008B120B"/>
    <w:rsid w:val="008B1EC1"/>
    <w:rsid w:val="008B2A0D"/>
    <w:rsid w:val="008B3403"/>
    <w:rsid w:val="008B373A"/>
    <w:rsid w:val="008B424D"/>
    <w:rsid w:val="008B42D3"/>
    <w:rsid w:val="008B5E40"/>
    <w:rsid w:val="008B62A6"/>
    <w:rsid w:val="008B757F"/>
    <w:rsid w:val="008C0005"/>
    <w:rsid w:val="008C17B4"/>
    <w:rsid w:val="008C2342"/>
    <w:rsid w:val="008C3FF6"/>
    <w:rsid w:val="008C42FA"/>
    <w:rsid w:val="008C52D0"/>
    <w:rsid w:val="008C5CDA"/>
    <w:rsid w:val="008C6119"/>
    <w:rsid w:val="008C7146"/>
    <w:rsid w:val="008D0F0E"/>
    <w:rsid w:val="008D1075"/>
    <w:rsid w:val="008D1AC8"/>
    <w:rsid w:val="008D21A4"/>
    <w:rsid w:val="008D231C"/>
    <w:rsid w:val="008D2684"/>
    <w:rsid w:val="008D5CE4"/>
    <w:rsid w:val="008E0FF8"/>
    <w:rsid w:val="008E19C6"/>
    <w:rsid w:val="008E1B2F"/>
    <w:rsid w:val="008E31A1"/>
    <w:rsid w:val="008E3ABA"/>
    <w:rsid w:val="008E571E"/>
    <w:rsid w:val="008E68C0"/>
    <w:rsid w:val="008E6D63"/>
    <w:rsid w:val="008E70E9"/>
    <w:rsid w:val="008E79B4"/>
    <w:rsid w:val="008F0073"/>
    <w:rsid w:val="008F09A8"/>
    <w:rsid w:val="008F0B93"/>
    <w:rsid w:val="008F142D"/>
    <w:rsid w:val="008F2FAE"/>
    <w:rsid w:val="008F4265"/>
    <w:rsid w:val="008F4B85"/>
    <w:rsid w:val="008F4FBC"/>
    <w:rsid w:val="008F5EAA"/>
    <w:rsid w:val="008F62F3"/>
    <w:rsid w:val="008F6403"/>
    <w:rsid w:val="008F68EB"/>
    <w:rsid w:val="0090082A"/>
    <w:rsid w:val="00901D49"/>
    <w:rsid w:val="00901E30"/>
    <w:rsid w:val="009034BA"/>
    <w:rsid w:val="00905AF8"/>
    <w:rsid w:val="00906ACB"/>
    <w:rsid w:val="0090761F"/>
    <w:rsid w:val="009076E9"/>
    <w:rsid w:val="009078A2"/>
    <w:rsid w:val="00907C06"/>
    <w:rsid w:val="00907C4C"/>
    <w:rsid w:val="00907C53"/>
    <w:rsid w:val="00910EE0"/>
    <w:rsid w:val="00913B55"/>
    <w:rsid w:val="009159F1"/>
    <w:rsid w:val="00915B8E"/>
    <w:rsid w:val="00916172"/>
    <w:rsid w:val="00916757"/>
    <w:rsid w:val="00916FAA"/>
    <w:rsid w:val="0091753D"/>
    <w:rsid w:val="00920813"/>
    <w:rsid w:val="009209F6"/>
    <w:rsid w:val="00921F9A"/>
    <w:rsid w:val="00922128"/>
    <w:rsid w:val="009267C2"/>
    <w:rsid w:val="009306B9"/>
    <w:rsid w:val="00930B12"/>
    <w:rsid w:val="009319A0"/>
    <w:rsid w:val="009331BE"/>
    <w:rsid w:val="00933978"/>
    <w:rsid w:val="00934FE7"/>
    <w:rsid w:val="009357DB"/>
    <w:rsid w:val="0093669A"/>
    <w:rsid w:val="00936CB6"/>
    <w:rsid w:val="00940607"/>
    <w:rsid w:val="00940B29"/>
    <w:rsid w:val="00945C03"/>
    <w:rsid w:val="00945ED9"/>
    <w:rsid w:val="0094639F"/>
    <w:rsid w:val="009476E6"/>
    <w:rsid w:val="0095021E"/>
    <w:rsid w:val="00950AF5"/>
    <w:rsid w:val="00951DF3"/>
    <w:rsid w:val="00953C77"/>
    <w:rsid w:val="009544BC"/>
    <w:rsid w:val="00954964"/>
    <w:rsid w:val="00955612"/>
    <w:rsid w:val="00955FA0"/>
    <w:rsid w:val="0095653B"/>
    <w:rsid w:val="0095736D"/>
    <w:rsid w:val="009573B5"/>
    <w:rsid w:val="00957FB8"/>
    <w:rsid w:val="009611F2"/>
    <w:rsid w:val="00961461"/>
    <w:rsid w:val="009647EA"/>
    <w:rsid w:val="0096626F"/>
    <w:rsid w:val="009663FD"/>
    <w:rsid w:val="00966D0E"/>
    <w:rsid w:val="00967D51"/>
    <w:rsid w:val="0097084D"/>
    <w:rsid w:val="00970CAD"/>
    <w:rsid w:val="00970F93"/>
    <w:rsid w:val="00971BB9"/>
    <w:rsid w:val="00971D6F"/>
    <w:rsid w:val="009723C6"/>
    <w:rsid w:val="00974178"/>
    <w:rsid w:val="00975FFC"/>
    <w:rsid w:val="00976359"/>
    <w:rsid w:val="009768E0"/>
    <w:rsid w:val="00982A77"/>
    <w:rsid w:val="00984B23"/>
    <w:rsid w:val="00984D96"/>
    <w:rsid w:val="00985B21"/>
    <w:rsid w:val="00985F03"/>
    <w:rsid w:val="009901AD"/>
    <w:rsid w:val="00990983"/>
    <w:rsid w:val="00990D70"/>
    <w:rsid w:val="00991E1E"/>
    <w:rsid w:val="00992BBA"/>
    <w:rsid w:val="00992D63"/>
    <w:rsid w:val="009940E6"/>
    <w:rsid w:val="00996D05"/>
    <w:rsid w:val="00996DA9"/>
    <w:rsid w:val="0099706C"/>
    <w:rsid w:val="00997654"/>
    <w:rsid w:val="009A357E"/>
    <w:rsid w:val="009A43E4"/>
    <w:rsid w:val="009A500E"/>
    <w:rsid w:val="009A5ECE"/>
    <w:rsid w:val="009A6D1C"/>
    <w:rsid w:val="009A7DAE"/>
    <w:rsid w:val="009B0CFB"/>
    <w:rsid w:val="009B0DBE"/>
    <w:rsid w:val="009B1B6B"/>
    <w:rsid w:val="009B3B19"/>
    <w:rsid w:val="009B3C11"/>
    <w:rsid w:val="009B4D2B"/>
    <w:rsid w:val="009B5681"/>
    <w:rsid w:val="009B5902"/>
    <w:rsid w:val="009B76DB"/>
    <w:rsid w:val="009C0456"/>
    <w:rsid w:val="009C0B28"/>
    <w:rsid w:val="009C0BE1"/>
    <w:rsid w:val="009C1886"/>
    <w:rsid w:val="009C2A8F"/>
    <w:rsid w:val="009C4064"/>
    <w:rsid w:val="009C6EB1"/>
    <w:rsid w:val="009C7791"/>
    <w:rsid w:val="009D0D6F"/>
    <w:rsid w:val="009D1471"/>
    <w:rsid w:val="009D187B"/>
    <w:rsid w:val="009D1D94"/>
    <w:rsid w:val="009D42D2"/>
    <w:rsid w:val="009D43F3"/>
    <w:rsid w:val="009D4899"/>
    <w:rsid w:val="009D7476"/>
    <w:rsid w:val="009D7623"/>
    <w:rsid w:val="009D7BCE"/>
    <w:rsid w:val="009D7E56"/>
    <w:rsid w:val="009E1722"/>
    <w:rsid w:val="009E2F6D"/>
    <w:rsid w:val="009E3154"/>
    <w:rsid w:val="009E3A4A"/>
    <w:rsid w:val="009E3E1F"/>
    <w:rsid w:val="009E41F3"/>
    <w:rsid w:val="009E491D"/>
    <w:rsid w:val="009E5A60"/>
    <w:rsid w:val="009E5AB1"/>
    <w:rsid w:val="009E6067"/>
    <w:rsid w:val="009F06D4"/>
    <w:rsid w:val="009F0E16"/>
    <w:rsid w:val="009F20CD"/>
    <w:rsid w:val="009F2610"/>
    <w:rsid w:val="009F2B3F"/>
    <w:rsid w:val="009F3542"/>
    <w:rsid w:val="009F4D2A"/>
    <w:rsid w:val="00A01E9E"/>
    <w:rsid w:val="00A06472"/>
    <w:rsid w:val="00A067D7"/>
    <w:rsid w:val="00A06876"/>
    <w:rsid w:val="00A1171C"/>
    <w:rsid w:val="00A128DA"/>
    <w:rsid w:val="00A1414D"/>
    <w:rsid w:val="00A145C5"/>
    <w:rsid w:val="00A15667"/>
    <w:rsid w:val="00A17AE8"/>
    <w:rsid w:val="00A205D9"/>
    <w:rsid w:val="00A212F5"/>
    <w:rsid w:val="00A21535"/>
    <w:rsid w:val="00A22784"/>
    <w:rsid w:val="00A235EA"/>
    <w:rsid w:val="00A25586"/>
    <w:rsid w:val="00A2781E"/>
    <w:rsid w:val="00A27DE3"/>
    <w:rsid w:val="00A304E7"/>
    <w:rsid w:val="00A30AB9"/>
    <w:rsid w:val="00A30E34"/>
    <w:rsid w:val="00A31604"/>
    <w:rsid w:val="00A32D4F"/>
    <w:rsid w:val="00A35119"/>
    <w:rsid w:val="00A35760"/>
    <w:rsid w:val="00A40417"/>
    <w:rsid w:val="00A40AB8"/>
    <w:rsid w:val="00A40EDF"/>
    <w:rsid w:val="00A41C51"/>
    <w:rsid w:val="00A41D4D"/>
    <w:rsid w:val="00A43FBB"/>
    <w:rsid w:val="00A45A7B"/>
    <w:rsid w:val="00A46EFE"/>
    <w:rsid w:val="00A47696"/>
    <w:rsid w:val="00A477D7"/>
    <w:rsid w:val="00A47B2C"/>
    <w:rsid w:val="00A513DA"/>
    <w:rsid w:val="00A5195B"/>
    <w:rsid w:val="00A519D6"/>
    <w:rsid w:val="00A5298F"/>
    <w:rsid w:val="00A52FEB"/>
    <w:rsid w:val="00A533D9"/>
    <w:rsid w:val="00A5424C"/>
    <w:rsid w:val="00A542B3"/>
    <w:rsid w:val="00A558D4"/>
    <w:rsid w:val="00A604AD"/>
    <w:rsid w:val="00A60E22"/>
    <w:rsid w:val="00A64522"/>
    <w:rsid w:val="00A64B01"/>
    <w:rsid w:val="00A64EC9"/>
    <w:rsid w:val="00A659EF"/>
    <w:rsid w:val="00A67168"/>
    <w:rsid w:val="00A67ABD"/>
    <w:rsid w:val="00A70895"/>
    <w:rsid w:val="00A70B9F"/>
    <w:rsid w:val="00A71128"/>
    <w:rsid w:val="00A71736"/>
    <w:rsid w:val="00A7340D"/>
    <w:rsid w:val="00A7354C"/>
    <w:rsid w:val="00A73FE7"/>
    <w:rsid w:val="00A741B6"/>
    <w:rsid w:val="00A74830"/>
    <w:rsid w:val="00A7640B"/>
    <w:rsid w:val="00A76805"/>
    <w:rsid w:val="00A77B8E"/>
    <w:rsid w:val="00A77F9C"/>
    <w:rsid w:val="00A8097D"/>
    <w:rsid w:val="00A84BC1"/>
    <w:rsid w:val="00A8554B"/>
    <w:rsid w:val="00A8583F"/>
    <w:rsid w:val="00A87259"/>
    <w:rsid w:val="00A87B2F"/>
    <w:rsid w:val="00A942E2"/>
    <w:rsid w:val="00A95AF0"/>
    <w:rsid w:val="00A95CEB"/>
    <w:rsid w:val="00A95E49"/>
    <w:rsid w:val="00A96CD1"/>
    <w:rsid w:val="00A973E7"/>
    <w:rsid w:val="00AA0988"/>
    <w:rsid w:val="00AA4882"/>
    <w:rsid w:val="00AA57F2"/>
    <w:rsid w:val="00AA5B10"/>
    <w:rsid w:val="00AA5CD2"/>
    <w:rsid w:val="00AA69BA"/>
    <w:rsid w:val="00AA7AEA"/>
    <w:rsid w:val="00AB0BAA"/>
    <w:rsid w:val="00AB167A"/>
    <w:rsid w:val="00AB2D7C"/>
    <w:rsid w:val="00AB48DC"/>
    <w:rsid w:val="00AB50EC"/>
    <w:rsid w:val="00AB5E3E"/>
    <w:rsid w:val="00AB668A"/>
    <w:rsid w:val="00AB6AA8"/>
    <w:rsid w:val="00AB7387"/>
    <w:rsid w:val="00AC0053"/>
    <w:rsid w:val="00AC0B49"/>
    <w:rsid w:val="00AC1994"/>
    <w:rsid w:val="00AC2A97"/>
    <w:rsid w:val="00AC2F53"/>
    <w:rsid w:val="00AC3327"/>
    <w:rsid w:val="00AC495F"/>
    <w:rsid w:val="00AC53A1"/>
    <w:rsid w:val="00AC55EE"/>
    <w:rsid w:val="00AC5CC1"/>
    <w:rsid w:val="00AC6F4A"/>
    <w:rsid w:val="00AC793D"/>
    <w:rsid w:val="00AD121D"/>
    <w:rsid w:val="00AD2D06"/>
    <w:rsid w:val="00AD2E2F"/>
    <w:rsid w:val="00AD3060"/>
    <w:rsid w:val="00AD3A33"/>
    <w:rsid w:val="00AD4D3A"/>
    <w:rsid w:val="00AD748D"/>
    <w:rsid w:val="00AD7786"/>
    <w:rsid w:val="00AD7B98"/>
    <w:rsid w:val="00AE0146"/>
    <w:rsid w:val="00AE065F"/>
    <w:rsid w:val="00AE0BC1"/>
    <w:rsid w:val="00AE1501"/>
    <w:rsid w:val="00AE1523"/>
    <w:rsid w:val="00AE15B1"/>
    <w:rsid w:val="00AE2136"/>
    <w:rsid w:val="00AE3944"/>
    <w:rsid w:val="00AE396C"/>
    <w:rsid w:val="00AE4CC0"/>
    <w:rsid w:val="00AE4F26"/>
    <w:rsid w:val="00AE50B3"/>
    <w:rsid w:val="00AE6346"/>
    <w:rsid w:val="00AE6524"/>
    <w:rsid w:val="00AE74E5"/>
    <w:rsid w:val="00AF057A"/>
    <w:rsid w:val="00AF10F2"/>
    <w:rsid w:val="00AF1374"/>
    <w:rsid w:val="00AF1BE6"/>
    <w:rsid w:val="00AF2B86"/>
    <w:rsid w:val="00AF34F7"/>
    <w:rsid w:val="00AF3C37"/>
    <w:rsid w:val="00AF40D0"/>
    <w:rsid w:val="00AF4565"/>
    <w:rsid w:val="00AF4A05"/>
    <w:rsid w:val="00AF4E3D"/>
    <w:rsid w:val="00AF6D9C"/>
    <w:rsid w:val="00B0133E"/>
    <w:rsid w:val="00B02A82"/>
    <w:rsid w:val="00B02AC3"/>
    <w:rsid w:val="00B02F06"/>
    <w:rsid w:val="00B03C85"/>
    <w:rsid w:val="00B04E9D"/>
    <w:rsid w:val="00B056AB"/>
    <w:rsid w:val="00B05B9F"/>
    <w:rsid w:val="00B05D92"/>
    <w:rsid w:val="00B0659B"/>
    <w:rsid w:val="00B06F79"/>
    <w:rsid w:val="00B104A7"/>
    <w:rsid w:val="00B10615"/>
    <w:rsid w:val="00B108E4"/>
    <w:rsid w:val="00B119BE"/>
    <w:rsid w:val="00B12B12"/>
    <w:rsid w:val="00B13465"/>
    <w:rsid w:val="00B140A3"/>
    <w:rsid w:val="00B143DD"/>
    <w:rsid w:val="00B1463B"/>
    <w:rsid w:val="00B146C4"/>
    <w:rsid w:val="00B15150"/>
    <w:rsid w:val="00B17E5F"/>
    <w:rsid w:val="00B20F82"/>
    <w:rsid w:val="00B210D4"/>
    <w:rsid w:val="00B22216"/>
    <w:rsid w:val="00B22E96"/>
    <w:rsid w:val="00B2509C"/>
    <w:rsid w:val="00B2656A"/>
    <w:rsid w:val="00B279B6"/>
    <w:rsid w:val="00B27AC4"/>
    <w:rsid w:val="00B27BD7"/>
    <w:rsid w:val="00B27D45"/>
    <w:rsid w:val="00B30704"/>
    <w:rsid w:val="00B3218B"/>
    <w:rsid w:val="00B35004"/>
    <w:rsid w:val="00B36F3D"/>
    <w:rsid w:val="00B4172D"/>
    <w:rsid w:val="00B417FA"/>
    <w:rsid w:val="00B45006"/>
    <w:rsid w:val="00B450DC"/>
    <w:rsid w:val="00B45F34"/>
    <w:rsid w:val="00B467D2"/>
    <w:rsid w:val="00B501EF"/>
    <w:rsid w:val="00B50527"/>
    <w:rsid w:val="00B51494"/>
    <w:rsid w:val="00B51BA0"/>
    <w:rsid w:val="00B5397C"/>
    <w:rsid w:val="00B54800"/>
    <w:rsid w:val="00B54E7D"/>
    <w:rsid w:val="00B554BF"/>
    <w:rsid w:val="00B56107"/>
    <w:rsid w:val="00B56188"/>
    <w:rsid w:val="00B600F9"/>
    <w:rsid w:val="00B60BF5"/>
    <w:rsid w:val="00B62C3F"/>
    <w:rsid w:val="00B63392"/>
    <w:rsid w:val="00B674E1"/>
    <w:rsid w:val="00B67800"/>
    <w:rsid w:val="00B70D1F"/>
    <w:rsid w:val="00B70FE7"/>
    <w:rsid w:val="00B7143B"/>
    <w:rsid w:val="00B72256"/>
    <w:rsid w:val="00B757A5"/>
    <w:rsid w:val="00B75F0B"/>
    <w:rsid w:val="00B762FA"/>
    <w:rsid w:val="00B76309"/>
    <w:rsid w:val="00B77B25"/>
    <w:rsid w:val="00B802C3"/>
    <w:rsid w:val="00B804F5"/>
    <w:rsid w:val="00B80B2E"/>
    <w:rsid w:val="00B80D6E"/>
    <w:rsid w:val="00B80ED5"/>
    <w:rsid w:val="00B818B9"/>
    <w:rsid w:val="00B84500"/>
    <w:rsid w:val="00B84DFF"/>
    <w:rsid w:val="00B85B4B"/>
    <w:rsid w:val="00B8606A"/>
    <w:rsid w:val="00B863CA"/>
    <w:rsid w:val="00B86ABC"/>
    <w:rsid w:val="00B870EB"/>
    <w:rsid w:val="00B91708"/>
    <w:rsid w:val="00B91B7E"/>
    <w:rsid w:val="00B93532"/>
    <w:rsid w:val="00BA0C4B"/>
    <w:rsid w:val="00BA1889"/>
    <w:rsid w:val="00BA592A"/>
    <w:rsid w:val="00BA7872"/>
    <w:rsid w:val="00BB07A5"/>
    <w:rsid w:val="00BB2805"/>
    <w:rsid w:val="00BB3E9B"/>
    <w:rsid w:val="00BB429F"/>
    <w:rsid w:val="00BB6A62"/>
    <w:rsid w:val="00BB6DE5"/>
    <w:rsid w:val="00BB76CE"/>
    <w:rsid w:val="00BC00A3"/>
    <w:rsid w:val="00BC224D"/>
    <w:rsid w:val="00BC39C0"/>
    <w:rsid w:val="00BC43C2"/>
    <w:rsid w:val="00BC441C"/>
    <w:rsid w:val="00BC5C42"/>
    <w:rsid w:val="00BC7646"/>
    <w:rsid w:val="00BD038D"/>
    <w:rsid w:val="00BD0E4B"/>
    <w:rsid w:val="00BD16BA"/>
    <w:rsid w:val="00BD217B"/>
    <w:rsid w:val="00BD27EE"/>
    <w:rsid w:val="00BD2FB9"/>
    <w:rsid w:val="00BD342E"/>
    <w:rsid w:val="00BD3B64"/>
    <w:rsid w:val="00BD50D0"/>
    <w:rsid w:val="00BD5185"/>
    <w:rsid w:val="00BD57DE"/>
    <w:rsid w:val="00BD5EE7"/>
    <w:rsid w:val="00BD6382"/>
    <w:rsid w:val="00BD70CD"/>
    <w:rsid w:val="00BE0436"/>
    <w:rsid w:val="00BE0A41"/>
    <w:rsid w:val="00BE186D"/>
    <w:rsid w:val="00BE1875"/>
    <w:rsid w:val="00BE2492"/>
    <w:rsid w:val="00BE40A7"/>
    <w:rsid w:val="00BE5EB5"/>
    <w:rsid w:val="00BE6DD8"/>
    <w:rsid w:val="00BF0170"/>
    <w:rsid w:val="00BF0DD1"/>
    <w:rsid w:val="00BF1EE6"/>
    <w:rsid w:val="00BF20FE"/>
    <w:rsid w:val="00BF2143"/>
    <w:rsid w:val="00BF330B"/>
    <w:rsid w:val="00BF3A2A"/>
    <w:rsid w:val="00BF59CA"/>
    <w:rsid w:val="00BF5C89"/>
    <w:rsid w:val="00BF72C6"/>
    <w:rsid w:val="00BF7A78"/>
    <w:rsid w:val="00C00F20"/>
    <w:rsid w:val="00C0122A"/>
    <w:rsid w:val="00C01795"/>
    <w:rsid w:val="00C020E2"/>
    <w:rsid w:val="00C02185"/>
    <w:rsid w:val="00C02BD6"/>
    <w:rsid w:val="00C031A0"/>
    <w:rsid w:val="00C0344E"/>
    <w:rsid w:val="00C04182"/>
    <w:rsid w:val="00C053BB"/>
    <w:rsid w:val="00C05A06"/>
    <w:rsid w:val="00C05B62"/>
    <w:rsid w:val="00C06ED8"/>
    <w:rsid w:val="00C072CF"/>
    <w:rsid w:val="00C07DDF"/>
    <w:rsid w:val="00C10285"/>
    <w:rsid w:val="00C10296"/>
    <w:rsid w:val="00C10C5A"/>
    <w:rsid w:val="00C11179"/>
    <w:rsid w:val="00C12F79"/>
    <w:rsid w:val="00C14159"/>
    <w:rsid w:val="00C161BC"/>
    <w:rsid w:val="00C179EA"/>
    <w:rsid w:val="00C17D6D"/>
    <w:rsid w:val="00C20C20"/>
    <w:rsid w:val="00C214D4"/>
    <w:rsid w:val="00C2186B"/>
    <w:rsid w:val="00C223B4"/>
    <w:rsid w:val="00C237D1"/>
    <w:rsid w:val="00C2611A"/>
    <w:rsid w:val="00C26972"/>
    <w:rsid w:val="00C31601"/>
    <w:rsid w:val="00C31CFE"/>
    <w:rsid w:val="00C32273"/>
    <w:rsid w:val="00C32ACF"/>
    <w:rsid w:val="00C32D4B"/>
    <w:rsid w:val="00C33839"/>
    <w:rsid w:val="00C371B2"/>
    <w:rsid w:val="00C37FBF"/>
    <w:rsid w:val="00C40145"/>
    <w:rsid w:val="00C40444"/>
    <w:rsid w:val="00C43750"/>
    <w:rsid w:val="00C44166"/>
    <w:rsid w:val="00C44D55"/>
    <w:rsid w:val="00C44E44"/>
    <w:rsid w:val="00C45511"/>
    <w:rsid w:val="00C458BF"/>
    <w:rsid w:val="00C45FEA"/>
    <w:rsid w:val="00C4701E"/>
    <w:rsid w:val="00C47050"/>
    <w:rsid w:val="00C47922"/>
    <w:rsid w:val="00C50250"/>
    <w:rsid w:val="00C50B7E"/>
    <w:rsid w:val="00C50E0E"/>
    <w:rsid w:val="00C510D8"/>
    <w:rsid w:val="00C517F6"/>
    <w:rsid w:val="00C51837"/>
    <w:rsid w:val="00C5341C"/>
    <w:rsid w:val="00C53791"/>
    <w:rsid w:val="00C54857"/>
    <w:rsid w:val="00C55692"/>
    <w:rsid w:val="00C57AF0"/>
    <w:rsid w:val="00C57EDF"/>
    <w:rsid w:val="00C6307E"/>
    <w:rsid w:val="00C633C3"/>
    <w:rsid w:val="00C64FB0"/>
    <w:rsid w:val="00C6648E"/>
    <w:rsid w:val="00C6714E"/>
    <w:rsid w:val="00C6765F"/>
    <w:rsid w:val="00C71CCA"/>
    <w:rsid w:val="00C71D13"/>
    <w:rsid w:val="00C71D44"/>
    <w:rsid w:val="00C7255C"/>
    <w:rsid w:val="00C73B66"/>
    <w:rsid w:val="00C741F7"/>
    <w:rsid w:val="00C750FB"/>
    <w:rsid w:val="00C7763C"/>
    <w:rsid w:val="00C80076"/>
    <w:rsid w:val="00C80D51"/>
    <w:rsid w:val="00C812D1"/>
    <w:rsid w:val="00C81BD5"/>
    <w:rsid w:val="00C83019"/>
    <w:rsid w:val="00C8332D"/>
    <w:rsid w:val="00C8398C"/>
    <w:rsid w:val="00C83C05"/>
    <w:rsid w:val="00C8782F"/>
    <w:rsid w:val="00C907FE"/>
    <w:rsid w:val="00C91048"/>
    <w:rsid w:val="00C911A3"/>
    <w:rsid w:val="00C9216B"/>
    <w:rsid w:val="00C9240A"/>
    <w:rsid w:val="00C92B37"/>
    <w:rsid w:val="00C93356"/>
    <w:rsid w:val="00C939DA"/>
    <w:rsid w:val="00C940BF"/>
    <w:rsid w:val="00C94329"/>
    <w:rsid w:val="00C95681"/>
    <w:rsid w:val="00C95C8E"/>
    <w:rsid w:val="00C95CB4"/>
    <w:rsid w:val="00C95D8C"/>
    <w:rsid w:val="00C963B7"/>
    <w:rsid w:val="00CA064A"/>
    <w:rsid w:val="00CA1213"/>
    <w:rsid w:val="00CA168D"/>
    <w:rsid w:val="00CA3474"/>
    <w:rsid w:val="00CA38C6"/>
    <w:rsid w:val="00CA4130"/>
    <w:rsid w:val="00CA4B67"/>
    <w:rsid w:val="00CA5EC9"/>
    <w:rsid w:val="00CA7B0A"/>
    <w:rsid w:val="00CB021A"/>
    <w:rsid w:val="00CB02F4"/>
    <w:rsid w:val="00CB159A"/>
    <w:rsid w:val="00CB1F98"/>
    <w:rsid w:val="00CB21F1"/>
    <w:rsid w:val="00CB37FC"/>
    <w:rsid w:val="00CB4CCD"/>
    <w:rsid w:val="00CC025B"/>
    <w:rsid w:val="00CC0AEF"/>
    <w:rsid w:val="00CC0E9E"/>
    <w:rsid w:val="00CC331B"/>
    <w:rsid w:val="00CC3354"/>
    <w:rsid w:val="00CC3CB0"/>
    <w:rsid w:val="00CC5203"/>
    <w:rsid w:val="00CC7506"/>
    <w:rsid w:val="00CD030E"/>
    <w:rsid w:val="00CD1221"/>
    <w:rsid w:val="00CD1B82"/>
    <w:rsid w:val="00CD215C"/>
    <w:rsid w:val="00CD3D24"/>
    <w:rsid w:val="00CD6569"/>
    <w:rsid w:val="00CD6AA3"/>
    <w:rsid w:val="00CD6AD9"/>
    <w:rsid w:val="00CE05EB"/>
    <w:rsid w:val="00CE09ED"/>
    <w:rsid w:val="00CE227D"/>
    <w:rsid w:val="00CE3187"/>
    <w:rsid w:val="00CE7A68"/>
    <w:rsid w:val="00CF011E"/>
    <w:rsid w:val="00CF1614"/>
    <w:rsid w:val="00CF281A"/>
    <w:rsid w:val="00CF29E2"/>
    <w:rsid w:val="00CF3122"/>
    <w:rsid w:val="00CF4B82"/>
    <w:rsid w:val="00CF4DF5"/>
    <w:rsid w:val="00CF57BA"/>
    <w:rsid w:val="00CF5DDA"/>
    <w:rsid w:val="00CF5F8C"/>
    <w:rsid w:val="00D00550"/>
    <w:rsid w:val="00D00C97"/>
    <w:rsid w:val="00D035E0"/>
    <w:rsid w:val="00D04AB2"/>
    <w:rsid w:val="00D04E5A"/>
    <w:rsid w:val="00D056BB"/>
    <w:rsid w:val="00D06EB2"/>
    <w:rsid w:val="00D07AB7"/>
    <w:rsid w:val="00D07C3C"/>
    <w:rsid w:val="00D07D75"/>
    <w:rsid w:val="00D1071B"/>
    <w:rsid w:val="00D10808"/>
    <w:rsid w:val="00D121BB"/>
    <w:rsid w:val="00D1331E"/>
    <w:rsid w:val="00D13F67"/>
    <w:rsid w:val="00D16437"/>
    <w:rsid w:val="00D1665B"/>
    <w:rsid w:val="00D2024C"/>
    <w:rsid w:val="00D21737"/>
    <w:rsid w:val="00D2202B"/>
    <w:rsid w:val="00D25C32"/>
    <w:rsid w:val="00D26664"/>
    <w:rsid w:val="00D26995"/>
    <w:rsid w:val="00D276E0"/>
    <w:rsid w:val="00D27904"/>
    <w:rsid w:val="00D32809"/>
    <w:rsid w:val="00D3669A"/>
    <w:rsid w:val="00D36824"/>
    <w:rsid w:val="00D36969"/>
    <w:rsid w:val="00D36DC2"/>
    <w:rsid w:val="00D36FFC"/>
    <w:rsid w:val="00D370C2"/>
    <w:rsid w:val="00D37CD8"/>
    <w:rsid w:val="00D4124C"/>
    <w:rsid w:val="00D4254A"/>
    <w:rsid w:val="00D42F1D"/>
    <w:rsid w:val="00D43D90"/>
    <w:rsid w:val="00D45293"/>
    <w:rsid w:val="00D475CF"/>
    <w:rsid w:val="00D50E5F"/>
    <w:rsid w:val="00D5142D"/>
    <w:rsid w:val="00D5144D"/>
    <w:rsid w:val="00D514EA"/>
    <w:rsid w:val="00D54B0B"/>
    <w:rsid w:val="00D55D27"/>
    <w:rsid w:val="00D56844"/>
    <w:rsid w:val="00D57715"/>
    <w:rsid w:val="00D57A64"/>
    <w:rsid w:val="00D61606"/>
    <w:rsid w:val="00D64DFC"/>
    <w:rsid w:val="00D65223"/>
    <w:rsid w:val="00D65DBA"/>
    <w:rsid w:val="00D66F72"/>
    <w:rsid w:val="00D6701B"/>
    <w:rsid w:val="00D703D8"/>
    <w:rsid w:val="00D71787"/>
    <w:rsid w:val="00D71BE4"/>
    <w:rsid w:val="00D75813"/>
    <w:rsid w:val="00D77879"/>
    <w:rsid w:val="00D803D1"/>
    <w:rsid w:val="00D809EA"/>
    <w:rsid w:val="00D81A40"/>
    <w:rsid w:val="00D822DA"/>
    <w:rsid w:val="00D83316"/>
    <w:rsid w:val="00D8381F"/>
    <w:rsid w:val="00D83893"/>
    <w:rsid w:val="00D83A18"/>
    <w:rsid w:val="00D84693"/>
    <w:rsid w:val="00D84F1C"/>
    <w:rsid w:val="00D855BA"/>
    <w:rsid w:val="00D85B46"/>
    <w:rsid w:val="00D90A8E"/>
    <w:rsid w:val="00D9170D"/>
    <w:rsid w:val="00D9258F"/>
    <w:rsid w:val="00D92777"/>
    <w:rsid w:val="00D94143"/>
    <w:rsid w:val="00D9554E"/>
    <w:rsid w:val="00D95E1A"/>
    <w:rsid w:val="00D95E2F"/>
    <w:rsid w:val="00D95FFC"/>
    <w:rsid w:val="00D974CC"/>
    <w:rsid w:val="00DA1B51"/>
    <w:rsid w:val="00DA1B61"/>
    <w:rsid w:val="00DA2999"/>
    <w:rsid w:val="00DA3247"/>
    <w:rsid w:val="00DA39DE"/>
    <w:rsid w:val="00DA3DDA"/>
    <w:rsid w:val="00DA478A"/>
    <w:rsid w:val="00DA5DF7"/>
    <w:rsid w:val="00DA5FA6"/>
    <w:rsid w:val="00DB1317"/>
    <w:rsid w:val="00DB17DB"/>
    <w:rsid w:val="00DB5280"/>
    <w:rsid w:val="00DB6268"/>
    <w:rsid w:val="00DC0AA6"/>
    <w:rsid w:val="00DC0DC8"/>
    <w:rsid w:val="00DC1FF0"/>
    <w:rsid w:val="00DC249D"/>
    <w:rsid w:val="00DC314C"/>
    <w:rsid w:val="00DC5260"/>
    <w:rsid w:val="00DC5BE3"/>
    <w:rsid w:val="00DD02F3"/>
    <w:rsid w:val="00DD0DB3"/>
    <w:rsid w:val="00DD1BC5"/>
    <w:rsid w:val="00DD1E6C"/>
    <w:rsid w:val="00DD417B"/>
    <w:rsid w:val="00DD5E6D"/>
    <w:rsid w:val="00DD61AE"/>
    <w:rsid w:val="00DD6ABC"/>
    <w:rsid w:val="00DE17E6"/>
    <w:rsid w:val="00DE29DC"/>
    <w:rsid w:val="00DE49AC"/>
    <w:rsid w:val="00DE588E"/>
    <w:rsid w:val="00DE5F06"/>
    <w:rsid w:val="00DF00AE"/>
    <w:rsid w:val="00DF0AF2"/>
    <w:rsid w:val="00DF0BEE"/>
    <w:rsid w:val="00DF18AD"/>
    <w:rsid w:val="00DF298D"/>
    <w:rsid w:val="00DF3267"/>
    <w:rsid w:val="00DF47BF"/>
    <w:rsid w:val="00DF4CAF"/>
    <w:rsid w:val="00DF4CE1"/>
    <w:rsid w:val="00DF5F26"/>
    <w:rsid w:val="00DF7030"/>
    <w:rsid w:val="00DF7105"/>
    <w:rsid w:val="00DF7D90"/>
    <w:rsid w:val="00E0068E"/>
    <w:rsid w:val="00E0077B"/>
    <w:rsid w:val="00E00FD9"/>
    <w:rsid w:val="00E01479"/>
    <w:rsid w:val="00E02441"/>
    <w:rsid w:val="00E02951"/>
    <w:rsid w:val="00E031D7"/>
    <w:rsid w:val="00E071E2"/>
    <w:rsid w:val="00E07335"/>
    <w:rsid w:val="00E07AD6"/>
    <w:rsid w:val="00E07CD2"/>
    <w:rsid w:val="00E07DB4"/>
    <w:rsid w:val="00E10C34"/>
    <w:rsid w:val="00E116CC"/>
    <w:rsid w:val="00E1189F"/>
    <w:rsid w:val="00E118BD"/>
    <w:rsid w:val="00E11B3F"/>
    <w:rsid w:val="00E11DA1"/>
    <w:rsid w:val="00E145BB"/>
    <w:rsid w:val="00E1486F"/>
    <w:rsid w:val="00E1533B"/>
    <w:rsid w:val="00E1580A"/>
    <w:rsid w:val="00E167D1"/>
    <w:rsid w:val="00E209BF"/>
    <w:rsid w:val="00E20B51"/>
    <w:rsid w:val="00E21C8A"/>
    <w:rsid w:val="00E22D90"/>
    <w:rsid w:val="00E23E42"/>
    <w:rsid w:val="00E2584E"/>
    <w:rsid w:val="00E26891"/>
    <w:rsid w:val="00E26FD5"/>
    <w:rsid w:val="00E30A3C"/>
    <w:rsid w:val="00E3202D"/>
    <w:rsid w:val="00E34A1C"/>
    <w:rsid w:val="00E37654"/>
    <w:rsid w:val="00E3796C"/>
    <w:rsid w:val="00E404AE"/>
    <w:rsid w:val="00E41215"/>
    <w:rsid w:val="00E413F7"/>
    <w:rsid w:val="00E432D6"/>
    <w:rsid w:val="00E440E6"/>
    <w:rsid w:val="00E44368"/>
    <w:rsid w:val="00E50F41"/>
    <w:rsid w:val="00E51352"/>
    <w:rsid w:val="00E51571"/>
    <w:rsid w:val="00E53704"/>
    <w:rsid w:val="00E543DD"/>
    <w:rsid w:val="00E546B2"/>
    <w:rsid w:val="00E546EE"/>
    <w:rsid w:val="00E54F50"/>
    <w:rsid w:val="00E554B8"/>
    <w:rsid w:val="00E55B4E"/>
    <w:rsid w:val="00E55E76"/>
    <w:rsid w:val="00E57BF0"/>
    <w:rsid w:val="00E60703"/>
    <w:rsid w:val="00E62D16"/>
    <w:rsid w:val="00E63F29"/>
    <w:rsid w:val="00E63FE6"/>
    <w:rsid w:val="00E64153"/>
    <w:rsid w:val="00E64795"/>
    <w:rsid w:val="00E66A30"/>
    <w:rsid w:val="00E70192"/>
    <w:rsid w:val="00E7130F"/>
    <w:rsid w:val="00E7394E"/>
    <w:rsid w:val="00E75764"/>
    <w:rsid w:val="00E75B17"/>
    <w:rsid w:val="00E75B84"/>
    <w:rsid w:val="00E7770A"/>
    <w:rsid w:val="00E80486"/>
    <w:rsid w:val="00E81AC6"/>
    <w:rsid w:val="00E83511"/>
    <w:rsid w:val="00E8402E"/>
    <w:rsid w:val="00E87E5A"/>
    <w:rsid w:val="00E90BC6"/>
    <w:rsid w:val="00E922F8"/>
    <w:rsid w:val="00E92825"/>
    <w:rsid w:val="00E92A37"/>
    <w:rsid w:val="00E92B98"/>
    <w:rsid w:val="00E930D8"/>
    <w:rsid w:val="00E94C75"/>
    <w:rsid w:val="00E96210"/>
    <w:rsid w:val="00E962E9"/>
    <w:rsid w:val="00EA0644"/>
    <w:rsid w:val="00EA0FA2"/>
    <w:rsid w:val="00EA2FD6"/>
    <w:rsid w:val="00EA7E58"/>
    <w:rsid w:val="00EB14B4"/>
    <w:rsid w:val="00EB1F5B"/>
    <w:rsid w:val="00EB2DFC"/>
    <w:rsid w:val="00EB3800"/>
    <w:rsid w:val="00EB4287"/>
    <w:rsid w:val="00EB4A13"/>
    <w:rsid w:val="00EB73B5"/>
    <w:rsid w:val="00EC0419"/>
    <w:rsid w:val="00EC194C"/>
    <w:rsid w:val="00EC1DB0"/>
    <w:rsid w:val="00EC2CEB"/>
    <w:rsid w:val="00EC402A"/>
    <w:rsid w:val="00EC7AEA"/>
    <w:rsid w:val="00ED0102"/>
    <w:rsid w:val="00ED0710"/>
    <w:rsid w:val="00ED299C"/>
    <w:rsid w:val="00ED2BDD"/>
    <w:rsid w:val="00ED2D3F"/>
    <w:rsid w:val="00ED41DD"/>
    <w:rsid w:val="00ED47BD"/>
    <w:rsid w:val="00ED48B8"/>
    <w:rsid w:val="00ED58A6"/>
    <w:rsid w:val="00ED602C"/>
    <w:rsid w:val="00ED68B8"/>
    <w:rsid w:val="00ED6DC5"/>
    <w:rsid w:val="00ED76FA"/>
    <w:rsid w:val="00EE18E9"/>
    <w:rsid w:val="00EE3A58"/>
    <w:rsid w:val="00EE447B"/>
    <w:rsid w:val="00EE51ED"/>
    <w:rsid w:val="00EE6151"/>
    <w:rsid w:val="00EE7DB5"/>
    <w:rsid w:val="00EF0047"/>
    <w:rsid w:val="00EF004F"/>
    <w:rsid w:val="00EF11B1"/>
    <w:rsid w:val="00EF3E6E"/>
    <w:rsid w:val="00EF4028"/>
    <w:rsid w:val="00EF4666"/>
    <w:rsid w:val="00EF4F23"/>
    <w:rsid w:val="00EF53E9"/>
    <w:rsid w:val="00EF64BF"/>
    <w:rsid w:val="00EF6A8D"/>
    <w:rsid w:val="00EF7618"/>
    <w:rsid w:val="00F0096F"/>
    <w:rsid w:val="00F01271"/>
    <w:rsid w:val="00F02DDD"/>
    <w:rsid w:val="00F02E4E"/>
    <w:rsid w:val="00F04483"/>
    <w:rsid w:val="00F047FB"/>
    <w:rsid w:val="00F05D7D"/>
    <w:rsid w:val="00F07AE7"/>
    <w:rsid w:val="00F10EC3"/>
    <w:rsid w:val="00F12E82"/>
    <w:rsid w:val="00F14A81"/>
    <w:rsid w:val="00F154AE"/>
    <w:rsid w:val="00F15B24"/>
    <w:rsid w:val="00F16EE1"/>
    <w:rsid w:val="00F17D30"/>
    <w:rsid w:val="00F214AB"/>
    <w:rsid w:val="00F227C2"/>
    <w:rsid w:val="00F22A38"/>
    <w:rsid w:val="00F23095"/>
    <w:rsid w:val="00F23156"/>
    <w:rsid w:val="00F23A4D"/>
    <w:rsid w:val="00F24005"/>
    <w:rsid w:val="00F24A64"/>
    <w:rsid w:val="00F2522F"/>
    <w:rsid w:val="00F25D38"/>
    <w:rsid w:val="00F26069"/>
    <w:rsid w:val="00F267B8"/>
    <w:rsid w:val="00F26BA0"/>
    <w:rsid w:val="00F26F52"/>
    <w:rsid w:val="00F27385"/>
    <w:rsid w:val="00F27ED7"/>
    <w:rsid w:val="00F315A2"/>
    <w:rsid w:val="00F321E1"/>
    <w:rsid w:val="00F32F7B"/>
    <w:rsid w:val="00F331EC"/>
    <w:rsid w:val="00F3320D"/>
    <w:rsid w:val="00F33236"/>
    <w:rsid w:val="00F34002"/>
    <w:rsid w:val="00F36CE9"/>
    <w:rsid w:val="00F40005"/>
    <w:rsid w:val="00F40698"/>
    <w:rsid w:val="00F40742"/>
    <w:rsid w:val="00F408F9"/>
    <w:rsid w:val="00F421EA"/>
    <w:rsid w:val="00F42CBE"/>
    <w:rsid w:val="00F43379"/>
    <w:rsid w:val="00F435A5"/>
    <w:rsid w:val="00F4604F"/>
    <w:rsid w:val="00F463E2"/>
    <w:rsid w:val="00F470E6"/>
    <w:rsid w:val="00F47189"/>
    <w:rsid w:val="00F47ED0"/>
    <w:rsid w:val="00F50FB1"/>
    <w:rsid w:val="00F52FEB"/>
    <w:rsid w:val="00F5511D"/>
    <w:rsid w:val="00F56220"/>
    <w:rsid w:val="00F61894"/>
    <w:rsid w:val="00F63E41"/>
    <w:rsid w:val="00F6568C"/>
    <w:rsid w:val="00F66E8B"/>
    <w:rsid w:val="00F67D46"/>
    <w:rsid w:val="00F70032"/>
    <w:rsid w:val="00F734B8"/>
    <w:rsid w:val="00F74FFB"/>
    <w:rsid w:val="00F7573F"/>
    <w:rsid w:val="00F7606E"/>
    <w:rsid w:val="00F76175"/>
    <w:rsid w:val="00F80458"/>
    <w:rsid w:val="00F80A6A"/>
    <w:rsid w:val="00F80C36"/>
    <w:rsid w:val="00F8358D"/>
    <w:rsid w:val="00F851C3"/>
    <w:rsid w:val="00F8575F"/>
    <w:rsid w:val="00F85941"/>
    <w:rsid w:val="00F85CC0"/>
    <w:rsid w:val="00F86BB5"/>
    <w:rsid w:val="00F871F4"/>
    <w:rsid w:val="00F87376"/>
    <w:rsid w:val="00F87B75"/>
    <w:rsid w:val="00F87E69"/>
    <w:rsid w:val="00F91231"/>
    <w:rsid w:val="00F9218D"/>
    <w:rsid w:val="00F935A5"/>
    <w:rsid w:val="00F93AC2"/>
    <w:rsid w:val="00F94684"/>
    <w:rsid w:val="00F95465"/>
    <w:rsid w:val="00F95499"/>
    <w:rsid w:val="00F9553A"/>
    <w:rsid w:val="00F965B4"/>
    <w:rsid w:val="00F96B2B"/>
    <w:rsid w:val="00F97C73"/>
    <w:rsid w:val="00FA0564"/>
    <w:rsid w:val="00FA1243"/>
    <w:rsid w:val="00FA2D4E"/>
    <w:rsid w:val="00FA362E"/>
    <w:rsid w:val="00FA3C35"/>
    <w:rsid w:val="00FA685E"/>
    <w:rsid w:val="00FA71B9"/>
    <w:rsid w:val="00FA7B72"/>
    <w:rsid w:val="00FA7F0C"/>
    <w:rsid w:val="00FB0CB5"/>
    <w:rsid w:val="00FB1034"/>
    <w:rsid w:val="00FB1447"/>
    <w:rsid w:val="00FB1E1E"/>
    <w:rsid w:val="00FB219A"/>
    <w:rsid w:val="00FB2713"/>
    <w:rsid w:val="00FB36A7"/>
    <w:rsid w:val="00FB3AA0"/>
    <w:rsid w:val="00FB3ACA"/>
    <w:rsid w:val="00FB5231"/>
    <w:rsid w:val="00FB54B4"/>
    <w:rsid w:val="00FB700E"/>
    <w:rsid w:val="00FC0B49"/>
    <w:rsid w:val="00FC17EA"/>
    <w:rsid w:val="00FC3650"/>
    <w:rsid w:val="00FC37F4"/>
    <w:rsid w:val="00FC3C46"/>
    <w:rsid w:val="00FC5178"/>
    <w:rsid w:val="00FC5DEE"/>
    <w:rsid w:val="00FC6CA2"/>
    <w:rsid w:val="00FC773A"/>
    <w:rsid w:val="00FC7A60"/>
    <w:rsid w:val="00FD4E1B"/>
    <w:rsid w:val="00FD5192"/>
    <w:rsid w:val="00FD534E"/>
    <w:rsid w:val="00FD5C8E"/>
    <w:rsid w:val="00FD6286"/>
    <w:rsid w:val="00FD7D6A"/>
    <w:rsid w:val="00FE19D4"/>
    <w:rsid w:val="00FE3A30"/>
    <w:rsid w:val="00FE48C7"/>
    <w:rsid w:val="00FE4FEA"/>
    <w:rsid w:val="00FE5045"/>
    <w:rsid w:val="00FF104E"/>
    <w:rsid w:val="00FF1C24"/>
    <w:rsid w:val="00FF219D"/>
    <w:rsid w:val="00FF30D9"/>
    <w:rsid w:val="00FF3D42"/>
    <w:rsid w:val="00FF56A3"/>
    <w:rsid w:val="00FF5B2E"/>
    <w:rsid w:val="00FF6EAF"/>
    <w:rsid w:val="00FF77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EA695"/>
  <w15:chartTrackingRefBased/>
  <w15:docId w15:val="{7519B298-7441-4B63-9DEC-0A4ABB9A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2FB9"/>
    <w:pPr>
      <w:jc w:val="both"/>
    </w:pPr>
    <w:rPr>
      <w:sz w:val="24"/>
      <w:szCs w:val="24"/>
    </w:rPr>
  </w:style>
  <w:style w:type="paragraph" w:styleId="Nagwek1">
    <w:name w:val="heading 1"/>
    <w:basedOn w:val="Normalny"/>
    <w:next w:val="Normalny"/>
    <w:link w:val="Nagwek1Znak"/>
    <w:uiPriority w:val="9"/>
    <w:qFormat/>
    <w:rsid w:val="00C80D51"/>
    <w:pPr>
      <w:keepNext/>
      <w:numPr>
        <w:numId w:val="1"/>
      </w:numPr>
      <w:spacing w:before="120" w:after="120"/>
      <w:outlineLvl w:val="0"/>
    </w:pPr>
    <w:rPr>
      <w:b/>
      <w:sz w:val="28"/>
    </w:rPr>
  </w:style>
  <w:style w:type="paragraph" w:styleId="Nagwek2">
    <w:name w:val="heading 2"/>
    <w:basedOn w:val="Normalny"/>
    <w:next w:val="Normalny"/>
    <w:qFormat/>
    <w:rsid w:val="00C80D51"/>
    <w:pPr>
      <w:keepNext/>
      <w:spacing w:before="120" w:after="120"/>
      <w:outlineLvl w:val="1"/>
    </w:pPr>
    <w:rPr>
      <w:b/>
      <w:sz w:val="26"/>
      <w:szCs w:val="32"/>
    </w:rPr>
  </w:style>
  <w:style w:type="paragraph" w:styleId="Nagwek3">
    <w:name w:val="heading 3"/>
    <w:basedOn w:val="Normalny"/>
    <w:next w:val="Normalny"/>
    <w:qFormat/>
    <w:rsid w:val="00C80D51"/>
    <w:pPr>
      <w:keepNext/>
      <w:spacing w:before="120" w:after="120"/>
      <w:outlineLvl w:val="2"/>
    </w:pPr>
    <w:rPr>
      <w:b/>
      <w:sz w:val="26"/>
    </w:rPr>
  </w:style>
  <w:style w:type="paragraph" w:styleId="Nagwek4">
    <w:name w:val="heading 4"/>
    <w:basedOn w:val="Normalny"/>
    <w:next w:val="Normalny"/>
    <w:qFormat/>
    <w:rsid w:val="00C57AF0"/>
    <w:pPr>
      <w:keepNext/>
      <w:spacing w:before="120" w:after="120"/>
      <w:jc w:val="left"/>
      <w:outlineLvl w:val="3"/>
    </w:pPr>
    <w:rPr>
      <w:b/>
    </w:rPr>
  </w:style>
  <w:style w:type="paragraph" w:styleId="Nagwek5">
    <w:name w:val="heading 5"/>
    <w:basedOn w:val="Normalny"/>
    <w:next w:val="Normalny"/>
    <w:qFormat/>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1753D"/>
    <w:rPr>
      <w:b/>
      <w:sz w:val="28"/>
      <w:szCs w:val="24"/>
    </w:rPr>
  </w:style>
  <w:style w:type="paragraph" w:styleId="Nagwekspisutreci">
    <w:name w:val="TOC Heading"/>
    <w:basedOn w:val="Nagwek1"/>
    <w:next w:val="Normalny"/>
    <w:uiPriority w:val="39"/>
    <w:unhideWhenUsed/>
    <w:qFormat/>
    <w:rsid w:val="00FF30D9"/>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FF30D9"/>
    <w:pPr>
      <w:spacing w:after="100"/>
    </w:pPr>
  </w:style>
  <w:style w:type="paragraph" w:styleId="Spistreci2">
    <w:name w:val="toc 2"/>
    <w:basedOn w:val="Normalny"/>
    <w:next w:val="Normalny"/>
    <w:autoRedefine/>
    <w:uiPriority w:val="39"/>
    <w:unhideWhenUsed/>
    <w:rsid w:val="00FF30D9"/>
    <w:pPr>
      <w:spacing w:after="100"/>
      <w:ind w:left="240"/>
    </w:pPr>
  </w:style>
  <w:style w:type="paragraph" w:styleId="Spistreci3">
    <w:name w:val="toc 3"/>
    <w:basedOn w:val="Normalny"/>
    <w:next w:val="Normalny"/>
    <w:autoRedefine/>
    <w:uiPriority w:val="39"/>
    <w:unhideWhenUsed/>
    <w:rsid w:val="00FF30D9"/>
    <w:pPr>
      <w:spacing w:after="100"/>
      <w:ind w:left="480"/>
    </w:pPr>
  </w:style>
  <w:style w:type="character" w:styleId="Hipercze">
    <w:name w:val="Hyperlink"/>
    <w:basedOn w:val="Domylnaczcionkaakapitu"/>
    <w:uiPriority w:val="99"/>
    <w:unhideWhenUsed/>
    <w:rsid w:val="00FF30D9"/>
    <w:rPr>
      <w:color w:val="0563C1" w:themeColor="hyperlink"/>
      <w:u w:val="single"/>
    </w:rPr>
  </w:style>
  <w:style w:type="paragraph" w:styleId="Akapitzlist">
    <w:name w:val="List Paragraph"/>
    <w:basedOn w:val="Normalny"/>
    <w:uiPriority w:val="34"/>
    <w:qFormat/>
    <w:rsid w:val="008B62A6"/>
    <w:pPr>
      <w:ind w:left="720"/>
      <w:contextualSpacing/>
    </w:pPr>
  </w:style>
  <w:style w:type="table" w:styleId="Siatkatabeli">
    <w:name w:val="Table Grid"/>
    <w:basedOn w:val="Standardowy"/>
    <w:uiPriority w:val="39"/>
    <w:rsid w:val="004A0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8B373A"/>
    <w:rPr>
      <w:sz w:val="20"/>
      <w:szCs w:val="20"/>
    </w:rPr>
  </w:style>
  <w:style w:type="character" w:customStyle="1" w:styleId="TekstprzypisukocowegoZnak">
    <w:name w:val="Tekst przypisu końcowego Znak"/>
    <w:basedOn w:val="Domylnaczcionkaakapitu"/>
    <w:link w:val="Tekstprzypisukocowego"/>
    <w:uiPriority w:val="99"/>
    <w:semiHidden/>
    <w:rsid w:val="008B373A"/>
  </w:style>
  <w:style w:type="character" w:styleId="Odwoanieprzypisukocowego">
    <w:name w:val="endnote reference"/>
    <w:basedOn w:val="Domylnaczcionkaakapitu"/>
    <w:uiPriority w:val="99"/>
    <w:semiHidden/>
    <w:unhideWhenUsed/>
    <w:rsid w:val="008B373A"/>
    <w:rPr>
      <w:vertAlign w:val="superscript"/>
    </w:rPr>
  </w:style>
  <w:style w:type="paragraph" w:styleId="Legenda">
    <w:name w:val="caption"/>
    <w:basedOn w:val="Normalny"/>
    <w:next w:val="Normalny"/>
    <w:uiPriority w:val="35"/>
    <w:unhideWhenUsed/>
    <w:qFormat/>
    <w:rsid w:val="00111BE8"/>
    <w:pPr>
      <w:spacing w:after="200"/>
    </w:pPr>
    <w:rPr>
      <w:i/>
      <w:iCs/>
      <w:color w:val="44546A" w:themeColor="text2"/>
      <w:sz w:val="18"/>
      <w:szCs w:val="18"/>
    </w:rPr>
  </w:style>
  <w:style w:type="paragraph" w:styleId="Spisilustracji">
    <w:name w:val="table of figures"/>
    <w:basedOn w:val="Normalny"/>
    <w:next w:val="Normalny"/>
    <w:uiPriority w:val="99"/>
    <w:unhideWhenUsed/>
    <w:rsid w:val="00F214AB"/>
  </w:style>
  <w:style w:type="paragraph" w:styleId="Tekstdymka">
    <w:name w:val="Balloon Text"/>
    <w:basedOn w:val="Normalny"/>
    <w:link w:val="TekstdymkaZnak"/>
    <w:uiPriority w:val="99"/>
    <w:semiHidden/>
    <w:unhideWhenUsed/>
    <w:rsid w:val="00F47ED0"/>
    <w:rPr>
      <w:rFonts w:ascii="Segoe UI" w:hAnsi="Segoe UI" w:cs="Segoe UI"/>
      <w:sz w:val="18"/>
      <w:szCs w:val="18"/>
    </w:rPr>
  </w:style>
  <w:style w:type="character" w:customStyle="1" w:styleId="TekstdymkaZnak">
    <w:name w:val="Tekst dymka Znak"/>
    <w:basedOn w:val="Domylnaczcionkaakapitu"/>
    <w:link w:val="Tekstdymka"/>
    <w:uiPriority w:val="99"/>
    <w:semiHidden/>
    <w:rsid w:val="00F47ED0"/>
    <w:rPr>
      <w:rFonts w:ascii="Segoe UI" w:hAnsi="Segoe UI" w:cs="Segoe UI"/>
      <w:sz w:val="18"/>
      <w:szCs w:val="18"/>
    </w:rPr>
  </w:style>
  <w:style w:type="paragraph" w:styleId="Spistreci4">
    <w:name w:val="toc 4"/>
    <w:basedOn w:val="Normalny"/>
    <w:next w:val="Normalny"/>
    <w:autoRedefine/>
    <w:uiPriority w:val="39"/>
    <w:unhideWhenUsed/>
    <w:rsid w:val="00A2781E"/>
    <w:pPr>
      <w:spacing w:after="100"/>
      <w:ind w:left="720"/>
    </w:pPr>
  </w:style>
  <w:style w:type="paragraph" w:styleId="Nagwek">
    <w:name w:val="header"/>
    <w:basedOn w:val="Normalny"/>
    <w:link w:val="NagwekZnak"/>
    <w:uiPriority w:val="99"/>
    <w:unhideWhenUsed/>
    <w:rsid w:val="002151F4"/>
    <w:pPr>
      <w:tabs>
        <w:tab w:val="center" w:pos="4536"/>
        <w:tab w:val="right" w:pos="9072"/>
      </w:tabs>
    </w:pPr>
  </w:style>
  <w:style w:type="character" w:customStyle="1" w:styleId="NagwekZnak">
    <w:name w:val="Nagłówek Znak"/>
    <w:basedOn w:val="Domylnaczcionkaakapitu"/>
    <w:link w:val="Nagwek"/>
    <w:uiPriority w:val="99"/>
    <w:rsid w:val="002151F4"/>
    <w:rPr>
      <w:sz w:val="24"/>
      <w:szCs w:val="24"/>
    </w:rPr>
  </w:style>
  <w:style w:type="paragraph" w:styleId="Stopka">
    <w:name w:val="footer"/>
    <w:basedOn w:val="Normalny"/>
    <w:link w:val="StopkaZnak"/>
    <w:uiPriority w:val="99"/>
    <w:unhideWhenUsed/>
    <w:rsid w:val="002151F4"/>
    <w:pPr>
      <w:tabs>
        <w:tab w:val="center" w:pos="4536"/>
        <w:tab w:val="right" w:pos="9072"/>
      </w:tabs>
    </w:pPr>
  </w:style>
  <w:style w:type="character" w:customStyle="1" w:styleId="StopkaZnak">
    <w:name w:val="Stopka Znak"/>
    <w:basedOn w:val="Domylnaczcionkaakapitu"/>
    <w:link w:val="Stopka"/>
    <w:uiPriority w:val="99"/>
    <w:rsid w:val="002151F4"/>
    <w:rPr>
      <w:sz w:val="24"/>
      <w:szCs w:val="24"/>
    </w:rPr>
  </w:style>
  <w:style w:type="paragraph" w:styleId="Bibliografia">
    <w:name w:val="Bibliography"/>
    <w:basedOn w:val="Normalny"/>
    <w:next w:val="Normalny"/>
    <w:uiPriority w:val="37"/>
    <w:unhideWhenUsed/>
    <w:rsid w:val="0091753D"/>
  </w:style>
  <w:style w:type="character" w:styleId="Tekstzastpczy">
    <w:name w:val="Placeholder Text"/>
    <w:basedOn w:val="Domylnaczcionkaakapitu"/>
    <w:uiPriority w:val="99"/>
    <w:semiHidden/>
    <w:rsid w:val="0045108B"/>
    <w:rPr>
      <w:color w:val="808080"/>
    </w:rPr>
  </w:style>
  <w:style w:type="paragraph" w:styleId="Spistreci5">
    <w:name w:val="toc 5"/>
    <w:basedOn w:val="Normalny"/>
    <w:next w:val="Normalny"/>
    <w:autoRedefine/>
    <w:uiPriority w:val="39"/>
    <w:unhideWhenUsed/>
    <w:rsid w:val="0014645B"/>
    <w:pPr>
      <w:spacing w:after="100" w:line="259" w:lineRule="auto"/>
      <w:ind w:left="880"/>
      <w:jc w:val="left"/>
    </w:pPr>
    <w:rPr>
      <w:rFonts w:asciiTheme="minorHAnsi" w:eastAsiaTheme="minorEastAsia" w:hAnsiTheme="minorHAnsi" w:cstheme="minorBidi"/>
      <w:sz w:val="22"/>
      <w:szCs w:val="22"/>
    </w:rPr>
  </w:style>
  <w:style w:type="paragraph" w:styleId="Spistreci6">
    <w:name w:val="toc 6"/>
    <w:basedOn w:val="Normalny"/>
    <w:next w:val="Normalny"/>
    <w:autoRedefine/>
    <w:uiPriority w:val="39"/>
    <w:unhideWhenUsed/>
    <w:rsid w:val="0014645B"/>
    <w:pPr>
      <w:spacing w:after="100" w:line="259" w:lineRule="auto"/>
      <w:ind w:left="1100"/>
      <w:jc w:val="left"/>
    </w:pPr>
    <w:rPr>
      <w:rFonts w:asciiTheme="minorHAnsi" w:eastAsiaTheme="minorEastAsia" w:hAnsiTheme="minorHAnsi" w:cstheme="minorBidi"/>
      <w:sz w:val="22"/>
      <w:szCs w:val="22"/>
    </w:rPr>
  </w:style>
  <w:style w:type="paragraph" w:styleId="Spistreci7">
    <w:name w:val="toc 7"/>
    <w:basedOn w:val="Normalny"/>
    <w:next w:val="Normalny"/>
    <w:autoRedefine/>
    <w:uiPriority w:val="39"/>
    <w:unhideWhenUsed/>
    <w:rsid w:val="0014645B"/>
    <w:pPr>
      <w:spacing w:after="100" w:line="259" w:lineRule="auto"/>
      <w:ind w:left="1320"/>
      <w:jc w:val="left"/>
    </w:pPr>
    <w:rPr>
      <w:rFonts w:asciiTheme="minorHAnsi" w:eastAsiaTheme="minorEastAsia" w:hAnsiTheme="minorHAnsi" w:cstheme="minorBidi"/>
      <w:sz w:val="22"/>
      <w:szCs w:val="22"/>
    </w:rPr>
  </w:style>
  <w:style w:type="paragraph" w:styleId="Spistreci8">
    <w:name w:val="toc 8"/>
    <w:basedOn w:val="Normalny"/>
    <w:next w:val="Normalny"/>
    <w:autoRedefine/>
    <w:uiPriority w:val="39"/>
    <w:unhideWhenUsed/>
    <w:rsid w:val="0014645B"/>
    <w:pPr>
      <w:spacing w:after="100" w:line="259" w:lineRule="auto"/>
      <w:ind w:left="1540"/>
      <w:jc w:val="left"/>
    </w:pPr>
    <w:rPr>
      <w:rFonts w:asciiTheme="minorHAnsi" w:eastAsiaTheme="minorEastAsia" w:hAnsiTheme="minorHAnsi" w:cstheme="minorBidi"/>
      <w:sz w:val="22"/>
      <w:szCs w:val="22"/>
    </w:rPr>
  </w:style>
  <w:style w:type="paragraph" w:styleId="Spistreci9">
    <w:name w:val="toc 9"/>
    <w:basedOn w:val="Normalny"/>
    <w:next w:val="Normalny"/>
    <w:autoRedefine/>
    <w:uiPriority w:val="39"/>
    <w:unhideWhenUsed/>
    <w:rsid w:val="0014645B"/>
    <w:pPr>
      <w:spacing w:after="100" w:line="259" w:lineRule="auto"/>
      <w:ind w:left="1760"/>
      <w:jc w:val="left"/>
    </w:pPr>
    <w:rPr>
      <w:rFonts w:asciiTheme="minorHAnsi" w:eastAsiaTheme="minorEastAsia" w:hAnsiTheme="minorHAnsi" w:cstheme="minorBidi"/>
      <w:sz w:val="22"/>
      <w:szCs w:val="22"/>
    </w:rPr>
  </w:style>
  <w:style w:type="paragraph" w:styleId="Bezodstpw">
    <w:name w:val="No Spacing"/>
    <w:uiPriority w:val="1"/>
    <w:qFormat/>
    <w:rsid w:val="00BA592A"/>
    <w:pPr>
      <w:jc w:val="both"/>
    </w:pPr>
    <w:rPr>
      <w:sz w:val="24"/>
      <w:szCs w:val="24"/>
    </w:rPr>
  </w:style>
  <w:style w:type="paragraph" w:styleId="Tekstprzypisudolnego">
    <w:name w:val="footnote text"/>
    <w:basedOn w:val="Normalny"/>
    <w:link w:val="TekstprzypisudolnegoZnak"/>
    <w:uiPriority w:val="99"/>
    <w:semiHidden/>
    <w:unhideWhenUsed/>
    <w:rsid w:val="00F8575F"/>
    <w:rPr>
      <w:sz w:val="20"/>
      <w:szCs w:val="20"/>
    </w:rPr>
  </w:style>
  <w:style w:type="character" w:customStyle="1" w:styleId="TekstprzypisudolnegoZnak">
    <w:name w:val="Tekst przypisu dolnego Znak"/>
    <w:basedOn w:val="Domylnaczcionkaakapitu"/>
    <w:link w:val="Tekstprzypisudolnego"/>
    <w:uiPriority w:val="99"/>
    <w:semiHidden/>
    <w:rsid w:val="00F8575F"/>
  </w:style>
  <w:style w:type="character" w:styleId="Odwoanieprzypisudolnego">
    <w:name w:val="footnote reference"/>
    <w:basedOn w:val="Domylnaczcionkaakapitu"/>
    <w:uiPriority w:val="99"/>
    <w:semiHidden/>
    <w:unhideWhenUsed/>
    <w:rsid w:val="00F8575F"/>
    <w:rPr>
      <w:vertAlign w:val="superscript"/>
    </w:rPr>
  </w:style>
  <w:style w:type="character" w:styleId="Odwoaniedokomentarza">
    <w:name w:val="annotation reference"/>
    <w:basedOn w:val="Domylnaczcionkaakapitu"/>
    <w:uiPriority w:val="99"/>
    <w:semiHidden/>
    <w:unhideWhenUsed/>
    <w:rsid w:val="00A21535"/>
    <w:rPr>
      <w:sz w:val="16"/>
      <w:szCs w:val="16"/>
    </w:rPr>
  </w:style>
  <w:style w:type="paragraph" w:styleId="Tekstkomentarza">
    <w:name w:val="annotation text"/>
    <w:basedOn w:val="Normalny"/>
    <w:link w:val="TekstkomentarzaZnak"/>
    <w:uiPriority w:val="99"/>
    <w:semiHidden/>
    <w:unhideWhenUsed/>
    <w:rsid w:val="00A21535"/>
    <w:rPr>
      <w:sz w:val="20"/>
      <w:szCs w:val="20"/>
    </w:rPr>
  </w:style>
  <w:style w:type="character" w:customStyle="1" w:styleId="TekstkomentarzaZnak">
    <w:name w:val="Tekst komentarza Znak"/>
    <w:basedOn w:val="Domylnaczcionkaakapitu"/>
    <w:link w:val="Tekstkomentarza"/>
    <w:uiPriority w:val="99"/>
    <w:semiHidden/>
    <w:rsid w:val="00A21535"/>
  </w:style>
  <w:style w:type="paragraph" w:styleId="Tematkomentarza">
    <w:name w:val="annotation subject"/>
    <w:basedOn w:val="Tekstkomentarza"/>
    <w:next w:val="Tekstkomentarza"/>
    <w:link w:val="TematkomentarzaZnak"/>
    <w:uiPriority w:val="99"/>
    <w:semiHidden/>
    <w:unhideWhenUsed/>
    <w:rsid w:val="00A21535"/>
    <w:rPr>
      <w:b/>
      <w:bCs/>
    </w:rPr>
  </w:style>
  <w:style w:type="character" w:customStyle="1" w:styleId="TematkomentarzaZnak">
    <w:name w:val="Temat komentarza Znak"/>
    <w:basedOn w:val="TekstkomentarzaZnak"/>
    <w:link w:val="Tematkomentarza"/>
    <w:uiPriority w:val="99"/>
    <w:semiHidden/>
    <w:rsid w:val="00A21535"/>
    <w:rPr>
      <w:b/>
      <w:bCs/>
    </w:rPr>
  </w:style>
  <w:style w:type="paragraph" w:customStyle="1" w:styleId="textbox">
    <w:name w:val="textbox"/>
    <w:basedOn w:val="Normalny"/>
    <w:rsid w:val="00585DF8"/>
    <w:pPr>
      <w:spacing w:before="100" w:beforeAutospacing="1" w:after="100" w:afterAutospacing="1"/>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0">
      <w:bodyDiv w:val="1"/>
      <w:marLeft w:val="0"/>
      <w:marRight w:val="0"/>
      <w:marTop w:val="0"/>
      <w:marBottom w:val="0"/>
      <w:divBdr>
        <w:top w:val="none" w:sz="0" w:space="0" w:color="auto"/>
        <w:left w:val="none" w:sz="0" w:space="0" w:color="auto"/>
        <w:bottom w:val="none" w:sz="0" w:space="0" w:color="auto"/>
        <w:right w:val="none" w:sz="0" w:space="0" w:color="auto"/>
      </w:divBdr>
    </w:div>
    <w:div w:id="1129202">
      <w:bodyDiv w:val="1"/>
      <w:marLeft w:val="0"/>
      <w:marRight w:val="0"/>
      <w:marTop w:val="0"/>
      <w:marBottom w:val="0"/>
      <w:divBdr>
        <w:top w:val="none" w:sz="0" w:space="0" w:color="auto"/>
        <w:left w:val="none" w:sz="0" w:space="0" w:color="auto"/>
        <w:bottom w:val="none" w:sz="0" w:space="0" w:color="auto"/>
        <w:right w:val="none" w:sz="0" w:space="0" w:color="auto"/>
      </w:divBdr>
    </w:div>
    <w:div w:id="1975000">
      <w:bodyDiv w:val="1"/>
      <w:marLeft w:val="0"/>
      <w:marRight w:val="0"/>
      <w:marTop w:val="0"/>
      <w:marBottom w:val="0"/>
      <w:divBdr>
        <w:top w:val="none" w:sz="0" w:space="0" w:color="auto"/>
        <w:left w:val="none" w:sz="0" w:space="0" w:color="auto"/>
        <w:bottom w:val="none" w:sz="0" w:space="0" w:color="auto"/>
        <w:right w:val="none" w:sz="0" w:space="0" w:color="auto"/>
      </w:divBdr>
    </w:div>
    <w:div w:id="3016560">
      <w:bodyDiv w:val="1"/>
      <w:marLeft w:val="0"/>
      <w:marRight w:val="0"/>
      <w:marTop w:val="0"/>
      <w:marBottom w:val="0"/>
      <w:divBdr>
        <w:top w:val="none" w:sz="0" w:space="0" w:color="auto"/>
        <w:left w:val="none" w:sz="0" w:space="0" w:color="auto"/>
        <w:bottom w:val="none" w:sz="0" w:space="0" w:color="auto"/>
        <w:right w:val="none" w:sz="0" w:space="0" w:color="auto"/>
      </w:divBdr>
    </w:div>
    <w:div w:id="3023889">
      <w:bodyDiv w:val="1"/>
      <w:marLeft w:val="0"/>
      <w:marRight w:val="0"/>
      <w:marTop w:val="0"/>
      <w:marBottom w:val="0"/>
      <w:divBdr>
        <w:top w:val="none" w:sz="0" w:space="0" w:color="auto"/>
        <w:left w:val="none" w:sz="0" w:space="0" w:color="auto"/>
        <w:bottom w:val="none" w:sz="0" w:space="0" w:color="auto"/>
        <w:right w:val="none" w:sz="0" w:space="0" w:color="auto"/>
      </w:divBdr>
    </w:div>
    <w:div w:id="5520641">
      <w:bodyDiv w:val="1"/>
      <w:marLeft w:val="0"/>
      <w:marRight w:val="0"/>
      <w:marTop w:val="0"/>
      <w:marBottom w:val="0"/>
      <w:divBdr>
        <w:top w:val="none" w:sz="0" w:space="0" w:color="auto"/>
        <w:left w:val="none" w:sz="0" w:space="0" w:color="auto"/>
        <w:bottom w:val="none" w:sz="0" w:space="0" w:color="auto"/>
        <w:right w:val="none" w:sz="0" w:space="0" w:color="auto"/>
      </w:divBdr>
    </w:div>
    <w:div w:id="5989066">
      <w:bodyDiv w:val="1"/>
      <w:marLeft w:val="0"/>
      <w:marRight w:val="0"/>
      <w:marTop w:val="0"/>
      <w:marBottom w:val="0"/>
      <w:divBdr>
        <w:top w:val="none" w:sz="0" w:space="0" w:color="auto"/>
        <w:left w:val="none" w:sz="0" w:space="0" w:color="auto"/>
        <w:bottom w:val="none" w:sz="0" w:space="0" w:color="auto"/>
        <w:right w:val="none" w:sz="0" w:space="0" w:color="auto"/>
      </w:divBdr>
    </w:div>
    <w:div w:id="7026102">
      <w:bodyDiv w:val="1"/>
      <w:marLeft w:val="0"/>
      <w:marRight w:val="0"/>
      <w:marTop w:val="0"/>
      <w:marBottom w:val="0"/>
      <w:divBdr>
        <w:top w:val="none" w:sz="0" w:space="0" w:color="auto"/>
        <w:left w:val="none" w:sz="0" w:space="0" w:color="auto"/>
        <w:bottom w:val="none" w:sz="0" w:space="0" w:color="auto"/>
        <w:right w:val="none" w:sz="0" w:space="0" w:color="auto"/>
      </w:divBdr>
    </w:div>
    <w:div w:id="8527374">
      <w:bodyDiv w:val="1"/>
      <w:marLeft w:val="0"/>
      <w:marRight w:val="0"/>
      <w:marTop w:val="0"/>
      <w:marBottom w:val="0"/>
      <w:divBdr>
        <w:top w:val="none" w:sz="0" w:space="0" w:color="auto"/>
        <w:left w:val="none" w:sz="0" w:space="0" w:color="auto"/>
        <w:bottom w:val="none" w:sz="0" w:space="0" w:color="auto"/>
        <w:right w:val="none" w:sz="0" w:space="0" w:color="auto"/>
      </w:divBdr>
    </w:div>
    <w:div w:id="9645819">
      <w:bodyDiv w:val="1"/>
      <w:marLeft w:val="0"/>
      <w:marRight w:val="0"/>
      <w:marTop w:val="0"/>
      <w:marBottom w:val="0"/>
      <w:divBdr>
        <w:top w:val="none" w:sz="0" w:space="0" w:color="auto"/>
        <w:left w:val="none" w:sz="0" w:space="0" w:color="auto"/>
        <w:bottom w:val="none" w:sz="0" w:space="0" w:color="auto"/>
        <w:right w:val="none" w:sz="0" w:space="0" w:color="auto"/>
      </w:divBdr>
    </w:div>
    <w:div w:id="10885227">
      <w:bodyDiv w:val="1"/>
      <w:marLeft w:val="0"/>
      <w:marRight w:val="0"/>
      <w:marTop w:val="0"/>
      <w:marBottom w:val="0"/>
      <w:divBdr>
        <w:top w:val="none" w:sz="0" w:space="0" w:color="auto"/>
        <w:left w:val="none" w:sz="0" w:space="0" w:color="auto"/>
        <w:bottom w:val="none" w:sz="0" w:space="0" w:color="auto"/>
        <w:right w:val="none" w:sz="0" w:space="0" w:color="auto"/>
      </w:divBdr>
    </w:div>
    <w:div w:id="11421775">
      <w:bodyDiv w:val="1"/>
      <w:marLeft w:val="0"/>
      <w:marRight w:val="0"/>
      <w:marTop w:val="0"/>
      <w:marBottom w:val="0"/>
      <w:divBdr>
        <w:top w:val="none" w:sz="0" w:space="0" w:color="auto"/>
        <w:left w:val="none" w:sz="0" w:space="0" w:color="auto"/>
        <w:bottom w:val="none" w:sz="0" w:space="0" w:color="auto"/>
        <w:right w:val="none" w:sz="0" w:space="0" w:color="auto"/>
      </w:divBdr>
    </w:div>
    <w:div w:id="14815236">
      <w:bodyDiv w:val="1"/>
      <w:marLeft w:val="0"/>
      <w:marRight w:val="0"/>
      <w:marTop w:val="0"/>
      <w:marBottom w:val="0"/>
      <w:divBdr>
        <w:top w:val="none" w:sz="0" w:space="0" w:color="auto"/>
        <w:left w:val="none" w:sz="0" w:space="0" w:color="auto"/>
        <w:bottom w:val="none" w:sz="0" w:space="0" w:color="auto"/>
        <w:right w:val="none" w:sz="0" w:space="0" w:color="auto"/>
      </w:divBdr>
    </w:div>
    <w:div w:id="15233870">
      <w:bodyDiv w:val="1"/>
      <w:marLeft w:val="0"/>
      <w:marRight w:val="0"/>
      <w:marTop w:val="0"/>
      <w:marBottom w:val="0"/>
      <w:divBdr>
        <w:top w:val="none" w:sz="0" w:space="0" w:color="auto"/>
        <w:left w:val="none" w:sz="0" w:space="0" w:color="auto"/>
        <w:bottom w:val="none" w:sz="0" w:space="0" w:color="auto"/>
        <w:right w:val="none" w:sz="0" w:space="0" w:color="auto"/>
      </w:divBdr>
    </w:div>
    <w:div w:id="16391911">
      <w:bodyDiv w:val="1"/>
      <w:marLeft w:val="0"/>
      <w:marRight w:val="0"/>
      <w:marTop w:val="0"/>
      <w:marBottom w:val="0"/>
      <w:divBdr>
        <w:top w:val="none" w:sz="0" w:space="0" w:color="auto"/>
        <w:left w:val="none" w:sz="0" w:space="0" w:color="auto"/>
        <w:bottom w:val="none" w:sz="0" w:space="0" w:color="auto"/>
        <w:right w:val="none" w:sz="0" w:space="0" w:color="auto"/>
      </w:divBdr>
    </w:div>
    <w:div w:id="19401407">
      <w:bodyDiv w:val="1"/>
      <w:marLeft w:val="0"/>
      <w:marRight w:val="0"/>
      <w:marTop w:val="0"/>
      <w:marBottom w:val="0"/>
      <w:divBdr>
        <w:top w:val="none" w:sz="0" w:space="0" w:color="auto"/>
        <w:left w:val="none" w:sz="0" w:space="0" w:color="auto"/>
        <w:bottom w:val="none" w:sz="0" w:space="0" w:color="auto"/>
        <w:right w:val="none" w:sz="0" w:space="0" w:color="auto"/>
      </w:divBdr>
    </w:div>
    <w:div w:id="20085795">
      <w:bodyDiv w:val="1"/>
      <w:marLeft w:val="0"/>
      <w:marRight w:val="0"/>
      <w:marTop w:val="0"/>
      <w:marBottom w:val="0"/>
      <w:divBdr>
        <w:top w:val="none" w:sz="0" w:space="0" w:color="auto"/>
        <w:left w:val="none" w:sz="0" w:space="0" w:color="auto"/>
        <w:bottom w:val="none" w:sz="0" w:space="0" w:color="auto"/>
        <w:right w:val="none" w:sz="0" w:space="0" w:color="auto"/>
      </w:divBdr>
    </w:div>
    <w:div w:id="22177324">
      <w:bodyDiv w:val="1"/>
      <w:marLeft w:val="0"/>
      <w:marRight w:val="0"/>
      <w:marTop w:val="0"/>
      <w:marBottom w:val="0"/>
      <w:divBdr>
        <w:top w:val="none" w:sz="0" w:space="0" w:color="auto"/>
        <w:left w:val="none" w:sz="0" w:space="0" w:color="auto"/>
        <w:bottom w:val="none" w:sz="0" w:space="0" w:color="auto"/>
        <w:right w:val="none" w:sz="0" w:space="0" w:color="auto"/>
      </w:divBdr>
    </w:div>
    <w:div w:id="22217228">
      <w:bodyDiv w:val="1"/>
      <w:marLeft w:val="0"/>
      <w:marRight w:val="0"/>
      <w:marTop w:val="0"/>
      <w:marBottom w:val="0"/>
      <w:divBdr>
        <w:top w:val="none" w:sz="0" w:space="0" w:color="auto"/>
        <w:left w:val="none" w:sz="0" w:space="0" w:color="auto"/>
        <w:bottom w:val="none" w:sz="0" w:space="0" w:color="auto"/>
        <w:right w:val="none" w:sz="0" w:space="0" w:color="auto"/>
      </w:divBdr>
    </w:div>
    <w:div w:id="23530700">
      <w:bodyDiv w:val="1"/>
      <w:marLeft w:val="0"/>
      <w:marRight w:val="0"/>
      <w:marTop w:val="0"/>
      <w:marBottom w:val="0"/>
      <w:divBdr>
        <w:top w:val="none" w:sz="0" w:space="0" w:color="auto"/>
        <w:left w:val="none" w:sz="0" w:space="0" w:color="auto"/>
        <w:bottom w:val="none" w:sz="0" w:space="0" w:color="auto"/>
        <w:right w:val="none" w:sz="0" w:space="0" w:color="auto"/>
      </w:divBdr>
    </w:div>
    <w:div w:id="25640289">
      <w:bodyDiv w:val="1"/>
      <w:marLeft w:val="0"/>
      <w:marRight w:val="0"/>
      <w:marTop w:val="0"/>
      <w:marBottom w:val="0"/>
      <w:divBdr>
        <w:top w:val="none" w:sz="0" w:space="0" w:color="auto"/>
        <w:left w:val="none" w:sz="0" w:space="0" w:color="auto"/>
        <w:bottom w:val="none" w:sz="0" w:space="0" w:color="auto"/>
        <w:right w:val="none" w:sz="0" w:space="0" w:color="auto"/>
      </w:divBdr>
    </w:div>
    <w:div w:id="26029665">
      <w:bodyDiv w:val="1"/>
      <w:marLeft w:val="0"/>
      <w:marRight w:val="0"/>
      <w:marTop w:val="0"/>
      <w:marBottom w:val="0"/>
      <w:divBdr>
        <w:top w:val="none" w:sz="0" w:space="0" w:color="auto"/>
        <w:left w:val="none" w:sz="0" w:space="0" w:color="auto"/>
        <w:bottom w:val="none" w:sz="0" w:space="0" w:color="auto"/>
        <w:right w:val="none" w:sz="0" w:space="0" w:color="auto"/>
      </w:divBdr>
    </w:div>
    <w:div w:id="26612091">
      <w:bodyDiv w:val="1"/>
      <w:marLeft w:val="0"/>
      <w:marRight w:val="0"/>
      <w:marTop w:val="0"/>
      <w:marBottom w:val="0"/>
      <w:divBdr>
        <w:top w:val="none" w:sz="0" w:space="0" w:color="auto"/>
        <w:left w:val="none" w:sz="0" w:space="0" w:color="auto"/>
        <w:bottom w:val="none" w:sz="0" w:space="0" w:color="auto"/>
        <w:right w:val="none" w:sz="0" w:space="0" w:color="auto"/>
      </w:divBdr>
    </w:div>
    <w:div w:id="27339787">
      <w:bodyDiv w:val="1"/>
      <w:marLeft w:val="0"/>
      <w:marRight w:val="0"/>
      <w:marTop w:val="0"/>
      <w:marBottom w:val="0"/>
      <w:divBdr>
        <w:top w:val="none" w:sz="0" w:space="0" w:color="auto"/>
        <w:left w:val="none" w:sz="0" w:space="0" w:color="auto"/>
        <w:bottom w:val="none" w:sz="0" w:space="0" w:color="auto"/>
        <w:right w:val="none" w:sz="0" w:space="0" w:color="auto"/>
      </w:divBdr>
    </w:div>
    <w:div w:id="28729463">
      <w:bodyDiv w:val="1"/>
      <w:marLeft w:val="0"/>
      <w:marRight w:val="0"/>
      <w:marTop w:val="0"/>
      <w:marBottom w:val="0"/>
      <w:divBdr>
        <w:top w:val="none" w:sz="0" w:space="0" w:color="auto"/>
        <w:left w:val="none" w:sz="0" w:space="0" w:color="auto"/>
        <w:bottom w:val="none" w:sz="0" w:space="0" w:color="auto"/>
        <w:right w:val="none" w:sz="0" w:space="0" w:color="auto"/>
      </w:divBdr>
    </w:div>
    <w:div w:id="30541466">
      <w:bodyDiv w:val="1"/>
      <w:marLeft w:val="0"/>
      <w:marRight w:val="0"/>
      <w:marTop w:val="0"/>
      <w:marBottom w:val="0"/>
      <w:divBdr>
        <w:top w:val="none" w:sz="0" w:space="0" w:color="auto"/>
        <w:left w:val="none" w:sz="0" w:space="0" w:color="auto"/>
        <w:bottom w:val="none" w:sz="0" w:space="0" w:color="auto"/>
        <w:right w:val="none" w:sz="0" w:space="0" w:color="auto"/>
      </w:divBdr>
    </w:div>
    <w:div w:id="30544940">
      <w:bodyDiv w:val="1"/>
      <w:marLeft w:val="0"/>
      <w:marRight w:val="0"/>
      <w:marTop w:val="0"/>
      <w:marBottom w:val="0"/>
      <w:divBdr>
        <w:top w:val="none" w:sz="0" w:space="0" w:color="auto"/>
        <w:left w:val="none" w:sz="0" w:space="0" w:color="auto"/>
        <w:bottom w:val="none" w:sz="0" w:space="0" w:color="auto"/>
        <w:right w:val="none" w:sz="0" w:space="0" w:color="auto"/>
      </w:divBdr>
    </w:div>
    <w:div w:id="32392861">
      <w:bodyDiv w:val="1"/>
      <w:marLeft w:val="0"/>
      <w:marRight w:val="0"/>
      <w:marTop w:val="0"/>
      <w:marBottom w:val="0"/>
      <w:divBdr>
        <w:top w:val="none" w:sz="0" w:space="0" w:color="auto"/>
        <w:left w:val="none" w:sz="0" w:space="0" w:color="auto"/>
        <w:bottom w:val="none" w:sz="0" w:space="0" w:color="auto"/>
        <w:right w:val="none" w:sz="0" w:space="0" w:color="auto"/>
      </w:divBdr>
    </w:div>
    <w:div w:id="32464468">
      <w:bodyDiv w:val="1"/>
      <w:marLeft w:val="0"/>
      <w:marRight w:val="0"/>
      <w:marTop w:val="0"/>
      <w:marBottom w:val="0"/>
      <w:divBdr>
        <w:top w:val="none" w:sz="0" w:space="0" w:color="auto"/>
        <w:left w:val="none" w:sz="0" w:space="0" w:color="auto"/>
        <w:bottom w:val="none" w:sz="0" w:space="0" w:color="auto"/>
        <w:right w:val="none" w:sz="0" w:space="0" w:color="auto"/>
      </w:divBdr>
    </w:div>
    <w:div w:id="33122414">
      <w:bodyDiv w:val="1"/>
      <w:marLeft w:val="0"/>
      <w:marRight w:val="0"/>
      <w:marTop w:val="0"/>
      <w:marBottom w:val="0"/>
      <w:divBdr>
        <w:top w:val="none" w:sz="0" w:space="0" w:color="auto"/>
        <w:left w:val="none" w:sz="0" w:space="0" w:color="auto"/>
        <w:bottom w:val="none" w:sz="0" w:space="0" w:color="auto"/>
        <w:right w:val="none" w:sz="0" w:space="0" w:color="auto"/>
      </w:divBdr>
    </w:div>
    <w:div w:id="33577670">
      <w:bodyDiv w:val="1"/>
      <w:marLeft w:val="0"/>
      <w:marRight w:val="0"/>
      <w:marTop w:val="0"/>
      <w:marBottom w:val="0"/>
      <w:divBdr>
        <w:top w:val="none" w:sz="0" w:space="0" w:color="auto"/>
        <w:left w:val="none" w:sz="0" w:space="0" w:color="auto"/>
        <w:bottom w:val="none" w:sz="0" w:space="0" w:color="auto"/>
        <w:right w:val="none" w:sz="0" w:space="0" w:color="auto"/>
      </w:divBdr>
    </w:div>
    <w:div w:id="33580628">
      <w:bodyDiv w:val="1"/>
      <w:marLeft w:val="0"/>
      <w:marRight w:val="0"/>
      <w:marTop w:val="0"/>
      <w:marBottom w:val="0"/>
      <w:divBdr>
        <w:top w:val="none" w:sz="0" w:space="0" w:color="auto"/>
        <w:left w:val="none" w:sz="0" w:space="0" w:color="auto"/>
        <w:bottom w:val="none" w:sz="0" w:space="0" w:color="auto"/>
        <w:right w:val="none" w:sz="0" w:space="0" w:color="auto"/>
      </w:divBdr>
    </w:div>
    <w:div w:id="35007773">
      <w:bodyDiv w:val="1"/>
      <w:marLeft w:val="0"/>
      <w:marRight w:val="0"/>
      <w:marTop w:val="0"/>
      <w:marBottom w:val="0"/>
      <w:divBdr>
        <w:top w:val="none" w:sz="0" w:space="0" w:color="auto"/>
        <w:left w:val="none" w:sz="0" w:space="0" w:color="auto"/>
        <w:bottom w:val="none" w:sz="0" w:space="0" w:color="auto"/>
        <w:right w:val="none" w:sz="0" w:space="0" w:color="auto"/>
      </w:divBdr>
    </w:div>
    <w:div w:id="35014392">
      <w:bodyDiv w:val="1"/>
      <w:marLeft w:val="0"/>
      <w:marRight w:val="0"/>
      <w:marTop w:val="0"/>
      <w:marBottom w:val="0"/>
      <w:divBdr>
        <w:top w:val="none" w:sz="0" w:space="0" w:color="auto"/>
        <w:left w:val="none" w:sz="0" w:space="0" w:color="auto"/>
        <w:bottom w:val="none" w:sz="0" w:space="0" w:color="auto"/>
        <w:right w:val="none" w:sz="0" w:space="0" w:color="auto"/>
      </w:divBdr>
    </w:div>
    <w:div w:id="35857588">
      <w:bodyDiv w:val="1"/>
      <w:marLeft w:val="0"/>
      <w:marRight w:val="0"/>
      <w:marTop w:val="0"/>
      <w:marBottom w:val="0"/>
      <w:divBdr>
        <w:top w:val="none" w:sz="0" w:space="0" w:color="auto"/>
        <w:left w:val="none" w:sz="0" w:space="0" w:color="auto"/>
        <w:bottom w:val="none" w:sz="0" w:space="0" w:color="auto"/>
        <w:right w:val="none" w:sz="0" w:space="0" w:color="auto"/>
      </w:divBdr>
    </w:div>
    <w:div w:id="36246070">
      <w:bodyDiv w:val="1"/>
      <w:marLeft w:val="0"/>
      <w:marRight w:val="0"/>
      <w:marTop w:val="0"/>
      <w:marBottom w:val="0"/>
      <w:divBdr>
        <w:top w:val="none" w:sz="0" w:space="0" w:color="auto"/>
        <w:left w:val="none" w:sz="0" w:space="0" w:color="auto"/>
        <w:bottom w:val="none" w:sz="0" w:space="0" w:color="auto"/>
        <w:right w:val="none" w:sz="0" w:space="0" w:color="auto"/>
      </w:divBdr>
    </w:div>
    <w:div w:id="36320471">
      <w:bodyDiv w:val="1"/>
      <w:marLeft w:val="0"/>
      <w:marRight w:val="0"/>
      <w:marTop w:val="0"/>
      <w:marBottom w:val="0"/>
      <w:divBdr>
        <w:top w:val="none" w:sz="0" w:space="0" w:color="auto"/>
        <w:left w:val="none" w:sz="0" w:space="0" w:color="auto"/>
        <w:bottom w:val="none" w:sz="0" w:space="0" w:color="auto"/>
        <w:right w:val="none" w:sz="0" w:space="0" w:color="auto"/>
      </w:divBdr>
    </w:div>
    <w:div w:id="36588187">
      <w:bodyDiv w:val="1"/>
      <w:marLeft w:val="0"/>
      <w:marRight w:val="0"/>
      <w:marTop w:val="0"/>
      <w:marBottom w:val="0"/>
      <w:divBdr>
        <w:top w:val="none" w:sz="0" w:space="0" w:color="auto"/>
        <w:left w:val="none" w:sz="0" w:space="0" w:color="auto"/>
        <w:bottom w:val="none" w:sz="0" w:space="0" w:color="auto"/>
        <w:right w:val="none" w:sz="0" w:space="0" w:color="auto"/>
      </w:divBdr>
    </w:div>
    <w:div w:id="37240959">
      <w:bodyDiv w:val="1"/>
      <w:marLeft w:val="0"/>
      <w:marRight w:val="0"/>
      <w:marTop w:val="0"/>
      <w:marBottom w:val="0"/>
      <w:divBdr>
        <w:top w:val="none" w:sz="0" w:space="0" w:color="auto"/>
        <w:left w:val="none" w:sz="0" w:space="0" w:color="auto"/>
        <w:bottom w:val="none" w:sz="0" w:space="0" w:color="auto"/>
        <w:right w:val="none" w:sz="0" w:space="0" w:color="auto"/>
      </w:divBdr>
    </w:div>
    <w:div w:id="37512428">
      <w:bodyDiv w:val="1"/>
      <w:marLeft w:val="0"/>
      <w:marRight w:val="0"/>
      <w:marTop w:val="0"/>
      <w:marBottom w:val="0"/>
      <w:divBdr>
        <w:top w:val="none" w:sz="0" w:space="0" w:color="auto"/>
        <w:left w:val="none" w:sz="0" w:space="0" w:color="auto"/>
        <w:bottom w:val="none" w:sz="0" w:space="0" w:color="auto"/>
        <w:right w:val="none" w:sz="0" w:space="0" w:color="auto"/>
      </w:divBdr>
    </w:div>
    <w:div w:id="37975237">
      <w:bodyDiv w:val="1"/>
      <w:marLeft w:val="0"/>
      <w:marRight w:val="0"/>
      <w:marTop w:val="0"/>
      <w:marBottom w:val="0"/>
      <w:divBdr>
        <w:top w:val="none" w:sz="0" w:space="0" w:color="auto"/>
        <w:left w:val="none" w:sz="0" w:space="0" w:color="auto"/>
        <w:bottom w:val="none" w:sz="0" w:space="0" w:color="auto"/>
        <w:right w:val="none" w:sz="0" w:space="0" w:color="auto"/>
      </w:divBdr>
    </w:div>
    <w:div w:id="38819365">
      <w:bodyDiv w:val="1"/>
      <w:marLeft w:val="0"/>
      <w:marRight w:val="0"/>
      <w:marTop w:val="0"/>
      <w:marBottom w:val="0"/>
      <w:divBdr>
        <w:top w:val="none" w:sz="0" w:space="0" w:color="auto"/>
        <w:left w:val="none" w:sz="0" w:space="0" w:color="auto"/>
        <w:bottom w:val="none" w:sz="0" w:space="0" w:color="auto"/>
        <w:right w:val="none" w:sz="0" w:space="0" w:color="auto"/>
      </w:divBdr>
    </w:div>
    <w:div w:id="39207729">
      <w:bodyDiv w:val="1"/>
      <w:marLeft w:val="0"/>
      <w:marRight w:val="0"/>
      <w:marTop w:val="0"/>
      <w:marBottom w:val="0"/>
      <w:divBdr>
        <w:top w:val="none" w:sz="0" w:space="0" w:color="auto"/>
        <w:left w:val="none" w:sz="0" w:space="0" w:color="auto"/>
        <w:bottom w:val="none" w:sz="0" w:space="0" w:color="auto"/>
        <w:right w:val="none" w:sz="0" w:space="0" w:color="auto"/>
      </w:divBdr>
    </w:div>
    <w:div w:id="42799364">
      <w:bodyDiv w:val="1"/>
      <w:marLeft w:val="0"/>
      <w:marRight w:val="0"/>
      <w:marTop w:val="0"/>
      <w:marBottom w:val="0"/>
      <w:divBdr>
        <w:top w:val="none" w:sz="0" w:space="0" w:color="auto"/>
        <w:left w:val="none" w:sz="0" w:space="0" w:color="auto"/>
        <w:bottom w:val="none" w:sz="0" w:space="0" w:color="auto"/>
        <w:right w:val="none" w:sz="0" w:space="0" w:color="auto"/>
      </w:divBdr>
    </w:div>
    <w:div w:id="45035282">
      <w:bodyDiv w:val="1"/>
      <w:marLeft w:val="0"/>
      <w:marRight w:val="0"/>
      <w:marTop w:val="0"/>
      <w:marBottom w:val="0"/>
      <w:divBdr>
        <w:top w:val="none" w:sz="0" w:space="0" w:color="auto"/>
        <w:left w:val="none" w:sz="0" w:space="0" w:color="auto"/>
        <w:bottom w:val="none" w:sz="0" w:space="0" w:color="auto"/>
        <w:right w:val="none" w:sz="0" w:space="0" w:color="auto"/>
      </w:divBdr>
    </w:div>
    <w:div w:id="45615194">
      <w:bodyDiv w:val="1"/>
      <w:marLeft w:val="0"/>
      <w:marRight w:val="0"/>
      <w:marTop w:val="0"/>
      <w:marBottom w:val="0"/>
      <w:divBdr>
        <w:top w:val="none" w:sz="0" w:space="0" w:color="auto"/>
        <w:left w:val="none" w:sz="0" w:space="0" w:color="auto"/>
        <w:bottom w:val="none" w:sz="0" w:space="0" w:color="auto"/>
        <w:right w:val="none" w:sz="0" w:space="0" w:color="auto"/>
      </w:divBdr>
    </w:div>
    <w:div w:id="46531897">
      <w:bodyDiv w:val="1"/>
      <w:marLeft w:val="0"/>
      <w:marRight w:val="0"/>
      <w:marTop w:val="0"/>
      <w:marBottom w:val="0"/>
      <w:divBdr>
        <w:top w:val="none" w:sz="0" w:space="0" w:color="auto"/>
        <w:left w:val="none" w:sz="0" w:space="0" w:color="auto"/>
        <w:bottom w:val="none" w:sz="0" w:space="0" w:color="auto"/>
        <w:right w:val="none" w:sz="0" w:space="0" w:color="auto"/>
      </w:divBdr>
    </w:div>
    <w:div w:id="47727520">
      <w:bodyDiv w:val="1"/>
      <w:marLeft w:val="0"/>
      <w:marRight w:val="0"/>
      <w:marTop w:val="0"/>
      <w:marBottom w:val="0"/>
      <w:divBdr>
        <w:top w:val="none" w:sz="0" w:space="0" w:color="auto"/>
        <w:left w:val="none" w:sz="0" w:space="0" w:color="auto"/>
        <w:bottom w:val="none" w:sz="0" w:space="0" w:color="auto"/>
        <w:right w:val="none" w:sz="0" w:space="0" w:color="auto"/>
      </w:divBdr>
    </w:div>
    <w:div w:id="47918855">
      <w:bodyDiv w:val="1"/>
      <w:marLeft w:val="0"/>
      <w:marRight w:val="0"/>
      <w:marTop w:val="0"/>
      <w:marBottom w:val="0"/>
      <w:divBdr>
        <w:top w:val="none" w:sz="0" w:space="0" w:color="auto"/>
        <w:left w:val="none" w:sz="0" w:space="0" w:color="auto"/>
        <w:bottom w:val="none" w:sz="0" w:space="0" w:color="auto"/>
        <w:right w:val="none" w:sz="0" w:space="0" w:color="auto"/>
      </w:divBdr>
    </w:div>
    <w:div w:id="49429962">
      <w:bodyDiv w:val="1"/>
      <w:marLeft w:val="0"/>
      <w:marRight w:val="0"/>
      <w:marTop w:val="0"/>
      <w:marBottom w:val="0"/>
      <w:divBdr>
        <w:top w:val="none" w:sz="0" w:space="0" w:color="auto"/>
        <w:left w:val="none" w:sz="0" w:space="0" w:color="auto"/>
        <w:bottom w:val="none" w:sz="0" w:space="0" w:color="auto"/>
        <w:right w:val="none" w:sz="0" w:space="0" w:color="auto"/>
      </w:divBdr>
    </w:div>
    <w:div w:id="50815835">
      <w:bodyDiv w:val="1"/>
      <w:marLeft w:val="0"/>
      <w:marRight w:val="0"/>
      <w:marTop w:val="0"/>
      <w:marBottom w:val="0"/>
      <w:divBdr>
        <w:top w:val="none" w:sz="0" w:space="0" w:color="auto"/>
        <w:left w:val="none" w:sz="0" w:space="0" w:color="auto"/>
        <w:bottom w:val="none" w:sz="0" w:space="0" w:color="auto"/>
        <w:right w:val="none" w:sz="0" w:space="0" w:color="auto"/>
      </w:divBdr>
    </w:div>
    <w:div w:id="51586538">
      <w:bodyDiv w:val="1"/>
      <w:marLeft w:val="0"/>
      <w:marRight w:val="0"/>
      <w:marTop w:val="0"/>
      <w:marBottom w:val="0"/>
      <w:divBdr>
        <w:top w:val="none" w:sz="0" w:space="0" w:color="auto"/>
        <w:left w:val="none" w:sz="0" w:space="0" w:color="auto"/>
        <w:bottom w:val="none" w:sz="0" w:space="0" w:color="auto"/>
        <w:right w:val="none" w:sz="0" w:space="0" w:color="auto"/>
      </w:divBdr>
    </w:div>
    <w:div w:id="52700874">
      <w:bodyDiv w:val="1"/>
      <w:marLeft w:val="0"/>
      <w:marRight w:val="0"/>
      <w:marTop w:val="0"/>
      <w:marBottom w:val="0"/>
      <w:divBdr>
        <w:top w:val="none" w:sz="0" w:space="0" w:color="auto"/>
        <w:left w:val="none" w:sz="0" w:space="0" w:color="auto"/>
        <w:bottom w:val="none" w:sz="0" w:space="0" w:color="auto"/>
        <w:right w:val="none" w:sz="0" w:space="0" w:color="auto"/>
      </w:divBdr>
    </w:div>
    <w:div w:id="54790557">
      <w:bodyDiv w:val="1"/>
      <w:marLeft w:val="0"/>
      <w:marRight w:val="0"/>
      <w:marTop w:val="0"/>
      <w:marBottom w:val="0"/>
      <w:divBdr>
        <w:top w:val="none" w:sz="0" w:space="0" w:color="auto"/>
        <w:left w:val="none" w:sz="0" w:space="0" w:color="auto"/>
        <w:bottom w:val="none" w:sz="0" w:space="0" w:color="auto"/>
        <w:right w:val="none" w:sz="0" w:space="0" w:color="auto"/>
      </w:divBdr>
    </w:div>
    <w:div w:id="55053475">
      <w:bodyDiv w:val="1"/>
      <w:marLeft w:val="0"/>
      <w:marRight w:val="0"/>
      <w:marTop w:val="0"/>
      <w:marBottom w:val="0"/>
      <w:divBdr>
        <w:top w:val="none" w:sz="0" w:space="0" w:color="auto"/>
        <w:left w:val="none" w:sz="0" w:space="0" w:color="auto"/>
        <w:bottom w:val="none" w:sz="0" w:space="0" w:color="auto"/>
        <w:right w:val="none" w:sz="0" w:space="0" w:color="auto"/>
      </w:divBdr>
    </w:div>
    <w:div w:id="55974879">
      <w:bodyDiv w:val="1"/>
      <w:marLeft w:val="0"/>
      <w:marRight w:val="0"/>
      <w:marTop w:val="0"/>
      <w:marBottom w:val="0"/>
      <w:divBdr>
        <w:top w:val="none" w:sz="0" w:space="0" w:color="auto"/>
        <w:left w:val="none" w:sz="0" w:space="0" w:color="auto"/>
        <w:bottom w:val="none" w:sz="0" w:space="0" w:color="auto"/>
        <w:right w:val="none" w:sz="0" w:space="0" w:color="auto"/>
      </w:divBdr>
    </w:div>
    <w:div w:id="56048999">
      <w:bodyDiv w:val="1"/>
      <w:marLeft w:val="0"/>
      <w:marRight w:val="0"/>
      <w:marTop w:val="0"/>
      <w:marBottom w:val="0"/>
      <w:divBdr>
        <w:top w:val="none" w:sz="0" w:space="0" w:color="auto"/>
        <w:left w:val="none" w:sz="0" w:space="0" w:color="auto"/>
        <w:bottom w:val="none" w:sz="0" w:space="0" w:color="auto"/>
        <w:right w:val="none" w:sz="0" w:space="0" w:color="auto"/>
      </w:divBdr>
    </w:div>
    <w:div w:id="56049210">
      <w:bodyDiv w:val="1"/>
      <w:marLeft w:val="0"/>
      <w:marRight w:val="0"/>
      <w:marTop w:val="0"/>
      <w:marBottom w:val="0"/>
      <w:divBdr>
        <w:top w:val="none" w:sz="0" w:space="0" w:color="auto"/>
        <w:left w:val="none" w:sz="0" w:space="0" w:color="auto"/>
        <w:bottom w:val="none" w:sz="0" w:space="0" w:color="auto"/>
        <w:right w:val="none" w:sz="0" w:space="0" w:color="auto"/>
      </w:divBdr>
    </w:div>
    <w:div w:id="56633370">
      <w:bodyDiv w:val="1"/>
      <w:marLeft w:val="0"/>
      <w:marRight w:val="0"/>
      <w:marTop w:val="0"/>
      <w:marBottom w:val="0"/>
      <w:divBdr>
        <w:top w:val="none" w:sz="0" w:space="0" w:color="auto"/>
        <w:left w:val="none" w:sz="0" w:space="0" w:color="auto"/>
        <w:bottom w:val="none" w:sz="0" w:space="0" w:color="auto"/>
        <w:right w:val="none" w:sz="0" w:space="0" w:color="auto"/>
      </w:divBdr>
    </w:div>
    <w:div w:id="57560564">
      <w:bodyDiv w:val="1"/>
      <w:marLeft w:val="0"/>
      <w:marRight w:val="0"/>
      <w:marTop w:val="0"/>
      <w:marBottom w:val="0"/>
      <w:divBdr>
        <w:top w:val="none" w:sz="0" w:space="0" w:color="auto"/>
        <w:left w:val="none" w:sz="0" w:space="0" w:color="auto"/>
        <w:bottom w:val="none" w:sz="0" w:space="0" w:color="auto"/>
        <w:right w:val="none" w:sz="0" w:space="0" w:color="auto"/>
      </w:divBdr>
    </w:div>
    <w:div w:id="58597520">
      <w:bodyDiv w:val="1"/>
      <w:marLeft w:val="0"/>
      <w:marRight w:val="0"/>
      <w:marTop w:val="0"/>
      <w:marBottom w:val="0"/>
      <w:divBdr>
        <w:top w:val="none" w:sz="0" w:space="0" w:color="auto"/>
        <w:left w:val="none" w:sz="0" w:space="0" w:color="auto"/>
        <w:bottom w:val="none" w:sz="0" w:space="0" w:color="auto"/>
        <w:right w:val="none" w:sz="0" w:space="0" w:color="auto"/>
      </w:divBdr>
    </w:div>
    <w:div w:id="60295561">
      <w:bodyDiv w:val="1"/>
      <w:marLeft w:val="0"/>
      <w:marRight w:val="0"/>
      <w:marTop w:val="0"/>
      <w:marBottom w:val="0"/>
      <w:divBdr>
        <w:top w:val="none" w:sz="0" w:space="0" w:color="auto"/>
        <w:left w:val="none" w:sz="0" w:space="0" w:color="auto"/>
        <w:bottom w:val="none" w:sz="0" w:space="0" w:color="auto"/>
        <w:right w:val="none" w:sz="0" w:space="0" w:color="auto"/>
      </w:divBdr>
    </w:div>
    <w:div w:id="60325374">
      <w:bodyDiv w:val="1"/>
      <w:marLeft w:val="0"/>
      <w:marRight w:val="0"/>
      <w:marTop w:val="0"/>
      <w:marBottom w:val="0"/>
      <w:divBdr>
        <w:top w:val="none" w:sz="0" w:space="0" w:color="auto"/>
        <w:left w:val="none" w:sz="0" w:space="0" w:color="auto"/>
        <w:bottom w:val="none" w:sz="0" w:space="0" w:color="auto"/>
        <w:right w:val="none" w:sz="0" w:space="0" w:color="auto"/>
      </w:divBdr>
    </w:div>
    <w:div w:id="61682355">
      <w:bodyDiv w:val="1"/>
      <w:marLeft w:val="0"/>
      <w:marRight w:val="0"/>
      <w:marTop w:val="0"/>
      <w:marBottom w:val="0"/>
      <w:divBdr>
        <w:top w:val="none" w:sz="0" w:space="0" w:color="auto"/>
        <w:left w:val="none" w:sz="0" w:space="0" w:color="auto"/>
        <w:bottom w:val="none" w:sz="0" w:space="0" w:color="auto"/>
        <w:right w:val="none" w:sz="0" w:space="0" w:color="auto"/>
      </w:divBdr>
    </w:div>
    <w:div w:id="63645368">
      <w:bodyDiv w:val="1"/>
      <w:marLeft w:val="0"/>
      <w:marRight w:val="0"/>
      <w:marTop w:val="0"/>
      <w:marBottom w:val="0"/>
      <w:divBdr>
        <w:top w:val="none" w:sz="0" w:space="0" w:color="auto"/>
        <w:left w:val="none" w:sz="0" w:space="0" w:color="auto"/>
        <w:bottom w:val="none" w:sz="0" w:space="0" w:color="auto"/>
        <w:right w:val="none" w:sz="0" w:space="0" w:color="auto"/>
      </w:divBdr>
    </w:div>
    <w:div w:id="64492073">
      <w:bodyDiv w:val="1"/>
      <w:marLeft w:val="0"/>
      <w:marRight w:val="0"/>
      <w:marTop w:val="0"/>
      <w:marBottom w:val="0"/>
      <w:divBdr>
        <w:top w:val="none" w:sz="0" w:space="0" w:color="auto"/>
        <w:left w:val="none" w:sz="0" w:space="0" w:color="auto"/>
        <w:bottom w:val="none" w:sz="0" w:space="0" w:color="auto"/>
        <w:right w:val="none" w:sz="0" w:space="0" w:color="auto"/>
      </w:divBdr>
    </w:div>
    <w:div w:id="65231096">
      <w:bodyDiv w:val="1"/>
      <w:marLeft w:val="0"/>
      <w:marRight w:val="0"/>
      <w:marTop w:val="0"/>
      <w:marBottom w:val="0"/>
      <w:divBdr>
        <w:top w:val="none" w:sz="0" w:space="0" w:color="auto"/>
        <w:left w:val="none" w:sz="0" w:space="0" w:color="auto"/>
        <w:bottom w:val="none" w:sz="0" w:space="0" w:color="auto"/>
        <w:right w:val="none" w:sz="0" w:space="0" w:color="auto"/>
      </w:divBdr>
    </w:div>
    <w:div w:id="65805312">
      <w:bodyDiv w:val="1"/>
      <w:marLeft w:val="0"/>
      <w:marRight w:val="0"/>
      <w:marTop w:val="0"/>
      <w:marBottom w:val="0"/>
      <w:divBdr>
        <w:top w:val="none" w:sz="0" w:space="0" w:color="auto"/>
        <w:left w:val="none" w:sz="0" w:space="0" w:color="auto"/>
        <w:bottom w:val="none" w:sz="0" w:space="0" w:color="auto"/>
        <w:right w:val="none" w:sz="0" w:space="0" w:color="auto"/>
      </w:divBdr>
    </w:div>
    <w:div w:id="67315905">
      <w:bodyDiv w:val="1"/>
      <w:marLeft w:val="0"/>
      <w:marRight w:val="0"/>
      <w:marTop w:val="0"/>
      <w:marBottom w:val="0"/>
      <w:divBdr>
        <w:top w:val="none" w:sz="0" w:space="0" w:color="auto"/>
        <w:left w:val="none" w:sz="0" w:space="0" w:color="auto"/>
        <w:bottom w:val="none" w:sz="0" w:space="0" w:color="auto"/>
        <w:right w:val="none" w:sz="0" w:space="0" w:color="auto"/>
      </w:divBdr>
    </w:div>
    <w:div w:id="67846901">
      <w:bodyDiv w:val="1"/>
      <w:marLeft w:val="0"/>
      <w:marRight w:val="0"/>
      <w:marTop w:val="0"/>
      <w:marBottom w:val="0"/>
      <w:divBdr>
        <w:top w:val="none" w:sz="0" w:space="0" w:color="auto"/>
        <w:left w:val="none" w:sz="0" w:space="0" w:color="auto"/>
        <w:bottom w:val="none" w:sz="0" w:space="0" w:color="auto"/>
        <w:right w:val="none" w:sz="0" w:space="0" w:color="auto"/>
      </w:divBdr>
    </w:div>
    <w:div w:id="68234287">
      <w:bodyDiv w:val="1"/>
      <w:marLeft w:val="0"/>
      <w:marRight w:val="0"/>
      <w:marTop w:val="0"/>
      <w:marBottom w:val="0"/>
      <w:divBdr>
        <w:top w:val="none" w:sz="0" w:space="0" w:color="auto"/>
        <w:left w:val="none" w:sz="0" w:space="0" w:color="auto"/>
        <w:bottom w:val="none" w:sz="0" w:space="0" w:color="auto"/>
        <w:right w:val="none" w:sz="0" w:space="0" w:color="auto"/>
      </w:divBdr>
    </w:div>
    <w:div w:id="69885360">
      <w:bodyDiv w:val="1"/>
      <w:marLeft w:val="0"/>
      <w:marRight w:val="0"/>
      <w:marTop w:val="0"/>
      <w:marBottom w:val="0"/>
      <w:divBdr>
        <w:top w:val="none" w:sz="0" w:space="0" w:color="auto"/>
        <w:left w:val="none" w:sz="0" w:space="0" w:color="auto"/>
        <w:bottom w:val="none" w:sz="0" w:space="0" w:color="auto"/>
        <w:right w:val="none" w:sz="0" w:space="0" w:color="auto"/>
      </w:divBdr>
    </w:div>
    <w:div w:id="71125356">
      <w:bodyDiv w:val="1"/>
      <w:marLeft w:val="0"/>
      <w:marRight w:val="0"/>
      <w:marTop w:val="0"/>
      <w:marBottom w:val="0"/>
      <w:divBdr>
        <w:top w:val="none" w:sz="0" w:space="0" w:color="auto"/>
        <w:left w:val="none" w:sz="0" w:space="0" w:color="auto"/>
        <w:bottom w:val="none" w:sz="0" w:space="0" w:color="auto"/>
        <w:right w:val="none" w:sz="0" w:space="0" w:color="auto"/>
      </w:divBdr>
      <w:divsChild>
        <w:div w:id="69429117">
          <w:marLeft w:val="547"/>
          <w:marRight w:val="0"/>
          <w:marTop w:val="96"/>
          <w:marBottom w:val="0"/>
          <w:divBdr>
            <w:top w:val="none" w:sz="0" w:space="0" w:color="auto"/>
            <w:left w:val="none" w:sz="0" w:space="0" w:color="auto"/>
            <w:bottom w:val="none" w:sz="0" w:space="0" w:color="auto"/>
            <w:right w:val="none" w:sz="0" w:space="0" w:color="auto"/>
          </w:divBdr>
        </w:div>
        <w:div w:id="568737486">
          <w:marLeft w:val="547"/>
          <w:marRight w:val="0"/>
          <w:marTop w:val="96"/>
          <w:marBottom w:val="0"/>
          <w:divBdr>
            <w:top w:val="none" w:sz="0" w:space="0" w:color="auto"/>
            <w:left w:val="none" w:sz="0" w:space="0" w:color="auto"/>
            <w:bottom w:val="none" w:sz="0" w:space="0" w:color="auto"/>
            <w:right w:val="none" w:sz="0" w:space="0" w:color="auto"/>
          </w:divBdr>
        </w:div>
        <w:div w:id="776026728">
          <w:marLeft w:val="547"/>
          <w:marRight w:val="0"/>
          <w:marTop w:val="96"/>
          <w:marBottom w:val="0"/>
          <w:divBdr>
            <w:top w:val="none" w:sz="0" w:space="0" w:color="auto"/>
            <w:left w:val="none" w:sz="0" w:space="0" w:color="auto"/>
            <w:bottom w:val="none" w:sz="0" w:space="0" w:color="auto"/>
            <w:right w:val="none" w:sz="0" w:space="0" w:color="auto"/>
          </w:divBdr>
        </w:div>
        <w:div w:id="2058359192">
          <w:marLeft w:val="547"/>
          <w:marRight w:val="0"/>
          <w:marTop w:val="96"/>
          <w:marBottom w:val="0"/>
          <w:divBdr>
            <w:top w:val="none" w:sz="0" w:space="0" w:color="auto"/>
            <w:left w:val="none" w:sz="0" w:space="0" w:color="auto"/>
            <w:bottom w:val="none" w:sz="0" w:space="0" w:color="auto"/>
            <w:right w:val="none" w:sz="0" w:space="0" w:color="auto"/>
          </w:divBdr>
        </w:div>
      </w:divsChild>
    </w:div>
    <w:div w:id="71203054">
      <w:bodyDiv w:val="1"/>
      <w:marLeft w:val="0"/>
      <w:marRight w:val="0"/>
      <w:marTop w:val="0"/>
      <w:marBottom w:val="0"/>
      <w:divBdr>
        <w:top w:val="none" w:sz="0" w:space="0" w:color="auto"/>
        <w:left w:val="none" w:sz="0" w:space="0" w:color="auto"/>
        <w:bottom w:val="none" w:sz="0" w:space="0" w:color="auto"/>
        <w:right w:val="none" w:sz="0" w:space="0" w:color="auto"/>
      </w:divBdr>
    </w:div>
    <w:div w:id="71507092">
      <w:bodyDiv w:val="1"/>
      <w:marLeft w:val="0"/>
      <w:marRight w:val="0"/>
      <w:marTop w:val="0"/>
      <w:marBottom w:val="0"/>
      <w:divBdr>
        <w:top w:val="none" w:sz="0" w:space="0" w:color="auto"/>
        <w:left w:val="none" w:sz="0" w:space="0" w:color="auto"/>
        <w:bottom w:val="none" w:sz="0" w:space="0" w:color="auto"/>
        <w:right w:val="none" w:sz="0" w:space="0" w:color="auto"/>
      </w:divBdr>
    </w:div>
    <w:div w:id="72432287">
      <w:bodyDiv w:val="1"/>
      <w:marLeft w:val="0"/>
      <w:marRight w:val="0"/>
      <w:marTop w:val="0"/>
      <w:marBottom w:val="0"/>
      <w:divBdr>
        <w:top w:val="none" w:sz="0" w:space="0" w:color="auto"/>
        <w:left w:val="none" w:sz="0" w:space="0" w:color="auto"/>
        <w:bottom w:val="none" w:sz="0" w:space="0" w:color="auto"/>
        <w:right w:val="none" w:sz="0" w:space="0" w:color="auto"/>
      </w:divBdr>
    </w:div>
    <w:div w:id="74666286">
      <w:bodyDiv w:val="1"/>
      <w:marLeft w:val="0"/>
      <w:marRight w:val="0"/>
      <w:marTop w:val="0"/>
      <w:marBottom w:val="0"/>
      <w:divBdr>
        <w:top w:val="none" w:sz="0" w:space="0" w:color="auto"/>
        <w:left w:val="none" w:sz="0" w:space="0" w:color="auto"/>
        <w:bottom w:val="none" w:sz="0" w:space="0" w:color="auto"/>
        <w:right w:val="none" w:sz="0" w:space="0" w:color="auto"/>
      </w:divBdr>
    </w:div>
    <w:div w:id="75901168">
      <w:bodyDiv w:val="1"/>
      <w:marLeft w:val="0"/>
      <w:marRight w:val="0"/>
      <w:marTop w:val="0"/>
      <w:marBottom w:val="0"/>
      <w:divBdr>
        <w:top w:val="none" w:sz="0" w:space="0" w:color="auto"/>
        <w:left w:val="none" w:sz="0" w:space="0" w:color="auto"/>
        <w:bottom w:val="none" w:sz="0" w:space="0" w:color="auto"/>
        <w:right w:val="none" w:sz="0" w:space="0" w:color="auto"/>
      </w:divBdr>
    </w:div>
    <w:div w:id="77364940">
      <w:bodyDiv w:val="1"/>
      <w:marLeft w:val="0"/>
      <w:marRight w:val="0"/>
      <w:marTop w:val="0"/>
      <w:marBottom w:val="0"/>
      <w:divBdr>
        <w:top w:val="none" w:sz="0" w:space="0" w:color="auto"/>
        <w:left w:val="none" w:sz="0" w:space="0" w:color="auto"/>
        <w:bottom w:val="none" w:sz="0" w:space="0" w:color="auto"/>
        <w:right w:val="none" w:sz="0" w:space="0" w:color="auto"/>
      </w:divBdr>
    </w:div>
    <w:div w:id="78606239">
      <w:bodyDiv w:val="1"/>
      <w:marLeft w:val="0"/>
      <w:marRight w:val="0"/>
      <w:marTop w:val="0"/>
      <w:marBottom w:val="0"/>
      <w:divBdr>
        <w:top w:val="none" w:sz="0" w:space="0" w:color="auto"/>
        <w:left w:val="none" w:sz="0" w:space="0" w:color="auto"/>
        <w:bottom w:val="none" w:sz="0" w:space="0" w:color="auto"/>
        <w:right w:val="none" w:sz="0" w:space="0" w:color="auto"/>
      </w:divBdr>
    </w:div>
    <w:div w:id="79065602">
      <w:bodyDiv w:val="1"/>
      <w:marLeft w:val="0"/>
      <w:marRight w:val="0"/>
      <w:marTop w:val="0"/>
      <w:marBottom w:val="0"/>
      <w:divBdr>
        <w:top w:val="none" w:sz="0" w:space="0" w:color="auto"/>
        <w:left w:val="none" w:sz="0" w:space="0" w:color="auto"/>
        <w:bottom w:val="none" w:sz="0" w:space="0" w:color="auto"/>
        <w:right w:val="none" w:sz="0" w:space="0" w:color="auto"/>
      </w:divBdr>
    </w:div>
    <w:div w:id="79452115">
      <w:bodyDiv w:val="1"/>
      <w:marLeft w:val="0"/>
      <w:marRight w:val="0"/>
      <w:marTop w:val="0"/>
      <w:marBottom w:val="0"/>
      <w:divBdr>
        <w:top w:val="none" w:sz="0" w:space="0" w:color="auto"/>
        <w:left w:val="none" w:sz="0" w:space="0" w:color="auto"/>
        <w:bottom w:val="none" w:sz="0" w:space="0" w:color="auto"/>
        <w:right w:val="none" w:sz="0" w:space="0" w:color="auto"/>
      </w:divBdr>
    </w:div>
    <w:div w:id="79523135">
      <w:bodyDiv w:val="1"/>
      <w:marLeft w:val="0"/>
      <w:marRight w:val="0"/>
      <w:marTop w:val="0"/>
      <w:marBottom w:val="0"/>
      <w:divBdr>
        <w:top w:val="none" w:sz="0" w:space="0" w:color="auto"/>
        <w:left w:val="none" w:sz="0" w:space="0" w:color="auto"/>
        <w:bottom w:val="none" w:sz="0" w:space="0" w:color="auto"/>
        <w:right w:val="none" w:sz="0" w:space="0" w:color="auto"/>
      </w:divBdr>
    </w:div>
    <w:div w:id="79907215">
      <w:bodyDiv w:val="1"/>
      <w:marLeft w:val="0"/>
      <w:marRight w:val="0"/>
      <w:marTop w:val="0"/>
      <w:marBottom w:val="0"/>
      <w:divBdr>
        <w:top w:val="none" w:sz="0" w:space="0" w:color="auto"/>
        <w:left w:val="none" w:sz="0" w:space="0" w:color="auto"/>
        <w:bottom w:val="none" w:sz="0" w:space="0" w:color="auto"/>
        <w:right w:val="none" w:sz="0" w:space="0" w:color="auto"/>
      </w:divBdr>
    </w:div>
    <w:div w:id="80954005">
      <w:bodyDiv w:val="1"/>
      <w:marLeft w:val="0"/>
      <w:marRight w:val="0"/>
      <w:marTop w:val="0"/>
      <w:marBottom w:val="0"/>
      <w:divBdr>
        <w:top w:val="none" w:sz="0" w:space="0" w:color="auto"/>
        <w:left w:val="none" w:sz="0" w:space="0" w:color="auto"/>
        <w:bottom w:val="none" w:sz="0" w:space="0" w:color="auto"/>
        <w:right w:val="none" w:sz="0" w:space="0" w:color="auto"/>
      </w:divBdr>
    </w:div>
    <w:div w:id="81414229">
      <w:bodyDiv w:val="1"/>
      <w:marLeft w:val="0"/>
      <w:marRight w:val="0"/>
      <w:marTop w:val="0"/>
      <w:marBottom w:val="0"/>
      <w:divBdr>
        <w:top w:val="none" w:sz="0" w:space="0" w:color="auto"/>
        <w:left w:val="none" w:sz="0" w:space="0" w:color="auto"/>
        <w:bottom w:val="none" w:sz="0" w:space="0" w:color="auto"/>
        <w:right w:val="none" w:sz="0" w:space="0" w:color="auto"/>
      </w:divBdr>
    </w:div>
    <w:div w:id="83065804">
      <w:bodyDiv w:val="1"/>
      <w:marLeft w:val="0"/>
      <w:marRight w:val="0"/>
      <w:marTop w:val="0"/>
      <w:marBottom w:val="0"/>
      <w:divBdr>
        <w:top w:val="none" w:sz="0" w:space="0" w:color="auto"/>
        <w:left w:val="none" w:sz="0" w:space="0" w:color="auto"/>
        <w:bottom w:val="none" w:sz="0" w:space="0" w:color="auto"/>
        <w:right w:val="none" w:sz="0" w:space="0" w:color="auto"/>
      </w:divBdr>
    </w:div>
    <w:div w:id="83960688">
      <w:bodyDiv w:val="1"/>
      <w:marLeft w:val="0"/>
      <w:marRight w:val="0"/>
      <w:marTop w:val="0"/>
      <w:marBottom w:val="0"/>
      <w:divBdr>
        <w:top w:val="none" w:sz="0" w:space="0" w:color="auto"/>
        <w:left w:val="none" w:sz="0" w:space="0" w:color="auto"/>
        <w:bottom w:val="none" w:sz="0" w:space="0" w:color="auto"/>
        <w:right w:val="none" w:sz="0" w:space="0" w:color="auto"/>
      </w:divBdr>
    </w:div>
    <w:div w:id="88670286">
      <w:bodyDiv w:val="1"/>
      <w:marLeft w:val="0"/>
      <w:marRight w:val="0"/>
      <w:marTop w:val="0"/>
      <w:marBottom w:val="0"/>
      <w:divBdr>
        <w:top w:val="none" w:sz="0" w:space="0" w:color="auto"/>
        <w:left w:val="none" w:sz="0" w:space="0" w:color="auto"/>
        <w:bottom w:val="none" w:sz="0" w:space="0" w:color="auto"/>
        <w:right w:val="none" w:sz="0" w:space="0" w:color="auto"/>
      </w:divBdr>
    </w:div>
    <w:div w:id="89013353">
      <w:bodyDiv w:val="1"/>
      <w:marLeft w:val="0"/>
      <w:marRight w:val="0"/>
      <w:marTop w:val="0"/>
      <w:marBottom w:val="0"/>
      <w:divBdr>
        <w:top w:val="none" w:sz="0" w:space="0" w:color="auto"/>
        <w:left w:val="none" w:sz="0" w:space="0" w:color="auto"/>
        <w:bottom w:val="none" w:sz="0" w:space="0" w:color="auto"/>
        <w:right w:val="none" w:sz="0" w:space="0" w:color="auto"/>
      </w:divBdr>
    </w:div>
    <w:div w:id="89083720">
      <w:bodyDiv w:val="1"/>
      <w:marLeft w:val="0"/>
      <w:marRight w:val="0"/>
      <w:marTop w:val="0"/>
      <w:marBottom w:val="0"/>
      <w:divBdr>
        <w:top w:val="none" w:sz="0" w:space="0" w:color="auto"/>
        <w:left w:val="none" w:sz="0" w:space="0" w:color="auto"/>
        <w:bottom w:val="none" w:sz="0" w:space="0" w:color="auto"/>
        <w:right w:val="none" w:sz="0" w:space="0" w:color="auto"/>
      </w:divBdr>
    </w:div>
    <w:div w:id="89812307">
      <w:bodyDiv w:val="1"/>
      <w:marLeft w:val="0"/>
      <w:marRight w:val="0"/>
      <w:marTop w:val="0"/>
      <w:marBottom w:val="0"/>
      <w:divBdr>
        <w:top w:val="none" w:sz="0" w:space="0" w:color="auto"/>
        <w:left w:val="none" w:sz="0" w:space="0" w:color="auto"/>
        <w:bottom w:val="none" w:sz="0" w:space="0" w:color="auto"/>
        <w:right w:val="none" w:sz="0" w:space="0" w:color="auto"/>
      </w:divBdr>
    </w:div>
    <w:div w:id="90589545">
      <w:bodyDiv w:val="1"/>
      <w:marLeft w:val="0"/>
      <w:marRight w:val="0"/>
      <w:marTop w:val="0"/>
      <w:marBottom w:val="0"/>
      <w:divBdr>
        <w:top w:val="none" w:sz="0" w:space="0" w:color="auto"/>
        <w:left w:val="none" w:sz="0" w:space="0" w:color="auto"/>
        <w:bottom w:val="none" w:sz="0" w:space="0" w:color="auto"/>
        <w:right w:val="none" w:sz="0" w:space="0" w:color="auto"/>
      </w:divBdr>
    </w:div>
    <w:div w:id="94978916">
      <w:bodyDiv w:val="1"/>
      <w:marLeft w:val="0"/>
      <w:marRight w:val="0"/>
      <w:marTop w:val="0"/>
      <w:marBottom w:val="0"/>
      <w:divBdr>
        <w:top w:val="none" w:sz="0" w:space="0" w:color="auto"/>
        <w:left w:val="none" w:sz="0" w:space="0" w:color="auto"/>
        <w:bottom w:val="none" w:sz="0" w:space="0" w:color="auto"/>
        <w:right w:val="none" w:sz="0" w:space="0" w:color="auto"/>
      </w:divBdr>
    </w:div>
    <w:div w:id="95248381">
      <w:bodyDiv w:val="1"/>
      <w:marLeft w:val="0"/>
      <w:marRight w:val="0"/>
      <w:marTop w:val="0"/>
      <w:marBottom w:val="0"/>
      <w:divBdr>
        <w:top w:val="none" w:sz="0" w:space="0" w:color="auto"/>
        <w:left w:val="none" w:sz="0" w:space="0" w:color="auto"/>
        <w:bottom w:val="none" w:sz="0" w:space="0" w:color="auto"/>
        <w:right w:val="none" w:sz="0" w:space="0" w:color="auto"/>
      </w:divBdr>
    </w:div>
    <w:div w:id="95946014">
      <w:bodyDiv w:val="1"/>
      <w:marLeft w:val="0"/>
      <w:marRight w:val="0"/>
      <w:marTop w:val="0"/>
      <w:marBottom w:val="0"/>
      <w:divBdr>
        <w:top w:val="none" w:sz="0" w:space="0" w:color="auto"/>
        <w:left w:val="none" w:sz="0" w:space="0" w:color="auto"/>
        <w:bottom w:val="none" w:sz="0" w:space="0" w:color="auto"/>
        <w:right w:val="none" w:sz="0" w:space="0" w:color="auto"/>
      </w:divBdr>
    </w:div>
    <w:div w:id="96367229">
      <w:bodyDiv w:val="1"/>
      <w:marLeft w:val="0"/>
      <w:marRight w:val="0"/>
      <w:marTop w:val="0"/>
      <w:marBottom w:val="0"/>
      <w:divBdr>
        <w:top w:val="none" w:sz="0" w:space="0" w:color="auto"/>
        <w:left w:val="none" w:sz="0" w:space="0" w:color="auto"/>
        <w:bottom w:val="none" w:sz="0" w:space="0" w:color="auto"/>
        <w:right w:val="none" w:sz="0" w:space="0" w:color="auto"/>
      </w:divBdr>
    </w:div>
    <w:div w:id="96754760">
      <w:bodyDiv w:val="1"/>
      <w:marLeft w:val="0"/>
      <w:marRight w:val="0"/>
      <w:marTop w:val="0"/>
      <w:marBottom w:val="0"/>
      <w:divBdr>
        <w:top w:val="none" w:sz="0" w:space="0" w:color="auto"/>
        <w:left w:val="none" w:sz="0" w:space="0" w:color="auto"/>
        <w:bottom w:val="none" w:sz="0" w:space="0" w:color="auto"/>
        <w:right w:val="none" w:sz="0" w:space="0" w:color="auto"/>
      </w:divBdr>
    </w:div>
    <w:div w:id="98305871">
      <w:bodyDiv w:val="1"/>
      <w:marLeft w:val="0"/>
      <w:marRight w:val="0"/>
      <w:marTop w:val="0"/>
      <w:marBottom w:val="0"/>
      <w:divBdr>
        <w:top w:val="none" w:sz="0" w:space="0" w:color="auto"/>
        <w:left w:val="none" w:sz="0" w:space="0" w:color="auto"/>
        <w:bottom w:val="none" w:sz="0" w:space="0" w:color="auto"/>
        <w:right w:val="none" w:sz="0" w:space="0" w:color="auto"/>
      </w:divBdr>
    </w:div>
    <w:div w:id="99028734">
      <w:bodyDiv w:val="1"/>
      <w:marLeft w:val="0"/>
      <w:marRight w:val="0"/>
      <w:marTop w:val="0"/>
      <w:marBottom w:val="0"/>
      <w:divBdr>
        <w:top w:val="none" w:sz="0" w:space="0" w:color="auto"/>
        <w:left w:val="none" w:sz="0" w:space="0" w:color="auto"/>
        <w:bottom w:val="none" w:sz="0" w:space="0" w:color="auto"/>
        <w:right w:val="none" w:sz="0" w:space="0" w:color="auto"/>
      </w:divBdr>
    </w:div>
    <w:div w:id="99881223">
      <w:bodyDiv w:val="1"/>
      <w:marLeft w:val="0"/>
      <w:marRight w:val="0"/>
      <w:marTop w:val="0"/>
      <w:marBottom w:val="0"/>
      <w:divBdr>
        <w:top w:val="none" w:sz="0" w:space="0" w:color="auto"/>
        <w:left w:val="none" w:sz="0" w:space="0" w:color="auto"/>
        <w:bottom w:val="none" w:sz="0" w:space="0" w:color="auto"/>
        <w:right w:val="none" w:sz="0" w:space="0" w:color="auto"/>
      </w:divBdr>
    </w:div>
    <w:div w:id="100027501">
      <w:bodyDiv w:val="1"/>
      <w:marLeft w:val="0"/>
      <w:marRight w:val="0"/>
      <w:marTop w:val="0"/>
      <w:marBottom w:val="0"/>
      <w:divBdr>
        <w:top w:val="none" w:sz="0" w:space="0" w:color="auto"/>
        <w:left w:val="none" w:sz="0" w:space="0" w:color="auto"/>
        <w:bottom w:val="none" w:sz="0" w:space="0" w:color="auto"/>
        <w:right w:val="none" w:sz="0" w:space="0" w:color="auto"/>
      </w:divBdr>
    </w:div>
    <w:div w:id="100299175">
      <w:bodyDiv w:val="1"/>
      <w:marLeft w:val="0"/>
      <w:marRight w:val="0"/>
      <w:marTop w:val="0"/>
      <w:marBottom w:val="0"/>
      <w:divBdr>
        <w:top w:val="none" w:sz="0" w:space="0" w:color="auto"/>
        <w:left w:val="none" w:sz="0" w:space="0" w:color="auto"/>
        <w:bottom w:val="none" w:sz="0" w:space="0" w:color="auto"/>
        <w:right w:val="none" w:sz="0" w:space="0" w:color="auto"/>
      </w:divBdr>
    </w:div>
    <w:div w:id="100801039">
      <w:bodyDiv w:val="1"/>
      <w:marLeft w:val="0"/>
      <w:marRight w:val="0"/>
      <w:marTop w:val="0"/>
      <w:marBottom w:val="0"/>
      <w:divBdr>
        <w:top w:val="none" w:sz="0" w:space="0" w:color="auto"/>
        <w:left w:val="none" w:sz="0" w:space="0" w:color="auto"/>
        <w:bottom w:val="none" w:sz="0" w:space="0" w:color="auto"/>
        <w:right w:val="none" w:sz="0" w:space="0" w:color="auto"/>
      </w:divBdr>
    </w:div>
    <w:div w:id="101997880">
      <w:bodyDiv w:val="1"/>
      <w:marLeft w:val="0"/>
      <w:marRight w:val="0"/>
      <w:marTop w:val="0"/>
      <w:marBottom w:val="0"/>
      <w:divBdr>
        <w:top w:val="none" w:sz="0" w:space="0" w:color="auto"/>
        <w:left w:val="none" w:sz="0" w:space="0" w:color="auto"/>
        <w:bottom w:val="none" w:sz="0" w:space="0" w:color="auto"/>
        <w:right w:val="none" w:sz="0" w:space="0" w:color="auto"/>
      </w:divBdr>
    </w:div>
    <w:div w:id="102456323">
      <w:bodyDiv w:val="1"/>
      <w:marLeft w:val="0"/>
      <w:marRight w:val="0"/>
      <w:marTop w:val="0"/>
      <w:marBottom w:val="0"/>
      <w:divBdr>
        <w:top w:val="none" w:sz="0" w:space="0" w:color="auto"/>
        <w:left w:val="none" w:sz="0" w:space="0" w:color="auto"/>
        <w:bottom w:val="none" w:sz="0" w:space="0" w:color="auto"/>
        <w:right w:val="none" w:sz="0" w:space="0" w:color="auto"/>
      </w:divBdr>
    </w:div>
    <w:div w:id="102967483">
      <w:bodyDiv w:val="1"/>
      <w:marLeft w:val="0"/>
      <w:marRight w:val="0"/>
      <w:marTop w:val="0"/>
      <w:marBottom w:val="0"/>
      <w:divBdr>
        <w:top w:val="none" w:sz="0" w:space="0" w:color="auto"/>
        <w:left w:val="none" w:sz="0" w:space="0" w:color="auto"/>
        <w:bottom w:val="none" w:sz="0" w:space="0" w:color="auto"/>
        <w:right w:val="none" w:sz="0" w:space="0" w:color="auto"/>
      </w:divBdr>
    </w:div>
    <w:div w:id="104233574">
      <w:bodyDiv w:val="1"/>
      <w:marLeft w:val="0"/>
      <w:marRight w:val="0"/>
      <w:marTop w:val="0"/>
      <w:marBottom w:val="0"/>
      <w:divBdr>
        <w:top w:val="none" w:sz="0" w:space="0" w:color="auto"/>
        <w:left w:val="none" w:sz="0" w:space="0" w:color="auto"/>
        <w:bottom w:val="none" w:sz="0" w:space="0" w:color="auto"/>
        <w:right w:val="none" w:sz="0" w:space="0" w:color="auto"/>
      </w:divBdr>
    </w:div>
    <w:div w:id="105467976">
      <w:bodyDiv w:val="1"/>
      <w:marLeft w:val="0"/>
      <w:marRight w:val="0"/>
      <w:marTop w:val="0"/>
      <w:marBottom w:val="0"/>
      <w:divBdr>
        <w:top w:val="none" w:sz="0" w:space="0" w:color="auto"/>
        <w:left w:val="none" w:sz="0" w:space="0" w:color="auto"/>
        <w:bottom w:val="none" w:sz="0" w:space="0" w:color="auto"/>
        <w:right w:val="none" w:sz="0" w:space="0" w:color="auto"/>
      </w:divBdr>
    </w:div>
    <w:div w:id="106198291">
      <w:bodyDiv w:val="1"/>
      <w:marLeft w:val="0"/>
      <w:marRight w:val="0"/>
      <w:marTop w:val="0"/>
      <w:marBottom w:val="0"/>
      <w:divBdr>
        <w:top w:val="none" w:sz="0" w:space="0" w:color="auto"/>
        <w:left w:val="none" w:sz="0" w:space="0" w:color="auto"/>
        <w:bottom w:val="none" w:sz="0" w:space="0" w:color="auto"/>
        <w:right w:val="none" w:sz="0" w:space="0" w:color="auto"/>
      </w:divBdr>
    </w:div>
    <w:div w:id="106894604">
      <w:bodyDiv w:val="1"/>
      <w:marLeft w:val="0"/>
      <w:marRight w:val="0"/>
      <w:marTop w:val="0"/>
      <w:marBottom w:val="0"/>
      <w:divBdr>
        <w:top w:val="none" w:sz="0" w:space="0" w:color="auto"/>
        <w:left w:val="none" w:sz="0" w:space="0" w:color="auto"/>
        <w:bottom w:val="none" w:sz="0" w:space="0" w:color="auto"/>
        <w:right w:val="none" w:sz="0" w:space="0" w:color="auto"/>
      </w:divBdr>
    </w:div>
    <w:div w:id="108009253">
      <w:bodyDiv w:val="1"/>
      <w:marLeft w:val="0"/>
      <w:marRight w:val="0"/>
      <w:marTop w:val="0"/>
      <w:marBottom w:val="0"/>
      <w:divBdr>
        <w:top w:val="none" w:sz="0" w:space="0" w:color="auto"/>
        <w:left w:val="none" w:sz="0" w:space="0" w:color="auto"/>
        <w:bottom w:val="none" w:sz="0" w:space="0" w:color="auto"/>
        <w:right w:val="none" w:sz="0" w:space="0" w:color="auto"/>
      </w:divBdr>
    </w:div>
    <w:div w:id="108210901">
      <w:bodyDiv w:val="1"/>
      <w:marLeft w:val="0"/>
      <w:marRight w:val="0"/>
      <w:marTop w:val="0"/>
      <w:marBottom w:val="0"/>
      <w:divBdr>
        <w:top w:val="none" w:sz="0" w:space="0" w:color="auto"/>
        <w:left w:val="none" w:sz="0" w:space="0" w:color="auto"/>
        <w:bottom w:val="none" w:sz="0" w:space="0" w:color="auto"/>
        <w:right w:val="none" w:sz="0" w:space="0" w:color="auto"/>
      </w:divBdr>
    </w:div>
    <w:div w:id="109980338">
      <w:bodyDiv w:val="1"/>
      <w:marLeft w:val="0"/>
      <w:marRight w:val="0"/>
      <w:marTop w:val="0"/>
      <w:marBottom w:val="0"/>
      <w:divBdr>
        <w:top w:val="none" w:sz="0" w:space="0" w:color="auto"/>
        <w:left w:val="none" w:sz="0" w:space="0" w:color="auto"/>
        <w:bottom w:val="none" w:sz="0" w:space="0" w:color="auto"/>
        <w:right w:val="none" w:sz="0" w:space="0" w:color="auto"/>
      </w:divBdr>
    </w:div>
    <w:div w:id="110781830">
      <w:bodyDiv w:val="1"/>
      <w:marLeft w:val="0"/>
      <w:marRight w:val="0"/>
      <w:marTop w:val="0"/>
      <w:marBottom w:val="0"/>
      <w:divBdr>
        <w:top w:val="none" w:sz="0" w:space="0" w:color="auto"/>
        <w:left w:val="none" w:sz="0" w:space="0" w:color="auto"/>
        <w:bottom w:val="none" w:sz="0" w:space="0" w:color="auto"/>
        <w:right w:val="none" w:sz="0" w:space="0" w:color="auto"/>
      </w:divBdr>
    </w:div>
    <w:div w:id="112410191">
      <w:bodyDiv w:val="1"/>
      <w:marLeft w:val="0"/>
      <w:marRight w:val="0"/>
      <w:marTop w:val="0"/>
      <w:marBottom w:val="0"/>
      <w:divBdr>
        <w:top w:val="none" w:sz="0" w:space="0" w:color="auto"/>
        <w:left w:val="none" w:sz="0" w:space="0" w:color="auto"/>
        <w:bottom w:val="none" w:sz="0" w:space="0" w:color="auto"/>
        <w:right w:val="none" w:sz="0" w:space="0" w:color="auto"/>
      </w:divBdr>
    </w:div>
    <w:div w:id="112991127">
      <w:bodyDiv w:val="1"/>
      <w:marLeft w:val="0"/>
      <w:marRight w:val="0"/>
      <w:marTop w:val="0"/>
      <w:marBottom w:val="0"/>
      <w:divBdr>
        <w:top w:val="none" w:sz="0" w:space="0" w:color="auto"/>
        <w:left w:val="none" w:sz="0" w:space="0" w:color="auto"/>
        <w:bottom w:val="none" w:sz="0" w:space="0" w:color="auto"/>
        <w:right w:val="none" w:sz="0" w:space="0" w:color="auto"/>
      </w:divBdr>
    </w:div>
    <w:div w:id="113839396">
      <w:bodyDiv w:val="1"/>
      <w:marLeft w:val="0"/>
      <w:marRight w:val="0"/>
      <w:marTop w:val="0"/>
      <w:marBottom w:val="0"/>
      <w:divBdr>
        <w:top w:val="none" w:sz="0" w:space="0" w:color="auto"/>
        <w:left w:val="none" w:sz="0" w:space="0" w:color="auto"/>
        <w:bottom w:val="none" w:sz="0" w:space="0" w:color="auto"/>
        <w:right w:val="none" w:sz="0" w:space="0" w:color="auto"/>
      </w:divBdr>
    </w:div>
    <w:div w:id="118498705">
      <w:bodyDiv w:val="1"/>
      <w:marLeft w:val="0"/>
      <w:marRight w:val="0"/>
      <w:marTop w:val="0"/>
      <w:marBottom w:val="0"/>
      <w:divBdr>
        <w:top w:val="none" w:sz="0" w:space="0" w:color="auto"/>
        <w:left w:val="none" w:sz="0" w:space="0" w:color="auto"/>
        <w:bottom w:val="none" w:sz="0" w:space="0" w:color="auto"/>
        <w:right w:val="none" w:sz="0" w:space="0" w:color="auto"/>
      </w:divBdr>
    </w:div>
    <w:div w:id="119036858">
      <w:bodyDiv w:val="1"/>
      <w:marLeft w:val="0"/>
      <w:marRight w:val="0"/>
      <w:marTop w:val="0"/>
      <w:marBottom w:val="0"/>
      <w:divBdr>
        <w:top w:val="none" w:sz="0" w:space="0" w:color="auto"/>
        <w:left w:val="none" w:sz="0" w:space="0" w:color="auto"/>
        <w:bottom w:val="none" w:sz="0" w:space="0" w:color="auto"/>
        <w:right w:val="none" w:sz="0" w:space="0" w:color="auto"/>
      </w:divBdr>
    </w:div>
    <w:div w:id="120080425">
      <w:bodyDiv w:val="1"/>
      <w:marLeft w:val="0"/>
      <w:marRight w:val="0"/>
      <w:marTop w:val="0"/>
      <w:marBottom w:val="0"/>
      <w:divBdr>
        <w:top w:val="none" w:sz="0" w:space="0" w:color="auto"/>
        <w:left w:val="none" w:sz="0" w:space="0" w:color="auto"/>
        <w:bottom w:val="none" w:sz="0" w:space="0" w:color="auto"/>
        <w:right w:val="none" w:sz="0" w:space="0" w:color="auto"/>
      </w:divBdr>
    </w:div>
    <w:div w:id="120660310">
      <w:bodyDiv w:val="1"/>
      <w:marLeft w:val="0"/>
      <w:marRight w:val="0"/>
      <w:marTop w:val="0"/>
      <w:marBottom w:val="0"/>
      <w:divBdr>
        <w:top w:val="none" w:sz="0" w:space="0" w:color="auto"/>
        <w:left w:val="none" w:sz="0" w:space="0" w:color="auto"/>
        <w:bottom w:val="none" w:sz="0" w:space="0" w:color="auto"/>
        <w:right w:val="none" w:sz="0" w:space="0" w:color="auto"/>
      </w:divBdr>
    </w:div>
    <w:div w:id="121312217">
      <w:bodyDiv w:val="1"/>
      <w:marLeft w:val="0"/>
      <w:marRight w:val="0"/>
      <w:marTop w:val="0"/>
      <w:marBottom w:val="0"/>
      <w:divBdr>
        <w:top w:val="none" w:sz="0" w:space="0" w:color="auto"/>
        <w:left w:val="none" w:sz="0" w:space="0" w:color="auto"/>
        <w:bottom w:val="none" w:sz="0" w:space="0" w:color="auto"/>
        <w:right w:val="none" w:sz="0" w:space="0" w:color="auto"/>
      </w:divBdr>
    </w:div>
    <w:div w:id="122164602">
      <w:bodyDiv w:val="1"/>
      <w:marLeft w:val="0"/>
      <w:marRight w:val="0"/>
      <w:marTop w:val="0"/>
      <w:marBottom w:val="0"/>
      <w:divBdr>
        <w:top w:val="none" w:sz="0" w:space="0" w:color="auto"/>
        <w:left w:val="none" w:sz="0" w:space="0" w:color="auto"/>
        <w:bottom w:val="none" w:sz="0" w:space="0" w:color="auto"/>
        <w:right w:val="none" w:sz="0" w:space="0" w:color="auto"/>
      </w:divBdr>
    </w:div>
    <w:div w:id="123932563">
      <w:bodyDiv w:val="1"/>
      <w:marLeft w:val="0"/>
      <w:marRight w:val="0"/>
      <w:marTop w:val="0"/>
      <w:marBottom w:val="0"/>
      <w:divBdr>
        <w:top w:val="none" w:sz="0" w:space="0" w:color="auto"/>
        <w:left w:val="none" w:sz="0" w:space="0" w:color="auto"/>
        <w:bottom w:val="none" w:sz="0" w:space="0" w:color="auto"/>
        <w:right w:val="none" w:sz="0" w:space="0" w:color="auto"/>
      </w:divBdr>
    </w:div>
    <w:div w:id="124470213">
      <w:bodyDiv w:val="1"/>
      <w:marLeft w:val="0"/>
      <w:marRight w:val="0"/>
      <w:marTop w:val="0"/>
      <w:marBottom w:val="0"/>
      <w:divBdr>
        <w:top w:val="none" w:sz="0" w:space="0" w:color="auto"/>
        <w:left w:val="none" w:sz="0" w:space="0" w:color="auto"/>
        <w:bottom w:val="none" w:sz="0" w:space="0" w:color="auto"/>
        <w:right w:val="none" w:sz="0" w:space="0" w:color="auto"/>
      </w:divBdr>
    </w:div>
    <w:div w:id="125048618">
      <w:bodyDiv w:val="1"/>
      <w:marLeft w:val="0"/>
      <w:marRight w:val="0"/>
      <w:marTop w:val="0"/>
      <w:marBottom w:val="0"/>
      <w:divBdr>
        <w:top w:val="none" w:sz="0" w:space="0" w:color="auto"/>
        <w:left w:val="none" w:sz="0" w:space="0" w:color="auto"/>
        <w:bottom w:val="none" w:sz="0" w:space="0" w:color="auto"/>
        <w:right w:val="none" w:sz="0" w:space="0" w:color="auto"/>
      </w:divBdr>
    </w:div>
    <w:div w:id="126625223">
      <w:bodyDiv w:val="1"/>
      <w:marLeft w:val="0"/>
      <w:marRight w:val="0"/>
      <w:marTop w:val="0"/>
      <w:marBottom w:val="0"/>
      <w:divBdr>
        <w:top w:val="none" w:sz="0" w:space="0" w:color="auto"/>
        <w:left w:val="none" w:sz="0" w:space="0" w:color="auto"/>
        <w:bottom w:val="none" w:sz="0" w:space="0" w:color="auto"/>
        <w:right w:val="none" w:sz="0" w:space="0" w:color="auto"/>
      </w:divBdr>
    </w:div>
    <w:div w:id="126895596">
      <w:bodyDiv w:val="1"/>
      <w:marLeft w:val="0"/>
      <w:marRight w:val="0"/>
      <w:marTop w:val="0"/>
      <w:marBottom w:val="0"/>
      <w:divBdr>
        <w:top w:val="none" w:sz="0" w:space="0" w:color="auto"/>
        <w:left w:val="none" w:sz="0" w:space="0" w:color="auto"/>
        <w:bottom w:val="none" w:sz="0" w:space="0" w:color="auto"/>
        <w:right w:val="none" w:sz="0" w:space="0" w:color="auto"/>
      </w:divBdr>
    </w:div>
    <w:div w:id="127820342">
      <w:bodyDiv w:val="1"/>
      <w:marLeft w:val="0"/>
      <w:marRight w:val="0"/>
      <w:marTop w:val="0"/>
      <w:marBottom w:val="0"/>
      <w:divBdr>
        <w:top w:val="none" w:sz="0" w:space="0" w:color="auto"/>
        <w:left w:val="none" w:sz="0" w:space="0" w:color="auto"/>
        <w:bottom w:val="none" w:sz="0" w:space="0" w:color="auto"/>
        <w:right w:val="none" w:sz="0" w:space="0" w:color="auto"/>
      </w:divBdr>
    </w:div>
    <w:div w:id="127861191">
      <w:bodyDiv w:val="1"/>
      <w:marLeft w:val="0"/>
      <w:marRight w:val="0"/>
      <w:marTop w:val="0"/>
      <w:marBottom w:val="0"/>
      <w:divBdr>
        <w:top w:val="none" w:sz="0" w:space="0" w:color="auto"/>
        <w:left w:val="none" w:sz="0" w:space="0" w:color="auto"/>
        <w:bottom w:val="none" w:sz="0" w:space="0" w:color="auto"/>
        <w:right w:val="none" w:sz="0" w:space="0" w:color="auto"/>
      </w:divBdr>
    </w:div>
    <w:div w:id="129982936">
      <w:bodyDiv w:val="1"/>
      <w:marLeft w:val="0"/>
      <w:marRight w:val="0"/>
      <w:marTop w:val="0"/>
      <w:marBottom w:val="0"/>
      <w:divBdr>
        <w:top w:val="none" w:sz="0" w:space="0" w:color="auto"/>
        <w:left w:val="none" w:sz="0" w:space="0" w:color="auto"/>
        <w:bottom w:val="none" w:sz="0" w:space="0" w:color="auto"/>
        <w:right w:val="none" w:sz="0" w:space="0" w:color="auto"/>
      </w:divBdr>
    </w:div>
    <w:div w:id="132721212">
      <w:bodyDiv w:val="1"/>
      <w:marLeft w:val="0"/>
      <w:marRight w:val="0"/>
      <w:marTop w:val="0"/>
      <w:marBottom w:val="0"/>
      <w:divBdr>
        <w:top w:val="none" w:sz="0" w:space="0" w:color="auto"/>
        <w:left w:val="none" w:sz="0" w:space="0" w:color="auto"/>
        <w:bottom w:val="none" w:sz="0" w:space="0" w:color="auto"/>
        <w:right w:val="none" w:sz="0" w:space="0" w:color="auto"/>
      </w:divBdr>
    </w:div>
    <w:div w:id="134184650">
      <w:bodyDiv w:val="1"/>
      <w:marLeft w:val="0"/>
      <w:marRight w:val="0"/>
      <w:marTop w:val="0"/>
      <w:marBottom w:val="0"/>
      <w:divBdr>
        <w:top w:val="none" w:sz="0" w:space="0" w:color="auto"/>
        <w:left w:val="none" w:sz="0" w:space="0" w:color="auto"/>
        <w:bottom w:val="none" w:sz="0" w:space="0" w:color="auto"/>
        <w:right w:val="none" w:sz="0" w:space="0" w:color="auto"/>
      </w:divBdr>
    </w:div>
    <w:div w:id="136722344">
      <w:bodyDiv w:val="1"/>
      <w:marLeft w:val="0"/>
      <w:marRight w:val="0"/>
      <w:marTop w:val="0"/>
      <w:marBottom w:val="0"/>
      <w:divBdr>
        <w:top w:val="none" w:sz="0" w:space="0" w:color="auto"/>
        <w:left w:val="none" w:sz="0" w:space="0" w:color="auto"/>
        <w:bottom w:val="none" w:sz="0" w:space="0" w:color="auto"/>
        <w:right w:val="none" w:sz="0" w:space="0" w:color="auto"/>
      </w:divBdr>
    </w:div>
    <w:div w:id="138151276">
      <w:bodyDiv w:val="1"/>
      <w:marLeft w:val="0"/>
      <w:marRight w:val="0"/>
      <w:marTop w:val="0"/>
      <w:marBottom w:val="0"/>
      <w:divBdr>
        <w:top w:val="none" w:sz="0" w:space="0" w:color="auto"/>
        <w:left w:val="none" w:sz="0" w:space="0" w:color="auto"/>
        <w:bottom w:val="none" w:sz="0" w:space="0" w:color="auto"/>
        <w:right w:val="none" w:sz="0" w:space="0" w:color="auto"/>
      </w:divBdr>
    </w:div>
    <w:div w:id="138302937">
      <w:bodyDiv w:val="1"/>
      <w:marLeft w:val="0"/>
      <w:marRight w:val="0"/>
      <w:marTop w:val="0"/>
      <w:marBottom w:val="0"/>
      <w:divBdr>
        <w:top w:val="none" w:sz="0" w:space="0" w:color="auto"/>
        <w:left w:val="none" w:sz="0" w:space="0" w:color="auto"/>
        <w:bottom w:val="none" w:sz="0" w:space="0" w:color="auto"/>
        <w:right w:val="none" w:sz="0" w:space="0" w:color="auto"/>
      </w:divBdr>
    </w:div>
    <w:div w:id="138769878">
      <w:bodyDiv w:val="1"/>
      <w:marLeft w:val="0"/>
      <w:marRight w:val="0"/>
      <w:marTop w:val="0"/>
      <w:marBottom w:val="0"/>
      <w:divBdr>
        <w:top w:val="none" w:sz="0" w:space="0" w:color="auto"/>
        <w:left w:val="none" w:sz="0" w:space="0" w:color="auto"/>
        <w:bottom w:val="none" w:sz="0" w:space="0" w:color="auto"/>
        <w:right w:val="none" w:sz="0" w:space="0" w:color="auto"/>
      </w:divBdr>
    </w:div>
    <w:div w:id="138887546">
      <w:bodyDiv w:val="1"/>
      <w:marLeft w:val="0"/>
      <w:marRight w:val="0"/>
      <w:marTop w:val="0"/>
      <w:marBottom w:val="0"/>
      <w:divBdr>
        <w:top w:val="none" w:sz="0" w:space="0" w:color="auto"/>
        <w:left w:val="none" w:sz="0" w:space="0" w:color="auto"/>
        <w:bottom w:val="none" w:sz="0" w:space="0" w:color="auto"/>
        <w:right w:val="none" w:sz="0" w:space="0" w:color="auto"/>
      </w:divBdr>
    </w:div>
    <w:div w:id="139078906">
      <w:bodyDiv w:val="1"/>
      <w:marLeft w:val="0"/>
      <w:marRight w:val="0"/>
      <w:marTop w:val="0"/>
      <w:marBottom w:val="0"/>
      <w:divBdr>
        <w:top w:val="none" w:sz="0" w:space="0" w:color="auto"/>
        <w:left w:val="none" w:sz="0" w:space="0" w:color="auto"/>
        <w:bottom w:val="none" w:sz="0" w:space="0" w:color="auto"/>
        <w:right w:val="none" w:sz="0" w:space="0" w:color="auto"/>
      </w:divBdr>
    </w:div>
    <w:div w:id="139277482">
      <w:bodyDiv w:val="1"/>
      <w:marLeft w:val="0"/>
      <w:marRight w:val="0"/>
      <w:marTop w:val="0"/>
      <w:marBottom w:val="0"/>
      <w:divBdr>
        <w:top w:val="none" w:sz="0" w:space="0" w:color="auto"/>
        <w:left w:val="none" w:sz="0" w:space="0" w:color="auto"/>
        <w:bottom w:val="none" w:sz="0" w:space="0" w:color="auto"/>
        <w:right w:val="none" w:sz="0" w:space="0" w:color="auto"/>
      </w:divBdr>
    </w:div>
    <w:div w:id="140078617">
      <w:bodyDiv w:val="1"/>
      <w:marLeft w:val="0"/>
      <w:marRight w:val="0"/>
      <w:marTop w:val="0"/>
      <w:marBottom w:val="0"/>
      <w:divBdr>
        <w:top w:val="none" w:sz="0" w:space="0" w:color="auto"/>
        <w:left w:val="none" w:sz="0" w:space="0" w:color="auto"/>
        <w:bottom w:val="none" w:sz="0" w:space="0" w:color="auto"/>
        <w:right w:val="none" w:sz="0" w:space="0" w:color="auto"/>
      </w:divBdr>
    </w:div>
    <w:div w:id="141050252">
      <w:bodyDiv w:val="1"/>
      <w:marLeft w:val="0"/>
      <w:marRight w:val="0"/>
      <w:marTop w:val="0"/>
      <w:marBottom w:val="0"/>
      <w:divBdr>
        <w:top w:val="none" w:sz="0" w:space="0" w:color="auto"/>
        <w:left w:val="none" w:sz="0" w:space="0" w:color="auto"/>
        <w:bottom w:val="none" w:sz="0" w:space="0" w:color="auto"/>
        <w:right w:val="none" w:sz="0" w:space="0" w:color="auto"/>
      </w:divBdr>
    </w:div>
    <w:div w:id="141776376">
      <w:bodyDiv w:val="1"/>
      <w:marLeft w:val="0"/>
      <w:marRight w:val="0"/>
      <w:marTop w:val="0"/>
      <w:marBottom w:val="0"/>
      <w:divBdr>
        <w:top w:val="none" w:sz="0" w:space="0" w:color="auto"/>
        <w:left w:val="none" w:sz="0" w:space="0" w:color="auto"/>
        <w:bottom w:val="none" w:sz="0" w:space="0" w:color="auto"/>
        <w:right w:val="none" w:sz="0" w:space="0" w:color="auto"/>
      </w:divBdr>
    </w:div>
    <w:div w:id="141970524">
      <w:bodyDiv w:val="1"/>
      <w:marLeft w:val="0"/>
      <w:marRight w:val="0"/>
      <w:marTop w:val="0"/>
      <w:marBottom w:val="0"/>
      <w:divBdr>
        <w:top w:val="none" w:sz="0" w:space="0" w:color="auto"/>
        <w:left w:val="none" w:sz="0" w:space="0" w:color="auto"/>
        <w:bottom w:val="none" w:sz="0" w:space="0" w:color="auto"/>
        <w:right w:val="none" w:sz="0" w:space="0" w:color="auto"/>
      </w:divBdr>
    </w:div>
    <w:div w:id="142813940">
      <w:bodyDiv w:val="1"/>
      <w:marLeft w:val="0"/>
      <w:marRight w:val="0"/>
      <w:marTop w:val="0"/>
      <w:marBottom w:val="0"/>
      <w:divBdr>
        <w:top w:val="none" w:sz="0" w:space="0" w:color="auto"/>
        <w:left w:val="none" w:sz="0" w:space="0" w:color="auto"/>
        <w:bottom w:val="none" w:sz="0" w:space="0" w:color="auto"/>
        <w:right w:val="none" w:sz="0" w:space="0" w:color="auto"/>
      </w:divBdr>
    </w:div>
    <w:div w:id="142965442">
      <w:bodyDiv w:val="1"/>
      <w:marLeft w:val="0"/>
      <w:marRight w:val="0"/>
      <w:marTop w:val="0"/>
      <w:marBottom w:val="0"/>
      <w:divBdr>
        <w:top w:val="none" w:sz="0" w:space="0" w:color="auto"/>
        <w:left w:val="none" w:sz="0" w:space="0" w:color="auto"/>
        <w:bottom w:val="none" w:sz="0" w:space="0" w:color="auto"/>
        <w:right w:val="none" w:sz="0" w:space="0" w:color="auto"/>
      </w:divBdr>
    </w:div>
    <w:div w:id="144398164">
      <w:bodyDiv w:val="1"/>
      <w:marLeft w:val="0"/>
      <w:marRight w:val="0"/>
      <w:marTop w:val="0"/>
      <w:marBottom w:val="0"/>
      <w:divBdr>
        <w:top w:val="none" w:sz="0" w:space="0" w:color="auto"/>
        <w:left w:val="none" w:sz="0" w:space="0" w:color="auto"/>
        <w:bottom w:val="none" w:sz="0" w:space="0" w:color="auto"/>
        <w:right w:val="none" w:sz="0" w:space="0" w:color="auto"/>
      </w:divBdr>
    </w:div>
    <w:div w:id="144590710">
      <w:bodyDiv w:val="1"/>
      <w:marLeft w:val="0"/>
      <w:marRight w:val="0"/>
      <w:marTop w:val="0"/>
      <w:marBottom w:val="0"/>
      <w:divBdr>
        <w:top w:val="none" w:sz="0" w:space="0" w:color="auto"/>
        <w:left w:val="none" w:sz="0" w:space="0" w:color="auto"/>
        <w:bottom w:val="none" w:sz="0" w:space="0" w:color="auto"/>
        <w:right w:val="none" w:sz="0" w:space="0" w:color="auto"/>
      </w:divBdr>
    </w:div>
    <w:div w:id="144787722">
      <w:bodyDiv w:val="1"/>
      <w:marLeft w:val="0"/>
      <w:marRight w:val="0"/>
      <w:marTop w:val="0"/>
      <w:marBottom w:val="0"/>
      <w:divBdr>
        <w:top w:val="none" w:sz="0" w:space="0" w:color="auto"/>
        <w:left w:val="none" w:sz="0" w:space="0" w:color="auto"/>
        <w:bottom w:val="none" w:sz="0" w:space="0" w:color="auto"/>
        <w:right w:val="none" w:sz="0" w:space="0" w:color="auto"/>
      </w:divBdr>
    </w:div>
    <w:div w:id="145704473">
      <w:bodyDiv w:val="1"/>
      <w:marLeft w:val="0"/>
      <w:marRight w:val="0"/>
      <w:marTop w:val="0"/>
      <w:marBottom w:val="0"/>
      <w:divBdr>
        <w:top w:val="none" w:sz="0" w:space="0" w:color="auto"/>
        <w:left w:val="none" w:sz="0" w:space="0" w:color="auto"/>
        <w:bottom w:val="none" w:sz="0" w:space="0" w:color="auto"/>
        <w:right w:val="none" w:sz="0" w:space="0" w:color="auto"/>
      </w:divBdr>
    </w:div>
    <w:div w:id="145712093">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8138627">
      <w:bodyDiv w:val="1"/>
      <w:marLeft w:val="0"/>
      <w:marRight w:val="0"/>
      <w:marTop w:val="0"/>
      <w:marBottom w:val="0"/>
      <w:divBdr>
        <w:top w:val="none" w:sz="0" w:space="0" w:color="auto"/>
        <w:left w:val="none" w:sz="0" w:space="0" w:color="auto"/>
        <w:bottom w:val="none" w:sz="0" w:space="0" w:color="auto"/>
        <w:right w:val="none" w:sz="0" w:space="0" w:color="auto"/>
      </w:divBdr>
    </w:div>
    <w:div w:id="149519786">
      <w:bodyDiv w:val="1"/>
      <w:marLeft w:val="0"/>
      <w:marRight w:val="0"/>
      <w:marTop w:val="0"/>
      <w:marBottom w:val="0"/>
      <w:divBdr>
        <w:top w:val="none" w:sz="0" w:space="0" w:color="auto"/>
        <w:left w:val="none" w:sz="0" w:space="0" w:color="auto"/>
        <w:bottom w:val="none" w:sz="0" w:space="0" w:color="auto"/>
        <w:right w:val="none" w:sz="0" w:space="0" w:color="auto"/>
      </w:divBdr>
    </w:div>
    <w:div w:id="149905067">
      <w:bodyDiv w:val="1"/>
      <w:marLeft w:val="0"/>
      <w:marRight w:val="0"/>
      <w:marTop w:val="0"/>
      <w:marBottom w:val="0"/>
      <w:divBdr>
        <w:top w:val="none" w:sz="0" w:space="0" w:color="auto"/>
        <w:left w:val="none" w:sz="0" w:space="0" w:color="auto"/>
        <w:bottom w:val="none" w:sz="0" w:space="0" w:color="auto"/>
        <w:right w:val="none" w:sz="0" w:space="0" w:color="auto"/>
      </w:divBdr>
    </w:div>
    <w:div w:id="150567288">
      <w:bodyDiv w:val="1"/>
      <w:marLeft w:val="0"/>
      <w:marRight w:val="0"/>
      <w:marTop w:val="0"/>
      <w:marBottom w:val="0"/>
      <w:divBdr>
        <w:top w:val="none" w:sz="0" w:space="0" w:color="auto"/>
        <w:left w:val="none" w:sz="0" w:space="0" w:color="auto"/>
        <w:bottom w:val="none" w:sz="0" w:space="0" w:color="auto"/>
        <w:right w:val="none" w:sz="0" w:space="0" w:color="auto"/>
      </w:divBdr>
    </w:div>
    <w:div w:id="154154384">
      <w:bodyDiv w:val="1"/>
      <w:marLeft w:val="0"/>
      <w:marRight w:val="0"/>
      <w:marTop w:val="0"/>
      <w:marBottom w:val="0"/>
      <w:divBdr>
        <w:top w:val="none" w:sz="0" w:space="0" w:color="auto"/>
        <w:left w:val="none" w:sz="0" w:space="0" w:color="auto"/>
        <w:bottom w:val="none" w:sz="0" w:space="0" w:color="auto"/>
        <w:right w:val="none" w:sz="0" w:space="0" w:color="auto"/>
      </w:divBdr>
    </w:div>
    <w:div w:id="154492499">
      <w:bodyDiv w:val="1"/>
      <w:marLeft w:val="0"/>
      <w:marRight w:val="0"/>
      <w:marTop w:val="0"/>
      <w:marBottom w:val="0"/>
      <w:divBdr>
        <w:top w:val="none" w:sz="0" w:space="0" w:color="auto"/>
        <w:left w:val="none" w:sz="0" w:space="0" w:color="auto"/>
        <w:bottom w:val="none" w:sz="0" w:space="0" w:color="auto"/>
        <w:right w:val="none" w:sz="0" w:space="0" w:color="auto"/>
      </w:divBdr>
    </w:div>
    <w:div w:id="154541990">
      <w:bodyDiv w:val="1"/>
      <w:marLeft w:val="0"/>
      <w:marRight w:val="0"/>
      <w:marTop w:val="0"/>
      <w:marBottom w:val="0"/>
      <w:divBdr>
        <w:top w:val="none" w:sz="0" w:space="0" w:color="auto"/>
        <w:left w:val="none" w:sz="0" w:space="0" w:color="auto"/>
        <w:bottom w:val="none" w:sz="0" w:space="0" w:color="auto"/>
        <w:right w:val="none" w:sz="0" w:space="0" w:color="auto"/>
      </w:divBdr>
    </w:div>
    <w:div w:id="154735084">
      <w:bodyDiv w:val="1"/>
      <w:marLeft w:val="0"/>
      <w:marRight w:val="0"/>
      <w:marTop w:val="0"/>
      <w:marBottom w:val="0"/>
      <w:divBdr>
        <w:top w:val="none" w:sz="0" w:space="0" w:color="auto"/>
        <w:left w:val="none" w:sz="0" w:space="0" w:color="auto"/>
        <w:bottom w:val="none" w:sz="0" w:space="0" w:color="auto"/>
        <w:right w:val="none" w:sz="0" w:space="0" w:color="auto"/>
      </w:divBdr>
    </w:div>
    <w:div w:id="157691821">
      <w:bodyDiv w:val="1"/>
      <w:marLeft w:val="0"/>
      <w:marRight w:val="0"/>
      <w:marTop w:val="0"/>
      <w:marBottom w:val="0"/>
      <w:divBdr>
        <w:top w:val="none" w:sz="0" w:space="0" w:color="auto"/>
        <w:left w:val="none" w:sz="0" w:space="0" w:color="auto"/>
        <w:bottom w:val="none" w:sz="0" w:space="0" w:color="auto"/>
        <w:right w:val="none" w:sz="0" w:space="0" w:color="auto"/>
      </w:divBdr>
    </w:div>
    <w:div w:id="159850948">
      <w:bodyDiv w:val="1"/>
      <w:marLeft w:val="0"/>
      <w:marRight w:val="0"/>
      <w:marTop w:val="0"/>
      <w:marBottom w:val="0"/>
      <w:divBdr>
        <w:top w:val="none" w:sz="0" w:space="0" w:color="auto"/>
        <w:left w:val="none" w:sz="0" w:space="0" w:color="auto"/>
        <w:bottom w:val="none" w:sz="0" w:space="0" w:color="auto"/>
        <w:right w:val="none" w:sz="0" w:space="0" w:color="auto"/>
      </w:divBdr>
    </w:div>
    <w:div w:id="160972501">
      <w:bodyDiv w:val="1"/>
      <w:marLeft w:val="0"/>
      <w:marRight w:val="0"/>
      <w:marTop w:val="0"/>
      <w:marBottom w:val="0"/>
      <w:divBdr>
        <w:top w:val="none" w:sz="0" w:space="0" w:color="auto"/>
        <w:left w:val="none" w:sz="0" w:space="0" w:color="auto"/>
        <w:bottom w:val="none" w:sz="0" w:space="0" w:color="auto"/>
        <w:right w:val="none" w:sz="0" w:space="0" w:color="auto"/>
      </w:divBdr>
    </w:div>
    <w:div w:id="161706963">
      <w:bodyDiv w:val="1"/>
      <w:marLeft w:val="0"/>
      <w:marRight w:val="0"/>
      <w:marTop w:val="0"/>
      <w:marBottom w:val="0"/>
      <w:divBdr>
        <w:top w:val="none" w:sz="0" w:space="0" w:color="auto"/>
        <w:left w:val="none" w:sz="0" w:space="0" w:color="auto"/>
        <w:bottom w:val="none" w:sz="0" w:space="0" w:color="auto"/>
        <w:right w:val="none" w:sz="0" w:space="0" w:color="auto"/>
      </w:divBdr>
    </w:div>
    <w:div w:id="166135458">
      <w:bodyDiv w:val="1"/>
      <w:marLeft w:val="0"/>
      <w:marRight w:val="0"/>
      <w:marTop w:val="0"/>
      <w:marBottom w:val="0"/>
      <w:divBdr>
        <w:top w:val="none" w:sz="0" w:space="0" w:color="auto"/>
        <w:left w:val="none" w:sz="0" w:space="0" w:color="auto"/>
        <w:bottom w:val="none" w:sz="0" w:space="0" w:color="auto"/>
        <w:right w:val="none" w:sz="0" w:space="0" w:color="auto"/>
      </w:divBdr>
    </w:div>
    <w:div w:id="166554763">
      <w:bodyDiv w:val="1"/>
      <w:marLeft w:val="0"/>
      <w:marRight w:val="0"/>
      <w:marTop w:val="0"/>
      <w:marBottom w:val="0"/>
      <w:divBdr>
        <w:top w:val="none" w:sz="0" w:space="0" w:color="auto"/>
        <w:left w:val="none" w:sz="0" w:space="0" w:color="auto"/>
        <w:bottom w:val="none" w:sz="0" w:space="0" w:color="auto"/>
        <w:right w:val="none" w:sz="0" w:space="0" w:color="auto"/>
      </w:divBdr>
    </w:div>
    <w:div w:id="166559716">
      <w:bodyDiv w:val="1"/>
      <w:marLeft w:val="0"/>
      <w:marRight w:val="0"/>
      <w:marTop w:val="0"/>
      <w:marBottom w:val="0"/>
      <w:divBdr>
        <w:top w:val="none" w:sz="0" w:space="0" w:color="auto"/>
        <w:left w:val="none" w:sz="0" w:space="0" w:color="auto"/>
        <w:bottom w:val="none" w:sz="0" w:space="0" w:color="auto"/>
        <w:right w:val="none" w:sz="0" w:space="0" w:color="auto"/>
      </w:divBdr>
    </w:div>
    <w:div w:id="167909680">
      <w:bodyDiv w:val="1"/>
      <w:marLeft w:val="0"/>
      <w:marRight w:val="0"/>
      <w:marTop w:val="0"/>
      <w:marBottom w:val="0"/>
      <w:divBdr>
        <w:top w:val="none" w:sz="0" w:space="0" w:color="auto"/>
        <w:left w:val="none" w:sz="0" w:space="0" w:color="auto"/>
        <w:bottom w:val="none" w:sz="0" w:space="0" w:color="auto"/>
        <w:right w:val="none" w:sz="0" w:space="0" w:color="auto"/>
      </w:divBdr>
    </w:div>
    <w:div w:id="168907091">
      <w:bodyDiv w:val="1"/>
      <w:marLeft w:val="0"/>
      <w:marRight w:val="0"/>
      <w:marTop w:val="0"/>
      <w:marBottom w:val="0"/>
      <w:divBdr>
        <w:top w:val="none" w:sz="0" w:space="0" w:color="auto"/>
        <w:left w:val="none" w:sz="0" w:space="0" w:color="auto"/>
        <w:bottom w:val="none" w:sz="0" w:space="0" w:color="auto"/>
        <w:right w:val="none" w:sz="0" w:space="0" w:color="auto"/>
      </w:divBdr>
    </w:div>
    <w:div w:id="171065462">
      <w:bodyDiv w:val="1"/>
      <w:marLeft w:val="0"/>
      <w:marRight w:val="0"/>
      <w:marTop w:val="0"/>
      <w:marBottom w:val="0"/>
      <w:divBdr>
        <w:top w:val="none" w:sz="0" w:space="0" w:color="auto"/>
        <w:left w:val="none" w:sz="0" w:space="0" w:color="auto"/>
        <w:bottom w:val="none" w:sz="0" w:space="0" w:color="auto"/>
        <w:right w:val="none" w:sz="0" w:space="0" w:color="auto"/>
      </w:divBdr>
    </w:div>
    <w:div w:id="171336466">
      <w:bodyDiv w:val="1"/>
      <w:marLeft w:val="0"/>
      <w:marRight w:val="0"/>
      <w:marTop w:val="0"/>
      <w:marBottom w:val="0"/>
      <w:divBdr>
        <w:top w:val="none" w:sz="0" w:space="0" w:color="auto"/>
        <w:left w:val="none" w:sz="0" w:space="0" w:color="auto"/>
        <w:bottom w:val="none" w:sz="0" w:space="0" w:color="auto"/>
        <w:right w:val="none" w:sz="0" w:space="0" w:color="auto"/>
      </w:divBdr>
    </w:div>
    <w:div w:id="171573554">
      <w:bodyDiv w:val="1"/>
      <w:marLeft w:val="0"/>
      <w:marRight w:val="0"/>
      <w:marTop w:val="0"/>
      <w:marBottom w:val="0"/>
      <w:divBdr>
        <w:top w:val="none" w:sz="0" w:space="0" w:color="auto"/>
        <w:left w:val="none" w:sz="0" w:space="0" w:color="auto"/>
        <w:bottom w:val="none" w:sz="0" w:space="0" w:color="auto"/>
        <w:right w:val="none" w:sz="0" w:space="0" w:color="auto"/>
      </w:divBdr>
    </w:div>
    <w:div w:id="173418982">
      <w:bodyDiv w:val="1"/>
      <w:marLeft w:val="0"/>
      <w:marRight w:val="0"/>
      <w:marTop w:val="0"/>
      <w:marBottom w:val="0"/>
      <w:divBdr>
        <w:top w:val="none" w:sz="0" w:space="0" w:color="auto"/>
        <w:left w:val="none" w:sz="0" w:space="0" w:color="auto"/>
        <w:bottom w:val="none" w:sz="0" w:space="0" w:color="auto"/>
        <w:right w:val="none" w:sz="0" w:space="0" w:color="auto"/>
      </w:divBdr>
    </w:div>
    <w:div w:id="173766929">
      <w:bodyDiv w:val="1"/>
      <w:marLeft w:val="0"/>
      <w:marRight w:val="0"/>
      <w:marTop w:val="0"/>
      <w:marBottom w:val="0"/>
      <w:divBdr>
        <w:top w:val="none" w:sz="0" w:space="0" w:color="auto"/>
        <w:left w:val="none" w:sz="0" w:space="0" w:color="auto"/>
        <w:bottom w:val="none" w:sz="0" w:space="0" w:color="auto"/>
        <w:right w:val="none" w:sz="0" w:space="0" w:color="auto"/>
      </w:divBdr>
    </w:div>
    <w:div w:id="173808080">
      <w:bodyDiv w:val="1"/>
      <w:marLeft w:val="0"/>
      <w:marRight w:val="0"/>
      <w:marTop w:val="0"/>
      <w:marBottom w:val="0"/>
      <w:divBdr>
        <w:top w:val="none" w:sz="0" w:space="0" w:color="auto"/>
        <w:left w:val="none" w:sz="0" w:space="0" w:color="auto"/>
        <w:bottom w:val="none" w:sz="0" w:space="0" w:color="auto"/>
        <w:right w:val="none" w:sz="0" w:space="0" w:color="auto"/>
      </w:divBdr>
    </w:div>
    <w:div w:id="174266686">
      <w:bodyDiv w:val="1"/>
      <w:marLeft w:val="0"/>
      <w:marRight w:val="0"/>
      <w:marTop w:val="0"/>
      <w:marBottom w:val="0"/>
      <w:divBdr>
        <w:top w:val="none" w:sz="0" w:space="0" w:color="auto"/>
        <w:left w:val="none" w:sz="0" w:space="0" w:color="auto"/>
        <w:bottom w:val="none" w:sz="0" w:space="0" w:color="auto"/>
        <w:right w:val="none" w:sz="0" w:space="0" w:color="auto"/>
      </w:divBdr>
    </w:div>
    <w:div w:id="174850799">
      <w:bodyDiv w:val="1"/>
      <w:marLeft w:val="0"/>
      <w:marRight w:val="0"/>
      <w:marTop w:val="0"/>
      <w:marBottom w:val="0"/>
      <w:divBdr>
        <w:top w:val="none" w:sz="0" w:space="0" w:color="auto"/>
        <w:left w:val="none" w:sz="0" w:space="0" w:color="auto"/>
        <w:bottom w:val="none" w:sz="0" w:space="0" w:color="auto"/>
        <w:right w:val="none" w:sz="0" w:space="0" w:color="auto"/>
      </w:divBdr>
    </w:div>
    <w:div w:id="175072606">
      <w:bodyDiv w:val="1"/>
      <w:marLeft w:val="0"/>
      <w:marRight w:val="0"/>
      <w:marTop w:val="0"/>
      <w:marBottom w:val="0"/>
      <w:divBdr>
        <w:top w:val="none" w:sz="0" w:space="0" w:color="auto"/>
        <w:left w:val="none" w:sz="0" w:space="0" w:color="auto"/>
        <w:bottom w:val="none" w:sz="0" w:space="0" w:color="auto"/>
        <w:right w:val="none" w:sz="0" w:space="0" w:color="auto"/>
      </w:divBdr>
    </w:div>
    <w:div w:id="178012743">
      <w:bodyDiv w:val="1"/>
      <w:marLeft w:val="0"/>
      <w:marRight w:val="0"/>
      <w:marTop w:val="0"/>
      <w:marBottom w:val="0"/>
      <w:divBdr>
        <w:top w:val="none" w:sz="0" w:space="0" w:color="auto"/>
        <w:left w:val="none" w:sz="0" w:space="0" w:color="auto"/>
        <w:bottom w:val="none" w:sz="0" w:space="0" w:color="auto"/>
        <w:right w:val="none" w:sz="0" w:space="0" w:color="auto"/>
      </w:divBdr>
    </w:div>
    <w:div w:id="179855973">
      <w:bodyDiv w:val="1"/>
      <w:marLeft w:val="0"/>
      <w:marRight w:val="0"/>
      <w:marTop w:val="0"/>
      <w:marBottom w:val="0"/>
      <w:divBdr>
        <w:top w:val="none" w:sz="0" w:space="0" w:color="auto"/>
        <w:left w:val="none" w:sz="0" w:space="0" w:color="auto"/>
        <w:bottom w:val="none" w:sz="0" w:space="0" w:color="auto"/>
        <w:right w:val="none" w:sz="0" w:space="0" w:color="auto"/>
      </w:divBdr>
    </w:div>
    <w:div w:id="180172102">
      <w:bodyDiv w:val="1"/>
      <w:marLeft w:val="0"/>
      <w:marRight w:val="0"/>
      <w:marTop w:val="0"/>
      <w:marBottom w:val="0"/>
      <w:divBdr>
        <w:top w:val="none" w:sz="0" w:space="0" w:color="auto"/>
        <w:left w:val="none" w:sz="0" w:space="0" w:color="auto"/>
        <w:bottom w:val="none" w:sz="0" w:space="0" w:color="auto"/>
        <w:right w:val="none" w:sz="0" w:space="0" w:color="auto"/>
      </w:divBdr>
    </w:div>
    <w:div w:id="180242142">
      <w:bodyDiv w:val="1"/>
      <w:marLeft w:val="0"/>
      <w:marRight w:val="0"/>
      <w:marTop w:val="0"/>
      <w:marBottom w:val="0"/>
      <w:divBdr>
        <w:top w:val="none" w:sz="0" w:space="0" w:color="auto"/>
        <w:left w:val="none" w:sz="0" w:space="0" w:color="auto"/>
        <w:bottom w:val="none" w:sz="0" w:space="0" w:color="auto"/>
        <w:right w:val="none" w:sz="0" w:space="0" w:color="auto"/>
      </w:divBdr>
    </w:div>
    <w:div w:id="181014352">
      <w:bodyDiv w:val="1"/>
      <w:marLeft w:val="0"/>
      <w:marRight w:val="0"/>
      <w:marTop w:val="0"/>
      <w:marBottom w:val="0"/>
      <w:divBdr>
        <w:top w:val="none" w:sz="0" w:space="0" w:color="auto"/>
        <w:left w:val="none" w:sz="0" w:space="0" w:color="auto"/>
        <w:bottom w:val="none" w:sz="0" w:space="0" w:color="auto"/>
        <w:right w:val="none" w:sz="0" w:space="0" w:color="auto"/>
      </w:divBdr>
    </w:div>
    <w:div w:id="182017553">
      <w:bodyDiv w:val="1"/>
      <w:marLeft w:val="0"/>
      <w:marRight w:val="0"/>
      <w:marTop w:val="0"/>
      <w:marBottom w:val="0"/>
      <w:divBdr>
        <w:top w:val="none" w:sz="0" w:space="0" w:color="auto"/>
        <w:left w:val="none" w:sz="0" w:space="0" w:color="auto"/>
        <w:bottom w:val="none" w:sz="0" w:space="0" w:color="auto"/>
        <w:right w:val="none" w:sz="0" w:space="0" w:color="auto"/>
      </w:divBdr>
    </w:div>
    <w:div w:id="182479503">
      <w:bodyDiv w:val="1"/>
      <w:marLeft w:val="0"/>
      <w:marRight w:val="0"/>
      <w:marTop w:val="0"/>
      <w:marBottom w:val="0"/>
      <w:divBdr>
        <w:top w:val="none" w:sz="0" w:space="0" w:color="auto"/>
        <w:left w:val="none" w:sz="0" w:space="0" w:color="auto"/>
        <w:bottom w:val="none" w:sz="0" w:space="0" w:color="auto"/>
        <w:right w:val="none" w:sz="0" w:space="0" w:color="auto"/>
      </w:divBdr>
    </w:div>
    <w:div w:id="184025717">
      <w:bodyDiv w:val="1"/>
      <w:marLeft w:val="0"/>
      <w:marRight w:val="0"/>
      <w:marTop w:val="0"/>
      <w:marBottom w:val="0"/>
      <w:divBdr>
        <w:top w:val="none" w:sz="0" w:space="0" w:color="auto"/>
        <w:left w:val="none" w:sz="0" w:space="0" w:color="auto"/>
        <w:bottom w:val="none" w:sz="0" w:space="0" w:color="auto"/>
        <w:right w:val="none" w:sz="0" w:space="0" w:color="auto"/>
      </w:divBdr>
    </w:div>
    <w:div w:id="184564560">
      <w:bodyDiv w:val="1"/>
      <w:marLeft w:val="0"/>
      <w:marRight w:val="0"/>
      <w:marTop w:val="0"/>
      <w:marBottom w:val="0"/>
      <w:divBdr>
        <w:top w:val="none" w:sz="0" w:space="0" w:color="auto"/>
        <w:left w:val="none" w:sz="0" w:space="0" w:color="auto"/>
        <w:bottom w:val="none" w:sz="0" w:space="0" w:color="auto"/>
        <w:right w:val="none" w:sz="0" w:space="0" w:color="auto"/>
      </w:divBdr>
    </w:div>
    <w:div w:id="185103567">
      <w:bodyDiv w:val="1"/>
      <w:marLeft w:val="0"/>
      <w:marRight w:val="0"/>
      <w:marTop w:val="0"/>
      <w:marBottom w:val="0"/>
      <w:divBdr>
        <w:top w:val="none" w:sz="0" w:space="0" w:color="auto"/>
        <w:left w:val="none" w:sz="0" w:space="0" w:color="auto"/>
        <w:bottom w:val="none" w:sz="0" w:space="0" w:color="auto"/>
        <w:right w:val="none" w:sz="0" w:space="0" w:color="auto"/>
      </w:divBdr>
    </w:div>
    <w:div w:id="185487133">
      <w:bodyDiv w:val="1"/>
      <w:marLeft w:val="0"/>
      <w:marRight w:val="0"/>
      <w:marTop w:val="0"/>
      <w:marBottom w:val="0"/>
      <w:divBdr>
        <w:top w:val="none" w:sz="0" w:space="0" w:color="auto"/>
        <w:left w:val="none" w:sz="0" w:space="0" w:color="auto"/>
        <w:bottom w:val="none" w:sz="0" w:space="0" w:color="auto"/>
        <w:right w:val="none" w:sz="0" w:space="0" w:color="auto"/>
      </w:divBdr>
    </w:div>
    <w:div w:id="188420476">
      <w:bodyDiv w:val="1"/>
      <w:marLeft w:val="0"/>
      <w:marRight w:val="0"/>
      <w:marTop w:val="0"/>
      <w:marBottom w:val="0"/>
      <w:divBdr>
        <w:top w:val="none" w:sz="0" w:space="0" w:color="auto"/>
        <w:left w:val="none" w:sz="0" w:space="0" w:color="auto"/>
        <w:bottom w:val="none" w:sz="0" w:space="0" w:color="auto"/>
        <w:right w:val="none" w:sz="0" w:space="0" w:color="auto"/>
      </w:divBdr>
    </w:div>
    <w:div w:id="191962388">
      <w:bodyDiv w:val="1"/>
      <w:marLeft w:val="0"/>
      <w:marRight w:val="0"/>
      <w:marTop w:val="0"/>
      <w:marBottom w:val="0"/>
      <w:divBdr>
        <w:top w:val="none" w:sz="0" w:space="0" w:color="auto"/>
        <w:left w:val="none" w:sz="0" w:space="0" w:color="auto"/>
        <w:bottom w:val="none" w:sz="0" w:space="0" w:color="auto"/>
        <w:right w:val="none" w:sz="0" w:space="0" w:color="auto"/>
      </w:divBdr>
    </w:div>
    <w:div w:id="192694947">
      <w:bodyDiv w:val="1"/>
      <w:marLeft w:val="0"/>
      <w:marRight w:val="0"/>
      <w:marTop w:val="0"/>
      <w:marBottom w:val="0"/>
      <w:divBdr>
        <w:top w:val="none" w:sz="0" w:space="0" w:color="auto"/>
        <w:left w:val="none" w:sz="0" w:space="0" w:color="auto"/>
        <w:bottom w:val="none" w:sz="0" w:space="0" w:color="auto"/>
        <w:right w:val="none" w:sz="0" w:space="0" w:color="auto"/>
      </w:divBdr>
    </w:div>
    <w:div w:id="193806336">
      <w:bodyDiv w:val="1"/>
      <w:marLeft w:val="0"/>
      <w:marRight w:val="0"/>
      <w:marTop w:val="0"/>
      <w:marBottom w:val="0"/>
      <w:divBdr>
        <w:top w:val="none" w:sz="0" w:space="0" w:color="auto"/>
        <w:left w:val="none" w:sz="0" w:space="0" w:color="auto"/>
        <w:bottom w:val="none" w:sz="0" w:space="0" w:color="auto"/>
        <w:right w:val="none" w:sz="0" w:space="0" w:color="auto"/>
      </w:divBdr>
    </w:div>
    <w:div w:id="194272645">
      <w:bodyDiv w:val="1"/>
      <w:marLeft w:val="0"/>
      <w:marRight w:val="0"/>
      <w:marTop w:val="0"/>
      <w:marBottom w:val="0"/>
      <w:divBdr>
        <w:top w:val="none" w:sz="0" w:space="0" w:color="auto"/>
        <w:left w:val="none" w:sz="0" w:space="0" w:color="auto"/>
        <w:bottom w:val="none" w:sz="0" w:space="0" w:color="auto"/>
        <w:right w:val="none" w:sz="0" w:space="0" w:color="auto"/>
      </w:divBdr>
    </w:div>
    <w:div w:id="194511179">
      <w:bodyDiv w:val="1"/>
      <w:marLeft w:val="0"/>
      <w:marRight w:val="0"/>
      <w:marTop w:val="0"/>
      <w:marBottom w:val="0"/>
      <w:divBdr>
        <w:top w:val="none" w:sz="0" w:space="0" w:color="auto"/>
        <w:left w:val="none" w:sz="0" w:space="0" w:color="auto"/>
        <w:bottom w:val="none" w:sz="0" w:space="0" w:color="auto"/>
        <w:right w:val="none" w:sz="0" w:space="0" w:color="auto"/>
      </w:divBdr>
    </w:div>
    <w:div w:id="198082401">
      <w:bodyDiv w:val="1"/>
      <w:marLeft w:val="0"/>
      <w:marRight w:val="0"/>
      <w:marTop w:val="0"/>
      <w:marBottom w:val="0"/>
      <w:divBdr>
        <w:top w:val="none" w:sz="0" w:space="0" w:color="auto"/>
        <w:left w:val="none" w:sz="0" w:space="0" w:color="auto"/>
        <w:bottom w:val="none" w:sz="0" w:space="0" w:color="auto"/>
        <w:right w:val="none" w:sz="0" w:space="0" w:color="auto"/>
      </w:divBdr>
    </w:div>
    <w:div w:id="198205797">
      <w:bodyDiv w:val="1"/>
      <w:marLeft w:val="0"/>
      <w:marRight w:val="0"/>
      <w:marTop w:val="0"/>
      <w:marBottom w:val="0"/>
      <w:divBdr>
        <w:top w:val="none" w:sz="0" w:space="0" w:color="auto"/>
        <w:left w:val="none" w:sz="0" w:space="0" w:color="auto"/>
        <w:bottom w:val="none" w:sz="0" w:space="0" w:color="auto"/>
        <w:right w:val="none" w:sz="0" w:space="0" w:color="auto"/>
      </w:divBdr>
    </w:div>
    <w:div w:id="198980430">
      <w:bodyDiv w:val="1"/>
      <w:marLeft w:val="0"/>
      <w:marRight w:val="0"/>
      <w:marTop w:val="0"/>
      <w:marBottom w:val="0"/>
      <w:divBdr>
        <w:top w:val="none" w:sz="0" w:space="0" w:color="auto"/>
        <w:left w:val="none" w:sz="0" w:space="0" w:color="auto"/>
        <w:bottom w:val="none" w:sz="0" w:space="0" w:color="auto"/>
        <w:right w:val="none" w:sz="0" w:space="0" w:color="auto"/>
      </w:divBdr>
    </w:div>
    <w:div w:id="199632675">
      <w:bodyDiv w:val="1"/>
      <w:marLeft w:val="0"/>
      <w:marRight w:val="0"/>
      <w:marTop w:val="0"/>
      <w:marBottom w:val="0"/>
      <w:divBdr>
        <w:top w:val="none" w:sz="0" w:space="0" w:color="auto"/>
        <w:left w:val="none" w:sz="0" w:space="0" w:color="auto"/>
        <w:bottom w:val="none" w:sz="0" w:space="0" w:color="auto"/>
        <w:right w:val="none" w:sz="0" w:space="0" w:color="auto"/>
      </w:divBdr>
    </w:div>
    <w:div w:id="200172029">
      <w:bodyDiv w:val="1"/>
      <w:marLeft w:val="0"/>
      <w:marRight w:val="0"/>
      <w:marTop w:val="0"/>
      <w:marBottom w:val="0"/>
      <w:divBdr>
        <w:top w:val="none" w:sz="0" w:space="0" w:color="auto"/>
        <w:left w:val="none" w:sz="0" w:space="0" w:color="auto"/>
        <w:bottom w:val="none" w:sz="0" w:space="0" w:color="auto"/>
        <w:right w:val="none" w:sz="0" w:space="0" w:color="auto"/>
      </w:divBdr>
    </w:div>
    <w:div w:id="200753015">
      <w:bodyDiv w:val="1"/>
      <w:marLeft w:val="0"/>
      <w:marRight w:val="0"/>
      <w:marTop w:val="0"/>
      <w:marBottom w:val="0"/>
      <w:divBdr>
        <w:top w:val="none" w:sz="0" w:space="0" w:color="auto"/>
        <w:left w:val="none" w:sz="0" w:space="0" w:color="auto"/>
        <w:bottom w:val="none" w:sz="0" w:space="0" w:color="auto"/>
        <w:right w:val="none" w:sz="0" w:space="0" w:color="auto"/>
      </w:divBdr>
    </w:div>
    <w:div w:id="201065570">
      <w:bodyDiv w:val="1"/>
      <w:marLeft w:val="0"/>
      <w:marRight w:val="0"/>
      <w:marTop w:val="0"/>
      <w:marBottom w:val="0"/>
      <w:divBdr>
        <w:top w:val="none" w:sz="0" w:space="0" w:color="auto"/>
        <w:left w:val="none" w:sz="0" w:space="0" w:color="auto"/>
        <w:bottom w:val="none" w:sz="0" w:space="0" w:color="auto"/>
        <w:right w:val="none" w:sz="0" w:space="0" w:color="auto"/>
      </w:divBdr>
    </w:div>
    <w:div w:id="201409835">
      <w:bodyDiv w:val="1"/>
      <w:marLeft w:val="0"/>
      <w:marRight w:val="0"/>
      <w:marTop w:val="0"/>
      <w:marBottom w:val="0"/>
      <w:divBdr>
        <w:top w:val="none" w:sz="0" w:space="0" w:color="auto"/>
        <w:left w:val="none" w:sz="0" w:space="0" w:color="auto"/>
        <w:bottom w:val="none" w:sz="0" w:space="0" w:color="auto"/>
        <w:right w:val="none" w:sz="0" w:space="0" w:color="auto"/>
      </w:divBdr>
    </w:div>
    <w:div w:id="202330466">
      <w:bodyDiv w:val="1"/>
      <w:marLeft w:val="0"/>
      <w:marRight w:val="0"/>
      <w:marTop w:val="0"/>
      <w:marBottom w:val="0"/>
      <w:divBdr>
        <w:top w:val="none" w:sz="0" w:space="0" w:color="auto"/>
        <w:left w:val="none" w:sz="0" w:space="0" w:color="auto"/>
        <w:bottom w:val="none" w:sz="0" w:space="0" w:color="auto"/>
        <w:right w:val="none" w:sz="0" w:space="0" w:color="auto"/>
      </w:divBdr>
    </w:div>
    <w:div w:id="202444883">
      <w:bodyDiv w:val="1"/>
      <w:marLeft w:val="0"/>
      <w:marRight w:val="0"/>
      <w:marTop w:val="0"/>
      <w:marBottom w:val="0"/>
      <w:divBdr>
        <w:top w:val="none" w:sz="0" w:space="0" w:color="auto"/>
        <w:left w:val="none" w:sz="0" w:space="0" w:color="auto"/>
        <w:bottom w:val="none" w:sz="0" w:space="0" w:color="auto"/>
        <w:right w:val="none" w:sz="0" w:space="0" w:color="auto"/>
      </w:divBdr>
    </w:div>
    <w:div w:id="202598994">
      <w:bodyDiv w:val="1"/>
      <w:marLeft w:val="0"/>
      <w:marRight w:val="0"/>
      <w:marTop w:val="0"/>
      <w:marBottom w:val="0"/>
      <w:divBdr>
        <w:top w:val="none" w:sz="0" w:space="0" w:color="auto"/>
        <w:left w:val="none" w:sz="0" w:space="0" w:color="auto"/>
        <w:bottom w:val="none" w:sz="0" w:space="0" w:color="auto"/>
        <w:right w:val="none" w:sz="0" w:space="0" w:color="auto"/>
      </w:divBdr>
    </w:div>
    <w:div w:id="202834168">
      <w:bodyDiv w:val="1"/>
      <w:marLeft w:val="0"/>
      <w:marRight w:val="0"/>
      <w:marTop w:val="0"/>
      <w:marBottom w:val="0"/>
      <w:divBdr>
        <w:top w:val="none" w:sz="0" w:space="0" w:color="auto"/>
        <w:left w:val="none" w:sz="0" w:space="0" w:color="auto"/>
        <w:bottom w:val="none" w:sz="0" w:space="0" w:color="auto"/>
        <w:right w:val="none" w:sz="0" w:space="0" w:color="auto"/>
      </w:divBdr>
    </w:div>
    <w:div w:id="202981114">
      <w:bodyDiv w:val="1"/>
      <w:marLeft w:val="0"/>
      <w:marRight w:val="0"/>
      <w:marTop w:val="0"/>
      <w:marBottom w:val="0"/>
      <w:divBdr>
        <w:top w:val="none" w:sz="0" w:space="0" w:color="auto"/>
        <w:left w:val="none" w:sz="0" w:space="0" w:color="auto"/>
        <w:bottom w:val="none" w:sz="0" w:space="0" w:color="auto"/>
        <w:right w:val="none" w:sz="0" w:space="0" w:color="auto"/>
      </w:divBdr>
    </w:div>
    <w:div w:id="206768655">
      <w:bodyDiv w:val="1"/>
      <w:marLeft w:val="0"/>
      <w:marRight w:val="0"/>
      <w:marTop w:val="0"/>
      <w:marBottom w:val="0"/>
      <w:divBdr>
        <w:top w:val="none" w:sz="0" w:space="0" w:color="auto"/>
        <w:left w:val="none" w:sz="0" w:space="0" w:color="auto"/>
        <w:bottom w:val="none" w:sz="0" w:space="0" w:color="auto"/>
        <w:right w:val="none" w:sz="0" w:space="0" w:color="auto"/>
      </w:divBdr>
    </w:div>
    <w:div w:id="206963516">
      <w:bodyDiv w:val="1"/>
      <w:marLeft w:val="0"/>
      <w:marRight w:val="0"/>
      <w:marTop w:val="0"/>
      <w:marBottom w:val="0"/>
      <w:divBdr>
        <w:top w:val="none" w:sz="0" w:space="0" w:color="auto"/>
        <w:left w:val="none" w:sz="0" w:space="0" w:color="auto"/>
        <w:bottom w:val="none" w:sz="0" w:space="0" w:color="auto"/>
        <w:right w:val="none" w:sz="0" w:space="0" w:color="auto"/>
      </w:divBdr>
    </w:div>
    <w:div w:id="207180646">
      <w:bodyDiv w:val="1"/>
      <w:marLeft w:val="0"/>
      <w:marRight w:val="0"/>
      <w:marTop w:val="0"/>
      <w:marBottom w:val="0"/>
      <w:divBdr>
        <w:top w:val="none" w:sz="0" w:space="0" w:color="auto"/>
        <w:left w:val="none" w:sz="0" w:space="0" w:color="auto"/>
        <w:bottom w:val="none" w:sz="0" w:space="0" w:color="auto"/>
        <w:right w:val="none" w:sz="0" w:space="0" w:color="auto"/>
      </w:divBdr>
    </w:div>
    <w:div w:id="207618240">
      <w:bodyDiv w:val="1"/>
      <w:marLeft w:val="0"/>
      <w:marRight w:val="0"/>
      <w:marTop w:val="0"/>
      <w:marBottom w:val="0"/>
      <w:divBdr>
        <w:top w:val="none" w:sz="0" w:space="0" w:color="auto"/>
        <w:left w:val="none" w:sz="0" w:space="0" w:color="auto"/>
        <w:bottom w:val="none" w:sz="0" w:space="0" w:color="auto"/>
        <w:right w:val="none" w:sz="0" w:space="0" w:color="auto"/>
      </w:divBdr>
    </w:div>
    <w:div w:id="208029437">
      <w:bodyDiv w:val="1"/>
      <w:marLeft w:val="0"/>
      <w:marRight w:val="0"/>
      <w:marTop w:val="0"/>
      <w:marBottom w:val="0"/>
      <w:divBdr>
        <w:top w:val="none" w:sz="0" w:space="0" w:color="auto"/>
        <w:left w:val="none" w:sz="0" w:space="0" w:color="auto"/>
        <w:bottom w:val="none" w:sz="0" w:space="0" w:color="auto"/>
        <w:right w:val="none" w:sz="0" w:space="0" w:color="auto"/>
      </w:divBdr>
    </w:div>
    <w:div w:id="208415580">
      <w:bodyDiv w:val="1"/>
      <w:marLeft w:val="0"/>
      <w:marRight w:val="0"/>
      <w:marTop w:val="0"/>
      <w:marBottom w:val="0"/>
      <w:divBdr>
        <w:top w:val="none" w:sz="0" w:space="0" w:color="auto"/>
        <w:left w:val="none" w:sz="0" w:space="0" w:color="auto"/>
        <w:bottom w:val="none" w:sz="0" w:space="0" w:color="auto"/>
        <w:right w:val="none" w:sz="0" w:space="0" w:color="auto"/>
      </w:divBdr>
    </w:div>
    <w:div w:id="208688569">
      <w:bodyDiv w:val="1"/>
      <w:marLeft w:val="0"/>
      <w:marRight w:val="0"/>
      <w:marTop w:val="0"/>
      <w:marBottom w:val="0"/>
      <w:divBdr>
        <w:top w:val="none" w:sz="0" w:space="0" w:color="auto"/>
        <w:left w:val="none" w:sz="0" w:space="0" w:color="auto"/>
        <w:bottom w:val="none" w:sz="0" w:space="0" w:color="auto"/>
        <w:right w:val="none" w:sz="0" w:space="0" w:color="auto"/>
      </w:divBdr>
    </w:div>
    <w:div w:id="211575766">
      <w:bodyDiv w:val="1"/>
      <w:marLeft w:val="0"/>
      <w:marRight w:val="0"/>
      <w:marTop w:val="0"/>
      <w:marBottom w:val="0"/>
      <w:divBdr>
        <w:top w:val="none" w:sz="0" w:space="0" w:color="auto"/>
        <w:left w:val="none" w:sz="0" w:space="0" w:color="auto"/>
        <w:bottom w:val="none" w:sz="0" w:space="0" w:color="auto"/>
        <w:right w:val="none" w:sz="0" w:space="0" w:color="auto"/>
      </w:divBdr>
    </w:div>
    <w:div w:id="212235245">
      <w:bodyDiv w:val="1"/>
      <w:marLeft w:val="0"/>
      <w:marRight w:val="0"/>
      <w:marTop w:val="0"/>
      <w:marBottom w:val="0"/>
      <w:divBdr>
        <w:top w:val="none" w:sz="0" w:space="0" w:color="auto"/>
        <w:left w:val="none" w:sz="0" w:space="0" w:color="auto"/>
        <w:bottom w:val="none" w:sz="0" w:space="0" w:color="auto"/>
        <w:right w:val="none" w:sz="0" w:space="0" w:color="auto"/>
      </w:divBdr>
    </w:div>
    <w:div w:id="212237748">
      <w:bodyDiv w:val="1"/>
      <w:marLeft w:val="0"/>
      <w:marRight w:val="0"/>
      <w:marTop w:val="0"/>
      <w:marBottom w:val="0"/>
      <w:divBdr>
        <w:top w:val="none" w:sz="0" w:space="0" w:color="auto"/>
        <w:left w:val="none" w:sz="0" w:space="0" w:color="auto"/>
        <w:bottom w:val="none" w:sz="0" w:space="0" w:color="auto"/>
        <w:right w:val="none" w:sz="0" w:space="0" w:color="auto"/>
      </w:divBdr>
    </w:div>
    <w:div w:id="212279795">
      <w:bodyDiv w:val="1"/>
      <w:marLeft w:val="0"/>
      <w:marRight w:val="0"/>
      <w:marTop w:val="0"/>
      <w:marBottom w:val="0"/>
      <w:divBdr>
        <w:top w:val="none" w:sz="0" w:space="0" w:color="auto"/>
        <w:left w:val="none" w:sz="0" w:space="0" w:color="auto"/>
        <w:bottom w:val="none" w:sz="0" w:space="0" w:color="auto"/>
        <w:right w:val="none" w:sz="0" w:space="0" w:color="auto"/>
      </w:divBdr>
    </w:div>
    <w:div w:id="215165487">
      <w:bodyDiv w:val="1"/>
      <w:marLeft w:val="0"/>
      <w:marRight w:val="0"/>
      <w:marTop w:val="0"/>
      <w:marBottom w:val="0"/>
      <w:divBdr>
        <w:top w:val="none" w:sz="0" w:space="0" w:color="auto"/>
        <w:left w:val="none" w:sz="0" w:space="0" w:color="auto"/>
        <w:bottom w:val="none" w:sz="0" w:space="0" w:color="auto"/>
        <w:right w:val="none" w:sz="0" w:space="0" w:color="auto"/>
      </w:divBdr>
    </w:div>
    <w:div w:id="216549039">
      <w:bodyDiv w:val="1"/>
      <w:marLeft w:val="0"/>
      <w:marRight w:val="0"/>
      <w:marTop w:val="0"/>
      <w:marBottom w:val="0"/>
      <w:divBdr>
        <w:top w:val="none" w:sz="0" w:space="0" w:color="auto"/>
        <w:left w:val="none" w:sz="0" w:space="0" w:color="auto"/>
        <w:bottom w:val="none" w:sz="0" w:space="0" w:color="auto"/>
        <w:right w:val="none" w:sz="0" w:space="0" w:color="auto"/>
      </w:divBdr>
    </w:div>
    <w:div w:id="216815856">
      <w:bodyDiv w:val="1"/>
      <w:marLeft w:val="0"/>
      <w:marRight w:val="0"/>
      <w:marTop w:val="0"/>
      <w:marBottom w:val="0"/>
      <w:divBdr>
        <w:top w:val="none" w:sz="0" w:space="0" w:color="auto"/>
        <w:left w:val="none" w:sz="0" w:space="0" w:color="auto"/>
        <w:bottom w:val="none" w:sz="0" w:space="0" w:color="auto"/>
        <w:right w:val="none" w:sz="0" w:space="0" w:color="auto"/>
      </w:divBdr>
    </w:div>
    <w:div w:id="217595379">
      <w:bodyDiv w:val="1"/>
      <w:marLeft w:val="0"/>
      <w:marRight w:val="0"/>
      <w:marTop w:val="0"/>
      <w:marBottom w:val="0"/>
      <w:divBdr>
        <w:top w:val="none" w:sz="0" w:space="0" w:color="auto"/>
        <w:left w:val="none" w:sz="0" w:space="0" w:color="auto"/>
        <w:bottom w:val="none" w:sz="0" w:space="0" w:color="auto"/>
        <w:right w:val="none" w:sz="0" w:space="0" w:color="auto"/>
      </w:divBdr>
    </w:div>
    <w:div w:id="219632980">
      <w:bodyDiv w:val="1"/>
      <w:marLeft w:val="0"/>
      <w:marRight w:val="0"/>
      <w:marTop w:val="0"/>
      <w:marBottom w:val="0"/>
      <w:divBdr>
        <w:top w:val="none" w:sz="0" w:space="0" w:color="auto"/>
        <w:left w:val="none" w:sz="0" w:space="0" w:color="auto"/>
        <w:bottom w:val="none" w:sz="0" w:space="0" w:color="auto"/>
        <w:right w:val="none" w:sz="0" w:space="0" w:color="auto"/>
      </w:divBdr>
    </w:div>
    <w:div w:id="221403332">
      <w:bodyDiv w:val="1"/>
      <w:marLeft w:val="0"/>
      <w:marRight w:val="0"/>
      <w:marTop w:val="0"/>
      <w:marBottom w:val="0"/>
      <w:divBdr>
        <w:top w:val="none" w:sz="0" w:space="0" w:color="auto"/>
        <w:left w:val="none" w:sz="0" w:space="0" w:color="auto"/>
        <w:bottom w:val="none" w:sz="0" w:space="0" w:color="auto"/>
        <w:right w:val="none" w:sz="0" w:space="0" w:color="auto"/>
      </w:divBdr>
    </w:div>
    <w:div w:id="222103074">
      <w:bodyDiv w:val="1"/>
      <w:marLeft w:val="0"/>
      <w:marRight w:val="0"/>
      <w:marTop w:val="0"/>
      <w:marBottom w:val="0"/>
      <w:divBdr>
        <w:top w:val="none" w:sz="0" w:space="0" w:color="auto"/>
        <w:left w:val="none" w:sz="0" w:space="0" w:color="auto"/>
        <w:bottom w:val="none" w:sz="0" w:space="0" w:color="auto"/>
        <w:right w:val="none" w:sz="0" w:space="0" w:color="auto"/>
      </w:divBdr>
    </w:div>
    <w:div w:id="222643209">
      <w:bodyDiv w:val="1"/>
      <w:marLeft w:val="0"/>
      <w:marRight w:val="0"/>
      <w:marTop w:val="0"/>
      <w:marBottom w:val="0"/>
      <w:divBdr>
        <w:top w:val="none" w:sz="0" w:space="0" w:color="auto"/>
        <w:left w:val="none" w:sz="0" w:space="0" w:color="auto"/>
        <w:bottom w:val="none" w:sz="0" w:space="0" w:color="auto"/>
        <w:right w:val="none" w:sz="0" w:space="0" w:color="auto"/>
      </w:divBdr>
    </w:div>
    <w:div w:id="222985076">
      <w:bodyDiv w:val="1"/>
      <w:marLeft w:val="0"/>
      <w:marRight w:val="0"/>
      <w:marTop w:val="0"/>
      <w:marBottom w:val="0"/>
      <w:divBdr>
        <w:top w:val="none" w:sz="0" w:space="0" w:color="auto"/>
        <w:left w:val="none" w:sz="0" w:space="0" w:color="auto"/>
        <w:bottom w:val="none" w:sz="0" w:space="0" w:color="auto"/>
        <w:right w:val="none" w:sz="0" w:space="0" w:color="auto"/>
      </w:divBdr>
    </w:div>
    <w:div w:id="223875397">
      <w:bodyDiv w:val="1"/>
      <w:marLeft w:val="0"/>
      <w:marRight w:val="0"/>
      <w:marTop w:val="0"/>
      <w:marBottom w:val="0"/>
      <w:divBdr>
        <w:top w:val="none" w:sz="0" w:space="0" w:color="auto"/>
        <w:left w:val="none" w:sz="0" w:space="0" w:color="auto"/>
        <w:bottom w:val="none" w:sz="0" w:space="0" w:color="auto"/>
        <w:right w:val="none" w:sz="0" w:space="0" w:color="auto"/>
      </w:divBdr>
    </w:div>
    <w:div w:id="224612195">
      <w:bodyDiv w:val="1"/>
      <w:marLeft w:val="0"/>
      <w:marRight w:val="0"/>
      <w:marTop w:val="0"/>
      <w:marBottom w:val="0"/>
      <w:divBdr>
        <w:top w:val="none" w:sz="0" w:space="0" w:color="auto"/>
        <w:left w:val="none" w:sz="0" w:space="0" w:color="auto"/>
        <w:bottom w:val="none" w:sz="0" w:space="0" w:color="auto"/>
        <w:right w:val="none" w:sz="0" w:space="0" w:color="auto"/>
      </w:divBdr>
    </w:div>
    <w:div w:id="225262740">
      <w:bodyDiv w:val="1"/>
      <w:marLeft w:val="0"/>
      <w:marRight w:val="0"/>
      <w:marTop w:val="0"/>
      <w:marBottom w:val="0"/>
      <w:divBdr>
        <w:top w:val="none" w:sz="0" w:space="0" w:color="auto"/>
        <w:left w:val="none" w:sz="0" w:space="0" w:color="auto"/>
        <w:bottom w:val="none" w:sz="0" w:space="0" w:color="auto"/>
        <w:right w:val="none" w:sz="0" w:space="0" w:color="auto"/>
      </w:divBdr>
    </w:div>
    <w:div w:id="226384711">
      <w:bodyDiv w:val="1"/>
      <w:marLeft w:val="0"/>
      <w:marRight w:val="0"/>
      <w:marTop w:val="0"/>
      <w:marBottom w:val="0"/>
      <w:divBdr>
        <w:top w:val="none" w:sz="0" w:space="0" w:color="auto"/>
        <w:left w:val="none" w:sz="0" w:space="0" w:color="auto"/>
        <w:bottom w:val="none" w:sz="0" w:space="0" w:color="auto"/>
        <w:right w:val="none" w:sz="0" w:space="0" w:color="auto"/>
      </w:divBdr>
    </w:div>
    <w:div w:id="227692887">
      <w:bodyDiv w:val="1"/>
      <w:marLeft w:val="0"/>
      <w:marRight w:val="0"/>
      <w:marTop w:val="0"/>
      <w:marBottom w:val="0"/>
      <w:divBdr>
        <w:top w:val="none" w:sz="0" w:space="0" w:color="auto"/>
        <w:left w:val="none" w:sz="0" w:space="0" w:color="auto"/>
        <w:bottom w:val="none" w:sz="0" w:space="0" w:color="auto"/>
        <w:right w:val="none" w:sz="0" w:space="0" w:color="auto"/>
      </w:divBdr>
    </w:div>
    <w:div w:id="227813257">
      <w:bodyDiv w:val="1"/>
      <w:marLeft w:val="0"/>
      <w:marRight w:val="0"/>
      <w:marTop w:val="0"/>
      <w:marBottom w:val="0"/>
      <w:divBdr>
        <w:top w:val="none" w:sz="0" w:space="0" w:color="auto"/>
        <w:left w:val="none" w:sz="0" w:space="0" w:color="auto"/>
        <w:bottom w:val="none" w:sz="0" w:space="0" w:color="auto"/>
        <w:right w:val="none" w:sz="0" w:space="0" w:color="auto"/>
      </w:divBdr>
    </w:div>
    <w:div w:id="229198600">
      <w:bodyDiv w:val="1"/>
      <w:marLeft w:val="0"/>
      <w:marRight w:val="0"/>
      <w:marTop w:val="0"/>
      <w:marBottom w:val="0"/>
      <w:divBdr>
        <w:top w:val="none" w:sz="0" w:space="0" w:color="auto"/>
        <w:left w:val="none" w:sz="0" w:space="0" w:color="auto"/>
        <w:bottom w:val="none" w:sz="0" w:space="0" w:color="auto"/>
        <w:right w:val="none" w:sz="0" w:space="0" w:color="auto"/>
      </w:divBdr>
    </w:div>
    <w:div w:id="229272433">
      <w:bodyDiv w:val="1"/>
      <w:marLeft w:val="0"/>
      <w:marRight w:val="0"/>
      <w:marTop w:val="0"/>
      <w:marBottom w:val="0"/>
      <w:divBdr>
        <w:top w:val="none" w:sz="0" w:space="0" w:color="auto"/>
        <w:left w:val="none" w:sz="0" w:space="0" w:color="auto"/>
        <w:bottom w:val="none" w:sz="0" w:space="0" w:color="auto"/>
        <w:right w:val="none" w:sz="0" w:space="0" w:color="auto"/>
      </w:divBdr>
    </w:div>
    <w:div w:id="230509459">
      <w:bodyDiv w:val="1"/>
      <w:marLeft w:val="0"/>
      <w:marRight w:val="0"/>
      <w:marTop w:val="0"/>
      <w:marBottom w:val="0"/>
      <w:divBdr>
        <w:top w:val="none" w:sz="0" w:space="0" w:color="auto"/>
        <w:left w:val="none" w:sz="0" w:space="0" w:color="auto"/>
        <w:bottom w:val="none" w:sz="0" w:space="0" w:color="auto"/>
        <w:right w:val="none" w:sz="0" w:space="0" w:color="auto"/>
      </w:divBdr>
    </w:div>
    <w:div w:id="237061651">
      <w:bodyDiv w:val="1"/>
      <w:marLeft w:val="0"/>
      <w:marRight w:val="0"/>
      <w:marTop w:val="0"/>
      <w:marBottom w:val="0"/>
      <w:divBdr>
        <w:top w:val="none" w:sz="0" w:space="0" w:color="auto"/>
        <w:left w:val="none" w:sz="0" w:space="0" w:color="auto"/>
        <w:bottom w:val="none" w:sz="0" w:space="0" w:color="auto"/>
        <w:right w:val="none" w:sz="0" w:space="0" w:color="auto"/>
      </w:divBdr>
    </w:div>
    <w:div w:id="237061861">
      <w:bodyDiv w:val="1"/>
      <w:marLeft w:val="0"/>
      <w:marRight w:val="0"/>
      <w:marTop w:val="0"/>
      <w:marBottom w:val="0"/>
      <w:divBdr>
        <w:top w:val="none" w:sz="0" w:space="0" w:color="auto"/>
        <w:left w:val="none" w:sz="0" w:space="0" w:color="auto"/>
        <w:bottom w:val="none" w:sz="0" w:space="0" w:color="auto"/>
        <w:right w:val="none" w:sz="0" w:space="0" w:color="auto"/>
      </w:divBdr>
    </w:div>
    <w:div w:id="237323893">
      <w:bodyDiv w:val="1"/>
      <w:marLeft w:val="0"/>
      <w:marRight w:val="0"/>
      <w:marTop w:val="0"/>
      <w:marBottom w:val="0"/>
      <w:divBdr>
        <w:top w:val="none" w:sz="0" w:space="0" w:color="auto"/>
        <w:left w:val="none" w:sz="0" w:space="0" w:color="auto"/>
        <w:bottom w:val="none" w:sz="0" w:space="0" w:color="auto"/>
        <w:right w:val="none" w:sz="0" w:space="0" w:color="auto"/>
      </w:divBdr>
    </w:div>
    <w:div w:id="238297938">
      <w:bodyDiv w:val="1"/>
      <w:marLeft w:val="0"/>
      <w:marRight w:val="0"/>
      <w:marTop w:val="0"/>
      <w:marBottom w:val="0"/>
      <w:divBdr>
        <w:top w:val="none" w:sz="0" w:space="0" w:color="auto"/>
        <w:left w:val="none" w:sz="0" w:space="0" w:color="auto"/>
        <w:bottom w:val="none" w:sz="0" w:space="0" w:color="auto"/>
        <w:right w:val="none" w:sz="0" w:space="0" w:color="auto"/>
      </w:divBdr>
    </w:div>
    <w:div w:id="240651091">
      <w:bodyDiv w:val="1"/>
      <w:marLeft w:val="0"/>
      <w:marRight w:val="0"/>
      <w:marTop w:val="0"/>
      <w:marBottom w:val="0"/>
      <w:divBdr>
        <w:top w:val="none" w:sz="0" w:space="0" w:color="auto"/>
        <w:left w:val="none" w:sz="0" w:space="0" w:color="auto"/>
        <w:bottom w:val="none" w:sz="0" w:space="0" w:color="auto"/>
        <w:right w:val="none" w:sz="0" w:space="0" w:color="auto"/>
      </w:divBdr>
    </w:div>
    <w:div w:id="243224223">
      <w:bodyDiv w:val="1"/>
      <w:marLeft w:val="0"/>
      <w:marRight w:val="0"/>
      <w:marTop w:val="0"/>
      <w:marBottom w:val="0"/>
      <w:divBdr>
        <w:top w:val="none" w:sz="0" w:space="0" w:color="auto"/>
        <w:left w:val="none" w:sz="0" w:space="0" w:color="auto"/>
        <w:bottom w:val="none" w:sz="0" w:space="0" w:color="auto"/>
        <w:right w:val="none" w:sz="0" w:space="0" w:color="auto"/>
      </w:divBdr>
    </w:div>
    <w:div w:id="244727615">
      <w:bodyDiv w:val="1"/>
      <w:marLeft w:val="0"/>
      <w:marRight w:val="0"/>
      <w:marTop w:val="0"/>
      <w:marBottom w:val="0"/>
      <w:divBdr>
        <w:top w:val="none" w:sz="0" w:space="0" w:color="auto"/>
        <w:left w:val="none" w:sz="0" w:space="0" w:color="auto"/>
        <w:bottom w:val="none" w:sz="0" w:space="0" w:color="auto"/>
        <w:right w:val="none" w:sz="0" w:space="0" w:color="auto"/>
      </w:divBdr>
    </w:div>
    <w:div w:id="245186586">
      <w:bodyDiv w:val="1"/>
      <w:marLeft w:val="0"/>
      <w:marRight w:val="0"/>
      <w:marTop w:val="0"/>
      <w:marBottom w:val="0"/>
      <w:divBdr>
        <w:top w:val="none" w:sz="0" w:space="0" w:color="auto"/>
        <w:left w:val="none" w:sz="0" w:space="0" w:color="auto"/>
        <w:bottom w:val="none" w:sz="0" w:space="0" w:color="auto"/>
        <w:right w:val="none" w:sz="0" w:space="0" w:color="auto"/>
      </w:divBdr>
    </w:div>
    <w:div w:id="245965791">
      <w:bodyDiv w:val="1"/>
      <w:marLeft w:val="0"/>
      <w:marRight w:val="0"/>
      <w:marTop w:val="0"/>
      <w:marBottom w:val="0"/>
      <w:divBdr>
        <w:top w:val="none" w:sz="0" w:space="0" w:color="auto"/>
        <w:left w:val="none" w:sz="0" w:space="0" w:color="auto"/>
        <w:bottom w:val="none" w:sz="0" w:space="0" w:color="auto"/>
        <w:right w:val="none" w:sz="0" w:space="0" w:color="auto"/>
      </w:divBdr>
    </w:div>
    <w:div w:id="246109642">
      <w:bodyDiv w:val="1"/>
      <w:marLeft w:val="0"/>
      <w:marRight w:val="0"/>
      <w:marTop w:val="0"/>
      <w:marBottom w:val="0"/>
      <w:divBdr>
        <w:top w:val="none" w:sz="0" w:space="0" w:color="auto"/>
        <w:left w:val="none" w:sz="0" w:space="0" w:color="auto"/>
        <w:bottom w:val="none" w:sz="0" w:space="0" w:color="auto"/>
        <w:right w:val="none" w:sz="0" w:space="0" w:color="auto"/>
      </w:divBdr>
    </w:div>
    <w:div w:id="247156453">
      <w:bodyDiv w:val="1"/>
      <w:marLeft w:val="0"/>
      <w:marRight w:val="0"/>
      <w:marTop w:val="0"/>
      <w:marBottom w:val="0"/>
      <w:divBdr>
        <w:top w:val="none" w:sz="0" w:space="0" w:color="auto"/>
        <w:left w:val="none" w:sz="0" w:space="0" w:color="auto"/>
        <w:bottom w:val="none" w:sz="0" w:space="0" w:color="auto"/>
        <w:right w:val="none" w:sz="0" w:space="0" w:color="auto"/>
      </w:divBdr>
    </w:div>
    <w:div w:id="247888754">
      <w:bodyDiv w:val="1"/>
      <w:marLeft w:val="0"/>
      <w:marRight w:val="0"/>
      <w:marTop w:val="0"/>
      <w:marBottom w:val="0"/>
      <w:divBdr>
        <w:top w:val="none" w:sz="0" w:space="0" w:color="auto"/>
        <w:left w:val="none" w:sz="0" w:space="0" w:color="auto"/>
        <w:bottom w:val="none" w:sz="0" w:space="0" w:color="auto"/>
        <w:right w:val="none" w:sz="0" w:space="0" w:color="auto"/>
      </w:divBdr>
    </w:div>
    <w:div w:id="248662403">
      <w:bodyDiv w:val="1"/>
      <w:marLeft w:val="0"/>
      <w:marRight w:val="0"/>
      <w:marTop w:val="0"/>
      <w:marBottom w:val="0"/>
      <w:divBdr>
        <w:top w:val="none" w:sz="0" w:space="0" w:color="auto"/>
        <w:left w:val="none" w:sz="0" w:space="0" w:color="auto"/>
        <w:bottom w:val="none" w:sz="0" w:space="0" w:color="auto"/>
        <w:right w:val="none" w:sz="0" w:space="0" w:color="auto"/>
      </w:divBdr>
    </w:div>
    <w:div w:id="250046139">
      <w:bodyDiv w:val="1"/>
      <w:marLeft w:val="0"/>
      <w:marRight w:val="0"/>
      <w:marTop w:val="0"/>
      <w:marBottom w:val="0"/>
      <w:divBdr>
        <w:top w:val="none" w:sz="0" w:space="0" w:color="auto"/>
        <w:left w:val="none" w:sz="0" w:space="0" w:color="auto"/>
        <w:bottom w:val="none" w:sz="0" w:space="0" w:color="auto"/>
        <w:right w:val="none" w:sz="0" w:space="0" w:color="auto"/>
      </w:divBdr>
    </w:div>
    <w:div w:id="250772805">
      <w:bodyDiv w:val="1"/>
      <w:marLeft w:val="0"/>
      <w:marRight w:val="0"/>
      <w:marTop w:val="0"/>
      <w:marBottom w:val="0"/>
      <w:divBdr>
        <w:top w:val="none" w:sz="0" w:space="0" w:color="auto"/>
        <w:left w:val="none" w:sz="0" w:space="0" w:color="auto"/>
        <w:bottom w:val="none" w:sz="0" w:space="0" w:color="auto"/>
        <w:right w:val="none" w:sz="0" w:space="0" w:color="auto"/>
      </w:divBdr>
    </w:div>
    <w:div w:id="251008403">
      <w:bodyDiv w:val="1"/>
      <w:marLeft w:val="0"/>
      <w:marRight w:val="0"/>
      <w:marTop w:val="0"/>
      <w:marBottom w:val="0"/>
      <w:divBdr>
        <w:top w:val="none" w:sz="0" w:space="0" w:color="auto"/>
        <w:left w:val="none" w:sz="0" w:space="0" w:color="auto"/>
        <w:bottom w:val="none" w:sz="0" w:space="0" w:color="auto"/>
        <w:right w:val="none" w:sz="0" w:space="0" w:color="auto"/>
      </w:divBdr>
    </w:div>
    <w:div w:id="251740192">
      <w:bodyDiv w:val="1"/>
      <w:marLeft w:val="0"/>
      <w:marRight w:val="0"/>
      <w:marTop w:val="0"/>
      <w:marBottom w:val="0"/>
      <w:divBdr>
        <w:top w:val="none" w:sz="0" w:space="0" w:color="auto"/>
        <w:left w:val="none" w:sz="0" w:space="0" w:color="auto"/>
        <w:bottom w:val="none" w:sz="0" w:space="0" w:color="auto"/>
        <w:right w:val="none" w:sz="0" w:space="0" w:color="auto"/>
      </w:divBdr>
    </w:div>
    <w:div w:id="251941094">
      <w:bodyDiv w:val="1"/>
      <w:marLeft w:val="0"/>
      <w:marRight w:val="0"/>
      <w:marTop w:val="0"/>
      <w:marBottom w:val="0"/>
      <w:divBdr>
        <w:top w:val="none" w:sz="0" w:space="0" w:color="auto"/>
        <w:left w:val="none" w:sz="0" w:space="0" w:color="auto"/>
        <w:bottom w:val="none" w:sz="0" w:space="0" w:color="auto"/>
        <w:right w:val="none" w:sz="0" w:space="0" w:color="auto"/>
      </w:divBdr>
    </w:div>
    <w:div w:id="252082538">
      <w:bodyDiv w:val="1"/>
      <w:marLeft w:val="0"/>
      <w:marRight w:val="0"/>
      <w:marTop w:val="0"/>
      <w:marBottom w:val="0"/>
      <w:divBdr>
        <w:top w:val="none" w:sz="0" w:space="0" w:color="auto"/>
        <w:left w:val="none" w:sz="0" w:space="0" w:color="auto"/>
        <w:bottom w:val="none" w:sz="0" w:space="0" w:color="auto"/>
        <w:right w:val="none" w:sz="0" w:space="0" w:color="auto"/>
      </w:divBdr>
    </w:div>
    <w:div w:id="253780860">
      <w:bodyDiv w:val="1"/>
      <w:marLeft w:val="0"/>
      <w:marRight w:val="0"/>
      <w:marTop w:val="0"/>
      <w:marBottom w:val="0"/>
      <w:divBdr>
        <w:top w:val="none" w:sz="0" w:space="0" w:color="auto"/>
        <w:left w:val="none" w:sz="0" w:space="0" w:color="auto"/>
        <w:bottom w:val="none" w:sz="0" w:space="0" w:color="auto"/>
        <w:right w:val="none" w:sz="0" w:space="0" w:color="auto"/>
      </w:divBdr>
    </w:div>
    <w:div w:id="254171381">
      <w:bodyDiv w:val="1"/>
      <w:marLeft w:val="0"/>
      <w:marRight w:val="0"/>
      <w:marTop w:val="0"/>
      <w:marBottom w:val="0"/>
      <w:divBdr>
        <w:top w:val="none" w:sz="0" w:space="0" w:color="auto"/>
        <w:left w:val="none" w:sz="0" w:space="0" w:color="auto"/>
        <w:bottom w:val="none" w:sz="0" w:space="0" w:color="auto"/>
        <w:right w:val="none" w:sz="0" w:space="0" w:color="auto"/>
      </w:divBdr>
    </w:div>
    <w:div w:id="255216926">
      <w:bodyDiv w:val="1"/>
      <w:marLeft w:val="0"/>
      <w:marRight w:val="0"/>
      <w:marTop w:val="0"/>
      <w:marBottom w:val="0"/>
      <w:divBdr>
        <w:top w:val="none" w:sz="0" w:space="0" w:color="auto"/>
        <w:left w:val="none" w:sz="0" w:space="0" w:color="auto"/>
        <w:bottom w:val="none" w:sz="0" w:space="0" w:color="auto"/>
        <w:right w:val="none" w:sz="0" w:space="0" w:color="auto"/>
      </w:divBdr>
    </w:div>
    <w:div w:id="255796571">
      <w:bodyDiv w:val="1"/>
      <w:marLeft w:val="0"/>
      <w:marRight w:val="0"/>
      <w:marTop w:val="0"/>
      <w:marBottom w:val="0"/>
      <w:divBdr>
        <w:top w:val="none" w:sz="0" w:space="0" w:color="auto"/>
        <w:left w:val="none" w:sz="0" w:space="0" w:color="auto"/>
        <w:bottom w:val="none" w:sz="0" w:space="0" w:color="auto"/>
        <w:right w:val="none" w:sz="0" w:space="0" w:color="auto"/>
      </w:divBdr>
    </w:div>
    <w:div w:id="257299683">
      <w:bodyDiv w:val="1"/>
      <w:marLeft w:val="0"/>
      <w:marRight w:val="0"/>
      <w:marTop w:val="0"/>
      <w:marBottom w:val="0"/>
      <w:divBdr>
        <w:top w:val="none" w:sz="0" w:space="0" w:color="auto"/>
        <w:left w:val="none" w:sz="0" w:space="0" w:color="auto"/>
        <w:bottom w:val="none" w:sz="0" w:space="0" w:color="auto"/>
        <w:right w:val="none" w:sz="0" w:space="0" w:color="auto"/>
      </w:divBdr>
    </w:div>
    <w:div w:id="257448481">
      <w:bodyDiv w:val="1"/>
      <w:marLeft w:val="0"/>
      <w:marRight w:val="0"/>
      <w:marTop w:val="0"/>
      <w:marBottom w:val="0"/>
      <w:divBdr>
        <w:top w:val="none" w:sz="0" w:space="0" w:color="auto"/>
        <w:left w:val="none" w:sz="0" w:space="0" w:color="auto"/>
        <w:bottom w:val="none" w:sz="0" w:space="0" w:color="auto"/>
        <w:right w:val="none" w:sz="0" w:space="0" w:color="auto"/>
      </w:divBdr>
    </w:div>
    <w:div w:id="259218997">
      <w:bodyDiv w:val="1"/>
      <w:marLeft w:val="0"/>
      <w:marRight w:val="0"/>
      <w:marTop w:val="0"/>
      <w:marBottom w:val="0"/>
      <w:divBdr>
        <w:top w:val="none" w:sz="0" w:space="0" w:color="auto"/>
        <w:left w:val="none" w:sz="0" w:space="0" w:color="auto"/>
        <w:bottom w:val="none" w:sz="0" w:space="0" w:color="auto"/>
        <w:right w:val="none" w:sz="0" w:space="0" w:color="auto"/>
      </w:divBdr>
    </w:div>
    <w:div w:id="259219169">
      <w:bodyDiv w:val="1"/>
      <w:marLeft w:val="0"/>
      <w:marRight w:val="0"/>
      <w:marTop w:val="0"/>
      <w:marBottom w:val="0"/>
      <w:divBdr>
        <w:top w:val="none" w:sz="0" w:space="0" w:color="auto"/>
        <w:left w:val="none" w:sz="0" w:space="0" w:color="auto"/>
        <w:bottom w:val="none" w:sz="0" w:space="0" w:color="auto"/>
        <w:right w:val="none" w:sz="0" w:space="0" w:color="auto"/>
      </w:divBdr>
    </w:div>
    <w:div w:id="260723529">
      <w:bodyDiv w:val="1"/>
      <w:marLeft w:val="0"/>
      <w:marRight w:val="0"/>
      <w:marTop w:val="0"/>
      <w:marBottom w:val="0"/>
      <w:divBdr>
        <w:top w:val="none" w:sz="0" w:space="0" w:color="auto"/>
        <w:left w:val="none" w:sz="0" w:space="0" w:color="auto"/>
        <w:bottom w:val="none" w:sz="0" w:space="0" w:color="auto"/>
        <w:right w:val="none" w:sz="0" w:space="0" w:color="auto"/>
      </w:divBdr>
    </w:div>
    <w:div w:id="261187683">
      <w:bodyDiv w:val="1"/>
      <w:marLeft w:val="0"/>
      <w:marRight w:val="0"/>
      <w:marTop w:val="0"/>
      <w:marBottom w:val="0"/>
      <w:divBdr>
        <w:top w:val="none" w:sz="0" w:space="0" w:color="auto"/>
        <w:left w:val="none" w:sz="0" w:space="0" w:color="auto"/>
        <w:bottom w:val="none" w:sz="0" w:space="0" w:color="auto"/>
        <w:right w:val="none" w:sz="0" w:space="0" w:color="auto"/>
      </w:divBdr>
    </w:div>
    <w:div w:id="261645315">
      <w:bodyDiv w:val="1"/>
      <w:marLeft w:val="0"/>
      <w:marRight w:val="0"/>
      <w:marTop w:val="0"/>
      <w:marBottom w:val="0"/>
      <w:divBdr>
        <w:top w:val="none" w:sz="0" w:space="0" w:color="auto"/>
        <w:left w:val="none" w:sz="0" w:space="0" w:color="auto"/>
        <w:bottom w:val="none" w:sz="0" w:space="0" w:color="auto"/>
        <w:right w:val="none" w:sz="0" w:space="0" w:color="auto"/>
      </w:divBdr>
    </w:div>
    <w:div w:id="263852227">
      <w:bodyDiv w:val="1"/>
      <w:marLeft w:val="0"/>
      <w:marRight w:val="0"/>
      <w:marTop w:val="0"/>
      <w:marBottom w:val="0"/>
      <w:divBdr>
        <w:top w:val="none" w:sz="0" w:space="0" w:color="auto"/>
        <w:left w:val="none" w:sz="0" w:space="0" w:color="auto"/>
        <w:bottom w:val="none" w:sz="0" w:space="0" w:color="auto"/>
        <w:right w:val="none" w:sz="0" w:space="0" w:color="auto"/>
      </w:divBdr>
    </w:div>
    <w:div w:id="266082704">
      <w:bodyDiv w:val="1"/>
      <w:marLeft w:val="0"/>
      <w:marRight w:val="0"/>
      <w:marTop w:val="0"/>
      <w:marBottom w:val="0"/>
      <w:divBdr>
        <w:top w:val="none" w:sz="0" w:space="0" w:color="auto"/>
        <w:left w:val="none" w:sz="0" w:space="0" w:color="auto"/>
        <w:bottom w:val="none" w:sz="0" w:space="0" w:color="auto"/>
        <w:right w:val="none" w:sz="0" w:space="0" w:color="auto"/>
      </w:divBdr>
    </w:div>
    <w:div w:id="267010149">
      <w:bodyDiv w:val="1"/>
      <w:marLeft w:val="0"/>
      <w:marRight w:val="0"/>
      <w:marTop w:val="0"/>
      <w:marBottom w:val="0"/>
      <w:divBdr>
        <w:top w:val="none" w:sz="0" w:space="0" w:color="auto"/>
        <w:left w:val="none" w:sz="0" w:space="0" w:color="auto"/>
        <w:bottom w:val="none" w:sz="0" w:space="0" w:color="auto"/>
        <w:right w:val="none" w:sz="0" w:space="0" w:color="auto"/>
      </w:divBdr>
    </w:div>
    <w:div w:id="270093115">
      <w:bodyDiv w:val="1"/>
      <w:marLeft w:val="0"/>
      <w:marRight w:val="0"/>
      <w:marTop w:val="0"/>
      <w:marBottom w:val="0"/>
      <w:divBdr>
        <w:top w:val="none" w:sz="0" w:space="0" w:color="auto"/>
        <w:left w:val="none" w:sz="0" w:space="0" w:color="auto"/>
        <w:bottom w:val="none" w:sz="0" w:space="0" w:color="auto"/>
        <w:right w:val="none" w:sz="0" w:space="0" w:color="auto"/>
      </w:divBdr>
    </w:div>
    <w:div w:id="270207507">
      <w:bodyDiv w:val="1"/>
      <w:marLeft w:val="0"/>
      <w:marRight w:val="0"/>
      <w:marTop w:val="0"/>
      <w:marBottom w:val="0"/>
      <w:divBdr>
        <w:top w:val="none" w:sz="0" w:space="0" w:color="auto"/>
        <w:left w:val="none" w:sz="0" w:space="0" w:color="auto"/>
        <w:bottom w:val="none" w:sz="0" w:space="0" w:color="auto"/>
        <w:right w:val="none" w:sz="0" w:space="0" w:color="auto"/>
      </w:divBdr>
    </w:div>
    <w:div w:id="270816521">
      <w:bodyDiv w:val="1"/>
      <w:marLeft w:val="0"/>
      <w:marRight w:val="0"/>
      <w:marTop w:val="0"/>
      <w:marBottom w:val="0"/>
      <w:divBdr>
        <w:top w:val="none" w:sz="0" w:space="0" w:color="auto"/>
        <w:left w:val="none" w:sz="0" w:space="0" w:color="auto"/>
        <w:bottom w:val="none" w:sz="0" w:space="0" w:color="auto"/>
        <w:right w:val="none" w:sz="0" w:space="0" w:color="auto"/>
      </w:divBdr>
    </w:div>
    <w:div w:id="271934957">
      <w:bodyDiv w:val="1"/>
      <w:marLeft w:val="0"/>
      <w:marRight w:val="0"/>
      <w:marTop w:val="0"/>
      <w:marBottom w:val="0"/>
      <w:divBdr>
        <w:top w:val="none" w:sz="0" w:space="0" w:color="auto"/>
        <w:left w:val="none" w:sz="0" w:space="0" w:color="auto"/>
        <w:bottom w:val="none" w:sz="0" w:space="0" w:color="auto"/>
        <w:right w:val="none" w:sz="0" w:space="0" w:color="auto"/>
      </w:divBdr>
    </w:div>
    <w:div w:id="272906482">
      <w:bodyDiv w:val="1"/>
      <w:marLeft w:val="0"/>
      <w:marRight w:val="0"/>
      <w:marTop w:val="0"/>
      <w:marBottom w:val="0"/>
      <w:divBdr>
        <w:top w:val="none" w:sz="0" w:space="0" w:color="auto"/>
        <w:left w:val="none" w:sz="0" w:space="0" w:color="auto"/>
        <w:bottom w:val="none" w:sz="0" w:space="0" w:color="auto"/>
        <w:right w:val="none" w:sz="0" w:space="0" w:color="auto"/>
      </w:divBdr>
    </w:div>
    <w:div w:id="273755784">
      <w:bodyDiv w:val="1"/>
      <w:marLeft w:val="0"/>
      <w:marRight w:val="0"/>
      <w:marTop w:val="0"/>
      <w:marBottom w:val="0"/>
      <w:divBdr>
        <w:top w:val="none" w:sz="0" w:space="0" w:color="auto"/>
        <w:left w:val="none" w:sz="0" w:space="0" w:color="auto"/>
        <w:bottom w:val="none" w:sz="0" w:space="0" w:color="auto"/>
        <w:right w:val="none" w:sz="0" w:space="0" w:color="auto"/>
      </w:divBdr>
    </w:div>
    <w:div w:id="273826467">
      <w:bodyDiv w:val="1"/>
      <w:marLeft w:val="0"/>
      <w:marRight w:val="0"/>
      <w:marTop w:val="0"/>
      <w:marBottom w:val="0"/>
      <w:divBdr>
        <w:top w:val="none" w:sz="0" w:space="0" w:color="auto"/>
        <w:left w:val="none" w:sz="0" w:space="0" w:color="auto"/>
        <w:bottom w:val="none" w:sz="0" w:space="0" w:color="auto"/>
        <w:right w:val="none" w:sz="0" w:space="0" w:color="auto"/>
      </w:divBdr>
    </w:div>
    <w:div w:id="274486926">
      <w:bodyDiv w:val="1"/>
      <w:marLeft w:val="0"/>
      <w:marRight w:val="0"/>
      <w:marTop w:val="0"/>
      <w:marBottom w:val="0"/>
      <w:divBdr>
        <w:top w:val="none" w:sz="0" w:space="0" w:color="auto"/>
        <w:left w:val="none" w:sz="0" w:space="0" w:color="auto"/>
        <w:bottom w:val="none" w:sz="0" w:space="0" w:color="auto"/>
        <w:right w:val="none" w:sz="0" w:space="0" w:color="auto"/>
      </w:divBdr>
    </w:div>
    <w:div w:id="274950969">
      <w:bodyDiv w:val="1"/>
      <w:marLeft w:val="0"/>
      <w:marRight w:val="0"/>
      <w:marTop w:val="0"/>
      <w:marBottom w:val="0"/>
      <w:divBdr>
        <w:top w:val="none" w:sz="0" w:space="0" w:color="auto"/>
        <w:left w:val="none" w:sz="0" w:space="0" w:color="auto"/>
        <w:bottom w:val="none" w:sz="0" w:space="0" w:color="auto"/>
        <w:right w:val="none" w:sz="0" w:space="0" w:color="auto"/>
      </w:divBdr>
    </w:div>
    <w:div w:id="275596986">
      <w:bodyDiv w:val="1"/>
      <w:marLeft w:val="0"/>
      <w:marRight w:val="0"/>
      <w:marTop w:val="0"/>
      <w:marBottom w:val="0"/>
      <w:divBdr>
        <w:top w:val="none" w:sz="0" w:space="0" w:color="auto"/>
        <w:left w:val="none" w:sz="0" w:space="0" w:color="auto"/>
        <w:bottom w:val="none" w:sz="0" w:space="0" w:color="auto"/>
        <w:right w:val="none" w:sz="0" w:space="0" w:color="auto"/>
      </w:divBdr>
    </w:div>
    <w:div w:id="276453020">
      <w:bodyDiv w:val="1"/>
      <w:marLeft w:val="0"/>
      <w:marRight w:val="0"/>
      <w:marTop w:val="0"/>
      <w:marBottom w:val="0"/>
      <w:divBdr>
        <w:top w:val="none" w:sz="0" w:space="0" w:color="auto"/>
        <w:left w:val="none" w:sz="0" w:space="0" w:color="auto"/>
        <w:bottom w:val="none" w:sz="0" w:space="0" w:color="auto"/>
        <w:right w:val="none" w:sz="0" w:space="0" w:color="auto"/>
      </w:divBdr>
    </w:div>
    <w:div w:id="276714012">
      <w:bodyDiv w:val="1"/>
      <w:marLeft w:val="0"/>
      <w:marRight w:val="0"/>
      <w:marTop w:val="0"/>
      <w:marBottom w:val="0"/>
      <w:divBdr>
        <w:top w:val="none" w:sz="0" w:space="0" w:color="auto"/>
        <w:left w:val="none" w:sz="0" w:space="0" w:color="auto"/>
        <w:bottom w:val="none" w:sz="0" w:space="0" w:color="auto"/>
        <w:right w:val="none" w:sz="0" w:space="0" w:color="auto"/>
      </w:divBdr>
    </w:div>
    <w:div w:id="276716131">
      <w:bodyDiv w:val="1"/>
      <w:marLeft w:val="0"/>
      <w:marRight w:val="0"/>
      <w:marTop w:val="0"/>
      <w:marBottom w:val="0"/>
      <w:divBdr>
        <w:top w:val="none" w:sz="0" w:space="0" w:color="auto"/>
        <w:left w:val="none" w:sz="0" w:space="0" w:color="auto"/>
        <w:bottom w:val="none" w:sz="0" w:space="0" w:color="auto"/>
        <w:right w:val="none" w:sz="0" w:space="0" w:color="auto"/>
      </w:divBdr>
    </w:div>
    <w:div w:id="276764136">
      <w:bodyDiv w:val="1"/>
      <w:marLeft w:val="0"/>
      <w:marRight w:val="0"/>
      <w:marTop w:val="0"/>
      <w:marBottom w:val="0"/>
      <w:divBdr>
        <w:top w:val="none" w:sz="0" w:space="0" w:color="auto"/>
        <w:left w:val="none" w:sz="0" w:space="0" w:color="auto"/>
        <w:bottom w:val="none" w:sz="0" w:space="0" w:color="auto"/>
        <w:right w:val="none" w:sz="0" w:space="0" w:color="auto"/>
      </w:divBdr>
    </w:div>
    <w:div w:id="279340809">
      <w:bodyDiv w:val="1"/>
      <w:marLeft w:val="0"/>
      <w:marRight w:val="0"/>
      <w:marTop w:val="0"/>
      <w:marBottom w:val="0"/>
      <w:divBdr>
        <w:top w:val="none" w:sz="0" w:space="0" w:color="auto"/>
        <w:left w:val="none" w:sz="0" w:space="0" w:color="auto"/>
        <w:bottom w:val="none" w:sz="0" w:space="0" w:color="auto"/>
        <w:right w:val="none" w:sz="0" w:space="0" w:color="auto"/>
      </w:divBdr>
    </w:div>
    <w:div w:id="279453958">
      <w:bodyDiv w:val="1"/>
      <w:marLeft w:val="0"/>
      <w:marRight w:val="0"/>
      <w:marTop w:val="0"/>
      <w:marBottom w:val="0"/>
      <w:divBdr>
        <w:top w:val="none" w:sz="0" w:space="0" w:color="auto"/>
        <w:left w:val="none" w:sz="0" w:space="0" w:color="auto"/>
        <w:bottom w:val="none" w:sz="0" w:space="0" w:color="auto"/>
        <w:right w:val="none" w:sz="0" w:space="0" w:color="auto"/>
      </w:divBdr>
    </w:div>
    <w:div w:id="279530186">
      <w:bodyDiv w:val="1"/>
      <w:marLeft w:val="0"/>
      <w:marRight w:val="0"/>
      <w:marTop w:val="0"/>
      <w:marBottom w:val="0"/>
      <w:divBdr>
        <w:top w:val="none" w:sz="0" w:space="0" w:color="auto"/>
        <w:left w:val="none" w:sz="0" w:space="0" w:color="auto"/>
        <w:bottom w:val="none" w:sz="0" w:space="0" w:color="auto"/>
        <w:right w:val="none" w:sz="0" w:space="0" w:color="auto"/>
      </w:divBdr>
    </w:div>
    <w:div w:id="279919292">
      <w:bodyDiv w:val="1"/>
      <w:marLeft w:val="0"/>
      <w:marRight w:val="0"/>
      <w:marTop w:val="0"/>
      <w:marBottom w:val="0"/>
      <w:divBdr>
        <w:top w:val="none" w:sz="0" w:space="0" w:color="auto"/>
        <w:left w:val="none" w:sz="0" w:space="0" w:color="auto"/>
        <w:bottom w:val="none" w:sz="0" w:space="0" w:color="auto"/>
        <w:right w:val="none" w:sz="0" w:space="0" w:color="auto"/>
      </w:divBdr>
    </w:div>
    <w:div w:id="281964254">
      <w:bodyDiv w:val="1"/>
      <w:marLeft w:val="0"/>
      <w:marRight w:val="0"/>
      <w:marTop w:val="0"/>
      <w:marBottom w:val="0"/>
      <w:divBdr>
        <w:top w:val="none" w:sz="0" w:space="0" w:color="auto"/>
        <w:left w:val="none" w:sz="0" w:space="0" w:color="auto"/>
        <w:bottom w:val="none" w:sz="0" w:space="0" w:color="auto"/>
        <w:right w:val="none" w:sz="0" w:space="0" w:color="auto"/>
      </w:divBdr>
    </w:div>
    <w:div w:id="282345263">
      <w:bodyDiv w:val="1"/>
      <w:marLeft w:val="0"/>
      <w:marRight w:val="0"/>
      <w:marTop w:val="0"/>
      <w:marBottom w:val="0"/>
      <w:divBdr>
        <w:top w:val="none" w:sz="0" w:space="0" w:color="auto"/>
        <w:left w:val="none" w:sz="0" w:space="0" w:color="auto"/>
        <w:bottom w:val="none" w:sz="0" w:space="0" w:color="auto"/>
        <w:right w:val="none" w:sz="0" w:space="0" w:color="auto"/>
      </w:divBdr>
    </w:div>
    <w:div w:id="282540901">
      <w:bodyDiv w:val="1"/>
      <w:marLeft w:val="0"/>
      <w:marRight w:val="0"/>
      <w:marTop w:val="0"/>
      <w:marBottom w:val="0"/>
      <w:divBdr>
        <w:top w:val="none" w:sz="0" w:space="0" w:color="auto"/>
        <w:left w:val="none" w:sz="0" w:space="0" w:color="auto"/>
        <w:bottom w:val="none" w:sz="0" w:space="0" w:color="auto"/>
        <w:right w:val="none" w:sz="0" w:space="0" w:color="auto"/>
      </w:divBdr>
    </w:div>
    <w:div w:id="284123395">
      <w:bodyDiv w:val="1"/>
      <w:marLeft w:val="0"/>
      <w:marRight w:val="0"/>
      <w:marTop w:val="0"/>
      <w:marBottom w:val="0"/>
      <w:divBdr>
        <w:top w:val="none" w:sz="0" w:space="0" w:color="auto"/>
        <w:left w:val="none" w:sz="0" w:space="0" w:color="auto"/>
        <w:bottom w:val="none" w:sz="0" w:space="0" w:color="auto"/>
        <w:right w:val="none" w:sz="0" w:space="0" w:color="auto"/>
      </w:divBdr>
    </w:div>
    <w:div w:id="284970230">
      <w:bodyDiv w:val="1"/>
      <w:marLeft w:val="0"/>
      <w:marRight w:val="0"/>
      <w:marTop w:val="0"/>
      <w:marBottom w:val="0"/>
      <w:divBdr>
        <w:top w:val="none" w:sz="0" w:space="0" w:color="auto"/>
        <w:left w:val="none" w:sz="0" w:space="0" w:color="auto"/>
        <w:bottom w:val="none" w:sz="0" w:space="0" w:color="auto"/>
        <w:right w:val="none" w:sz="0" w:space="0" w:color="auto"/>
      </w:divBdr>
    </w:div>
    <w:div w:id="285041122">
      <w:bodyDiv w:val="1"/>
      <w:marLeft w:val="0"/>
      <w:marRight w:val="0"/>
      <w:marTop w:val="0"/>
      <w:marBottom w:val="0"/>
      <w:divBdr>
        <w:top w:val="none" w:sz="0" w:space="0" w:color="auto"/>
        <w:left w:val="none" w:sz="0" w:space="0" w:color="auto"/>
        <w:bottom w:val="none" w:sz="0" w:space="0" w:color="auto"/>
        <w:right w:val="none" w:sz="0" w:space="0" w:color="auto"/>
      </w:divBdr>
    </w:div>
    <w:div w:id="286352692">
      <w:bodyDiv w:val="1"/>
      <w:marLeft w:val="0"/>
      <w:marRight w:val="0"/>
      <w:marTop w:val="0"/>
      <w:marBottom w:val="0"/>
      <w:divBdr>
        <w:top w:val="none" w:sz="0" w:space="0" w:color="auto"/>
        <w:left w:val="none" w:sz="0" w:space="0" w:color="auto"/>
        <w:bottom w:val="none" w:sz="0" w:space="0" w:color="auto"/>
        <w:right w:val="none" w:sz="0" w:space="0" w:color="auto"/>
      </w:divBdr>
    </w:div>
    <w:div w:id="286736407">
      <w:bodyDiv w:val="1"/>
      <w:marLeft w:val="0"/>
      <w:marRight w:val="0"/>
      <w:marTop w:val="0"/>
      <w:marBottom w:val="0"/>
      <w:divBdr>
        <w:top w:val="none" w:sz="0" w:space="0" w:color="auto"/>
        <w:left w:val="none" w:sz="0" w:space="0" w:color="auto"/>
        <w:bottom w:val="none" w:sz="0" w:space="0" w:color="auto"/>
        <w:right w:val="none" w:sz="0" w:space="0" w:color="auto"/>
      </w:divBdr>
    </w:div>
    <w:div w:id="288054938">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91330151">
      <w:bodyDiv w:val="1"/>
      <w:marLeft w:val="0"/>
      <w:marRight w:val="0"/>
      <w:marTop w:val="0"/>
      <w:marBottom w:val="0"/>
      <w:divBdr>
        <w:top w:val="none" w:sz="0" w:space="0" w:color="auto"/>
        <w:left w:val="none" w:sz="0" w:space="0" w:color="auto"/>
        <w:bottom w:val="none" w:sz="0" w:space="0" w:color="auto"/>
        <w:right w:val="none" w:sz="0" w:space="0" w:color="auto"/>
      </w:divBdr>
    </w:div>
    <w:div w:id="292101538">
      <w:bodyDiv w:val="1"/>
      <w:marLeft w:val="0"/>
      <w:marRight w:val="0"/>
      <w:marTop w:val="0"/>
      <w:marBottom w:val="0"/>
      <w:divBdr>
        <w:top w:val="none" w:sz="0" w:space="0" w:color="auto"/>
        <w:left w:val="none" w:sz="0" w:space="0" w:color="auto"/>
        <w:bottom w:val="none" w:sz="0" w:space="0" w:color="auto"/>
        <w:right w:val="none" w:sz="0" w:space="0" w:color="auto"/>
      </w:divBdr>
    </w:div>
    <w:div w:id="292297873">
      <w:bodyDiv w:val="1"/>
      <w:marLeft w:val="0"/>
      <w:marRight w:val="0"/>
      <w:marTop w:val="0"/>
      <w:marBottom w:val="0"/>
      <w:divBdr>
        <w:top w:val="none" w:sz="0" w:space="0" w:color="auto"/>
        <w:left w:val="none" w:sz="0" w:space="0" w:color="auto"/>
        <w:bottom w:val="none" w:sz="0" w:space="0" w:color="auto"/>
        <w:right w:val="none" w:sz="0" w:space="0" w:color="auto"/>
      </w:divBdr>
    </w:div>
    <w:div w:id="293755851">
      <w:bodyDiv w:val="1"/>
      <w:marLeft w:val="0"/>
      <w:marRight w:val="0"/>
      <w:marTop w:val="0"/>
      <w:marBottom w:val="0"/>
      <w:divBdr>
        <w:top w:val="none" w:sz="0" w:space="0" w:color="auto"/>
        <w:left w:val="none" w:sz="0" w:space="0" w:color="auto"/>
        <w:bottom w:val="none" w:sz="0" w:space="0" w:color="auto"/>
        <w:right w:val="none" w:sz="0" w:space="0" w:color="auto"/>
      </w:divBdr>
    </w:div>
    <w:div w:id="294070851">
      <w:bodyDiv w:val="1"/>
      <w:marLeft w:val="0"/>
      <w:marRight w:val="0"/>
      <w:marTop w:val="0"/>
      <w:marBottom w:val="0"/>
      <w:divBdr>
        <w:top w:val="none" w:sz="0" w:space="0" w:color="auto"/>
        <w:left w:val="none" w:sz="0" w:space="0" w:color="auto"/>
        <w:bottom w:val="none" w:sz="0" w:space="0" w:color="auto"/>
        <w:right w:val="none" w:sz="0" w:space="0" w:color="auto"/>
      </w:divBdr>
    </w:div>
    <w:div w:id="297421840">
      <w:bodyDiv w:val="1"/>
      <w:marLeft w:val="0"/>
      <w:marRight w:val="0"/>
      <w:marTop w:val="0"/>
      <w:marBottom w:val="0"/>
      <w:divBdr>
        <w:top w:val="none" w:sz="0" w:space="0" w:color="auto"/>
        <w:left w:val="none" w:sz="0" w:space="0" w:color="auto"/>
        <w:bottom w:val="none" w:sz="0" w:space="0" w:color="auto"/>
        <w:right w:val="none" w:sz="0" w:space="0" w:color="auto"/>
      </w:divBdr>
    </w:div>
    <w:div w:id="301274032">
      <w:bodyDiv w:val="1"/>
      <w:marLeft w:val="0"/>
      <w:marRight w:val="0"/>
      <w:marTop w:val="0"/>
      <w:marBottom w:val="0"/>
      <w:divBdr>
        <w:top w:val="none" w:sz="0" w:space="0" w:color="auto"/>
        <w:left w:val="none" w:sz="0" w:space="0" w:color="auto"/>
        <w:bottom w:val="none" w:sz="0" w:space="0" w:color="auto"/>
        <w:right w:val="none" w:sz="0" w:space="0" w:color="auto"/>
      </w:divBdr>
    </w:div>
    <w:div w:id="302276707">
      <w:bodyDiv w:val="1"/>
      <w:marLeft w:val="0"/>
      <w:marRight w:val="0"/>
      <w:marTop w:val="0"/>
      <w:marBottom w:val="0"/>
      <w:divBdr>
        <w:top w:val="none" w:sz="0" w:space="0" w:color="auto"/>
        <w:left w:val="none" w:sz="0" w:space="0" w:color="auto"/>
        <w:bottom w:val="none" w:sz="0" w:space="0" w:color="auto"/>
        <w:right w:val="none" w:sz="0" w:space="0" w:color="auto"/>
      </w:divBdr>
    </w:div>
    <w:div w:id="302663485">
      <w:bodyDiv w:val="1"/>
      <w:marLeft w:val="0"/>
      <w:marRight w:val="0"/>
      <w:marTop w:val="0"/>
      <w:marBottom w:val="0"/>
      <w:divBdr>
        <w:top w:val="none" w:sz="0" w:space="0" w:color="auto"/>
        <w:left w:val="none" w:sz="0" w:space="0" w:color="auto"/>
        <w:bottom w:val="none" w:sz="0" w:space="0" w:color="auto"/>
        <w:right w:val="none" w:sz="0" w:space="0" w:color="auto"/>
      </w:divBdr>
    </w:div>
    <w:div w:id="304045541">
      <w:bodyDiv w:val="1"/>
      <w:marLeft w:val="0"/>
      <w:marRight w:val="0"/>
      <w:marTop w:val="0"/>
      <w:marBottom w:val="0"/>
      <w:divBdr>
        <w:top w:val="none" w:sz="0" w:space="0" w:color="auto"/>
        <w:left w:val="none" w:sz="0" w:space="0" w:color="auto"/>
        <w:bottom w:val="none" w:sz="0" w:space="0" w:color="auto"/>
        <w:right w:val="none" w:sz="0" w:space="0" w:color="auto"/>
      </w:divBdr>
    </w:div>
    <w:div w:id="304967316">
      <w:bodyDiv w:val="1"/>
      <w:marLeft w:val="0"/>
      <w:marRight w:val="0"/>
      <w:marTop w:val="0"/>
      <w:marBottom w:val="0"/>
      <w:divBdr>
        <w:top w:val="none" w:sz="0" w:space="0" w:color="auto"/>
        <w:left w:val="none" w:sz="0" w:space="0" w:color="auto"/>
        <w:bottom w:val="none" w:sz="0" w:space="0" w:color="auto"/>
        <w:right w:val="none" w:sz="0" w:space="0" w:color="auto"/>
      </w:divBdr>
    </w:div>
    <w:div w:id="305934425">
      <w:bodyDiv w:val="1"/>
      <w:marLeft w:val="0"/>
      <w:marRight w:val="0"/>
      <w:marTop w:val="0"/>
      <w:marBottom w:val="0"/>
      <w:divBdr>
        <w:top w:val="none" w:sz="0" w:space="0" w:color="auto"/>
        <w:left w:val="none" w:sz="0" w:space="0" w:color="auto"/>
        <w:bottom w:val="none" w:sz="0" w:space="0" w:color="auto"/>
        <w:right w:val="none" w:sz="0" w:space="0" w:color="auto"/>
      </w:divBdr>
    </w:div>
    <w:div w:id="306667540">
      <w:bodyDiv w:val="1"/>
      <w:marLeft w:val="0"/>
      <w:marRight w:val="0"/>
      <w:marTop w:val="0"/>
      <w:marBottom w:val="0"/>
      <w:divBdr>
        <w:top w:val="none" w:sz="0" w:space="0" w:color="auto"/>
        <w:left w:val="none" w:sz="0" w:space="0" w:color="auto"/>
        <w:bottom w:val="none" w:sz="0" w:space="0" w:color="auto"/>
        <w:right w:val="none" w:sz="0" w:space="0" w:color="auto"/>
      </w:divBdr>
    </w:div>
    <w:div w:id="307058852">
      <w:bodyDiv w:val="1"/>
      <w:marLeft w:val="0"/>
      <w:marRight w:val="0"/>
      <w:marTop w:val="0"/>
      <w:marBottom w:val="0"/>
      <w:divBdr>
        <w:top w:val="none" w:sz="0" w:space="0" w:color="auto"/>
        <w:left w:val="none" w:sz="0" w:space="0" w:color="auto"/>
        <w:bottom w:val="none" w:sz="0" w:space="0" w:color="auto"/>
        <w:right w:val="none" w:sz="0" w:space="0" w:color="auto"/>
      </w:divBdr>
    </w:div>
    <w:div w:id="307173031">
      <w:bodyDiv w:val="1"/>
      <w:marLeft w:val="0"/>
      <w:marRight w:val="0"/>
      <w:marTop w:val="0"/>
      <w:marBottom w:val="0"/>
      <w:divBdr>
        <w:top w:val="none" w:sz="0" w:space="0" w:color="auto"/>
        <w:left w:val="none" w:sz="0" w:space="0" w:color="auto"/>
        <w:bottom w:val="none" w:sz="0" w:space="0" w:color="auto"/>
        <w:right w:val="none" w:sz="0" w:space="0" w:color="auto"/>
      </w:divBdr>
    </w:div>
    <w:div w:id="308216834">
      <w:bodyDiv w:val="1"/>
      <w:marLeft w:val="0"/>
      <w:marRight w:val="0"/>
      <w:marTop w:val="0"/>
      <w:marBottom w:val="0"/>
      <w:divBdr>
        <w:top w:val="none" w:sz="0" w:space="0" w:color="auto"/>
        <w:left w:val="none" w:sz="0" w:space="0" w:color="auto"/>
        <w:bottom w:val="none" w:sz="0" w:space="0" w:color="auto"/>
        <w:right w:val="none" w:sz="0" w:space="0" w:color="auto"/>
      </w:divBdr>
    </w:div>
    <w:div w:id="308442997">
      <w:bodyDiv w:val="1"/>
      <w:marLeft w:val="0"/>
      <w:marRight w:val="0"/>
      <w:marTop w:val="0"/>
      <w:marBottom w:val="0"/>
      <w:divBdr>
        <w:top w:val="none" w:sz="0" w:space="0" w:color="auto"/>
        <w:left w:val="none" w:sz="0" w:space="0" w:color="auto"/>
        <w:bottom w:val="none" w:sz="0" w:space="0" w:color="auto"/>
        <w:right w:val="none" w:sz="0" w:space="0" w:color="auto"/>
      </w:divBdr>
    </w:div>
    <w:div w:id="308484089">
      <w:bodyDiv w:val="1"/>
      <w:marLeft w:val="0"/>
      <w:marRight w:val="0"/>
      <w:marTop w:val="0"/>
      <w:marBottom w:val="0"/>
      <w:divBdr>
        <w:top w:val="none" w:sz="0" w:space="0" w:color="auto"/>
        <w:left w:val="none" w:sz="0" w:space="0" w:color="auto"/>
        <w:bottom w:val="none" w:sz="0" w:space="0" w:color="auto"/>
        <w:right w:val="none" w:sz="0" w:space="0" w:color="auto"/>
      </w:divBdr>
    </w:div>
    <w:div w:id="309097328">
      <w:bodyDiv w:val="1"/>
      <w:marLeft w:val="0"/>
      <w:marRight w:val="0"/>
      <w:marTop w:val="0"/>
      <w:marBottom w:val="0"/>
      <w:divBdr>
        <w:top w:val="none" w:sz="0" w:space="0" w:color="auto"/>
        <w:left w:val="none" w:sz="0" w:space="0" w:color="auto"/>
        <w:bottom w:val="none" w:sz="0" w:space="0" w:color="auto"/>
        <w:right w:val="none" w:sz="0" w:space="0" w:color="auto"/>
      </w:divBdr>
    </w:div>
    <w:div w:id="309285747">
      <w:bodyDiv w:val="1"/>
      <w:marLeft w:val="0"/>
      <w:marRight w:val="0"/>
      <w:marTop w:val="0"/>
      <w:marBottom w:val="0"/>
      <w:divBdr>
        <w:top w:val="none" w:sz="0" w:space="0" w:color="auto"/>
        <w:left w:val="none" w:sz="0" w:space="0" w:color="auto"/>
        <w:bottom w:val="none" w:sz="0" w:space="0" w:color="auto"/>
        <w:right w:val="none" w:sz="0" w:space="0" w:color="auto"/>
      </w:divBdr>
    </w:div>
    <w:div w:id="310138081">
      <w:bodyDiv w:val="1"/>
      <w:marLeft w:val="0"/>
      <w:marRight w:val="0"/>
      <w:marTop w:val="0"/>
      <w:marBottom w:val="0"/>
      <w:divBdr>
        <w:top w:val="none" w:sz="0" w:space="0" w:color="auto"/>
        <w:left w:val="none" w:sz="0" w:space="0" w:color="auto"/>
        <w:bottom w:val="none" w:sz="0" w:space="0" w:color="auto"/>
        <w:right w:val="none" w:sz="0" w:space="0" w:color="auto"/>
      </w:divBdr>
    </w:div>
    <w:div w:id="310212907">
      <w:bodyDiv w:val="1"/>
      <w:marLeft w:val="0"/>
      <w:marRight w:val="0"/>
      <w:marTop w:val="0"/>
      <w:marBottom w:val="0"/>
      <w:divBdr>
        <w:top w:val="none" w:sz="0" w:space="0" w:color="auto"/>
        <w:left w:val="none" w:sz="0" w:space="0" w:color="auto"/>
        <w:bottom w:val="none" w:sz="0" w:space="0" w:color="auto"/>
        <w:right w:val="none" w:sz="0" w:space="0" w:color="auto"/>
      </w:divBdr>
    </w:div>
    <w:div w:id="312175165">
      <w:bodyDiv w:val="1"/>
      <w:marLeft w:val="0"/>
      <w:marRight w:val="0"/>
      <w:marTop w:val="0"/>
      <w:marBottom w:val="0"/>
      <w:divBdr>
        <w:top w:val="none" w:sz="0" w:space="0" w:color="auto"/>
        <w:left w:val="none" w:sz="0" w:space="0" w:color="auto"/>
        <w:bottom w:val="none" w:sz="0" w:space="0" w:color="auto"/>
        <w:right w:val="none" w:sz="0" w:space="0" w:color="auto"/>
      </w:divBdr>
    </w:div>
    <w:div w:id="312301464">
      <w:bodyDiv w:val="1"/>
      <w:marLeft w:val="0"/>
      <w:marRight w:val="0"/>
      <w:marTop w:val="0"/>
      <w:marBottom w:val="0"/>
      <w:divBdr>
        <w:top w:val="none" w:sz="0" w:space="0" w:color="auto"/>
        <w:left w:val="none" w:sz="0" w:space="0" w:color="auto"/>
        <w:bottom w:val="none" w:sz="0" w:space="0" w:color="auto"/>
        <w:right w:val="none" w:sz="0" w:space="0" w:color="auto"/>
      </w:divBdr>
    </w:div>
    <w:div w:id="313683142">
      <w:bodyDiv w:val="1"/>
      <w:marLeft w:val="0"/>
      <w:marRight w:val="0"/>
      <w:marTop w:val="0"/>
      <w:marBottom w:val="0"/>
      <w:divBdr>
        <w:top w:val="none" w:sz="0" w:space="0" w:color="auto"/>
        <w:left w:val="none" w:sz="0" w:space="0" w:color="auto"/>
        <w:bottom w:val="none" w:sz="0" w:space="0" w:color="auto"/>
        <w:right w:val="none" w:sz="0" w:space="0" w:color="auto"/>
      </w:divBdr>
    </w:div>
    <w:div w:id="314917748">
      <w:bodyDiv w:val="1"/>
      <w:marLeft w:val="0"/>
      <w:marRight w:val="0"/>
      <w:marTop w:val="0"/>
      <w:marBottom w:val="0"/>
      <w:divBdr>
        <w:top w:val="none" w:sz="0" w:space="0" w:color="auto"/>
        <w:left w:val="none" w:sz="0" w:space="0" w:color="auto"/>
        <w:bottom w:val="none" w:sz="0" w:space="0" w:color="auto"/>
        <w:right w:val="none" w:sz="0" w:space="0" w:color="auto"/>
      </w:divBdr>
    </w:div>
    <w:div w:id="315110329">
      <w:bodyDiv w:val="1"/>
      <w:marLeft w:val="0"/>
      <w:marRight w:val="0"/>
      <w:marTop w:val="0"/>
      <w:marBottom w:val="0"/>
      <w:divBdr>
        <w:top w:val="none" w:sz="0" w:space="0" w:color="auto"/>
        <w:left w:val="none" w:sz="0" w:space="0" w:color="auto"/>
        <w:bottom w:val="none" w:sz="0" w:space="0" w:color="auto"/>
        <w:right w:val="none" w:sz="0" w:space="0" w:color="auto"/>
      </w:divBdr>
    </w:div>
    <w:div w:id="317613788">
      <w:bodyDiv w:val="1"/>
      <w:marLeft w:val="0"/>
      <w:marRight w:val="0"/>
      <w:marTop w:val="0"/>
      <w:marBottom w:val="0"/>
      <w:divBdr>
        <w:top w:val="none" w:sz="0" w:space="0" w:color="auto"/>
        <w:left w:val="none" w:sz="0" w:space="0" w:color="auto"/>
        <w:bottom w:val="none" w:sz="0" w:space="0" w:color="auto"/>
        <w:right w:val="none" w:sz="0" w:space="0" w:color="auto"/>
      </w:divBdr>
    </w:div>
    <w:div w:id="318533933">
      <w:bodyDiv w:val="1"/>
      <w:marLeft w:val="0"/>
      <w:marRight w:val="0"/>
      <w:marTop w:val="0"/>
      <w:marBottom w:val="0"/>
      <w:divBdr>
        <w:top w:val="none" w:sz="0" w:space="0" w:color="auto"/>
        <w:left w:val="none" w:sz="0" w:space="0" w:color="auto"/>
        <w:bottom w:val="none" w:sz="0" w:space="0" w:color="auto"/>
        <w:right w:val="none" w:sz="0" w:space="0" w:color="auto"/>
      </w:divBdr>
    </w:div>
    <w:div w:id="319500828">
      <w:bodyDiv w:val="1"/>
      <w:marLeft w:val="0"/>
      <w:marRight w:val="0"/>
      <w:marTop w:val="0"/>
      <w:marBottom w:val="0"/>
      <w:divBdr>
        <w:top w:val="none" w:sz="0" w:space="0" w:color="auto"/>
        <w:left w:val="none" w:sz="0" w:space="0" w:color="auto"/>
        <w:bottom w:val="none" w:sz="0" w:space="0" w:color="auto"/>
        <w:right w:val="none" w:sz="0" w:space="0" w:color="auto"/>
      </w:divBdr>
    </w:div>
    <w:div w:id="322005772">
      <w:bodyDiv w:val="1"/>
      <w:marLeft w:val="0"/>
      <w:marRight w:val="0"/>
      <w:marTop w:val="0"/>
      <w:marBottom w:val="0"/>
      <w:divBdr>
        <w:top w:val="none" w:sz="0" w:space="0" w:color="auto"/>
        <w:left w:val="none" w:sz="0" w:space="0" w:color="auto"/>
        <w:bottom w:val="none" w:sz="0" w:space="0" w:color="auto"/>
        <w:right w:val="none" w:sz="0" w:space="0" w:color="auto"/>
      </w:divBdr>
    </w:div>
    <w:div w:id="322320640">
      <w:bodyDiv w:val="1"/>
      <w:marLeft w:val="0"/>
      <w:marRight w:val="0"/>
      <w:marTop w:val="0"/>
      <w:marBottom w:val="0"/>
      <w:divBdr>
        <w:top w:val="none" w:sz="0" w:space="0" w:color="auto"/>
        <w:left w:val="none" w:sz="0" w:space="0" w:color="auto"/>
        <w:bottom w:val="none" w:sz="0" w:space="0" w:color="auto"/>
        <w:right w:val="none" w:sz="0" w:space="0" w:color="auto"/>
      </w:divBdr>
    </w:div>
    <w:div w:id="322516192">
      <w:bodyDiv w:val="1"/>
      <w:marLeft w:val="0"/>
      <w:marRight w:val="0"/>
      <w:marTop w:val="0"/>
      <w:marBottom w:val="0"/>
      <w:divBdr>
        <w:top w:val="none" w:sz="0" w:space="0" w:color="auto"/>
        <w:left w:val="none" w:sz="0" w:space="0" w:color="auto"/>
        <w:bottom w:val="none" w:sz="0" w:space="0" w:color="auto"/>
        <w:right w:val="none" w:sz="0" w:space="0" w:color="auto"/>
      </w:divBdr>
    </w:div>
    <w:div w:id="322777497">
      <w:bodyDiv w:val="1"/>
      <w:marLeft w:val="0"/>
      <w:marRight w:val="0"/>
      <w:marTop w:val="0"/>
      <w:marBottom w:val="0"/>
      <w:divBdr>
        <w:top w:val="none" w:sz="0" w:space="0" w:color="auto"/>
        <w:left w:val="none" w:sz="0" w:space="0" w:color="auto"/>
        <w:bottom w:val="none" w:sz="0" w:space="0" w:color="auto"/>
        <w:right w:val="none" w:sz="0" w:space="0" w:color="auto"/>
      </w:divBdr>
    </w:div>
    <w:div w:id="323554736">
      <w:bodyDiv w:val="1"/>
      <w:marLeft w:val="0"/>
      <w:marRight w:val="0"/>
      <w:marTop w:val="0"/>
      <w:marBottom w:val="0"/>
      <w:divBdr>
        <w:top w:val="none" w:sz="0" w:space="0" w:color="auto"/>
        <w:left w:val="none" w:sz="0" w:space="0" w:color="auto"/>
        <w:bottom w:val="none" w:sz="0" w:space="0" w:color="auto"/>
        <w:right w:val="none" w:sz="0" w:space="0" w:color="auto"/>
      </w:divBdr>
    </w:div>
    <w:div w:id="325866962">
      <w:bodyDiv w:val="1"/>
      <w:marLeft w:val="0"/>
      <w:marRight w:val="0"/>
      <w:marTop w:val="0"/>
      <w:marBottom w:val="0"/>
      <w:divBdr>
        <w:top w:val="none" w:sz="0" w:space="0" w:color="auto"/>
        <w:left w:val="none" w:sz="0" w:space="0" w:color="auto"/>
        <w:bottom w:val="none" w:sz="0" w:space="0" w:color="auto"/>
        <w:right w:val="none" w:sz="0" w:space="0" w:color="auto"/>
      </w:divBdr>
    </w:div>
    <w:div w:id="326204319">
      <w:bodyDiv w:val="1"/>
      <w:marLeft w:val="0"/>
      <w:marRight w:val="0"/>
      <w:marTop w:val="0"/>
      <w:marBottom w:val="0"/>
      <w:divBdr>
        <w:top w:val="none" w:sz="0" w:space="0" w:color="auto"/>
        <w:left w:val="none" w:sz="0" w:space="0" w:color="auto"/>
        <w:bottom w:val="none" w:sz="0" w:space="0" w:color="auto"/>
        <w:right w:val="none" w:sz="0" w:space="0" w:color="auto"/>
      </w:divBdr>
    </w:div>
    <w:div w:id="326250851">
      <w:bodyDiv w:val="1"/>
      <w:marLeft w:val="0"/>
      <w:marRight w:val="0"/>
      <w:marTop w:val="0"/>
      <w:marBottom w:val="0"/>
      <w:divBdr>
        <w:top w:val="none" w:sz="0" w:space="0" w:color="auto"/>
        <w:left w:val="none" w:sz="0" w:space="0" w:color="auto"/>
        <w:bottom w:val="none" w:sz="0" w:space="0" w:color="auto"/>
        <w:right w:val="none" w:sz="0" w:space="0" w:color="auto"/>
      </w:divBdr>
    </w:div>
    <w:div w:id="326713923">
      <w:bodyDiv w:val="1"/>
      <w:marLeft w:val="0"/>
      <w:marRight w:val="0"/>
      <w:marTop w:val="0"/>
      <w:marBottom w:val="0"/>
      <w:divBdr>
        <w:top w:val="none" w:sz="0" w:space="0" w:color="auto"/>
        <w:left w:val="none" w:sz="0" w:space="0" w:color="auto"/>
        <w:bottom w:val="none" w:sz="0" w:space="0" w:color="auto"/>
        <w:right w:val="none" w:sz="0" w:space="0" w:color="auto"/>
      </w:divBdr>
    </w:div>
    <w:div w:id="327169660">
      <w:bodyDiv w:val="1"/>
      <w:marLeft w:val="0"/>
      <w:marRight w:val="0"/>
      <w:marTop w:val="0"/>
      <w:marBottom w:val="0"/>
      <w:divBdr>
        <w:top w:val="none" w:sz="0" w:space="0" w:color="auto"/>
        <w:left w:val="none" w:sz="0" w:space="0" w:color="auto"/>
        <w:bottom w:val="none" w:sz="0" w:space="0" w:color="auto"/>
        <w:right w:val="none" w:sz="0" w:space="0" w:color="auto"/>
      </w:divBdr>
    </w:div>
    <w:div w:id="327757035">
      <w:bodyDiv w:val="1"/>
      <w:marLeft w:val="0"/>
      <w:marRight w:val="0"/>
      <w:marTop w:val="0"/>
      <w:marBottom w:val="0"/>
      <w:divBdr>
        <w:top w:val="none" w:sz="0" w:space="0" w:color="auto"/>
        <w:left w:val="none" w:sz="0" w:space="0" w:color="auto"/>
        <w:bottom w:val="none" w:sz="0" w:space="0" w:color="auto"/>
        <w:right w:val="none" w:sz="0" w:space="0" w:color="auto"/>
      </w:divBdr>
    </w:div>
    <w:div w:id="328826124">
      <w:bodyDiv w:val="1"/>
      <w:marLeft w:val="0"/>
      <w:marRight w:val="0"/>
      <w:marTop w:val="0"/>
      <w:marBottom w:val="0"/>
      <w:divBdr>
        <w:top w:val="none" w:sz="0" w:space="0" w:color="auto"/>
        <w:left w:val="none" w:sz="0" w:space="0" w:color="auto"/>
        <w:bottom w:val="none" w:sz="0" w:space="0" w:color="auto"/>
        <w:right w:val="none" w:sz="0" w:space="0" w:color="auto"/>
      </w:divBdr>
    </w:div>
    <w:div w:id="329985877">
      <w:bodyDiv w:val="1"/>
      <w:marLeft w:val="0"/>
      <w:marRight w:val="0"/>
      <w:marTop w:val="0"/>
      <w:marBottom w:val="0"/>
      <w:divBdr>
        <w:top w:val="none" w:sz="0" w:space="0" w:color="auto"/>
        <w:left w:val="none" w:sz="0" w:space="0" w:color="auto"/>
        <w:bottom w:val="none" w:sz="0" w:space="0" w:color="auto"/>
        <w:right w:val="none" w:sz="0" w:space="0" w:color="auto"/>
      </w:divBdr>
    </w:div>
    <w:div w:id="333385024">
      <w:bodyDiv w:val="1"/>
      <w:marLeft w:val="0"/>
      <w:marRight w:val="0"/>
      <w:marTop w:val="0"/>
      <w:marBottom w:val="0"/>
      <w:divBdr>
        <w:top w:val="none" w:sz="0" w:space="0" w:color="auto"/>
        <w:left w:val="none" w:sz="0" w:space="0" w:color="auto"/>
        <w:bottom w:val="none" w:sz="0" w:space="0" w:color="auto"/>
        <w:right w:val="none" w:sz="0" w:space="0" w:color="auto"/>
      </w:divBdr>
    </w:div>
    <w:div w:id="335304809">
      <w:bodyDiv w:val="1"/>
      <w:marLeft w:val="0"/>
      <w:marRight w:val="0"/>
      <w:marTop w:val="0"/>
      <w:marBottom w:val="0"/>
      <w:divBdr>
        <w:top w:val="none" w:sz="0" w:space="0" w:color="auto"/>
        <w:left w:val="none" w:sz="0" w:space="0" w:color="auto"/>
        <w:bottom w:val="none" w:sz="0" w:space="0" w:color="auto"/>
        <w:right w:val="none" w:sz="0" w:space="0" w:color="auto"/>
      </w:divBdr>
    </w:div>
    <w:div w:id="335572163">
      <w:bodyDiv w:val="1"/>
      <w:marLeft w:val="0"/>
      <w:marRight w:val="0"/>
      <w:marTop w:val="0"/>
      <w:marBottom w:val="0"/>
      <w:divBdr>
        <w:top w:val="none" w:sz="0" w:space="0" w:color="auto"/>
        <w:left w:val="none" w:sz="0" w:space="0" w:color="auto"/>
        <w:bottom w:val="none" w:sz="0" w:space="0" w:color="auto"/>
        <w:right w:val="none" w:sz="0" w:space="0" w:color="auto"/>
      </w:divBdr>
    </w:div>
    <w:div w:id="336664062">
      <w:bodyDiv w:val="1"/>
      <w:marLeft w:val="0"/>
      <w:marRight w:val="0"/>
      <w:marTop w:val="0"/>
      <w:marBottom w:val="0"/>
      <w:divBdr>
        <w:top w:val="none" w:sz="0" w:space="0" w:color="auto"/>
        <w:left w:val="none" w:sz="0" w:space="0" w:color="auto"/>
        <w:bottom w:val="none" w:sz="0" w:space="0" w:color="auto"/>
        <w:right w:val="none" w:sz="0" w:space="0" w:color="auto"/>
      </w:divBdr>
    </w:div>
    <w:div w:id="339549914">
      <w:bodyDiv w:val="1"/>
      <w:marLeft w:val="0"/>
      <w:marRight w:val="0"/>
      <w:marTop w:val="0"/>
      <w:marBottom w:val="0"/>
      <w:divBdr>
        <w:top w:val="none" w:sz="0" w:space="0" w:color="auto"/>
        <w:left w:val="none" w:sz="0" w:space="0" w:color="auto"/>
        <w:bottom w:val="none" w:sz="0" w:space="0" w:color="auto"/>
        <w:right w:val="none" w:sz="0" w:space="0" w:color="auto"/>
      </w:divBdr>
    </w:div>
    <w:div w:id="340543813">
      <w:bodyDiv w:val="1"/>
      <w:marLeft w:val="0"/>
      <w:marRight w:val="0"/>
      <w:marTop w:val="0"/>
      <w:marBottom w:val="0"/>
      <w:divBdr>
        <w:top w:val="none" w:sz="0" w:space="0" w:color="auto"/>
        <w:left w:val="none" w:sz="0" w:space="0" w:color="auto"/>
        <w:bottom w:val="none" w:sz="0" w:space="0" w:color="auto"/>
        <w:right w:val="none" w:sz="0" w:space="0" w:color="auto"/>
      </w:divBdr>
    </w:div>
    <w:div w:id="343291686">
      <w:bodyDiv w:val="1"/>
      <w:marLeft w:val="0"/>
      <w:marRight w:val="0"/>
      <w:marTop w:val="0"/>
      <w:marBottom w:val="0"/>
      <w:divBdr>
        <w:top w:val="none" w:sz="0" w:space="0" w:color="auto"/>
        <w:left w:val="none" w:sz="0" w:space="0" w:color="auto"/>
        <w:bottom w:val="none" w:sz="0" w:space="0" w:color="auto"/>
        <w:right w:val="none" w:sz="0" w:space="0" w:color="auto"/>
      </w:divBdr>
    </w:div>
    <w:div w:id="344677570">
      <w:bodyDiv w:val="1"/>
      <w:marLeft w:val="0"/>
      <w:marRight w:val="0"/>
      <w:marTop w:val="0"/>
      <w:marBottom w:val="0"/>
      <w:divBdr>
        <w:top w:val="none" w:sz="0" w:space="0" w:color="auto"/>
        <w:left w:val="none" w:sz="0" w:space="0" w:color="auto"/>
        <w:bottom w:val="none" w:sz="0" w:space="0" w:color="auto"/>
        <w:right w:val="none" w:sz="0" w:space="0" w:color="auto"/>
      </w:divBdr>
    </w:div>
    <w:div w:id="344719422">
      <w:bodyDiv w:val="1"/>
      <w:marLeft w:val="0"/>
      <w:marRight w:val="0"/>
      <w:marTop w:val="0"/>
      <w:marBottom w:val="0"/>
      <w:divBdr>
        <w:top w:val="none" w:sz="0" w:space="0" w:color="auto"/>
        <w:left w:val="none" w:sz="0" w:space="0" w:color="auto"/>
        <w:bottom w:val="none" w:sz="0" w:space="0" w:color="auto"/>
        <w:right w:val="none" w:sz="0" w:space="0" w:color="auto"/>
      </w:divBdr>
    </w:div>
    <w:div w:id="345252973">
      <w:bodyDiv w:val="1"/>
      <w:marLeft w:val="0"/>
      <w:marRight w:val="0"/>
      <w:marTop w:val="0"/>
      <w:marBottom w:val="0"/>
      <w:divBdr>
        <w:top w:val="none" w:sz="0" w:space="0" w:color="auto"/>
        <w:left w:val="none" w:sz="0" w:space="0" w:color="auto"/>
        <w:bottom w:val="none" w:sz="0" w:space="0" w:color="auto"/>
        <w:right w:val="none" w:sz="0" w:space="0" w:color="auto"/>
      </w:divBdr>
    </w:div>
    <w:div w:id="345643690">
      <w:bodyDiv w:val="1"/>
      <w:marLeft w:val="0"/>
      <w:marRight w:val="0"/>
      <w:marTop w:val="0"/>
      <w:marBottom w:val="0"/>
      <w:divBdr>
        <w:top w:val="none" w:sz="0" w:space="0" w:color="auto"/>
        <w:left w:val="none" w:sz="0" w:space="0" w:color="auto"/>
        <w:bottom w:val="none" w:sz="0" w:space="0" w:color="auto"/>
        <w:right w:val="none" w:sz="0" w:space="0" w:color="auto"/>
      </w:divBdr>
    </w:div>
    <w:div w:id="346566644">
      <w:bodyDiv w:val="1"/>
      <w:marLeft w:val="0"/>
      <w:marRight w:val="0"/>
      <w:marTop w:val="0"/>
      <w:marBottom w:val="0"/>
      <w:divBdr>
        <w:top w:val="none" w:sz="0" w:space="0" w:color="auto"/>
        <w:left w:val="none" w:sz="0" w:space="0" w:color="auto"/>
        <w:bottom w:val="none" w:sz="0" w:space="0" w:color="auto"/>
        <w:right w:val="none" w:sz="0" w:space="0" w:color="auto"/>
      </w:divBdr>
    </w:div>
    <w:div w:id="349794937">
      <w:bodyDiv w:val="1"/>
      <w:marLeft w:val="0"/>
      <w:marRight w:val="0"/>
      <w:marTop w:val="0"/>
      <w:marBottom w:val="0"/>
      <w:divBdr>
        <w:top w:val="none" w:sz="0" w:space="0" w:color="auto"/>
        <w:left w:val="none" w:sz="0" w:space="0" w:color="auto"/>
        <w:bottom w:val="none" w:sz="0" w:space="0" w:color="auto"/>
        <w:right w:val="none" w:sz="0" w:space="0" w:color="auto"/>
      </w:divBdr>
    </w:div>
    <w:div w:id="349917348">
      <w:bodyDiv w:val="1"/>
      <w:marLeft w:val="0"/>
      <w:marRight w:val="0"/>
      <w:marTop w:val="0"/>
      <w:marBottom w:val="0"/>
      <w:divBdr>
        <w:top w:val="none" w:sz="0" w:space="0" w:color="auto"/>
        <w:left w:val="none" w:sz="0" w:space="0" w:color="auto"/>
        <w:bottom w:val="none" w:sz="0" w:space="0" w:color="auto"/>
        <w:right w:val="none" w:sz="0" w:space="0" w:color="auto"/>
      </w:divBdr>
    </w:div>
    <w:div w:id="351763227">
      <w:bodyDiv w:val="1"/>
      <w:marLeft w:val="0"/>
      <w:marRight w:val="0"/>
      <w:marTop w:val="0"/>
      <w:marBottom w:val="0"/>
      <w:divBdr>
        <w:top w:val="none" w:sz="0" w:space="0" w:color="auto"/>
        <w:left w:val="none" w:sz="0" w:space="0" w:color="auto"/>
        <w:bottom w:val="none" w:sz="0" w:space="0" w:color="auto"/>
        <w:right w:val="none" w:sz="0" w:space="0" w:color="auto"/>
      </w:divBdr>
    </w:div>
    <w:div w:id="352150027">
      <w:bodyDiv w:val="1"/>
      <w:marLeft w:val="0"/>
      <w:marRight w:val="0"/>
      <w:marTop w:val="0"/>
      <w:marBottom w:val="0"/>
      <w:divBdr>
        <w:top w:val="none" w:sz="0" w:space="0" w:color="auto"/>
        <w:left w:val="none" w:sz="0" w:space="0" w:color="auto"/>
        <w:bottom w:val="none" w:sz="0" w:space="0" w:color="auto"/>
        <w:right w:val="none" w:sz="0" w:space="0" w:color="auto"/>
      </w:divBdr>
    </w:div>
    <w:div w:id="353194737">
      <w:bodyDiv w:val="1"/>
      <w:marLeft w:val="0"/>
      <w:marRight w:val="0"/>
      <w:marTop w:val="0"/>
      <w:marBottom w:val="0"/>
      <w:divBdr>
        <w:top w:val="none" w:sz="0" w:space="0" w:color="auto"/>
        <w:left w:val="none" w:sz="0" w:space="0" w:color="auto"/>
        <w:bottom w:val="none" w:sz="0" w:space="0" w:color="auto"/>
        <w:right w:val="none" w:sz="0" w:space="0" w:color="auto"/>
      </w:divBdr>
    </w:div>
    <w:div w:id="354427935">
      <w:bodyDiv w:val="1"/>
      <w:marLeft w:val="0"/>
      <w:marRight w:val="0"/>
      <w:marTop w:val="0"/>
      <w:marBottom w:val="0"/>
      <w:divBdr>
        <w:top w:val="none" w:sz="0" w:space="0" w:color="auto"/>
        <w:left w:val="none" w:sz="0" w:space="0" w:color="auto"/>
        <w:bottom w:val="none" w:sz="0" w:space="0" w:color="auto"/>
        <w:right w:val="none" w:sz="0" w:space="0" w:color="auto"/>
      </w:divBdr>
    </w:div>
    <w:div w:id="359819710">
      <w:bodyDiv w:val="1"/>
      <w:marLeft w:val="0"/>
      <w:marRight w:val="0"/>
      <w:marTop w:val="0"/>
      <w:marBottom w:val="0"/>
      <w:divBdr>
        <w:top w:val="none" w:sz="0" w:space="0" w:color="auto"/>
        <w:left w:val="none" w:sz="0" w:space="0" w:color="auto"/>
        <w:bottom w:val="none" w:sz="0" w:space="0" w:color="auto"/>
        <w:right w:val="none" w:sz="0" w:space="0" w:color="auto"/>
      </w:divBdr>
    </w:div>
    <w:div w:id="359933546">
      <w:bodyDiv w:val="1"/>
      <w:marLeft w:val="0"/>
      <w:marRight w:val="0"/>
      <w:marTop w:val="0"/>
      <w:marBottom w:val="0"/>
      <w:divBdr>
        <w:top w:val="none" w:sz="0" w:space="0" w:color="auto"/>
        <w:left w:val="none" w:sz="0" w:space="0" w:color="auto"/>
        <w:bottom w:val="none" w:sz="0" w:space="0" w:color="auto"/>
        <w:right w:val="none" w:sz="0" w:space="0" w:color="auto"/>
      </w:divBdr>
    </w:div>
    <w:div w:id="362444408">
      <w:bodyDiv w:val="1"/>
      <w:marLeft w:val="0"/>
      <w:marRight w:val="0"/>
      <w:marTop w:val="0"/>
      <w:marBottom w:val="0"/>
      <w:divBdr>
        <w:top w:val="none" w:sz="0" w:space="0" w:color="auto"/>
        <w:left w:val="none" w:sz="0" w:space="0" w:color="auto"/>
        <w:bottom w:val="none" w:sz="0" w:space="0" w:color="auto"/>
        <w:right w:val="none" w:sz="0" w:space="0" w:color="auto"/>
      </w:divBdr>
    </w:div>
    <w:div w:id="362630537">
      <w:bodyDiv w:val="1"/>
      <w:marLeft w:val="0"/>
      <w:marRight w:val="0"/>
      <w:marTop w:val="0"/>
      <w:marBottom w:val="0"/>
      <w:divBdr>
        <w:top w:val="none" w:sz="0" w:space="0" w:color="auto"/>
        <w:left w:val="none" w:sz="0" w:space="0" w:color="auto"/>
        <w:bottom w:val="none" w:sz="0" w:space="0" w:color="auto"/>
        <w:right w:val="none" w:sz="0" w:space="0" w:color="auto"/>
      </w:divBdr>
    </w:div>
    <w:div w:id="362946462">
      <w:bodyDiv w:val="1"/>
      <w:marLeft w:val="0"/>
      <w:marRight w:val="0"/>
      <w:marTop w:val="0"/>
      <w:marBottom w:val="0"/>
      <w:divBdr>
        <w:top w:val="none" w:sz="0" w:space="0" w:color="auto"/>
        <w:left w:val="none" w:sz="0" w:space="0" w:color="auto"/>
        <w:bottom w:val="none" w:sz="0" w:space="0" w:color="auto"/>
        <w:right w:val="none" w:sz="0" w:space="0" w:color="auto"/>
      </w:divBdr>
    </w:div>
    <w:div w:id="364523090">
      <w:bodyDiv w:val="1"/>
      <w:marLeft w:val="0"/>
      <w:marRight w:val="0"/>
      <w:marTop w:val="0"/>
      <w:marBottom w:val="0"/>
      <w:divBdr>
        <w:top w:val="none" w:sz="0" w:space="0" w:color="auto"/>
        <w:left w:val="none" w:sz="0" w:space="0" w:color="auto"/>
        <w:bottom w:val="none" w:sz="0" w:space="0" w:color="auto"/>
        <w:right w:val="none" w:sz="0" w:space="0" w:color="auto"/>
      </w:divBdr>
    </w:div>
    <w:div w:id="365104406">
      <w:bodyDiv w:val="1"/>
      <w:marLeft w:val="0"/>
      <w:marRight w:val="0"/>
      <w:marTop w:val="0"/>
      <w:marBottom w:val="0"/>
      <w:divBdr>
        <w:top w:val="none" w:sz="0" w:space="0" w:color="auto"/>
        <w:left w:val="none" w:sz="0" w:space="0" w:color="auto"/>
        <w:bottom w:val="none" w:sz="0" w:space="0" w:color="auto"/>
        <w:right w:val="none" w:sz="0" w:space="0" w:color="auto"/>
      </w:divBdr>
    </w:div>
    <w:div w:id="366569775">
      <w:bodyDiv w:val="1"/>
      <w:marLeft w:val="0"/>
      <w:marRight w:val="0"/>
      <w:marTop w:val="0"/>
      <w:marBottom w:val="0"/>
      <w:divBdr>
        <w:top w:val="none" w:sz="0" w:space="0" w:color="auto"/>
        <w:left w:val="none" w:sz="0" w:space="0" w:color="auto"/>
        <w:bottom w:val="none" w:sz="0" w:space="0" w:color="auto"/>
        <w:right w:val="none" w:sz="0" w:space="0" w:color="auto"/>
      </w:divBdr>
    </w:div>
    <w:div w:id="366685460">
      <w:bodyDiv w:val="1"/>
      <w:marLeft w:val="0"/>
      <w:marRight w:val="0"/>
      <w:marTop w:val="0"/>
      <w:marBottom w:val="0"/>
      <w:divBdr>
        <w:top w:val="none" w:sz="0" w:space="0" w:color="auto"/>
        <w:left w:val="none" w:sz="0" w:space="0" w:color="auto"/>
        <w:bottom w:val="none" w:sz="0" w:space="0" w:color="auto"/>
        <w:right w:val="none" w:sz="0" w:space="0" w:color="auto"/>
      </w:divBdr>
    </w:div>
    <w:div w:id="368452996">
      <w:bodyDiv w:val="1"/>
      <w:marLeft w:val="0"/>
      <w:marRight w:val="0"/>
      <w:marTop w:val="0"/>
      <w:marBottom w:val="0"/>
      <w:divBdr>
        <w:top w:val="none" w:sz="0" w:space="0" w:color="auto"/>
        <w:left w:val="none" w:sz="0" w:space="0" w:color="auto"/>
        <w:bottom w:val="none" w:sz="0" w:space="0" w:color="auto"/>
        <w:right w:val="none" w:sz="0" w:space="0" w:color="auto"/>
      </w:divBdr>
    </w:div>
    <w:div w:id="368847110">
      <w:bodyDiv w:val="1"/>
      <w:marLeft w:val="0"/>
      <w:marRight w:val="0"/>
      <w:marTop w:val="0"/>
      <w:marBottom w:val="0"/>
      <w:divBdr>
        <w:top w:val="none" w:sz="0" w:space="0" w:color="auto"/>
        <w:left w:val="none" w:sz="0" w:space="0" w:color="auto"/>
        <w:bottom w:val="none" w:sz="0" w:space="0" w:color="auto"/>
        <w:right w:val="none" w:sz="0" w:space="0" w:color="auto"/>
      </w:divBdr>
    </w:div>
    <w:div w:id="371270545">
      <w:bodyDiv w:val="1"/>
      <w:marLeft w:val="0"/>
      <w:marRight w:val="0"/>
      <w:marTop w:val="0"/>
      <w:marBottom w:val="0"/>
      <w:divBdr>
        <w:top w:val="none" w:sz="0" w:space="0" w:color="auto"/>
        <w:left w:val="none" w:sz="0" w:space="0" w:color="auto"/>
        <w:bottom w:val="none" w:sz="0" w:space="0" w:color="auto"/>
        <w:right w:val="none" w:sz="0" w:space="0" w:color="auto"/>
      </w:divBdr>
    </w:div>
    <w:div w:id="371930037">
      <w:bodyDiv w:val="1"/>
      <w:marLeft w:val="0"/>
      <w:marRight w:val="0"/>
      <w:marTop w:val="0"/>
      <w:marBottom w:val="0"/>
      <w:divBdr>
        <w:top w:val="none" w:sz="0" w:space="0" w:color="auto"/>
        <w:left w:val="none" w:sz="0" w:space="0" w:color="auto"/>
        <w:bottom w:val="none" w:sz="0" w:space="0" w:color="auto"/>
        <w:right w:val="none" w:sz="0" w:space="0" w:color="auto"/>
      </w:divBdr>
    </w:div>
    <w:div w:id="373389925">
      <w:bodyDiv w:val="1"/>
      <w:marLeft w:val="0"/>
      <w:marRight w:val="0"/>
      <w:marTop w:val="0"/>
      <w:marBottom w:val="0"/>
      <w:divBdr>
        <w:top w:val="none" w:sz="0" w:space="0" w:color="auto"/>
        <w:left w:val="none" w:sz="0" w:space="0" w:color="auto"/>
        <w:bottom w:val="none" w:sz="0" w:space="0" w:color="auto"/>
        <w:right w:val="none" w:sz="0" w:space="0" w:color="auto"/>
      </w:divBdr>
    </w:div>
    <w:div w:id="373889148">
      <w:bodyDiv w:val="1"/>
      <w:marLeft w:val="0"/>
      <w:marRight w:val="0"/>
      <w:marTop w:val="0"/>
      <w:marBottom w:val="0"/>
      <w:divBdr>
        <w:top w:val="none" w:sz="0" w:space="0" w:color="auto"/>
        <w:left w:val="none" w:sz="0" w:space="0" w:color="auto"/>
        <w:bottom w:val="none" w:sz="0" w:space="0" w:color="auto"/>
        <w:right w:val="none" w:sz="0" w:space="0" w:color="auto"/>
      </w:divBdr>
    </w:div>
    <w:div w:id="376782875">
      <w:bodyDiv w:val="1"/>
      <w:marLeft w:val="0"/>
      <w:marRight w:val="0"/>
      <w:marTop w:val="0"/>
      <w:marBottom w:val="0"/>
      <w:divBdr>
        <w:top w:val="none" w:sz="0" w:space="0" w:color="auto"/>
        <w:left w:val="none" w:sz="0" w:space="0" w:color="auto"/>
        <w:bottom w:val="none" w:sz="0" w:space="0" w:color="auto"/>
        <w:right w:val="none" w:sz="0" w:space="0" w:color="auto"/>
      </w:divBdr>
    </w:div>
    <w:div w:id="377126466">
      <w:bodyDiv w:val="1"/>
      <w:marLeft w:val="0"/>
      <w:marRight w:val="0"/>
      <w:marTop w:val="0"/>
      <w:marBottom w:val="0"/>
      <w:divBdr>
        <w:top w:val="none" w:sz="0" w:space="0" w:color="auto"/>
        <w:left w:val="none" w:sz="0" w:space="0" w:color="auto"/>
        <w:bottom w:val="none" w:sz="0" w:space="0" w:color="auto"/>
        <w:right w:val="none" w:sz="0" w:space="0" w:color="auto"/>
      </w:divBdr>
    </w:div>
    <w:div w:id="378480980">
      <w:bodyDiv w:val="1"/>
      <w:marLeft w:val="0"/>
      <w:marRight w:val="0"/>
      <w:marTop w:val="0"/>
      <w:marBottom w:val="0"/>
      <w:divBdr>
        <w:top w:val="none" w:sz="0" w:space="0" w:color="auto"/>
        <w:left w:val="none" w:sz="0" w:space="0" w:color="auto"/>
        <w:bottom w:val="none" w:sz="0" w:space="0" w:color="auto"/>
        <w:right w:val="none" w:sz="0" w:space="0" w:color="auto"/>
      </w:divBdr>
    </w:div>
    <w:div w:id="379289010">
      <w:bodyDiv w:val="1"/>
      <w:marLeft w:val="0"/>
      <w:marRight w:val="0"/>
      <w:marTop w:val="0"/>
      <w:marBottom w:val="0"/>
      <w:divBdr>
        <w:top w:val="none" w:sz="0" w:space="0" w:color="auto"/>
        <w:left w:val="none" w:sz="0" w:space="0" w:color="auto"/>
        <w:bottom w:val="none" w:sz="0" w:space="0" w:color="auto"/>
        <w:right w:val="none" w:sz="0" w:space="0" w:color="auto"/>
      </w:divBdr>
    </w:div>
    <w:div w:id="379786825">
      <w:bodyDiv w:val="1"/>
      <w:marLeft w:val="0"/>
      <w:marRight w:val="0"/>
      <w:marTop w:val="0"/>
      <w:marBottom w:val="0"/>
      <w:divBdr>
        <w:top w:val="none" w:sz="0" w:space="0" w:color="auto"/>
        <w:left w:val="none" w:sz="0" w:space="0" w:color="auto"/>
        <w:bottom w:val="none" w:sz="0" w:space="0" w:color="auto"/>
        <w:right w:val="none" w:sz="0" w:space="0" w:color="auto"/>
      </w:divBdr>
    </w:div>
    <w:div w:id="381682861">
      <w:bodyDiv w:val="1"/>
      <w:marLeft w:val="0"/>
      <w:marRight w:val="0"/>
      <w:marTop w:val="0"/>
      <w:marBottom w:val="0"/>
      <w:divBdr>
        <w:top w:val="none" w:sz="0" w:space="0" w:color="auto"/>
        <w:left w:val="none" w:sz="0" w:space="0" w:color="auto"/>
        <w:bottom w:val="none" w:sz="0" w:space="0" w:color="auto"/>
        <w:right w:val="none" w:sz="0" w:space="0" w:color="auto"/>
      </w:divBdr>
    </w:div>
    <w:div w:id="384063112">
      <w:bodyDiv w:val="1"/>
      <w:marLeft w:val="0"/>
      <w:marRight w:val="0"/>
      <w:marTop w:val="0"/>
      <w:marBottom w:val="0"/>
      <w:divBdr>
        <w:top w:val="none" w:sz="0" w:space="0" w:color="auto"/>
        <w:left w:val="none" w:sz="0" w:space="0" w:color="auto"/>
        <w:bottom w:val="none" w:sz="0" w:space="0" w:color="auto"/>
        <w:right w:val="none" w:sz="0" w:space="0" w:color="auto"/>
      </w:divBdr>
    </w:div>
    <w:div w:id="384642644">
      <w:bodyDiv w:val="1"/>
      <w:marLeft w:val="0"/>
      <w:marRight w:val="0"/>
      <w:marTop w:val="0"/>
      <w:marBottom w:val="0"/>
      <w:divBdr>
        <w:top w:val="none" w:sz="0" w:space="0" w:color="auto"/>
        <w:left w:val="none" w:sz="0" w:space="0" w:color="auto"/>
        <w:bottom w:val="none" w:sz="0" w:space="0" w:color="auto"/>
        <w:right w:val="none" w:sz="0" w:space="0" w:color="auto"/>
      </w:divBdr>
    </w:div>
    <w:div w:id="386152871">
      <w:bodyDiv w:val="1"/>
      <w:marLeft w:val="0"/>
      <w:marRight w:val="0"/>
      <w:marTop w:val="0"/>
      <w:marBottom w:val="0"/>
      <w:divBdr>
        <w:top w:val="none" w:sz="0" w:space="0" w:color="auto"/>
        <w:left w:val="none" w:sz="0" w:space="0" w:color="auto"/>
        <w:bottom w:val="none" w:sz="0" w:space="0" w:color="auto"/>
        <w:right w:val="none" w:sz="0" w:space="0" w:color="auto"/>
      </w:divBdr>
    </w:div>
    <w:div w:id="387458036">
      <w:bodyDiv w:val="1"/>
      <w:marLeft w:val="0"/>
      <w:marRight w:val="0"/>
      <w:marTop w:val="0"/>
      <w:marBottom w:val="0"/>
      <w:divBdr>
        <w:top w:val="none" w:sz="0" w:space="0" w:color="auto"/>
        <w:left w:val="none" w:sz="0" w:space="0" w:color="auto"/>
        <w:bottom w:val="none" w:sz="0" w:space="0" w:color="auto"/>
        <w:right w:val="none" w:sz="0" w:space="0" w:color="auto"/>
      </w:divBdr>
    </w:div>
    <w:div w:id="388578174">
      <w:bodyDiv w:val="1"/>
      <w:marLeft w:val="0"/>
      <w:marRight w:val="0"/>
      <w:marTop w:val="0"/>
      <w:marBottom w:val="0"/>
      <w:divBdr>
        <w:top w:val="none" w:sz="0" w:space="0" w:color="auto"/>
        <w:left w:val="none" w:sz="0" w:space="0" w:color="auto"/>
        <w:bottom w:val="none" w:sz="0" w:space="0" w:color="auto"/>
        <w:right w:val="none" w:sz="0" w:space="0" w:color="auto"/>
      </w:divBdr>
    </w:div>
    <w:div w:id="392122009">
      <w:bodyDiv w:val="1"/>
      <w:marLeft w:val="0"/>
      <w:marRight w:val="0"/>
      <w:marTop w:val="0"/>
      <w:marBottom w:val="0"/>
      <w:divBdr>
        <w:top w:val="none" w:sz="0" w:space="0" w:color="auto"/>
        <w:left w:val="none" w:sz="0" w:space="0" w:color="auto"/>
        <w:bottom w:val="none" w:sz="0" w:space="0" w:color="auto"/>
        <w:right w:val="none" w:sz="0" w:space="0" w:color="auto"/>
      </w:divBdr>
    </w:div>
    <w:div w:id="394813968">
      <w:bodyDiv w:val="1"/>
      <w:marLeft w:val="0"/>
      <w:marRight w:val="0"/>
      <w:marTop w:val="0"/>
      <w:marBottom w:val="0"/>
      <w:divBdr>
        <w:top w:val="none" w:sz="0" w:space="0" w:color="auto"/>
        <w:left w:val="none" w:sz="0" w:space="0" w:color="auto"/>
        <w:bottom w:val="none" w:sz="0" w:space="0" w:color="auto"/>
        <w:right w:val="none" w:sz="0" w:space="0" w:color="auto"/>
      </w:divBdr>
    </w:div>
    <w:div w:id="395251374">
      <w:bodyDiv w:val="1"/>
      <w:marLeft w:val="0"/>
      <w:marRight w:val="0"/>
      <w:marTop w:val="0"/>
      <w:marBottom w:val="0"/>
      <w:divBdr>
        <w:top w:val="none" w:sz="0" w:space="0" w:color="auto"/>
        <w:left w:val="none" w:sz="0" w:space="0" w:color="auto"/>
        <w:bottom w:val="none" w:sz="0" w:space="0" w:color="auto"/>
        <w:right w:val="none" w:sz="0" w:space="0" w:color="auto"/>
      </w:divBdr>
    </w:div>
    <w:div w:id="395713863">
      <w:bodyDiv w:val="1"/>
      <w:marLeft w:val="0"/>
      <w:marRight w:val="0"/>
      <w:marTop w:val="0"/>
      <w:marBottom w:val="0"/>
      <w:divBdr>
        <w:top w:val="none" w:sz="0" w:space="0" w:color="auto"/>
        <w:left w:val="none" w:sz="0" w:space="0" w:color="auto"/>
        <w:bottom w:val="none" w:sz="0" w:space="0" w:color="auto"/>
        <w:right w:val="none" w:sz="0" w:space="0" w:color="auto"/>
      </w:divBdr>
    </w:div>
    <w:div w:id="397679185">
      <w:bodyDiv w:val="1"/>
      <w:marLeft w:val="0"/>
      <w:marRight w:val="0"/>
      <w:marTop w:val="0"/>
      <w:marBottom w:val="0"/>
      <w:divBdr>
        <w:top w:val="none" w:sz="0" w:space="0" w:color="auto"/>
        <w:left w:val="none" w:sz="0" w:space="0" w:color="auto"/>
        <w:bottom w:val="none" w:sz="0" w:space="0" w:color="auto"/>
        <w:right w:val="none" w:sz="0" w:space="0" w:color="auto"/>
      </w:divBdr>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00449983">
      <w:bodyDiv w:val="1"/>
      <w:marLeft w:val="0"/>
      <w:marRight w:val="0"/>
      <w:marTop w:val="0"/>
      <w:marBottom w:val="0"/>
      <w:divBdr>
        <w:top w:val="none" w:sz="0" w:space="0" w:color="auto"/>
        <w:left w:val="none" w:sz="0" w:space="0" w:color="auto"/>
        <w:bottom w:val="none" w:sz="0" w:space="0" w:color="auto"/>
        <w:right w:val="none" w:sz="0" w:space="0" w:color="auto"/>
      </w:divBdr>
    </w:div>
    <w:div w:id="400566665">
      <w:bodyDiv w:val="1"/>
      <w:marLeft w:val="0"/>
      <w:marRight w:val="0"/>
      <w:marTop w:val="0"/>
      <w:marBottom w:val="0"/>
      <w:divBdr>
        <w:top w:val="none" w:sz="0" w:space="0" w:color="auto"/>
        <w:left w:val="none" w:sz="0" w:space="0" w:color="auto"/>
        <w:bottom w:val="none" w:sz="0" w:space="0" w:color="auto"/>
        <w:right w:val="none" w:sz="0" w:space="0" w:color="auto"/>
      </w:divBdr>
    </w:div>
    <w:div w:id="400643936">
      <w:bodyDiv w:val="1"/>
      <w:marLeft w:val="0"/>
      <w:marRight w:val="0"/>
      <w:marTop w:val="0"/>
      <w:marBottom w:val="0"/>
      <w:divBdr>
        <w:top w:val="none" w:sz="0" w:space="0" w:color="auto"/>
        <w:left w:val="none" w:sz="0" w:space="0" w:color="auto"/>
        <w:bottom w:val="none" w:sz="0" w:space="0" w:color="auto"/>
        <w:right w:val="none" w:sz="0" w:space="0" w:color="auto"/>
      </w:divBdr>
    </w:div>
    <w:div w:id="402946095">
      <w:bodyDiv w:val="1"/>
      <w:marLeft w:val="0"/>
      <w:marRight w:val="0"/>
      <w:marTop w:val="0"/>
      <w:marBottom w:val="0"/>
      <w:divBdr>
        <w:top w:val="none" w:sz="0" w:space="0" w:color="auto"/>
        <w:left w:val="none" w:sz="0" w:space="0" w:color="auto"/>
        <w:bottom w:val="none" w:sz="0" w:space="0" w:color="auto"/>
        <w:right w:val="none" w:sz="0" w:space="0" w:color="auto"/>
      </w:divBdr>
    </w:div>
    <w:div w:id="403336625">
      <w:bodyDiv w:val="1"/>
      <w:marLeft w:val="0"/>
      <w:marRight w:val="0"/>
      <w:marTop w:val="0"/>
      <w:marBottom w:val="0"/>
      <w:divBdr>
        <w:top w:val="none" w:sz="0" w:space="0" w:color="auto"/>
        <w:left w:val="none" w:sz="0" w:space="0" w:color="auto"/>
        <w:bottom w:val="none" w:sz="0" w:space="0" w:color="auto"/>
        <w:right w:val="none" w:sz="0" w:space="0" w:color="auto"/>
      </w:divBdr>
    </w:div>
    <w:div w:id="403530234">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4189562">
      <w:bodyDiv w:val="1"/>
      <w:marLeft w:val="0"/>
      <w:marRight w:val="0"/>
      <w:marTop w:val="0"/>
      <w:marBottom w:val="0"/>
      <w:divBdr>
        <w:top w:val="none" w:sz="0" w:space="0" w:color="auto"/>
        <w:left w:val="none" w:sz="0" w:space="0" w:color="auto"/>
        <w:bottom w:val="none" w:sz="0" w:space="0" w:color="auto"/>
        <w:right w:val="none" w:sz="0" w:space="0" w:color="auto"/>
      </w:divBdr>
    </w:div>
    <w:div w:id="404498907">
      <w:bodyDiv w:val="1"/>
      <w:marLeft w:val="0"/>
      <w:marRight w:val="0"/>
      <w:marTop w:val="0"/>
      <w:marBottom w:val="0"/>
      <w:divBdr>
        <w:top w:val="none" w:sz="0" w:space="0" w:color="auto"/>
        <w:left w:val="none" w:sz="0" w:space="0" w:color="auto"/>
        <w:bottom w:val="none" w:sz="0" w:space="0" w:color="auto"/>
        <w:right w:val="none" w:sz="0" w:space="0" w:color="auto"/>
      </w:divBdr>
    </w:div>
    <w:div w:id="405688860">
      <w:bodyDiv w:val="1"/>
      <w:marLeft w:val="0"/>
      <w:marRight w:val="0"/>
      <w:marTop w:val="0"/>
      <w:marBottom w:val="0"/>
      <w:divBdr>
        <w:top w:val="none" w:sz="0" w:space="0" w:color="auto"/>
        <w:left w:val="none" w:sz="0" w:space="0" w:color="auto"/>
        <w:bottom w:val="none" w:sz="0" w:space="0" w:color="auto"/>
        <w:right w:val="none" w:sz="0" w:space="0" w:color="auto"/>
      </w:divBdr>
    </w:div>
    <w:div w:id="405733841">
      <w:bodyDiv w:val="1"/>
      <w:marLeft w:val="0"/>
      <w:marRight w:val="0"/>
      <w:marTop w:val="0"/>
      <w:marBottom w:val="0"/>
      <w:divBdr>
        <w:top w:val="none" w:sz="0" w:space="0" w:color="auto"/>
        <w:left w:val="none" w:sz="0" w:space="0" w:color="auto"/>
        <w:bottom w:val="none" w:sz="0" w:space="0" w:color="auto"/>
        <w:right w:val="none" w:sz="0" w:space="0" w:color="auto"/>
      </w:divBdr>
    </w:div>
    <w:div w:id="405761214">
      <w:bodyDiv w:val="1"/>
      <w:marLeft w:val="0"/>
      <w:marRight w:val="0"/>
      <w:marTop w:val="0"/>
      <w:marBottom w:val="0"/>
      <w:divBdr>
        <w:top w:val="none" w:sz="0" w:space="0" w:color="auto"/>
        <w:left w:val="none" w:sz="0" w:space="0" w:color="auto"/>
        <w:bottom w:val="none" w:sz="0" w:space="0" w:color="auto"/>
        <w:right w:val="none" w:sz="0" w:space="0" w:color="auto"/>
      </w:divBdr>
    </w:div>
    <w:div w:id="407508643">
      <w:bodyDiv w:val="1"/>
      <w:marLeft w:val="0"/>
      <w:marRight w:val="0"/>
      <w:marTop w:val="0"/>
      <w:marBottom w:val="0"/>
      <w:divBdr>
        <w:top w:val="none" w:sz="0" w:space="0" w:color="auto"/>
        <w:left w:val="none" w:sz="0" w:space="0" w:color="auto"/>
        <w:bottom w:val="none" w:sz="0" w:space="0" w:color="auto"/>
        <w:right w:val="none" w:sz="0" w:space="0" w:color="auto"/>
      </w:divBdr>
    </w:div>
    <w:div w:id="407849854">
      <w:bodyDiv w:val="1"/>
      <w:marLeft w:val="0"/>
      <w:marRight w:val="0"/>
      <w:marTop w:val="0"/>
      <w:marBottom w:val="0"/>
      <w:divBdr>
        <w:top w:val="none" w:sz="0" w:space="0" w:color="auto"/>
        <w:left w:val="none" w:sz="0" w:space="0" w:color="auto"/>
        <w:bottom w:val="none" w:sz="0" w:space="0" w:color="auto"/>
        <w:right w:val="none" w:sz="0" w:space="0" w:color="auto"/>
      </w:divBdr>
    </w:div>
    <w:div w:id="408383407">
      <w:bodyDiv w:val="1"/>
      <w:marLeft w:val="0"/>
      <w:marRight w:val="0"/>
      <w:marTop w:val="0"/>
      <w:marBottom w:val="0"/>
      <w:divBdr>
        <w:top w:val="none" w:sz="0" w:space="0" w:color="auto"/>
        <w:left w:val="none" w:sz="0" w:space="0" w:color="auto"/>
        <w:bottom w:val="none" w:sz="0" w:space="0" w:color="auto"/>
        <w:right w:val="none" w:sz="0" w:space="0" w:color="auto"/>
      </w:divBdr>
    </w:div>
    <w:div w:id="410542380">
      <w:bodyDiv w:val="1"/>
      <w:marLeft w:val="0"/>
      <w:marRight w:val="0"/>
      <w:marTop w:val="0"/>
      <w:marBottom w:val="0"/>
      <w:divBdr>
        <w:top w:val="none" w:sz="0" w:space="0" w:color="auto"/>
        <w:left w:val="none" w:sz="0" w:space="0" w:color="auto"/>
        <w:bottom w:val="none" w:sz="0" w:space="0" w:color="auto"/>
        <w:right w:val="none" w:sz="0" w:space="0" w:color="auto"/>
      </w:divBdr>
    </w:div>
    <w:div w:id="415368391">
      <w:bodyDiv w:val="1"/>
      <w:marLeft w:val="0"/>
      <w:marRight w:val="0"/>
      <w:marTop w:val="0"/>
      <w:marBottom w:val="0"/>
      <w:divBdr>
        <w:top w:val="none" w:sz="0" w:space="0" w:color="auto"/>
        <w:left w:val="none" w:sz="0" w:space="0" w:color="auto"/>
        <w:bottom w:val="none" w:sz="0" w:space="0" w:color="auto"/>
        <w:right w:val="none" w:sz="0" w:space="0" w:color="auto"/>
      </w:divBdr>
    </w:div>
    <w:div w:id="415441223">
      <w:bodyDiv w:val="1"/>
      <w:marLeft w:val="0"/>
      <w:marRight w:val="0"/>
      <w:marTop w:val="0"/>
      <w:marBottom w:val="0"/>
      <w:divBdr>
        <w:top w:val="none" w:sz="0" w:space="0" w:color="auto"/>
        <w:left w:val="none" w:sz="0" w:space="0" w:color="auto"/>
        <w:bottom w:val="none" w:sz="0" w:space="0" w:color="auto"/>
        <w:right w:val="none" w:sz="0" w:space="0" w:color="auto"/>
      </w:divBdr>
    </w:div>
    <w:div w:id="415594993">
      <w:bodyDiv w:val="1"/>
      <w:marLeft w:val="0"/>
      <w:marRight w:val="0"/>
      <w:marTop w:val="0"/>
      <w:marBottom w:val="0"/>
      <w:divBdr>
        <w:top w:val="none" w:sz="0" w:space="0" w:color="auto"/>
        <w:left w:val="none" w:sz="0" w:space="0" w:color="auto"/>
        <w:bottom w:val="none" w:sz="0" w:space="0" w:color="auto"/>
        <w:right w:val="none" w:sz="0" w:space="0" w:color="auto"/>
      </w:divBdr>
    </w:div>
    <w:div w:id="416826069">
      <w:bodyDiv w:val="1"/>
      <w:marLeft w:val="0"/>
      <w:marRight w:val="0"/>
      <w:marTop w:val="0"/>
      <w:marBottom w:val="0"/>
      <w:divBdr>
        <w:top w:val="none" w:sz="0" w:space="0" w:color="auto"/>
        <w:left w:val="none" w:sz="0" w:space="0" w:color="auto"/>
        <w:bottom w:val="none" w:sz="0" w:space="0" w:color="auto"/>
        <w:right w:val="none" w:sz="0" w:space="0" w:color="auto"/>
      </w:divBdr>
    </w:div>
    <w:div w:id="417559011">
      <w:bodyDiv w:val="1"/>
      <w:marLeft w:val="0"/>
      <w:marRight w:val="0"/>
      <w:marTop w:val="0"/>
      <w:marBottom w:val="0"/>
      <w:divBdr>
        <w:top w:val="none" w:sz="0" w:space="0" w:color="auto"/>
        <w:left w:val="none" w:sz="0" w:space="0" w:color="auto"/>
        <w:bottom w:val="none" w:sz="0" w:space="0" w:color="auto"/>
        <w:right w:val="none" w:sz="0" w:space="0" w:color="auto"/>
      </w:divBdr>
    </w:div>
    <w:div w:id="417988618">
      <w:bodyDiv w:val="1"/>
      <w:marLeft w:val="0"/>
      <w:marRight w:val="0"/>
      <w:marTop w:val="0"/>
      <w:marBottom w:val="0"/>
      <w:divBdr>
        <w:top w:val="none" w:sz="0" w:space="0" w:color="auto"/>
        <w:left w:val="none" w:sz="0" w:space="0" w:color="auto"/>
        <w:bottom w:val="none" w:sz="0" w:space="0" w:color="auto"/>
        <w:right w:val="none" w:sz="0" w:space="0" w:color="auto"/>
      </w:divBdr>
    </w:div>
    <w:div w:id="418987831">
      <w:bodyDiv w:val="1"/>
      <w:marLeft w:val="0"/>
      <w:marRight w:val="0"/>
      <w:marTop w:val="0"/>
      <w:marBottom w:val="0"/>
      <w:divBdr>
        <w:top w:val="none" w:sz="0" w:space="0" w:color="auto"/>
        <w:left w:val="none" w:sz="0" w:space="0" w:color="auto"/>
        <w:bottom w:val="none" w:sz="0" w:space="0" w:color="auto"/>
        <w:right w:val="none" w:sz="0" w:space="0" w:color="auto"/>
      </w:divBdr>
    </w:div>
    <w:div w:id="422335021">
      <w:bodyDiv w:val="1"/>
      <w:marLeft w:val="0"/>
      <w:marRight w:val="0"/>
      <w:marTop w:val="0"/>
      <w:marBottom w:val="0"/>
      <w:divBdr>
        <w:top w:val="none" w:sz="0" w:space="0" w:color="auto"/>
        <w:left w:val="none" w:sz="0" w:space="0" w:color="auto"/>
        <w:bottom w:val="none" w:sz="0" w:space="0" w:color="auto"/>
        <w:right w:val="none" w:sz="0" w:space="0" w:color="auto"/>
      </w:divBdr>
    </w:div>
    <w:div w:id="424227181">
      <w:bodyDiv w:val="1"/>
      <w:marLeft w:val="0"/>
      <w:marRight w:val="0"/>
      <w:marTop w:val="0"/>
      <w:marBottom w:val="0"/>
      <w:divBdr>
        <w:top w:val="none" w:sz="0" w:space="0" w:color="auto"/>
        <w:left w:val="none" w:sz="0" w:space="0" w:color="auto"/>
        <w:bottom w:val="none" w:sz="0" w:space="0" w:color="auto"/>
        <w:right w:val="none" w:sz="0" w:space="0" w:color="auto"/>
      </w:divBdr>
    </w:div>
    <w:div w:id="424767266">
      <w:bodyDiv w:val="1"/>
      <w:marLeft w:val="0"/>
      <w:marRight w:val="0"/>
      <w:marTop w:val="0"/>
      <w:marBottom w:val="0"/>
      <w:divBdr>
        <w:top w:val="none" w:sz="0" w:space="0" w:color="auto"/>
        <w:left w:val="none" w:sz="0" w:space="0" w:color="auto"/>
        <w:bottom w:val="none" w:sz="0" w:space="0" w:color="auto"/>
        <w:right w:val="none" w:sz="0" w:space="0" w:color="auto"/>
      </w:divBdr>
    </w:div>
    <w:div w:id="425854185">
      <w:bodyDiv w:val="1"/>
      <w:marLeft w:val="0"/>
      <w:marRight w:val="0"/>
      <w:marTop w:val="0"/>
      <w:marBottom w:val="0"/>
      <w:divBdr>
        <w:top w:val="none" w:sz="0" w:space="0" w:color="auto"/>
        <w:left w:val="none" w:sz="0" w:space="0" w:color="auto"/>
        <w:bottom w:val="none" w:sz="0" w:space="0" w:color="auto"/>
        <w:right w:val="none" w:sz="0" w:space="0" w:color="auto"/>
      </w:divBdr>
    </w:div>
    <w:div w:id="425883809">
      <w:bodyDiv w:val="1"/>
      <w:marLeft w:val="0"/>
      <w:marRight w:val="0"/>
      <w:marTop w:val="0"/>
      <w:marBottom w:val="0"/>
      <w:divBdr>
        <w:top w:val="none" w:sz="0" w:space="0" w:color="auto"/>
        <w:left w:val="none" w:sz="0" w:space="0" w:color="auto"/>
        <w:bottom w:val="none" w:sz="0" w:space="0" w:color="auto"/>
        <w:right w:val="none" w:sz="0" w:space="0" w:color="auto"/>
      </w:divBdr>
    </w:div>
    <w:div w:id="426006751">
      <w:bodyDiv w:val="1"/>
      <w:marLeft w:val="0"/>
      <w:marRight w:val="0"/>
      <w:marTop w:val="0"/>
      <w:marBottom w:val="0"/>
      <w:divBdr>
        <w:top w:val="none" w:sz="0" w:space="0" w:color="auto"/>
        <w:left w:val="none" w:sz="0" w:space="0" w:color="auto"/>
        <w:bottom w:val="none" w:sz="0" w:space="0" w:color="auto"/>
        <w:right w:val="none" w:sz="0" w:space="0" w:color="auto"/>
      </w:divBdr>
    </w:div>
    <w:div w:id="429743550">
      <w:bodyDiv w:val="1"/>
      <w:marLeft w:val="0"/>
      <w:marRight w:val="0"/>
      <w:marTop w:val="0"/>
      <w:marBottom w:val="0"/>
      <w:divBdr>
        <w:top w:val="none" w:sz="0" w:space="0" w:color="auto"/>
        <w:left w:val="none" w:sz="0" w:space="0" w:color="auto"/>
        <w:bottom w:val="none" w:sz="0" w:space="0" w:color="auto"/>
        <w:right w:val="none" w:sz="0" w:space="0" w:color="auto"/>
      </w:divBdr>
    </w:div>
    <w:div w:id="430129242">
      <w:bodyDiv w:val="1"/>
      <w:marLeft w:val="0"/>
      <w:marRight w:val="0"/>
      <w:marTop w:val="0"/>
      <w:marBottom w:val="0"/>
      <w:divBdr>
        <w:top w:val="none" w:sz="0" w:space="0" w:color="auto"/>
        <w:left w:val="none" w:sz="0" w:space="0" w:color="auto"/>
        <w:bottom w:val="none" w:sz="0" w:space="0" w:color="auto"/>
        <w:right w:val="none" w:sz="0" w:space="0" w:color="auto"/>
      </w:divBdr>
    </w:div>
    <w:div w:id="430590926">
      <w:bodyDiv w:val="1"/>
      <w:marLeft w:val="0"/>
      <w:marRight w:val="0"/>
      <w:marTop w:val="0"/>
      <w:marBottom w:val="0"/>
      <w:divBdr>
        <w:top w:val="none" w:sz="0" w:space="0" w:color="auto"/>
        <w:left w:val="none" w:sz="0" w:space="0" w:color="auto"/>
        <w:bottom w:val="none" w:sz="0" w:space="0" w:color="auto"/>
        <w:right w:val="none" w:sz="0" w:space="0" w:color="auto"/>
      </w:divBdr>
    </w:div>
    <w:div w:id="430705262">
      <w:bodyDiv w:val="1"/>
      <w:marLeft w:val="0"/>
      <w:marRight w:val="0"/>
      <w:marTop w:val="0"/>
      <w:marBottom w:val="0"/>
      <w:divBdr>
        <w:top w:val="none" w:sz="0" w:space="0" w:color="auto"/>
        <w:left w:val="none" w:sz="0" w:space="0" w:color="auto"/>
        <w:bottom w:val="none" w:sz="0" w:space="0" w:color="auto"/>
        <w:right w:val="none" w:sz="0" w:space="0" w:color="auto"/>
      </w:divBdr>
    </w:div>
    <w:div w:id="431054448">
      <w:bodyDiv w:val="1"/>
      <w:marLeft w:val="0"/>
      <w:marRight w:val="0"/>
      <w:marTop w:val="0"/>
      <w:marBottom w:val="0"/>
      <w:divBdr>
        <w:top w:val="none" w:sz="0" w:space="0" w:color="auto"/>
        <w:left w:val="none" w:sz="0" w:space="0" w:color="auto"/>
        <w:bottom w:val="none" w:sz="0" w:space="0" w:color="auto"/>
        <w:right w:val="none" w:sz="0" w:space="0" w:color="auto"/>
      </w:divBdr>
    </w:div>
    <w:div w:id="432164858">
      <w:bodyDiv w:val="1"/>
      <w:marLeft w:val="0"/>
      <w:marRight w:val="0"/>
      <w:marTop w:val="0"/>
      <w:marBottom w:val="0"/>
      <w:divBdr>
        <w:top w:val="none" w:sz="0" w:space="0" w:color="auto"/>
        <w:left w:val="none" w:sz="0" w:space="0" w:color="auto"/>
        <w:bottom w:val="none" w:sz="0" w:space="0" w:color="auto"/>
        <w:right w:val="none" w:sz="0" w:space="0" w:color="auto"/>
      </w:divBdr>
    </w:div>
    <w:div w:id="432240079">
      <w:bodyDiv w:val="1"/>
      <w:marLeft w:val="0"/>
      <w:marRight w:val="0"/>
      <w:marTop w:val="0"/>
      <w:marBottom w:val="0"/>
      <w:divBdr>
        <w:top w:val="none" w:sz="0" w:space="0" w:color="auto"/>
        <w:left w:val="none" w:sz="0" w:space="0" w:color="auto"/>
        <w:bottom w:val="none" w:sz="0" w:space="0" w:color="auto"/>
        <w:right w:val="none" w:sz="0" w:space="0" w:color="auto"/>
      </w:divBdr>
    </w:div>
    <w:div w:id="432558622">
      <w:bodyDiv w:val="1"/>
      <w:marLeft w:val="0"/>
      <w:marRight w:val="0"/>
      <w:marTop w:val="0"/>
      <w:marBottom w:val="0"/>
      <w:divBdr>
        <w:top w:val="none" w:sz="0" w:space="0" w:color="auto"/>
        <w:left w:val="none" w:sz="0" w:space="0" w:color="auto"/>
        <w:bottom w:val="none" w:sz="0" w:space="0" w:color="auto"/>
        <w:right w:val="none" w:sz="0" w:space="0" w:color="auto"/>
      </w:divBdr>
    </w:div>
    <w:div w:id="434134304">
      <w:bodyDiv w:val="1"/>
      <w:marLeft w:val="0"/>
      <w:marRight w:val="0"/>
      <w:marTop w:val="0"/>
      <w:marBottom w:val="0"/>
      <w:divBdr>
        <w:top w:val="none" w:sz="0" w:space="0" w:color="auto"/>
        <w:left w:val="none" w:sz="0" w:space="0" w:color="auto"/>
        <w:bottom w:val="none" w:sz="0" w:space="0" w:color="auto"/>
        <w:right w:val="none" w:sz="0" w:space="0" w:color="auto"/>
      </w:divBdr>
    </w:div>
    <w:div w:id="436215699">
      <w:bodyDiv w:val="1"/>
      <w:marLeft w:val="0"/>
      <w:marRight w:val="0"/>
      <w:marTop w:val="0"/>
      <w:marBottom w:val="0"/>
      <w:divBdr>
        <w:top w:val="none" w:sz="0" w:space="0" w:color="auto"/>
        <w:left w:val="none" w:sz="0" w:space="0" w:color="auto"/>
        <w:bottom w:val="none" w:sz="0" w:space="0" w:color="auto"/>
        <w:right w:val="none" w:sz="0" w:space="0" w:color="auto"/>
      </w:divBdr>
    </w:div>
    <w:div w:id="441926890">
      <w:bodyDiv w:val="1"/>
      <w:marLeft w:val="0"/>
      <w:marRight w:val="0"/>
      <w:marTop w:val="0"/>
      <w:marBottom w:val="0"/>
      <w:divBdr>
        <w:top w:val="none" w:sz="0" w:space="0" w:color="auto"/>
        <w:left w:val="none" w:sz="0" w:space="0" w:color="auto"/>
        <w:bottom w:val="none" w:sz="0" w:space="0" w:color="auto"/>
        <w:right w:val="none" w:sz="0" w:space="0" w:color="auto"/>
      </w:divBdr>
    </w:div>
    <w:div w:id="445853580">
      <w:bodyDiv w:val="1"/>
      <w:marLeft w:val="0"/>
      <w:marRight w:val="0"/>
      <w:marTop w:val="0"/>
      <w:marBottom w:val="0"/>
      <w:divBdr>
        <w:top w:val="none" w:sz="0" w:space="0" w:color="auto"/>
        <w:left w:val="none" w:sz="0" w:space="0" w:color="auto"/>
        <w:bottom w:val="none" w:sz="0" w:space="0" w:color="auto"/>
        <w:right w:val="none" w:sz="0" w:space="0" w:color="auto"/>
      </w:divBdr>
    </w:div>
    <w:div w:id="446003274">
      <w:bodyDiv w:val="1"/>
      <w:marLeft w:val="0"/>
      <w:marRight w:val="0"/>
      <w:marTop w:val="0"/>
      <w:marBottom w:val="0"/>
      <w:divBdr>
        <w:top w:val="none" w:sz="0" w:space="0" w:color="auto"/>
        <w:left w:val="none" w:sz="0" w:space="0" w:color="auto"/>
        <w:bottom w:val="none" w:sz="0" w:space="0" w:color="auto"/>
        <w:right w:val="none" w:sz="0" w:space="0" w:color="auto"/>
      </w:divBdr>
    </w:div>
    <w:div w:id="446462333">
      <w:bodyDiv w:val="1"/>
      <w:marLeft w:val="0"/>
      <w:marRight w:val="0"/>
      <w:marTop w:val="0"/>
      <w:marBottom w:val="0"/>
      <w:divBdr>
        <w:top w:val="none" w:sz="0" w:space="0" w:color="auto"/>
        <w:left w:val="none" w:sz="0" w:space="0" w:color="auto"/>
        <w:bottom w:val="none" w:sz="0" w:space="0" w:color="auto"/>
        <w:right w:val="none" w:sz="0" w:space="0" w:color="auto"/>
      </w:divBdr>
    </w:div>
    <w:div w:id="446507935">
      <w:bodyDiv w:val="1"/>
      <w:marLeft w:val="0"/>
      <w:marRight w:val="0"/>
      <w:marTop w:val="0"/>
      <w:marBottom w:val="0"/>
      <w:divBdr>
        <w:top w:val="none" w:sz="0" w:space="0" w:color="auto"/>
        <w:left w:val="none" w:sz="0" w:space="0" w:color="auto"/>
        <w:bottom w:val="none" w:sz="0" w:space="0" w:color="auto"/>
        <w:right w:val="none" w:sz="0" w:space="0" w:color="auto"/>
      </w:divBdr>
    </w:div>
    <w:div w:id="448092502">
      <w:bodyDiv w:val="1"/>
      <w:marLeft w:val="0"/>
      <w:marRight w:val="0"/>
      <w:marTop w:val="0"/>
      <w:marBottom w:val="0"/>
      <w:divBdr>
        <w:top w:val="none" w:sz="0" w:space="0" w:color="auto"/>
        <w:left w:val="none" w:sz="0" w:space="0" w:color="auto"/>
        <w:bottom w:val="none" w:sz="0" w:space="0" w:color="auto"/>
        <w:right w:val="none" w:sz="0" w:space="0" w:color="auto"/>
      </w:divBdr>
    </w:div>
    <w:div w:id="448624727">
      <w:bodyDiv w:val="1"/>
      <w:marLeft w:val="0"/>
      <w:marRight w:val="0"/>
      <w:marTop w:val="0"/>
      <w:marBottom w:val="0"/>
      <w:divBdr>
        <w:top w:val="none" w:sz="0" w:space="0" w:color="auto"/>
        <w:left w:val="none" w:sz="0" w:space="0" w:color="auto"/>
        <w:bottom w:val="none" w:sz="0" w:space="0" w:color="auto"/>
        <w:right w:val="none" w:sz="0" w:space="0" w:color="auto"/>
      </w:divBdr>
    </w:div>
    <w:div w:id="448859899">
      <w:bodyDiv w:val="1"/>
      <w:marLeft w:val="0"/>
      <w:marRight w:val="0"/>
      <w:marTop w:val="0"/>
      <w:marBottom w:val="0"/>
      <w:divBdr>
        <w:top w:val="none" w:sz="0" w:space="0" w:color="auto"/>
        <w:left w:val="none" w:sz="0" w:space="0" w:color="auto"/>
        <w:bottom w:val="none" w:sz="0" w:space="0" w:color="auto"/>
        <w:right w:val="none" w:sz="0" w:space="0" w:color="auto"/>
      </w:divBdr>
    </w:div>
    <w:div w:id="451674258">
      <w:bodyDiv w:val="1"/>
      <w:marLeft w:val="0"/>
      <w:marRight w:val="0"/>
      <w:marTop w:val="0"/>
      <w:marBottom w:val="0"/>
      <w:divBdr>
        <w:top w:val="none" w:sz="0" w:space="0" w:color="auto"/>
        <w:left w:val="none" w:sz="0" w:space="0" w:color="auto"/>
        <w:bottom w:val="none" w:sz="0" w:space="0" w:color="auto"/>
        <w:right w:val="none" w:sz="0" w:space="0" w:color="auto"/>
      </w:divBdr>
    </w:div>
    <w:div w:id="453867134">
      <w:bodyDiv w:val="1"/>
      <w:marLeft w:val="0"/>
      <w:marRight w:val="0"/>
      <w:marTop w:val="0"/>
      <w:marBottom w:val="0"/>
      <w:divBdr>
        <w:top w:val="none" w:sz="0" w:space="0" w:color="auto"/>
        <w:left w:val="none" w:sz="0" w:space="0" w:color="auto"/>
        <w:bottom w:val="none" w:sz="0" w:space="0" w:color="auto"/>
        <w:right w:val="none" w:sz="0" w:space="0" w:color="auto"/>
      </w:divBdr>
    </w:div>
    <w:div w:id="455417790">
      <w:bodyDiv w:val="1"/>
      <w:marLeft w:val="0"/>
      <w:marRight w:val="0"/>
      <w:marTop w:val="0"/>
      <w:marBottom w:val="0"/>
      <w:divBdr>
        <w:top w:val="none" w:sz="0" w:space="0" w:color="auto"/>
        <w:left w:val="none" w:sz="0" w:space="0" w:color="auto"/>
        <w:bottom w:val="none" w:sz="0" w:space="0" w:color="auto"/>
        <w:right w:val="none" w:sz="0" w:space="0" w:color="auto"/>
      </w:divBdr>
    </w:div>
    <w:div w:id="455678558">
      <w:bodyDiv w:val="1"/>
      <w:marLeft w:val="0"/>
      <w:marRight w:val="0"/>
      <w:marTop w:val="0"/>
      <w:marBottom w:val="0"/>
      <w:divBdr>
        <w:top w:val="none" w:sz="0" w:space="0" w:color="auto"/>
        <w:left w:val="none" w:sz="0" w:space="0" w:color="auto"/>
        <w:bottom w:val="none" w:sz="0" w:space="0" w:color="auto"/>
        <w:right w:val="none" w:sz="0" w:space="0" w:color="auto"/>
      </w:divBdr>
    </w:div>
    <w:div w:id="456339342">
      <w:bodyDiv w:val="1"/>
      <w:marLeft w:val="0"/>
      <w:marRight w:val="0"/>
      <w:marTop w:val="0"/>
      <w:marBottom w:val="0"/>
      <w:divBdr>
        <w:top w:val="none" w:sz="0" w:space="0" w:color="auto"/>
        <w:left w:val="none" w:sz="0" w:space="0" w:color="auto"/>
        <w:bottom w:val="none" w:sz="0" w:space="0" w:color="auto"/>
        <w:right w:val="none" w:sz="0" w:space="0" w:color="auto"/>
      </w:divBdr>
    </w:div>
    <w:div w:id="458037862">
      <w:bodyDiv w:val="1"/>
      <w:marLeft w:val="0"/>
      <w:marRight w:val="0"/>
      <w:marTop w:val="0"/>
      <w:marBottom w:val="0"/>
      <w:divBdr>
        <w:top w:val="none" w:sz="0" w:space="0" w:color="auto"/>
        <w:left w:val="none" w:sz="0" w:space="0" w:color="auto"/>
        <w:bottom w:val="none" w:sz="0" w:space="0" w:color="auto"/>
        <w:right w:val="none" w:sz="0" w:space="0" w:color="auto"/>
      </w:divBdr>
    </w:div>
    <w:div w:id="459231722">
      <w:bodyDiv w:val="1"/>
      <w:marLeft w:val="0"/>
      <w:marRight w:val="0"/>
      <w:marTop w:val="0"/>
      <w:marBottom w:val="0"/>
      <w:divBdr>
        <w:top w:val="none" w:sz="0" w:space="0" w:color="auto"/>
        <w:left w:val="none" w:sz="0" w:space="0" w:color="auto"/>
        <w:bottom w:val="none" w:sz="0" w:space="0" w:color="auto"/>
        <w:right w:val="none" w:sz="0" w:space="0" w:color="auto"/>
      </w:divBdr>
    </w:div>
    <w:div w:id="460729654">
      <w:bodyDiv w:val="1"/>
      <w:marLeft w:val="0"/>
      <w:marRight w:val="0"/>
      <w:marTop w:val="0"/>
      <w:marBottom w:val="0"/>
      <w:divBdr>
        <w:top w:val="none" w:sz="0" w:space="0" w:color="auto"/>
        <w:left w:val="none" w:sz="0" w:space="0" w:color="auto"/>
        <w:bottom w:val="none" w:sz="0" w:space="0" w:color="auto"/>
        <w:right w:val="none" w:sz="0" w:space="0" w:color="auto"/>
      </w:divBdr>
    </w:div>
    <w:div w:id="461070873">
      <w:bodyDiv w:val="1"/>
      <w:marLeft w:val="0"/>
      <w:marRight w:val="0"/>
      <w:marTop w:val="0"/>
      <w:marBottom w:val="0"/>
      <w:divBdr>
        <w:top w:val="none" w:sz="0" w:space="0" w:color="auto"/>
        <w:left w:val="none" w:sz="0" w:space="0" w:color="auto"/>
        <w:bottom w:val="none" w:sz="0" w:space="0" w:color="auto"/>
        <w:right w:val="none" w:sz="0" w:space="0" w:color="auto"/>
      </w:divBdr>
    </w:div>
    <w:div w:id="461195819">
      <w:bodyDiv w:val="1"/>
      <w:marLeft w:val="0"/>
      <w:marRight w:val="0"/>
      <w:marTop w:val="0"/>
      <w:marBottom w:val="0"/>
      <w:divBdr>
        <w:top w:val="none" w:sz="0" w:space="0" w:color="auto"/>
        <w:left w:val="none" w:sz="0" w:space="0" w:color="auto"/>
        <w:bottom w:val="none" w:sz="0" w:space="0" w:color="auto"/>
        <w:right w:val="none" w:sz="0" w:space="0" w:color="auto"/>
      </w:divBdr>
    </w:div>
    <w:div w:id="461654199">
      <w:bodyDiv w:val="1"/>
      <w:marLeft w:val="0"/>
      <w:marRight w:val="0"/>
      <w:marTop w:val="0"/>
      <w:marBottom w:val="0"/>
      <w:divBdr>
        <w:top w:val="none" w:sz="0" w:space="0" w:color="auto"/>
        <w:left w:val="none" w:sz="0" w:space="0" w:color="auto"/>
        <w:bottom w:val="none" w:sz="0" w:space="0" w:color="auto"/>
        <w:right w:val="none" w:sz="0" w:space="0" w:color="auto"/>
      </w:divBdr>
    </w:div>
    <w:div w:id="463547360">
      <w:bodyDiv w:val="1"/>
      <w:marLeft w:val="0"/>
      <w:marRight w:val="0"/>
      <w:marTop w:val="0"/>
      <w:marBottom w:val="0"/>
      <w:divBdr>
        <w:top w:val="none" w:sz="0" w:space="0" w:color="auto"/>
        <w:left w:val="none" w:sz="0" w:space="0" w:color="auto"/>
        <w:bottom w:val="none" w:sz="0" w:space="0" w:color="auto"/>
        <w:right w:val="none" w:sz="0" w:space="0" w:color="auto"/>
      </w:divBdr>
    </w:div>
    <w:div w:id="465053182">
      <w:bodyDiv w:val="1"/>
      <w:marLeft w:val="0"/>
      <w:marRight w:val="0"/>
      <w:marTop w:val="0"/>
      <w:marBottom w:val="0"/>
      <w:divBdr>
        <w:top w:val="none" w:sz="0" w:space="0" w:color="auto"/>
        <w:left w:val="none" w:sz="0" w:space="0" w:color="auto"/>
        <w:bottom w:val="none" w:sz="0" w:space="0" w:color="auto"/>
        <w:right w:val="none" w:sz="0" w:space="0" w:color="auto"/>
      </w:divBdr>
    </w:div>
    <w:div w:id="465440295">
      <w:bodyDiv w:val="1"/>
      <w:marLeft w:val="0"/>
      <w:marRight w:val="0"/>
      <w:marTop w:val="0"/>
      <w:marBottom w:val="0"/>
      <w:divBdr>
        <w:top w:val="none" w:sz="0" w:space="0" w:color="auto"/>
        <w:left w:val="none" w:sz="0" w:space="0" w:color="auto"/>
        <w:bottom w:val="none" w:sz="0" w:space="0" w:color="auto"/>
        <w:right w:val="none" w:sz="0" w:space="0" w:color="auto"/>
      </w:divBdr>
    </w:div>
    <w:div w:id="465591325">
      <w:bodyDiv w:val="1"/>
      <w:marLeft w:val="0"/>
      <w:marRight w:val="0"/>
      <w:marTop w:val="0"/>
      <w:marBottom w:val="0"/>
      <w:divBdr>
        <w:top w:val="none" w:sz="0" w:space="0" w:color="auto"/>
        <w:left w:val="none" w:sz="0" w:space="0" w:color="auto"/>
        <w:bottom w:val="none" w:sz="0" w:space="0" w:color="auto"/>
        <w:right w:val="none" w:sz="0" w:space="0" w:color="auto"/>
      </w:divBdr>
    </w:div>
    <w:div w:id="465971937">
      <w:bodyDiv w:val="1"/>
      <w:marLeft w:val="0"/>
      <w:marRight w:val="0"/>
      <w:marTop w:val="0"/>
      <w:marBottom w:val="0"/>
      <w:divBdr>
        <w:top w:val="none" w:sz="0" w:space="0" w:color="auto"/>
        <w:left w:val="none" w:sz="0" w:space="0" w:color="auto"/>
        <w:bottom w:val="none" w:sz="0" w:space="0" w:color="auto"/>
        <w:right w:val="none" w:sz="0" w:space="0" w:color="auto"/>
      </w:divBdr>
    </w:div>
    <w:div w:id="467674298">
      <w:bodyDiv w:val="1"/>
      <w:marLeft w:val="0"/>
      <w:marRight w:val="0"/>
      <w:marTop w:val="0"/>
      <w:marBottom w:val="0"/>
      <w:divBdr>
        <w:top w:val="none" w:sz="0" w:space="0" w:color="auto"/>
        <w:left w:val="none" w:sz="0" w:space="0" w:color="auto"/>
        <w:bottom w:val="none" w:sz="0" w:space="0" w:color="auto"/>
        <w:right w:val="none" w:sz="0" w:space="0" w:color="auto"/>
      </w:divBdr>
    </w:div>
    <w:div w:id="468397616">
      <w:bodyDiv w:val="1"/>
      <w:marLeft w:val="0"/>
      <w:marRight w:val="0"/>
      <w:marTop w:val="0"/>
      <w:marBottom w:val="0"/>
      <w:divBdr>
        <w:top w:val="none" w:sz="0" w:space="0" w:color="auto"/>
        <w:left w:val="none" w:sz="0" w:space="0" w:color="auto"/>
        <w:bottom w:val="none" w:sz="0" w:space="0" w:color="auto"/>
        <w:right w:val="none" w:sz="0" w:space="0" w:color="auto"/>
      </w:divBdr>
    </w:div>
    <w:div w:id="468520438">
      <w:bodyDiv w:val="1"/>
      <w:marLeft w:val="0"/>
      <w:marRight w:val="0"/>
      <w:marTop w:val="0"/>
      <w:marBottom w:val="0"/>
      <w:divBdr>
        <w:top w:val="none" w:sz="0" w:space="0" w:color="auto"/>
        <w:left w:val="none" w:sz="0" w:space="0" w:color="auto"/>
        <w:bottom w:val="none" w:sz="0" w:space="0" w:color="auto"/>
        <w:right w:val="none" w:sz="0" w:space="0" w:color="auto"/>
      </w:divBdr>
    </w:div>
    <w:div w:id="468746118">
      <w:bodyDiv w:val="1"/>
      <w:marLeft w:val="0"/>
      <w:marRight w:val="0"/>
      <w:marTop w:val="0"/>
      <w:marBottom w:val="0"/>
      <w:divBdr>
        <w:top w:val="none" w:sz="0" w:space="0" w:color="auto"/>
        <w:left w:val="none" w:sz="0" w:space="0" w:color="auto"/>
        <w:bottom w:val="none" w:sz="0" w:space="0" w:color="auto"/>
        <w:right w:val="none" w:sz="0" w:space="0" w:color="auto"/>
      </w:divBdr>
    </w:div>
    <w:div w:id="469708949">
      <w:bodyDiv w:val="1"/>
      <w:marLeft w:val="0"/>
      <w:marRight w:val="0"/>
      <w:marTop w:val="0"/>
      <w:marBottom w:val="0"/>
      <w:divBdr>
        <w:top w:val="none" w:sz="0" w:space="0" w:color="auto"/>
        <w:left w:val="none" w:sz="0" w:space="0" w:color="auto"/>
        <w:bottom w:val="none" w:sz="0" w:space="0" w:color="auto"/>
        <w:right w:val="none" w:sz="0" w:space="0" w:color="auto"/>
      </w:divBdr>
    </w:div>
    <w:div w:id="470680334">
      <w:bodyDiv w:val="1"/>
      <w:marLeft w:val="0"/>
      <w:marRight w:val="0"/>
      <w:marTop w:val="0"/>
      <w:marBottom w:val="0"/>
      <w:divBdr>
        <w:top w:val="none" w:sz="0" w:space="0" w:color="auto"/>
        <w:left w:val="none" w:sz="0" w:space="0" w:color="auto"/>
        <w:bottom w:val="none" w:sz="0" w:space="0" w:color="auto"/>
        <w:right w:val="none" w:sz="0" w:space="0" w:color="auto"/>
      </w:divBdr>
    </w:div>
    <w:div w:id="471286372">
      <w:bodyDiv w:val="1"/>
      <w:marLeft w:val="0"/>
      <w:marRight w:val="0"/>
      <w:marTop w:val="0"/>
      <w:marBottom w:val="0"/>
      <w:divBdr>
        <w:top w:val="none" w:sz="0" w:space="0" w:color="auto"/>
        <w:left w:val="none" w:sz="0" w:space="0" w:color="auto"/>
        <w:bottom w:val="none" w:sz="0" w:space="0" w:color="auto"/>
        <w:right w:val="none" w:sz="0" w:space="0" w:color="auto"/>
      </w:divBdr>
    </w:div>
    <w:div w:id="472528360">
      <w:bodyDiv w:val="1"/>
      <w:marLeft w:val="0"/>
      <w:marRight w:val="0"/>
      <w:marTop w:val="0"/>
      <w:marBottom w:val="0"/>
      <w:divBdr>
        <w:top w:val="none" w:sz="0" w:space="0" w:color="auto"/>
        <w:left w:val="none" w:sz="0" w:space="0" w:color="auto"/>
        <w:bottom w:val="none" w:sz="0" w:space="0" w:color="auto"/>
        <w:right w:val="none" w:sz="0" w:space="0" w:color="auto"/>
      </w:divBdr>
    </w:div>
    <w:div w:id="473061676">
      <w:bodyDiv w:val="1"/>
      <w:marLeft w:val="0"/>
      <w:marRight w:val="0"/>
      <w:marTop w:val="0"/>
      <w:marBottom w:val="0"/>
      <w:divBdr>
        <w:top w:val="none" w:sz="0" w:space="0" w:color="auto"/>
        <w:left w:val="none" w:sz="0" w:space="0" w:color="auto"/>
        <w:bottom w:val="none" w:sz="0" w:space="0" w:color="auto"/>
        <w:right w:val="none" w:sz="0" w:space="0" w:color="auto"/>
      </w:divBdr>
    </w:div>
    <w:div w:id="474031018">
      <w:bodyDiv w:val="1"/>
      <w:marLeft w:val="0"/>
      <w:marRight w:val="0"/>
      <w:marTop w:val="0"/>
      <w:marBottom w:val="0"/>
      <w:divBdr>
        <w:top w:val="none" w:sz="0" w:space="0" w:color="auto"/>
        <w:left w:val="none" w:sz="0" w:space="0" w:color="auto"/>
        <w:bottom w:val="none" w:sz="0" w:space="0" w:color="auto"/>
        <w:right w:val="none" w:sz="0" w:space="0" w:color="auto"/>
      </w:divBdr>
    </w:div>
    <w:div w:id="475531355">
      <w:bodyDiv w:val="1"/>
      <w:marLeft w:val="0"/>
      <w:marRight w:val="0"/>
      <w:marTop w:val="0"/>
      <w:marBottom w:val="0"/>
      <w:divBdr>
        <w:top w:val="none" w:sz="0" w:space="0" w:color="auto"/>
        <w:left w:val="none" w:sz="0" w:space="0" w:color="auto"/>
        <w:bottom w:val="none" w:sz="0" w:space="0" w:color="auto"/>
        <w:right w:val="none" w:sz="0" w:space="0" w:color="auto"/>
      </w:divBdr>
    </w:div>
    <w:div w:id="476530922">
      <w:bodyDiv w:val="1"/>
      <w:marLeft w:val="0"/>
      <w:marRight w:val="0"/>
      <w:marTop w:val="0"/>
      <w:marBottom w:val="0"/>
      <w:divBdr>
        <w:top w:val="none" w:sz="0" w:space="0" w:color="auto"/>
        <w:left w:val="none" w:sz="0" w:space="0" w:color="auto"/>
        <w:bottom w:val="none" w:sz="0" w:space="0" w:color="auto"/>
        <w:right w:val="none" w:sz="0" w:space="0" w:color="auto"/>
      </w:divBdr>
    </w:div>
    <w:div w:id="476726832">
      <w:bodyDiv w:val="1"/>
      <w:marLeft w:val="0"/>
      <w:marRight w:val="0"/>
      <w:marTop w:val="0"/>
      <w:marBottom w:val="0"/>
      <w:divBdr>
        <w:top w:val="none" w:sz="0" w:space="0" w:color="auto"/>
        <w:left w:val="none" w:sz="0" w:space="0" w:color="auto"/>
        <w:bottom w:val="none" w:sz="0" w:space="0" w:color="auto"/>
        <w:right w:val="none" w:sz="0" w:space="0" w:color="auto"/>
      </w:divBdr>
    </w:div>
    <w:div w:id="477311213">
      <w:bodyDiv w:val="1"/>
      <w:marLeft w:val="0"/>
      <w:marRight w:val="0"/>
      <w:marTop w:val="0"/>
      <w:marBottom w:val="0"/>
      <w:divBdr>
        <w:top w:val="none" w:sz="0" w:space="0" w:color="auto"/>
        <w:left w:val="none" w:sz="0" w:space="0" w:color="auto"/>
        <w:bottom w:val="none" w:sz="0" w:space="0" w:color="auto"/>
        <w:right w:val="none" w:sz="0" w:space="0" w:color="auto"/>
      </w:divBdr>
    </w:div>
    <w:div w:id="477572126">
      <w:bodyDiv w:val="1"/>
      <w:marLeft w:val="0"/>
      <w:marRight w:val="0"/>
      <w:marTop w:val="0"/>
      <w:marBottom w:val="0"/>
      <w:divBdr>
        <w:top w:val="none" w:sz="0" w:space="0" w:color="auto"/>
        <w:left w:val="none" w:sz="0" w:space="0" w:color="auto"/>
        <w:bottom w:val="none" w:sz="0" w:space="0" w:color="auto"/>
        <w:right w:val="none" w:sz="0" w:space="0" w:color="auto"/>
      </w:divBdr>
    </w:div>
    <w:div w:id="478302206">
      <w:bodyDiv w:val="1"/>
      <w:marLeft w:val="0"/>
      <w:marRight w:val="0"/>
      <w:marTop w:val="0"/>
      <w:marBottom w:val="0"/>
      <w:divBdr>
        <w:top w:val="none" w:sz="0" w:space="0" w:color="auto"/>
        <w:left w:val="none" w:sz="0" w:space="0" w:color="auto"/>
        <w:bottom w:val="none" w:sz="0" w:space="0" w:color="auto"/>
        <w:right w:val="none" w:sz="0" w:space="0" w:color="auto"/>
      </w:divBdr>
    </w:div>
    <w:div w:id="482232659">
      <w:bodyDiv w:val="1"/>
      <w:marLeft w:val="0"/>
      <w:marRight w:val="0"/>
      <w:marTop w:val="0"/>
      <w:marBottom w:val="0"/>
      <w:divBdr>
        <w:top w:val="none" w:sz="0" w:space="0" w:color="auto"/>
        <w:left w:val="none" w:sz="0" w:space="0" w:color="auto"/>
        <w:bottom w:val="none" w:sz="0" w:space="0" w:color="auto"/>
        <w:right w:val="none" w:sz="0" w:space="0" w:color="auto"/>
      </w:divBdr>
    </w:div>
    <w:div w:id="482311173">
      <w:bodyDiv w:val="1"/>
      <w:marLeft w:val="0"/>
      <w:marRight w:val="0"/>
      <w:marTop w:val="0"/>
      <w:marBottom w:val="0"/>
      <w:divBdr>
        <w:top w:val="none" w:sz="0" w:space="0" w:color="auto"/>
        <w:left w:val="none" w:sz="0" w:space="0" w:color="auto"/>
        <w:bottom w:val="none" w:sz="0" w:space="0" w:color="auto"/>
        <w:right w:val="none" w:sz="0" w:space="0" w:color="auto"/>
      </w:divBdr>
    </w:div>
    <w:div w:id="483661750">
      <w:bodyDiv w:val="1"/>
      <w:marLeft w:val="0"/>
      <w:marRight w:val="0"/>
      <w:marTop w:val="0"/>
      <w:marBottom w:val="0"/>
      <w:divBdr>
        <w:top w:val="none" w:sz="0" w:space="0" w:color="auto"/>
        <w:left w:val="none" w:sz="0" w:space="0" w:color="auto"/>
        <w:bottom w:val="none" w:sz="0" w:space="0" w:color="auto"/>
        <w:right w:val="none" w:sz="0" w:space="0" w:color="auto"/>
      </w:divBdr>
    </w:div>
    <w:div w:id="484010008">
      <w:bodyDiv w:val="1"/>
      <w:marLeft w:val="0"/>
      <w:marRight w:val="0"/>
      <w:marTop w:val="0"/>
      <w:marBottom w:val="0"/>
      <w:divBdr>
        <w:top w:val="none" w:sz="0" w:space="0" w:color="auto"/>
        <w:left w:val="none" w:sz="0" w:space="0" w:color="auto"/>
        <w:bottom w:val="none" w:sz="0" w:space="0" w:color="auto"/>
        <w:right w:val="none" w:sz="0" w:space="0" w:color="auto"/>
      </w:divBdr>
    </w:div>
    <w:div w:id="484203071">
      <w:bodyDiv w:val="1"/>
      <w:marLeft w:val="0"/>
      <w:marRight w:val="0"/>
      <w:marTop w:val="0"/>
      <w:marBottom w:val="0"/>
      <w:divBdr>
        <w:top w:val="none" w:sz="0" w:space="0" w:color="auto"/>
        <w:left w:val="none" w:sz="0" w:space="0" w:color="auto"/>
        <w:bottom w:val="none" w:sz="0" w:space="0" w:color="auto"/>
        <w:right w:val="none" w:sz="0" w:space="0" w:color="auto"/>
      </w:divBdr>
    </w:div>
    <w:div w:id="486213559">
      <w:bodyDiv w:val="1"/>
      <w:marLeft w:val="0"/>
      <w:marRight w:val="0"/>
      <w:marTop w:val="0"/>
      <w:marBottom w:val="0"/>
      <w:divBdr>
        <w:top w:val="none" w:sz="0" w:space="0" w:color="auto"/>
        <w:left w:val="none" w:sz="0" w:space="0" w:color="auto"/>
        <w:bottom w:val="none" w:sz="0" w:space="0" w:color="auto"/>
        <w:right w:val="none" w:sz="0" w:space="0" w:color="auto"/>
      </w:divBdr>
    </w:div>
    <w:div w:id="489179782">
      <w:bodyDiv w:val="1"/>
      <w:marLeft w:val="0"/>
      <w:marRight w:val="0"/>
      <w:marTop w:val="0"/>
      <w:marBottom w:val="0"/>
      <w:divBdr>
        <w:top w:val="none" w:sz="0" w:space="0" w:color="auto"/>
        <w:left w:val="none" w:sz="0" w:space="0" w:color="auto"/>
        <w:bottom w:val="none" w:sz="0" w:space="0" w:color="auto"/>
        <w:right w:val="none" w:sz="0" w:space="0" w:color="auto"/>
      </w:divBdr>
    </w:div>
    <w:div w:id="496770975">
      <w:bodyDiv w:val="1"/>
      <w:marLeft w:val="0"/>
      <w:marRight w:val="0"/>
      <w:marTop w:val="0"/>
      <w:marBottom w:val="0"/>
      <w:divBdr>
        <w:top w:val="none" w:sz="0" w:space="0" w:color="auto"/>
        <w:left w:val="none" w:sz="0" w:space="0" w:color="auto"/>
        <w:bottom w:val="none" w:sz="0" w:space="0" w:color="auto"/>
        <w:right w:val="none" w:sz="0" w:space="0" w:color="auto"/>
      </w:divBdr>
    </w:div>
    <w:div w:id="496920287">
      <w:bodyDiv w:val="1"/>
      <w:marLeft w:val="0"/>
      <w:marRight w:val="0"/>
      <w:marTop w:val="0"/>
      <w:marBottom w:val="0"/>
      <w:divBdr>
        <w:top w:val="none" w:sz="0" w:space="0" w:color="auto"/>
        <w:left w:val="none" w:sz="0" w:space="0" w:color="auto"/>
        <w:bottom w:val="none" w:sz="0" w:space="0" w:color="auto"/>
        <w:right w:val="none" w:sz="0" w:space="0" w:color="auto"/>
      </w:divBdr>
    </w:div>
    <w:div w:id="497113029">
      <w:bodyDiv w:val="1"/>
      <w:marLeft w:val="0"/>
      <w:marRight w:val="0"/>
      <w:marTop w:val="0"/>
      <w:marBottom w:val="0"/>
      <w:divBdr>
        <w:top w:val="none" w:sz="0" w:space="0" w:color="auto"/>
        <w:left w:val="none" w:sz="0" w:space="0" w:color="auto"/>
        <w:bottom w:val="none" w:sz="0" w:space="0" w:color="auto"/>
        <w:right w:val="none" w:sz="0" w:space="0" w:color="auto"/>
      </w:divBdr>
    </w:div>
    <w:div w:id="497305825">
      <w:bodyDiv w:val="1"/>
      <w:marLeft w:val="0"/>
      <w:marRight w:val="0"/>
      <w:marTop w:val="0"/>
      <w:marBottom w:val="0"/>
      <w:divBdr>
        <w:top w:val="none" w:sz="0" w:space="0" w:color="auto"/>
        <w:left w:val="none" w:sz="0" w:space="0" w:color="auto"/>
        <w:bottom w:val="none" w:sz="0" w:space="0" w:color="auto"/>
        <w:right w:val="none" w:sz="0" w:space="0" w:color="auto"/>
      </w:divBdr>
    </w:div>
    <w:div w:id="497695713">
      <w:bodyDiv w:val="1"/>
      <w:marLeft w:val="0"/>
      <w:marRight w:val="0"/>
      <w:marTop w:val="0"/>
      <w:marBottom w:val="0"/>
      <w:divBdr>
        <w:top w:val="none" w:sz="0" w:space="0" w:color="auto"/>
        <w:left w:val="none" w:sz="0" w:space="0" w:color="auto"/>
        <w:bottom w:val="none" w:sz="0" w:space="0" w:color="auto"/>
        <w:right w:val="none" w:sz="0" w:space="0" w:color="auto"/>
      </w:divBdr>
    </w:div>
    <w:div w:id="497842885">
      <w:bodyDiv w:val="1"/>
      <w:marLeft w:val="0"/>
      <w:marRight w:val="0"/>
      <w:marTop w:val="0"/>
      <w:marBottom w:val="0"/>
      <w:divBdr>
        <w:top w:val="none" w:sz="0" w:space="0" w:color="auto"/>
        <w:left w:val="none" w:sz="0" w:space="0" w:color="auto"/>
        <w:bottom w:val="none" w:sz="0" w:space="0" w:color="auto"/>
        <w:right w:val="none" w:sz="0" w:space="0" w:color="auto"/>
      </w:divBdr>
    </w:div>
    <w:div w:id="498234776">
      <w:bodyDiv w:val="1"/>
      <w:marLeft w:val="0"/>
      <w:marRight w:val="0"/>
      <w:marTop w:val="0"/>
      <w:marBottom w:val="0"/>
      <w:divBdr>
        <w:top w:val="none" w:sz="0" w:space="0" w:color="auto"/>
        <w:left w:val="none" w:sz="0" w:space="0" w:color="auto"/>
        <w:bottom w:val="none" w:sz="0" w:space="0" w:color="auto"/>
        <w:right w:val="none" w:sz="0" w:space="0" w:color="auto"/>
      </w:divBdr>
    </w:div>
    <w:div w:id="498275966">
      <w:bodyDiv w:val="1"/>
      <w:marLeft w:val="0"/>
      <w:marRight w:val="0"/>
      <w:marTop w:val="0"/>
      <w:marBottom w:val="0"/>
      <w:divBdr>
        <w:top w:val="none" w:sz="0" w:space="0" w:color="auto"/>
        <w:left w:val="none" w:sz="0" w:space="0" w:color="auto"/>
        <w:bottom w:val="none" w:sz="0" w:space="0" w:color="auto"/>
        <w:right w:val="none" w:sz="0" w:space="0" w:color="auto"/>
      </w:divBdr>
    </w:div>
    <w:div w:id="498738534">
      <w:bodyDiv w:val="1"/>
      <w:marLeft w:val="0"/>
      <w:marRight w:val="0"/>
      <w:marTop w:val="0"/>
      <w:marBottom w:val="0"/>
      <w:divBdr>
        <w:top w:val="none" w:sz="0" w:space="0" w:color="auto"/>
        <w:left w:val="none" w:sz="0" w:space="0" w:color="auto"/>
        <w:bottom w:val="none" w:sz="0" w:space="0" w:color="auto"/>
        <w:right w:val="none" w:sz="0" w:space="0" w:color="auto"/>
      </w:divBdr>
    </w:div>
    <w:div w:id="499077701">
      <w:bodyDiv w:val="1"/>
      <w:marLeft w:val="0"/>
      <w:marRight w:val="0"/>
      <w:marTop w:val="0"/>
      <w:marBottom w:val="0"/>
      <w:divBdr>
        <w:top w:val="none" w:sz="0" w:space="0" w:color="auto"/>
        <w:left w:val="none" w:sz="0" w:space="0" w:color="auto"/>
        <w:bottom w:val="none" w:sz="0" w:space="0" w:color="auto"/>
        <w:right w:val="none" w:sz="0" w:space="0" w:color="auto"/>
      </w:divBdr>
    </w:div>
    <w:div w:id="499588967">
      <w:bodyDiv w:val="1"/>
      <w:marLeft w:val="0"/>
      <w:marRight w:val="0"/>
      <w:marTop w:val="0"/>
      <w:marBottom w:val="0"/>
      <w:divBdr>
        <w:top w:val="none" w:sz="0" w:space="0" w:color="auto"/>
        <w:left w:val="none" w:sz="0" w:space="0" w:color="auto"/>
        <w:bottom w:val="none" w:sz="0" w:space="0" w:color="auto"/>
        <w:right w:val="none" w:sz="0" w:space="0" w:color="auto"/>
      </w:divBdr>
    </w:div>
    <w:div w:id="500196696">
      <w:bodyDiv w:val="1"/>
      <w:marLeft w:val="0"/>
      <w:marRight w:val="0"/>
      <w:marTop w:val="0"/>
      <w:marBottom w:val="0"/>
      <w:divBdr>
        <w:top w:val="none" w:sz="0" w:space="0" w:color="auto"/>
        <w:left w:val="none" w:sz="0" w:space="0" w:color="auto"/>
        <w:bottom w:val="none" w:sz="0" w:space="0" w:color="auto"/>
        <w:right w:val="none" w:sz="0" w:space="0" w:color="auto"/>
      </w:divBdr>
    </w:div>
    <w:div w:id="505825005">
      <w:bodyDiv w:val="1"/>
      <w:marLeft w:val="0"/>
      <w:marRight w:val="0"/>
      <w:marTop w:val="0"/>
      <w:marBottom w:val="0"/>
      <w:divBdr>
        <w:top w:val="none" w:sz="0" w:space="0" w:color="auto"/>
        <w:left w:val="none" w:sz="0" w:space="0" w:color="auto"/>
        <w:bottom w:val="none" w:sz="0" w:space="0" w:color="auto"/>
        <w:right w:val="none" w:sz="0" w:space="0" w:color="auto"/>
      </w:divBdr>
    </w:div>
    <w:div w:id="507257034">
      <w:bodyDiv w:val="1"/>
      <w:marLeft w:val="0"/>
      <w:marRight w:val="0"/>
      <w:marTop w:val="0"/>
      <w:marBottom w:val="0"/>
      <w:divBdr>
        <w:top w:val="none" w:sz="0" w:space="0" w:color="auto"/>
        <w:left w:val="none" w:sz="0" w:space="0" w:color="auto"/>
        <w:bottom w:val="none" w:sz="0" w:space="0" w:color="auto"/>
        <w:right w:val="none" w:sz="0" w:space="0" w:color="auto"/>
      </w:divBdr>
    </w:div>
    <w:div w:id="507329638">
      <w:bodyDiv w:val="1"/>
      <w:marLeft w:val="0"/>
      <w:marRight w:val="0"/>
      <w:marTop w:val="0"/>
      <w:marBottom w:val="0"/>
      <w:divBdr>
        <w:top w:val="none" w:sz="0" w:space="0" w:color="auto"/>
        <w:left w:val="none" w:sz="0" w:space="0" w:color="auto"/>
        <w:bottom w:val="none" w:sz="0" w:space="0" w:color="auto"/>
        <w:right w:val="none" w:sz="0" w:space="0" w:color="auto"/>
      </w:divBdr>
    </w:div>
    <w:div w:id="507332640">
      <w:bodyDiv w:val="1"/>
      <w:marLeft w:val="0"/>
      <w:marRight w:val="0"/>
      <w:marTop w:val="0"/>
      <w:marBottom w:val="0"/>
      <w:divBdr>
        <w:top w:val="none" w:sz="0" w:space="0" w:color="auto"/>
        <w:left w:val="none" w:sz="0" w:space="0" w:color="auto"/>
        <w:bottom w:val="none" w:sz="0" w:space="0" w:color="auto"/>
        <w:right w:val="none" w:sz="0" w:space="0" w:color="auto"/>
      </w:divBdr>
    </w:div>
    <w:div w:id="507519429">
      <w:bodyDiv w:val="1"/>
      <w:marLeft w:val="0"/>
      <w:marRight w:val="0"/>
      <w:marTop w:val="0"/>
      <w:marBottom w:val="0"/>
      <w:divBdr>
        <w:top w:val="none" w:sz="0" w:space="0" w:color="auto"/>
        <w:left w:val="none" w:sz="0" w:space="0" w:color="auto"/>
        <w:bottom w:val="none" w:sz="0" w:space="0" w:color="auto"/>
        <w:right w:val="none" w:sz="0" w:space="0" w:color="auto"/>
      </w:divBdr>
    </w:div>
    <w:div w:id="507598600">
      <w:bodyDiv w:val="1"/>
      <w:marLeft w:val="0"/>
      <w:marRight w:val="0"/>
      <w:marTop w:val="0"/>
      <w:marBottom w:val="0"/>
      <w:divBdr>
        <w:top w:val="none" w:sz="0" w:space="0" w:color="auto"/>
        <w:left w:val="none" w:sz="0" w:space="0" w:color="auto"/>
        <w:bottom w:val="none" w:sz="0" w:space="0" w:color="auto"/>
        <w:right w:val="none" w:sz="0" w:space="0" w:color="auto"/>
      </w:divBdr>
    </w:div>
    <w:div w:id="507716102">
      <w:bodyDiv w:val="1"/>
      <w:marLeft w:val="0"/>
      <w:marRight w:val="0"/>
      <w:marTop w:val="0"/>
      <w:marBottom w:val="0"/>
      <w:divBdr>
        <w:top w:val="none" w:sz="0" w:space="0" w:color="auto"/>
        <w:left w:val="none" w:sz="0" w:space="0" w:color="auto"/>
        <w:bottom w:val="none" w:sz="0" w:space="0" w:color="auto"/>
        <w:right w:val="none" w:sz="0" w:space="0" w:color="auto"/>
      </w:divBdr>
    </w:div>
    <w:div w:id="507915178">
      <w:bodyDiv w:val="1"/>
      <w:marLeft w:val="0"/>
      <w:marRight w:val="0"/>
      <w:marTop w:val="0"/>
      <w:marBottom w:val="0"/>
      <w:divBdr>
        <w:top w:val="none" w:sz="0" w:space="0" w:color="auto"/>
        <w:left w:val="none" w:sz="0" w:space="0" w:color="auto"/>
        <w:bottom w:val="none" w:sz="0" w:space="0" w:color="auto"/>
        <w:right w:val="none" w:sz="0" w:space="0" w:color="auto"/>
      </w:divBdr>
    </w:div>
    <w:div w:id="508639202">
      <w:bodyDiv w:val="1"/>
      <w:marLeft w:val="0"/>
      <w:marRight w:val="0"/>
      <w:marTop w:val="0"/>
      <w:marBottom w:val="0"/>
      <w:divBdr>
        <w:top w:val="none" w:sz="0" w:space="0" w:color="auto"/>
        <w:left w:val="none" w:sz="0" w:space="0" w:color="auto"/>
        <w:bottom w:val="none" w:sz="0" w:space="0" w:color="auto"/>
        <w:right w:val="none" w:sz="0" w:space="0" w:color="auto"/>
      </w:divBdr>
    </w:div>
    <w:div w:id="509174419">
      <w:bodyDiv w:val="1"/>
      <w:marLeft w:val="0"/>
      <w:marRight w:val="0"/>
      <w:marTop w:val="0"/>
      <w:marBottom w:val="0"/>
      <w:divBdr>
        <w:top w:val="none" w:sz="0" w:space="0" w:color="auto"/>
        <w:left w:val="none" w:sz="0" w:space="0" w:color="auto"/>
        <w:bottom w:val="none" w:sz="0" w:space="0" w:color="auto"/>
        <w:right w:val="none" w:sz="0" w:space="0" w:color="auto"/>
      </w:divBdr>
    </w:div>
    <w:div w:id="510218262">
      <w:bodyDiv w:val="1"/>
      <w:marLeft w:val="0"/>
      <w:marRight w:val="0"/>
      <w:marTop w:val="0"/>
      <w:marBottom w:val="0"/>
      <w:divBdr>
        <w:top w:val="none" w:sz="0" w:space="0" w:color="auto"/>
        <w:left w:val="none" w:sz="0" w:space="0" w:color="auto"/>
        <w:bottom w:val="none" w:sz="0" w:space="0" w:color="auto"/>
        <w:right w:val="none" w:sz="0" w:space="0" w:color="auto"/>
      </w:divBdr>
    </w:div>
    <w:div w:id="510416439">
      <w:bodyDiv w:val="1"/>
      <w:marLeft w:val="0"/>
      <w:marRight w:val="0"/>
      <w:marTop w:val="0"/>
      <w:marBottom w:val="0"/>
      <w:divBdr>
        <w:top w:val="none" w:sz="0" w:space="0" w:color="auto"/>
        <w:left w:val="none" w:sz="0" w:space="0" w:color="auto"/>
        <w:bottom w:val="none" w:sz="0" w:space="0" w:color="auto"/>
        <w:right w:val="none" w:sz="0" w:space="0" w:color="auto"/>
      </w:divBdr>
    </w:div>
    <w:div w:id="510418116">
      <w:bodyDiv w:val="1"/>
      <w:marLeft w:val="0"/>
      <w:marRight w:val="0"/>
      <w:marTop w:val="0"/>
      <w:marBottom w:val="0"/>
      <w:divBdr>
        <w:top w:val="none" w:sz="0" w:space="0" w:color="auto"/>
        <w:left w:val="none" w:sz="0" w:space="0" w:color="auto"/>
        <w:bottom w:val="none" w:sz="0" w:space="0" w:color="auto"/>
        <w:right w:val="none" w:sz="0" w:space="0" w:color="auto"/>
      </w:divBdr>
    </w:div>
    <w:div w:id="510874741">
      <w:bodyDiv w:val="1"/>
      <w:marLeft w:val="0"/>
      <w:marRight w:val="0"/>
      <w:marTop w:val="0"/>
      <w:marBottom w:val="0"/>
      <w:divBdr>
        <w:top w:val="none" w:sz="0" w:space="0" w:color="auto"/>
        <w:left w:val="none" w:sz="0" w:space="0" w:color="auto"/>
        <w:bottom w:val="none" w:sz="0" w:space="0" w:color="auto"/>
        <w:right w:val="none" w:sz="0" w:space="0" w:color="auto"/>
      </w:divBdr>
    </w:div>
    <w:div w:id="510948381">
      <w:bodyDiv w:val="1"/>
      <w:marLeft w:val="0"/>
      <w:marRight w:val="0"/>
      <w:marTop w:val="0"/>
      <w:marBottom w:val="0"/>
      <w:divBdr>
        <w:top w:val="none" w:sz="0" w:space="0" w:color="auto"/>
        <w:left w:val="none" w:sz="0" w:space="0" w:color="auto"/>
        <w:bottom w:val="none" w:sz="0" w:space="0" w:color="auto"/>
        <w:right w:val="none" w:sz="0" w:space="0" w:color="auto"/>
      </w:divBdr>
    </w:div>
    <w:div w:id="511533373">
      <w:bodyDiv w:val="1"/>
      <w:marLeft w:val="0"/>
      <w:marRight w:val="0"/>
      <w:marTop w:val="0"/>
      <w:marBottom w:val="0"/>
      <w:divBdr>
        <w:top w:val="none" w:sz="0" w:space="0" w:color="auto"/>
        <w:left w:val="none" w:sz="0" w:space="0" w:color="auto"/>
        <w:bottom w:val="none" w:sz="0" w:space="0" w:color="auto"/>
        <w:right w:val="none" w:sz="0" w:space="0" w:color="auto"/>
      </w:divBdr>
    </w:div>
    <w:div w:id="511535224">
      <w:bodyDiv w:val="1"/>
      <w:marLeft w:val="0"/>
      <w:marRight w:val="0"/>
      <w:marTop w:val="0"/>
      <w:marBottom w:val="0"/>
      <w:divBdr>
        <w:top w:val="none" w:sz="0" w:space="0" w:color="auto"/>
        <w:left w:val="none" w:sz="0" w:space="0" w:color="auto"/>
        <w:bottom w:val="none" w:sz="0" w:space="0" w:color="auto"/>
        <w:right w:val="none" w:sz="0" w:space="0" w:color="auto"/>
      </w:divBdr>
    </w:div>
    <w:div w:id="514079880">
      <w:bodyDiv w:val="1"/>
      <w:marLeft w:val="0"/>
      <w:marRight w:val="0"/>
      <w:marTop w:val="0"/>
      <w:marBottom w:val="0"/>
      <w:divBdr>
        <w:top w:val="none" w:sz="0" w:space="0" w:color="auto"/>
        <w:left w:val="none" w:sz="0" w:space="0" w:color="auto"/>
        <w:bottom w:val="none" w:sz="0" w:space="0" w:color="auto"/>
        <w:right w:val="none" w:sz="0" w:space="0" w:color="auto"/>
      </w:divBdr>
    </w:div>
    <w:div w:id="514728691">
      <w:bodyDiv w:val="1"/>
      <w:marLeft w:val="0"/>
      <w:marRight w:val="0"/>
      <w:marTop w:val="0"/>
      <w:marBottom w:val="0"/>
      <w:divBdr>
        <w:top w:val="none" w:sz="0" w:space="0" w:color="auto"/>
        <w:left w:val="none" w:sz="0" w:space="0" w:color="auto"/>
        <w:bottom w:val="none" w:sz="0" w:space="0" w:color="auto"/>
        <w:right w:val="none" w:sz="0" w:space="0" w:color="auto"/>
      </w:divBdr>
    </w:div>
    <w:div w:id="515772783">
      <w:bodyDiv w:val="1"/>
      <w:marLeft w:val="0"/>
      <w:marRight w:val="0"/>
      <w:marTop w:val="0"/>
      <w:marBottom w:val="0"/>
      <w:divBdr>
        <w:top w:val="none" w:sz="0" w:space="0" w:color="auto"/>
        <w:left w:val="none" w:sz="0" w:space="0" w:color="auto"/>
        <w:bottom w:val="none" w:sz="0" w:space="0" w:color="auto"/>
        <w:right w:val="none" w:sz="0" w:space="0" w:color="auto"/>
      </w:divBdr>
    </w:div>
    <w:div w:id="515774745">
      <w:bodyDiv w:val="1"/>
      <w:marLeft w:val="0"/>
      <w:marRight w:val="0"/>
      <w:marTop w:val="0"/>
      <w:marBottom w:val="0"/>
      <w:divBdr>
        <w:top w:val="none" w:sz="0" w:space="0" w:color="auto"/>
        <w:left w:val="none" w:sz="0" w:space="0" w:color="auto"/>
        <w:bottom w:val="none" w:sz="0" w:space="0" w:color="auto"/>
        <w:right w:val="none" w:sz="0" w:space="0" w:color="auto"/>
      </w:divBdr>
    </w:div>
    <w:div w:id="516315573">
      <w:bodyDiv w:val="1"/>
      <w:marLeft w:val="0"/>
      <w:marRight w:val="0"/>
      <w:marTop w:val="0"/>
      <w:marBottom w:val="0"/>
      <w:divBdr>
        <w:top w:val="none" w:sz="0" w:space="0" w:color="auto"/>
        <w:left w:val="none" w:sz="0" w:space="0" w:color="auto"/>
        <w:bottom w:val="none" w:sz="0" w:space="0" w:color="auto"/>
        <w:right w:val="none" w:sz="0" w:space="0" w:color="auto"/>
      </w:divBdr>
    </w:div>
    <w:div w:id="516430812">
      <w:bodyDiv w:val="1"/>
      <w:marLeft w:val="0"/>
      <w:marRight w:val="0"/>
      <w:marTop w:val="0"/>
      <w:marBottom w:val="0"/>
      <w:divBdr>
        <w:top w:val="none" w:sz="0" w:space="0" w:color="auto"/>
        <w:left w:val="none" w:sz="0" w:space="0" w:color="auto"/>
        <w:bottom w:val="none" w:sz="0" w:space="0" w:color="auto"/>
        <w:right w:val="none" w:sz="0" w:space="0" w:color="auto"/>
      </w:divBdr>
    </w:div>
    <w:div w:id="518009511">
      <w:bodyDiv w:val="1"/>
      <w:marLeft w:val="0"/>
      <w:marRight w:val="0"/>
      <w:marTop w:val="0"/>
      <w:marBottom w:val="0"/>
      <w:divBdr>
        <w:top w:val="none" w:sz="0" w:space="0" w:color="auto"/>
        <w:left w:val="none" w:sz="0" w:space="0" w:color="auto"/>
        <w:bottom w:val="none" w:sz="0" w:space="0" w:color="auto"/>
        <w:right w:val="none" w:sz="0" w:space="0" w:color="auto"/>
      </w:divBdr>
    </w:div>
    <w:div w:id="518012110">
      <w:bodyDiv w:val="1"/>
      <w:marLeft w:val="0"/>
      <w:marRight w:val="0"/>
      <w:marTop w:val="0"/>
      <w:marBottom w:val="0"/>
      <w:divBdr>
        <w:top w:val="none" w:sz="0" w:space="0" w:color="auto"/>
        <w:left w:val="none" w:sz="0" w:space="0" w:color="auto"/>
        <w:bottom w:val="none" w:sz="0" w:space="0" w:color="auto"/>
        <w:right w:val="none" w:sz="0" w:space="0" w:color="auto"/>
      </w:divBdr>
    </w:div>
    <w:div w:id="520557189">
      <w:bodyDiv w:val="1"/>
      <w:marLeft w:val="0"/>
      <w:marRight w:val="0"/>
      <w:marTop w:val="0"/>
      <w:marBottom w:val="0"/>
      <w:divBdr>
        <w:top w:val="none" w:sz="0" w:space="0" w:color="auto"/>
        <w:left w:val="none" w:sz="0" w:space="0" w:color="auto"/>
        <w:bottom w:val="none" w:sz="0" w:space="0" w:color="auto"/>
        <w:right w:val="none" w:sz="0" w:space="0" w:color="auto"/>
      </w:divBdr>
    </w:div>
    <w:div w:id="521825819">
      <w:bodyDiv w:val="1"/>
      <w:marLeft w:val="0"/>
      <w:marRight w:val="0"/>
      <w:marTop w:val="0"/>
      <w:marBottom w:val="0"/>
      <w:divBdr>
        <w:top w:val="none" w:sz="0" w:space="0" w:color="auto"/>
        <w:left w:val="none" w:sz="0" w:space="0" w:color="auto"/>
        <w:bottom w:val="none" w:sz="0" w:space="0" w:color="auto"/>
        <w:right w:val="none" w:sz="0" w:space="0" w:color="auto"/>
      </w:divBdr>
    </w:div>
    <w:div w:id="522479905">
      <w:bodyDiv w:val="1"/>
      <w:marLeft w:val="0"/>
      <w:marRight w:val="0"/>
      <w:marTop w:val="0"/>
      <w:marBottom w:val="0"/>
      <w:divBdr>
        <w:top w:val="none" w:sz="0" w:space="0" w:color="auto"/>
        <w:left w:val="none" w:sz="0" w:space="0" w:color="auto"/>
        <w:bottom w:val="none" w:sz="0" w:space="0" w:color="auto"/>
        <w:right w:val="none" w:sz="0" w:space="0" w:color="auto"/>
      </w:divBdr>
    </w:div>
    <w:div w:id="523711032">
      <w:bodyDiv w:val="1"/>
      <w:marLeft w:val="0"/>
      <w:marRight w:val="0"/>
      <w:marTop w:val="0"/>
      <w:marBottom w:val="0"/>
      <w:divBdr>
        <w:top w:val="none" w:sz="0" w:space="0" w:color="auto"/>
        <w:left w:val="none" w:sz="0" w:space="0" w:color="auto"/>
        <w:bottom w:val="none" w:sz="0" w:space="0" w:color="auto"/>
        <w:right w:val="none" w:sz="0" w:space="0" w:color="auto"/>
      </w:divBdr>
    </w:div>
    <w:div w:id="527137157">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0538628">
      <w:bodyDiv w:val="1"/>
      <w:marLeft w:val="0"/>
      <w:marRight w:val="0"/>
      <w:marTop w:val="0"/>
      <w:marBottom w:val="0"/>
      <w:divBdr>
        <w:top w:val="none" w:sz="0" w:space="0" w:color="auto"/>
        <w:left w:val="none" w:sz="0" w:space="0" w:color="auto"/>
        <w:bottom w:val="none" w:sz="0" w:space="0" w:color="auto"/>
        <w:right w:val="none" w:sz="0" w:space="0" w:color="auto"/>
      </w:divBdr>
    </w:div>
    <w:div w:id="530648720">
      <w:bodyDiv w:val="1"/>
      <w:marLeft w:val="0"/>
      <w:marRight w:val="0"/>
      <w:marTop w:val="0"/>
      <w:marBottom w:val="0"/>
      <w:divBdr>
        <w:top w:val="none" w:sz="0" w:space="0" w:color="auto"/>
        <w:left w:val="none" w:sz="0" w:space="0" w:color="auto"/>
        <w:bottom w:val="none" w:sz="0" w:space="0" w:color="auto"/>
        <w:right w:val="none" w:sz="0" w:space="0" w:color="auto"/>
      </w:divBdr>
    </w:div>
    <w:div w:id="530801051">
      <w:bodyDiv w:val="1"/>
      <w:marLeft w:val="0"/>
      <w:marRight w:val="0"/>
      <w:marTop w:val="0"/>
      <w:marBottom w:val="0"/>
      <w:divBdr>
        <w:top w:val="none" w:sz="0" w:space="0" w:color="auto"/>
        <w:left w:val="none" w:sz="0" w:space="0" w:color="auto"/>
        <w:bottom w:val="none" w:sz="0" w:space="0" w:color="auto"/>
        <w:right w:val="none" w:sz="0" w:space="0" w:color="auto"/>
      </w:divBdr>
    </w:div>
    <w:div w:id="530920903">
      <w:bodyDiv w:val="1"/>
      <w:marLeft w:val="0"/>
      <w:marRight w:val="0"/>
      <w:marTop w:val="0"/>
      <w:marBottom w:val="0"/>
      <w:divBdr>
        <w:top w:val="none" w:sz="0" w:space="0" w:color="auto"/>
        <w:left w:val="none" w:sz="0" w:space="0" w:color="auto"/>
        <w:bottom w:val="none" w:sz="0" w:space="0" w:color="auto"/>
        <w:right w:val="none" w:sz="0" w:space="0" w:color="auto"/>
      </w:divBdr>
    </w:div>
    <w:div w:id="531266196">
      <w:bodyDiv w:val="1"/>
      <w:marLeft w:val="0"/>
      <w:marRight w:val="0"/>
      <w:marTop w:val="0"/>
      <w:marBottom w:val="0"/>
      <w:divBdr>
        <w:top w:val="none" w:sz="0" w:space="0" w:color="auto"/>
        <w:left w:val="none" w:sz="0" w:space="0" w:color="auto"/>
        <w:bottom w:val="none" w:sz="0" w:space="0" w:color="auto"/>
        <w:right w:val="none" w:sz="0" w:space="0" w:color="auto"/>
      </w:divBdr>
    </w:div>
    <w:div w:id="532152514">
      <w:bodyDiv w:val="1"/>
      <w:marLeft w:val="0"/>
      <w:marRight w:val="0"/>
      <w:marTop w:val="0"/>
      <w:marBottom w:val="0"/>
      <w:divBdr>
        <w:top w:val="none" w:sz="0" w:space="0" w:color="auto"/>
        <w:left w:val="none" w:sz="0" w:space="0" w:color="auto"/>
        <w:bottom w:val="none" w:sz="0" w:space="0" w:color="auto"/>
        <w:right w:val="none" w:sz="0" w:space="0" w:color="auto"/>
      </w:divBdr>
    </w:div>
    <w:div w:id="532574185">
      <w:bodyDiv w:val="1"/>
      <w:marLeft w:val="0"/>
      <w:marRight w:val="0"/>
      <w:marTop w:val="0"/>
      <w:marBottom w:val="0"/>
      <w:divBdr>
        <w:top w:val="none" w:sz="0" w:space="0" w:color="auto"/>
        <w:left w:val="none" w:sz="0" w:space="0" w:color="auto"/>
        <w:bottom w:val="none" w:sz="0" w:space="0" w:color="auto"/>
        <w:right w:val="none" w:sz="0" w:space="0" w:color="auto"/>
      </w:divBdr>
    </w:div>
    <w:div w:id="532765174">
      <w:bodyDiv w:val="1"/>
      <w:marLeft w:val="0"/>
      <w:marRight w:val="0"/>
      <w:marTop w:val="0"/>
      <w:marBottom w:val="0"/>
      <w:divBdr>
        <w:top w:val="none" w:sz="0" w:space="0" w:color="auto"/>
        <w:left w:val="none" w:sz="0" w:space="0" w:color="auto"/>
        <w:bottom w:val="none" w:sz="0" w:space="0" w:color="auto"/>
        <w:right w:val="none" w:sz="0" w:space="0" w:color="auto"/>
      </w:divBdr>
    </w:div>
    <w:div w:id="534005004">
      <w:bodyDiv w:val="1"/>
      <w:marLeft w:val="0"/>
      <w:marRight w:val="0"/>
      <w:marTop w:val="0"/>
      <w:marBottom w:val="0"/>
      <w:divBdr>
        <w:top w:val="none" w:sz="0" w:space="0" w:color="auto"/>
        <w:left w:val="none" w:sz="0" w:space="0" w:color="auto"/>
        <w:bottom w:val="none" w:sz="0" w:space="0" w:color="auto"/>
        <w:right w:val="none" w:sz="0" w:space="0" w:color="auto"/>
      </w:divBdr>
    </w:div>
    <w:div w:id="534971322">
      <w:bodyDiv w:val="1"/>
      <w:marLeft w:val="0"/>
      <w:marRight w:val="0"/>
      <w:marTop w:val="0"/>
      <w:marBottom w:val="0"/>
      <w:divBdr>
        <w:top w:val="none" w:sz="0" w:space="0" w:color="auto"/>
        <w:left w:val="none" w:sz="0" w:space="0" w:color="auto"/>
        <w:bottom w:val="none" w:sz="0" w:space="0" w:color="auto"/>
        <w:right w:val="none" w:sz="0" w:space="0" w:color="auto"/>
      </w:divBdr>
    </w:div>
    <w:div w:id="535191608">
      <w:bodyDiv w:val="1"/>
      <w:marLeft w:val="0"/>
      <w:marRight w:val="0"/>
      <w:marTop w:val="0"/>
      <w:marBottom w:val="0"/>
      <w:divBdr>
        <w:top w:val="none" w:sz="0" w:space="0" w:color="auto"/>
        <w:left w:val="none" w:sz="0" w:space="0" w:color="auto"/>
        <w:bottom w:val="none" w:sz="0" w:space="0" w:color="auto"/>
        <w:right w:val="none" w:sz="0" w:space="0" w:color="auto"/>
      </w:divBdr>
    </w:div>
    <w:div w:id="536044865">
      <w:bodyDiv w:val="1"/>
      <w:marLeft w:val="0"/>
      <w:marRight w:val="0"/>
      <w:marTop w:val="0"/>
      <w:marBottom w:val="0"/>
      <w:divBdr>
        <w:top w:val="none" w:sz="0" w:space="0" w:color="auto"/>
        <w:left w:val="none" w:sz="0" w:space="0" w:color="auto"/>
        <w:bottom w:val="none" w:sz="0" w:space="0" w:color="auto"/>
        <w:right w:val="none" w:sz="0" w:space="0" w:color="auto"/>
      </w:divBdr>
    </w:div>
    <w:div w:id="536356743">
      <w:bodyDiv w:val="1"/>
      <w:marLeft w:val="0"/>
      <w:marRight w:val="0"/>
      <w:marTop w:val="0"/>
      <w:marBottom w:val="0"/>
      <w:divBdr>
        <w:top w:val="none" w:sz="0" w:space="0" w:color="auto"/>
        <w:left w:val="none" w:sz="0" w:space="0" w:color="auto"/>
        <w:bottom w:val="none" w:sz="0" w:space="0" w:color="auto"/>
        <w:right w:val="none" w:sz="0" w:space="0" w:color="auto"/>
      </w:divBdr>
    </w:div>
    <w:div w:id="539512596">
      <w:bodyDiv w:val="1"/>
      <w:marLeft w:val="0"/>
      <w:marRight w:val="0"/>
      <w:marTop w:val="0"/>
      <w:marBottom w:val="0"/>
      <w:divBdr>
        <w:top w:val="none" w:sz="0" w:space="0" w:color="auto"/>
        <w:left w:val="none" w:sz="0" w:space="0" w:color="auto"/>
        <w:bottom w:val="none" w:sz="0" w:space="0" w:color="auto"/>
        <w:right w:val="none" w:sz="0" w:space="0" w:color="auto"/>
      </w:divBdr>
    </w:div>
    <w:div w:id="540939878">
      <w:bodyDiv w:val="1"/>
      <w:marLeft w:val="0"/>
      <w:marRight w:val="0"/>
      <w:marTop w:val="0"/>
      <w:marBottom w:val="0"/>
      <w:divBdr>
        <w:top w:val="none" w:sz="0" w:space="0" w:color="auto"/>
        <w:left w:val="none" w:sz="0" w:space="0" w:color="auto"/>
        <w:bottom w:val="none" w:sz="0" w:space="0" w:color="auto"/>
        <w:right w:val="none" w:sz="0" w:space="0" w:color="auto"/>
      </w:divBdr>
    </w:div>
    <w:div w:id="541983977">
      <w:bodyDiv w:val="1"/>
      <w:marLeft w:val="0"/>
      <w:marRight w:val="0"/>
      <w:marTop w:val="0"/>
      <w:marBottom w:val="0"/>
      <w:divBdr>
        <w:top w:val="none" w:sz="0" w:space="0" w:color="auto"/>
        <w:left w:val="none" w:sz="0" w:space="0" w:color="auto"/>
        <w:bottom w:val="none" w:sz="0" w:space="0" w:color="auto"/>
        <w:right w:val="none" w:sz="0" w:space="0" w:color="auto"/>
      </w:divBdr>
    </w:div>
    <w:div w:id="542450010">
      <w:bodyDiv w:val="1"/>
      <w:marLeft w:val="0"/>
      <w:marRight w:val="0"/>
      <w:marTop w:val="0"/>
      <w:marBottom w:val="0"/>
      <w:divBdr>
        <w:top w:val="none" w:sz="0" w:space="0" w:color="auto"/>
        <w:left w:val="none" w:sz="0" w:space="0" w:color="auto"/>
        <w:bottom w:val="none" w:sz="0" w:space="0" w:color="auto"/>
        <w:right w:val="none" w:sz="0" w:space="0" w:color="auto"/>
      </w:divBdr>
    </w:div>
    <w:div w:id="542911944">
      <w:bodyDiv w:val="1"/>
      <w:marLeft w:val="0"/>
      <w:marRight w:val="0"/>
      <w:marTop w:val="0"/>
      <w:marBottom w:val="0"/>
      <w:divBdr>
        <w:top w:val="none" w:sz="0" w:space="0" w:color="auto"/>
        <w:left w:val="none" w:sz="0" w:space="0" w:color="auto"/>
        <w:bottom w:val="none" w:sz="0" w:space="0" w:color="auto"/>
        <w:right w:val="none" w:sz="0" w:space="0" w:color="auto"/>
      </w:divBdr>
    </w:div>
    <w:div w:id="544558759">
      <w:bodyDiv w:val="1"/>
      <w:marLeft w:val="0"/>
      <w:marRight w:val="0"/>
      <w:marTop w:val="0"/>
      <w:marBottom w:val="0"/>
      <w:divBdr>
        <w:top w:val="none" w:sz="0" w:space="0" w:color="auto"/>
        <w:left w:val="none" w:sz="0" w:space="0" w:color="auto"/>
        <w:bottom w:val="none" w:sz="0" w:space="0" w:color="auto"/>
        <w:right w:val="none" w:sz="0" w:space="0" w:color="auto"/>
      </w:divBdr>
    </w:div>
    <w:div w:id="544752225">
      <w:bodyDiv w:val="1"/>
      <w:marLeft w:val="0"/>
      <w:marRight w:val="0"/>
      <w:marTop w:val="0"/>
      <w:marBottom w:val="0"/>
      <w:divBdr>
        <w:top w:val="none" w:sz="0" w:space="0" w:color="auto"/>
        <w:left w:val="none" w:sz="0" w:space="0" w:color="auto"/>
        <w:bottom w:val="none" w:sz="0" w:space="0" w:color="auto"/>
        <w:right w:val="none" w:sz="0" w:space="0" w:color="auto"/>
      </w:divBdr>
    </w:div>
    <w:div w:id="545264088">
      <w:bodyDiv w:val="1"/>
      <w:marLeft w:val="0"/>
      <w:marRight w:val="0"/>
      <w:marTop w:val="0"/>
      <w:marBottom w:val="0"/>
      <w:divBdr>
        <w:top w:val="none" w:sz="0" w:space="0" w:color="auto"/>
        <w:left w:val="none" w:sz="0" w:space="0" w:color="auto"/>
        <w:bottom w:val="none" w:sz="0" w:space="0" w:color="auto"/>
        <w:right w:val="none" w:sz="0" w:space="0" w:color="auto"/>
      </w:divBdr>
    </w:div>
    <w:div w:id="545871926">
      <w:bodyDiv w:val="1"/>
      <w:marLeft w:val="0"/>
      <w:marRight w:val="0"/>
      <w:marTop w:val="0"/>
      <w:marBottom w:val="0"/>
      <w:divBdr>
        <w:top w:val="none" w:sz="0" w:space="0" w:color="auto"/>
        <w:left w:val="none" w:sz="0" w:space="0" w:color="auto"/>
        <w:bottom w:val="none" w:sz="0" w:space="0" w:color="auto"/>
        <w:right w:val="none" w:sz="0" w:space="0" w:color="auto"/>
      </w:divBdr>
    </w:div>
    <w:div w:id="546113553">
      <w:bodyDiv w:val="1"/>
      <w:marLeft w:val="0"/>
      <w:marRight w:val="0"/>
      <w:marTop w:val="0"/>
      <w:marBottom w:val="0"/>
      <w:divBdr>
        <w:top w:val="none" w:sz="0" w:space="0" w:color="auto"/>
        <w:left w:val="none" w:sz="0" w:space="0" w:color="auto"/>
        <w:bottom w:val="none" w:sz="0" w:space="0" w:color="auto"/>
        <w:right w:val="none" w:sz="0" w:space="0" w:color="auto"/>
      </w:divBdr>
    </w:div>
    <w:div w:id="548299846">
      <w:bodyDiv w:val="1"/>
      <w:marLeft w:val="0"/>
      <w:marRight w:val="0"/>
      <w:marTop w:val="0"/>
      <w:marBottom w:val="0"/>
      <w:divBdr>
        <w:top w:val="none" w:sz="0" w:space="0" w:color="auto"/>
        <w:left w:val="none" w:sz="0" w:space="0" w:color="auto"/>
        <w:bottom w:val="none" w:sz="0" w:space="0" w:color="auto"/>
        <w:right w:val="none" w:sz="0" w:space="0" w:color="auto"/>
      </w:divBdr>
    </w:div>
    <w:div w:id="549420389">
      <w:bodyDiv w:val="1"/>
      <w:marLeft w:val="0"/>
      <w:marRight w:val="0"/>
      <w:marTop w:val="0"/>
      <w:marBottom w:val="0"/>
      <w:divBdr>
        <w:top w:val="none" w:sz="0" w:space="0" w:color="auto"/>
        <w:left w:val="none" w:sz="0" w:space="0" w:color="auto"/>
        <w:bottom w:val="none" w:sz="0" w:space="0" w:color="auto"/>
        <w:right w:val="none" w:sz="0" w:space="0" w:color="auto"/>
      </w:divBdr>
    </w:div>
    <w:div w:id="549852417">
      <w:bodyDiv w:val="1"/>
      <w:marLeft w:val="0"/>
      <w:marRight w:val="0"/>
      <w:marTop w:val="0"/>
      <w:marBottom w:val="0"/>
      <w:divBdr>
        <w:top w:val="none" w:sz="0" w:space="0" w:color="auto"/>
        <w:left w:val="none" w:sz="0" w:space="0" w:color="auto"/>
        <w:bottom w:val="none" w:sz="0" w:space="0" w:color="auto"/>
        <w:right w:val="none" w:sz="0" w:space="0" w:color="auto"/>
      </w:divBdr>
    </w:div>
    <w:div w:id="550531368">
      <w:bodyDiv w:val="1"/>
      <w:marLeft w:val="0"/>
      <w:marRight w:val="0"/>
      <w:marTop w:val="0"/>
      <w:marBottom w:val="0"/>
      <w:divBdr>
        <w:top w:val="none" w:sz="0" w:space="0" w:color="auto"/>
        <w:left w:val="none" w:sz="0" w:space="0" w:color="auto"/>
        <w:bottom w:val="none" w:sz="0" w:space="0" w:color="auto"/>
        <w:right w:val="none" w:sz="0" w:space="0" w:color="auto"/>
      </w:divBdr>
    </w:div>
    <w:div w:id="550650054">
      <w:bodyDiv w:val="1"/>
      <w:marLeft w:val="0"/>
      <w:marRight w:val="0"/>
      <w:marTop w:val="0"/>
      <w:marBottom w:val="0"/>
      <w:divBdr>
        <w:top w:val="none" w:sz="0" w:space="0" w:color="auto"/>
        <w:left w:val="none" w:sz="0" w:space="0" w:color="auto"/>
        <w:bottom w:val="none" w:sz="0" w:space="0" w:color="auto"/>
        <w:right w:val="none" w:sz="0" w:space="0" w:color="auto"/>
      </w:divBdr>
    </w:div>
    <w:div w:id="552083923">
      <w:bodyDiv w:val="1"/>
      <w:marLeft w:val="0"/>
      <w:marRight w:val="0"/>
      <w:marTop w:val="0"/>
      <w:marBottom w:val="0"/>
      <w:divBdr>
        <w:top w:val="none" w:sz="0" w:space="0" w:color="auto"/>
        <w:left w:val="none" w:sz="0" w:space="0" w:color="auto"/>
        <w:bottom w:val="none" w:sz="0" w:space="0" w:color="auto"/>
        <w:right w:val="none" w:sz="0" w:space="0" w:color="auto"/>
      </w:divBdr>
    </w:div>
    <w:div w:id="553346253">
      <w:bodyDiv w:val="1"/>
      <w:marLeft w:val="0"/>
      <w:marRight w:val="0"/>
      <w:marTop w:val="0"/>
      <w:marBottom w:val="0"/>
      <w:divBdr>
        <w:top w:val="none" w:sz="0" w:space="0" w:color="auto"/>
        <w:left w:val="none" w:sz="0" w:space="0" w:color="auto"/>
        <w:bottom w:val="none" w:sz="0" w:space="0" w:color="auto"/>
        <w:right w:val="none" w:sz="0" w:space="0" w:color="auto"/>
      </w:divBdr>
    </w:div>
    <w:div w:id="556284843">
      <w:bodyDiv w:val="1"/>
      <w:marLeft w:val="0"/>
      <w:marRight w:val="0"/>
      <w:marTop w:val="0"/>
      <w:marBottom w:val="0"/>
      <w:divBdr>
        <w:top w:val="none" w:sz="0" w:space="0" w:color="auto"/>
        <w:left w:val="none" w:sz="0" w:space="0" w:color="auto"/>
        <w:bottom w:val="none" w:sz="0" w:space="0" w:color="auto"/>
        <w:right w:val="none" w:sz="0" w:space="0" w:color="auto"/>
      </w:divBdr>
    </w:div>
    <w:div w:id="558129089">
      <w:bodyDiv w:val="1"/>
      <w:marLeft w:val="0"/>
      <w:marRight w:val="0"/>
      <w:marTop w:val="0"/>
      <w:marBottom w:val="0"/>
      <w:divBdr>
        <w:top w:val="none" w:sz="0" w:space="0" w:color="auto"/>
        <w:left w:val="none" w:sz="0" w:space="0" w:color="auto"/>
        <w:bottom w:val="none" w:sz="0" w:space="0" w:color="auto"/>
        <w:right w:val="none" w:sz="0" w:space="0" w:color="auto"/>
      </w:divBdr>
    </w:div>
    <w:div w:id="559828913">
      <w:bodyDiv w:val="1"/>
      <w:marLeft w:val="0"/>
      <w:marRight w:val="0"/>
      <w:marTop w:val="0"/>
      <w:marBottom w:val="0"/>
      <w:divBdr>
        <w:top w:val="none" w:sz="0" w:space="0" w:color="auto"/>
        <w:left w:val="none" w:sz="0" w:space="0" w:color="auto"/>
        <w:bottom w:val="none" w:sz="0" w:space="0" w:color="auto"/>
        <w:right w:val="none" w:sz="0" w:space="0" w:color="auto"/>
      </w:divBdr>
    </w:div>
    <w:div w:id="559900640">
      <w:bodyDiv w:val="1"/>
      <w:marLeft w:val="0"/>
      <w:marRight w:val="0"/>
      <w:marTop w:val="0"/>
      <w:marBottom w:val="0"/>
      <w:divBdr>
        <w:top w:val="none" w:sz="0" w:space="0" w:color="auto"/>
        <w:left w:val="none" w:sz="0" w:space="0" w:color="auto"/>
        <w:bottom w:val="none" w:sz="0" w:space="0" w:color="auto"/>
        <w:right w:val="none" w:sz="0" w:space="0" w:color="auto"/>
      </w:divBdr>
    </w:div>
    <w:div w:id="559942213">
      <w:bodyDiv w:val="1"/>
      <w:marLeft w:val="0"/>
      <w:marRight w:val="0"/>
      <w:marTop w:val="0"/>
      <w:marBottom w:val="0"/>
      <w:divBdr>
        <w:top w:val="none" w:sz="0" w:space="0" w:color="auto"/>
        <w:left w:val="none" w:sz="0" w:space="0" w:color="auto"/>
        <w:bottom w:val="none" w:sz="0" w:space="0" w:color="auto"/>
        <w:right w:val="none" w:sz="0" w:space="0" w:color="auto"/>
      </w:divBdr>
    </w:div>
    <w:div w:id="562527288">
      <w:bodyDiv w:val="1"/>
      <w:marLeft w:val="0"/>
      <w:marRight w:val="0"/>
      <w:marTop w:val="0"/>
      <w:marBottom w:val="0"/>
      <w:divBdr>
        <w:top w:val="none" w:sz="0" w:space="0" w:color="auto"/>
        <w:left w:val="none" w:sz="0" w:space="0" w:color="auto"/>
        <w:bottom w:val="none" w:sz="0" w:space="0" w:color="auto"/>
        <w:right w:val="none" w:sz="0" w:space="0" w:color="auto"/>
      </w:divBdr>
    </w:div>
    <w:div w:id="563490033">
      <w:bodyDiv w:val="1"/>
      <w:marLeft w:val="0"/>
      <w:marRight w:val="0"/>
      <w:marTop w:val="0"/>
      <w:marBottom w:val="0"/>
      <w:divBdr>
        <w:top w:val="none" w:sz="0" w:space="0" w:color="auto"/>
        <w:left w:val="none" w:sz="0" w:space="0" w:color="auto"/>
        <w:bottom w:val="none" w:sz="0" w:space="0" w:color="auto"/>
        <w:right w:val="none" w:sz="0" w:space="0" w:color="auto"/>
      </w:divBdr>
    </w:div>
    <w:div w:id="563567140">
      <w:bodyDiv w:val="1"/>
      <w:marLeft w:val="0"/>
      <w:marRight w:val="0"/>
      <w:marTop w:val="0"/>
      <w:marBottom w:val="0"/>
      <w:divBdr>
        <w:top w:val="none" w:sz="0" w:space="0" w:color="auto"/>
        <w:left w:val="none" w:sz="0" w:space="0" w:color="auto"/>
        <w:bottom w:val="none" w:sz="0" w:space="0" w:color="auto"/>
        <w:right w:val="none" w:sz="0" w:space="0" w:color="auto"/>
      </w:divBdr>
    </w:div>
    <w:div w:id="563638908">
      <w:bodyDiv w:val="1"/>
      <w:marLeft w:val="0"/>
      <w:marRight w:val="0"/>
      <w:marTop w:val="0"/>
      <w:marBottom w:val="0"/>
      <w:divBdr>
        <w:top w:val="none" w:sz="0" w:space="0" w:color="auto"/>
        <w:left w:val="none" w:sz="0" w:space="0" w:color="auto"/>
        <w:bottom w:val="none" w:sz="0" w:space="0" w:color="auto"/>
        <w:right w:val="none" w:sz="0" w:space="0" w:color="auto"/>
      </w:divBdr>
    </w:div>
    <w:div w:id="564796922">
      <w:bodyDiv w:val="1"/>
      <w:marLeft w:val="0"/>
      <w:marRight w:val="0"/>
      <w:marTop w:val="0"/>
      <w:marBottom w:val="0"/>
      <w:divBdr>
        <w:top w:val="none" w:sz="0" w:space="0" w:color="auto"/>
        <w:left w:val="none" w:sz="0" w:space="0" w:color="auto"/>
        <w:bottom w:val="none" w:sz="0" w:space="0" w:color="auto"/>
        <w:right w:val="none" w:sz="0" w:space="0" w:color="auto"/>
      </w:divBdr>
    </w:div>
    <w:div w:id="564802766">
      <w:bodyDiv w:val="1"/>
      <w:marLeft w:val="0"/>
      <w:marRight w:val="0"/>
      <w:marTop w:val="0"/>
      <w:marBottom w:val="0"/>
      <w:divBdr>
        <w:top w:val="none" w:sz="0" w:space="0" w:color="auto"/>
        <w:left w:val="none" w:sz="0" w:space="0" w:color="auto"/>
        <w:bottom w:val="none" w:sz="0" w:space="0" w:color="auto"/>
        <w:right w:val="none" w:sz="0" w:space="0" w:color="auto"/>
      </w:divBdr>
    </w:div>
    <w:div w:id="568154090">
      <w:bodyDiv w:val="1"/>
      <w:marLeft w:val="0"/>
      <w:marRight w:val="0"/>
      <w:marTop w:val="0"/>
      <w:marBottom w:val="0"/>
      <w:divBdr>
        <w:top w:val="none" w:sz="0" w:space="0" w:color="auto"/>
        <w:left w:val="none" w:sz="0" w:space="0" w:color="auto"/>
        <w:bottom w:val="none" w:sz="0" w:space="0" w:color="auto"/>
        <w:right w:val="none" w:sz="0" w:space="0" w:color="auto"/>
      </w:divBdr>
    </w:div>
    <w:div w:id="568343070">
      <w:bodyDiv w:val="1"/>
      <w:marLeft w:val="0"/>
      <w:marRight w:val="0"/>
      <w:marTop w:val="0"/>
      <w:marBottom w:val="0"/>
      <w:divBdr>
        <w:top w:val="none" w:sz="0" w:space="0" w:color="auto"/>
        <w:left w:val="none" w:sz="0" w:space="0" w:color="auto"/>
        <w:bottom w:val="none" w:sz="0" w:space="0" w:color="auto"/>
        <w:right w:val="none" w:sz="0" w:space="0" w:color="auto"/>
      </w:divBdr>
    </w:div>
    <w:div w:id="571044829">
      <w:bodyDiv w:val="1"/>
      <w:marLeft w:val="0"/>
      <w:marRight w:val="0"/>
      <w:marTop w:val="0"/>
      <w:marBottom w:val="0"/>
      <w:divBdr>
        <w:top w:val="none" w:sz="0" w:space="0" w:color="auto"/>
        <w:left w:val="none" w:sz="0" w:space="0" w:color="auto"/>
        <w:bottom w:val="none" w:sz="0" w:space="0" w:color="auto"/>
        <w:right w:val="none" w:sz="0" w:space="0" w:color="auto"/>
      </w:divBdr>
    </w:div>
    <w:div w:id="571820807">
      <w:bodyDiv w:val="1"/>
      <w:marLeft w:val="0"/>
      <w:marRight w:val="0"/>
      <w:marTop w:val="0"/>
      <w:marBottom w:val="0"/>
      <w:divBdr>
        <w:top w:val="none" w:sz="0" w:space="0" w:color="auto"/>
        <w:left w:val="none" w:sz="0" w:space="0" w:color="auto"/>
        <w:bottom w:val="none" w:sz="0" w:space="0" w:color="auto"/>
        <w:right w:val="none" w:sz="0" w:space="0" w:color="auto"/>
      </w:divBdr>
    </w:div>
    <w:div w:id="572277402">
      <w:bodyDiv w:val="1"/>
      <w:marLeft w:val="0"/>
      <w:marRight w:val="0"/>
      <w:marTop w:val="0"/>
      <w:marBottom w:val="0"/>
      <w:divBdr>
        <w:top w:val="none" w:sz="0" w:space="0" w:color="auto"/>
        <w:left w:val="none" w:sz="0" w:space="0" w:color="auto"/>
        <w:bottom w:val="none" w:sz="0" w:space="0" w:color="auto"/>
        <w:right w:val="none" w:sz="0" w:space="0" w:color="auto"/>
      </w:divBdr>
    </w:div>
    <w:div w:id="573861276">
      <w:bodyDiv w:val="1"/>
      <w:marLeft w:val="0"/>
      <w:marRight w:val="0"/>
      <w:marTop w:val="0"/>
      <w:marBottom w:val="0"/>
      <w:divBdr>
        <w:top w:val="none" w:sz="0" w:space="0" w:color="auto"/>
        <w:left w:val="none" w:sz="0" w:space="0" w:color="auto"/>
        <w:bottom w:val="none" w:sz="0" w:space="0" w:color="auto"/>
        <w:right w:val="none" w:sz="0" w:space="0" w:color="auto"/>
      </w:divBdr>
    </w:div>
    <w:div w:id="573902576">
      <w:bodyDiv w:val="1"/>
      <w:marLeft w:val="0"/>
      <w:marRight w:val="0"/>
      <w:marTop w:val="0"/>
      <w:marBottom w:val="0"/>
      <w:divBdr>
        <w:top w:val="none" w:sz="0" w:space="0" w:color="auto"/>
        <w:left w:val="none" w:sz="0" w:space="0" w:color="auto"/>
        <w:bottom w:val="none" w:sz="0" w:space="0" w:color="auto"/>
        <w:right w:val="none" w:sz="0" w:space="0" w:color="auto"/>
      </w:divBdr>
    </w:div>
    <w:div w:id="575213571">
      <w:bodyDiv w:val="1"/>
      <w:marLeft w:val="0"/>
      <w:marRight w:val="0"/>
      <w:marTop w:val="0"/>
      <w:marBottom w:val="0"/>
      <w:divBdr>
        <w:top w:val="none" w:sz="0" w:space="0" w:color="auto"/>
        <w:left w:val="none" w:sz="0" w:space="0" w:color="auto"/>
        <w:bottom w:val="none" w:sz="0" w:space="0" w:color="auto"/>
        <w:right w:val="none" w:sz="0" w:space="0" w:color="auto"/>
      </w:divBdr>
    </w:div>
    <w:div w:id="575549589">
      <w:bodyDiv w:val="1"/>
      <w:marLeft w:val="0"/>
      <w:marRight w:val="0"/>
      <w:marTop w:val="0"/>
      <w:marBottom w:val="0"/>
      <w:divBdr>
        <w:top w:val="none" w:sz="0" w:space="0" w:color="auto"/>
        <w:left w:val="none" w:sz="0" w:space="0" w:color="auto"/>
        <w:bottom w:val="none" w:sz="0" w:space="0" w:color="auto"/>
        <w:right w:val="none" w:sz="0" w:space="0" w:color="auto"/>
      </w:divBdr>
    </w:div>
    <w:div w:id="576208042">
      <w:bodyDiv w:val="1"/>
      <w:marLeft w:val="0"/>
      <w:marRight w:val="0"/>
      <w:marTop w:val="0"/>
      <w:marBottom w:val="0"/>
      <w:divBdr>
        <w:top w:val="none" w:sz="0" w:space="0" w:color="auto"/>
        <w:left w:val="none" w:sz="0" w:space="0" w:color="auto"/>
        <w:bottom w:val="none" w:sz="0" w:space="0" w:color="auto"/>
        <w:right w:val="none" w:sz="0" w:space="0" w:color="auto"/>
      </w:divBdr>
    </w:div>
    <w:div w:id="576212618">
      <w:bodyDiv w:val="1"/>
      <w:marLeft w:val="0"/>
      <w:marRight w:val="0"/>
      <w:marTop w:val="0"/>
      <w:marBottom w:val="0"/>
      <w:divBdr>
        <w:top w:val="none" w:sz="0" w:space="0" w:color="auto"/>
        <w:left w:val="none" w:sz="0" w:space="0" w:color="auto"/>
        <w:bottom w:val="none" w:sz="0" w:space="0" w:color="auto"/>
        <w:right w:val="none" w:sz="0" w:space="0" w:color="auto"/>
      </w:divBdr>
    </w:div>
    <w:div w:id="578321544">
      <w:bodyDiv w:val="1"/>
      <w:marLeft w:val="0"/>
      <w:marRight w:val="0"/>
      <w:marTop w:val="0"/>
      <w:marBottom w:val="0"/>
      <w:divBdr>
        <w:top w:val="none" w:sz="0" w:space="0" w:color="auto"/>
        <w:left w:val="none" w:sz="0" w:space="0" w:color="auto"/>
        <w:bottom w:val="none" w:sz="0" w:space="0" w:color="auto"/>
        <w:right w:val="none" w:sz="0" w:space="0" w:color="auto"/>
      </w:divBdr>
    </w:div>
    <w:div w:id="578638853">
      <w:bodyDiv w:val="1"/>
      <w:marLeft w:val="0"/>
      <w:marRight w:val="0"/>
      <w:marTop w:val="0"/>
      <w:marBottom w:val="0"/>
      <w:divBdr>
        <w:top w:val="none" w:sz="0" w:space="0" w:color="auto"/>
        <w:left w:val="none" w:sz="0" w:space="0" w:color="auto"/>
        <w:bottom w:val="none" w:sz="0" w:space="0" w:color="auto"/>
        <w:right w:val="none" w:sz="0" w:space="0" w:color="auto"/>
      </w:divBdr>
    </w:div>
    <w:div w:id="580213042">
      <w:bodyDiv w:val="1"/>
      <w:marLeft w:val="0"/>
      <w:marRight w:val="0"/>
      <w:marTop w:val="0"/>
      <w:marBottom w:val="0"/>
      <w:divBdr>
        <w:top w:val="none" w:sz="0" w:space="0" w:color="auto"/>
        <w:left w:val="none" w:sz="0" w:space="0" w:color="auto"/>
        <w:bottom w:val="none" w:sz="0" w:space="0" w:color="auto"/>
        <w:right w:val="none" w:sz="0" w:space="0" w:color="auto"/>
      </w:divBdr>
    </w:div>
    <w:div w:id="582186644">
      <w:bodyDiv w:val="1"/>
      <w:marLeft w:val="0"/>
      <w:marRight w:val="0"/>
      <w:marTop w:val="0"/>
      <w:marBottom w:val="0"/>
      <w:divBdr>
        <w:top w:val="none" w:sz="0" w:space="0" w:color="auto"/>
        <w:left w:val="none" w:sz="0" w:space="0" w:color="auto"/>
        <w:bottom w:val="none" w:sz="0" w:space="0" w:color="auto"/>
        <w:right w:val="none" w:sz="0" w:space="0" w:color="auto"/>
      </w:divBdr>
    </w:div>
    <w:div w:id="582572669">
      <w:bodyDiv w:val="1"/>
      <w:marLeft w:val="0"/>
      <w:marRight w:val="0"/>
      <w:marTop w:val="0"/>
      <w:marBottom w:val="0"/>
      <w:divBdr>
        <w:top w:val="none" w:sz="0" w:space="0" w:color="auto"/>
        <w:left w:val="none" w:sz="0" w:space="0" w:color="auto"/>
        <w:bottom w:val="none" w:sz="0" w:space="0" w:color="auto"/>
        <w:right w:val="none" w:sz="0" w:space="0" w:color="auto"/>
      </w:divBdr>
    </w:div>
    <w:div w:id="583421262">
      <w:bodyDiv w:val="1"/>
      <w:marLeft w:val="0"/>
      <w:marRight w:val="0"/>
      <w:marTop w:val="0"/>
      <w:marBottom w:val="0"/>
      <w:divBdr>
        <w:top w:val="none" w:sz="0" w:space="0" w:color="auto"/>
        <w:left w:val="none" w:sz="0" w:space="0" w:color="auto"/>
        <w:bottom w:val="none" w:sz="0" w:space="0" w:color="auto"/>
        <w:right w:val="none" w:sz="0" w:space="0" w:color="auto"/>
      </w:divBdr>
    </w:div>
    <w:div w:id="583758525">
      <w:bodyDiv w:val="1"/>
      <w:marLeft w:val="0"/>
      <w:marRight w:val="0"/>
      <w:marTop w:val="0"/>
      <w:marBottom w:val="0"/>
      <w:divBdr>
        <w:top w:val="none" w:sz="0" w:space="0" w:color="auto"/>
        <w:left w:val="none" w:sz="0" w:space="0" w:color="auto"/>
        <w:bottom w:val="none" w:sz="0" w:space="0" w:color="auto"/>
        <w:right w:val="none" w:sz="0" w:space="0" w:color="auto"/>
      </w:divBdr>
    </w:div>
    <w:div w:id="583759410">
      <w:bodyDiv w:val="1"/>
      <w:marLeft w:val="0"/>
      <w:marRight w:val="0"/>
      <w:marTop w:val="0"/>
      <w:marBottom w:val="0"/>
      <w:divBdr>
        <w:top w:val="none" w:sz="0" w:space="0" w:color="auto"/>
        <w:left w:val="none" w:sz="0" w:space="0" w:color="auto"/>
        <w:bottom w:val="none" w:sz="0" w:space="0" w:color="auto"/>
        <w:right w:val="none" w:sz="0" w:space="0" w:color="auto"/>
      </w:divBdr>
    </w:div>
    <w:div w:id="584267535">
      <w:bodyDiv w:val="1"/>
      <w:marLeft w:val="0"/>
      <w:marRight w:val="0"/>
      <w:marTop w:val="0"/>
      <w:marBottom w:val="0"/>
      <w:divBdr>
        <w:top w:val="none" w:sz="0" w:space="0" w:color="auto"/>
        <w:left w:val="none" w:sz="0" w:space="0" w:color="auto"/>
        <w:bottom w:val="none" w:sz="0" w:space="0" w:color="auto"/>
        <w:right w:val="none" w:sz="0" w:space="0" w:color="auto"/>
      </w:divBdr>
    </w:div>
    <w:div w:id="586771406">
      <w:bodyDiv w:val="1"/>
      <w:marLeft w:val="0"/>
      <w:marRight w:val="0"/>
      <w:marTop w:val="0"/>
      <w:marBottom w:val="0"/>
      <w:divBdr>
        <w:top w:val="none" w:sz="0" w:space="0" w:color="auto"/>
        <w:left w:val="none" w:sz="0" w:space="0" w:color="auto"/>
        <w:bottom w:val="none" w:sz="0" w:space="0" w:color="auto"/>
        <w:right w:val="none" w:sz="0" w:space="0" w:color="auto"/>
      </w:divBdr>
    </w:div>
    <w:div w:id="586966041">
      <w:bodyDiv w:val="1"/>
      <w:marLeft w:val="0"/>
      <w:marRight w:val="0"/>
      <w:marTop w:val="0"/>
      <w:marBottom w:val="0"/>
      <w:divBdr>
        <w:top w:val="none" w:sz="0" w:space="0" w:color="auto"/>
        <w:left w:val="none" w:sz="0" w:space="0" w:color="auto"/>
        <w:bottom w:val="none" w:sz="0" w:space="0" w:color="auto"/>
        <w:right w:val="none" w:sz="0" w:space="0" w:color="auto"/>
      </w:divBdr>
    </w:div>
    <w:div w:id="589779262">
      <w:bodyDiv w:val="1"/>
      <w:marLeft w:val="0"/>
      <w:marRight w:val="0"/>
      <w:marTop w:val="0"/>
      <w:marBottom w:val="0"/>
      <w:divBdr>
        <w:top w:val="none" w:sz="0" w:space="0" w:color="auto"/>
        <w:left w:val="none" w:sz="0" w:space="0" w:color="auto"/>
        <w:bottom w:val="none" w:sz="0" w:space="0" w:color="auto"/>
        <w:right w:val="none" w:sz="0" w:space="0" w:color="auto"/>
      </w:divBdr>
    </w:div>
    <w:div w:id="590048983">
      <w:bodyDiv w:val="1"/>
      <w:marLeft w:val="0"/>
      <w:marRight w:val="0"/>
      <w:marTop w:val="0"/>
      <w:marBottom w:val="0"/>
      <w:divBdr>
        <w:top w:val="none" w:sz="0" w:space="0" w:color="auto"/>
        <w:left w:val="none" w:sz="0" w:space="0" w:color="auto"/>
        <w:bottom w:val="none" w:sz="0" w:space="0" w:color="auto"/>
        <w:right w:val="none" w:sz="0" w:space="0" w:color="auto"/>
      </w:divBdr>
    </w:div>
    <w:div w:id="590166389">
      <w:bodyDiv w:val="1"/>
      <w:marLeft w:val="0"/>
      <w:marRight w:val="0"/>
      <w:marTop w:val="0"/>
      <w:marBottom w:val="0"/>
      <w:divBdr>
        <w:top w:val="none" w:sz="0" w:space="0" w:color="auto"/>
        <w:left w:val="none" w:sz="0" w:space="0" w:color="auto"/>
        <w:bottom w:val="none" w:sz="0" w:space="0" w:color="auto"/>
        <w:right w:val="none" w:sz="0" w:space="0" w:color="auto"/>
      </w:divBdr>
    </w:div>
    <w:div w:id="591859050">
      <w:bodyDiv w:val="1"/>
      <w:marLeft w:val="0"/>
      <w:marRight w:val="0"/>
      <w:marTop w:val="0"/>
      <w:marBottom w:val="0"/>
      <w:divBdr>
        <w:top w:val="none" w:sz="0" w:space="0" w:color="auto"/>
        <w:left w:val="none" w:sz="0" w:space="0" w:color="auto"/>
        <w:bottom w:val="none" w:sz="0" w:space="0" w:color="auto"/>
        <w:right w:val="none" w:sz="0" w:space="0" w:color="auto"/>
      </w:divBdr>
    </w:div>
    <w:div w:id="593518671">
      <w:bodyDiv w:val="1"/>
      <w:marLeft w:val="0"/>
      <w:marRight w:val="0"/>
      <w:marTop w:val="0"/>
      <w:marBottom w:val="0"/>
      <w:divBdr>
        <w:top w:val="none" w:sz="0" w:space="0" w:color="auto"/>
        <w:left w:val="none" w:sz="0" w:space="0" w:color="auto"/>
        <w:bottom w:val="none" w:sz="0" w:space="0" w:color="auto"/>
        <w:right w:val="none" w:sz="0" w:space="0" w:color="auto"/>
      </w:divBdr>
    </w:div>
    <w:div w:id="594166913">
      <w:bodyDiv w:val="1"/>
      <w:marLeft w:val="0"/>
      <w:marRight w:val="0"/>
      <w:marTop w:val="0"/>
      <w:marBottom w:val="0"/>
      <w:divBdr>
        <w:top w:val="none" w:sz="0" w:space="0" w:color="auto"/>
        <w:left w:val="none" w:sz="0" w:space="0" w:color="auto"/>
        <w:bottom w:val="none" w:sz="0" w:space="0" w:color="auto"/>
        <w:right w:val="none" w:sz="0" w:space="0" w:color="auto"/>
      </w:divBdr>
    </w:div>
    <w:div w:id="595022039">
      <w:bodyDiv w:val="1"/>
      <w:marLeft w:val="0"/>
      <w:marRight w:val="0"/>
      <w:marTop w:val="0"/>
      <w:marBottom w:val="0"/>
      <w:divBdr>
        <w:top w:val="none" w:sz="0" w:space="0" w:color="auto"/>
        <w:left w:val="none" w:sz="0" w:space="0" w:color="auto"/>
        <w:bottom w:val="none" w:sz="0" w:space="0" w:color="auto"/>
        <w:right w:val="none" w:sz="0" w:space="0" w:color="auto"/>
      </w:divBdr>
    </w:div>
    <w:div w:id="595677769">
      <w:bodyDiv w:val="1"/>
      <w:marLeft w:val="0"/>
      <w:marRight w:val="0"/>
      <w:marTop w:val="0"/>
      <w:marBottom w:val="0"/>
      <w:divBdr>
        <w:top w:val="none" w:sz="0" w:space="0" w:color="auto"/>
        <w:left w:val="none" w:sz="0" w:space="0" w:color="auto"/>
        <w:bottom w:val="none" w:sz="0" w:space="0" w:color="auto"/>
        <w:right w:val="none" w:sz="0" w:space="0" w:color="auto"/>
      </w:divBdr>
    </w:div>
    <w:div w:id="595947537">
      <w:bodyDiv w:val="1"/>
      <w:marLeft w:val="0"/>
      <w:marRight w:val="0"/>
      <w:marTop w:val="0"/>
      <w:marBottom w:val="0"/>
      <w:divBdr>
        <w:top w:val="none" w:sz="0" w:space="0" w:color="auto"/>
        <w:left w:val="none" w:sz="0" w:space="0" w:color="auto"/>
        <w:bottom w:val="none" w:sz="0" w:space="0" w:color="auto"/>
        <w:right w:val="none" w:sz="0" w:space="0" w:color="auto"/>
      </w:divBdr>
    </w:div>
    <w:div w:id="596837960">
      <w:bodyDiv w:val="1"/>
      <w:marLeft w:val="0"/>
      <w:marRight w:val="0"/>
      <w:marTop w:val="0"/>
      <w:marBottom w:val="0"/>
      <w:divBdr>
        <w:top w:val="none" w:sz="0" w:space="0" w:color="auto"/>
        <w:left w:val="none" w:sz="0" w:space="0" w:color="auto"/>
        <w:bottom w:val="none" w:sz="0" w:space="0" w:color="auto"/>
        <w:right w:val="none" w:sz="0" w:space="0" w:color="auto"/>
      </w:divBdr>
    </w:div>
    <w:div w:id="598298692">
      <w:bodyDiv w:val="1"/>
      <w:marLeft w:val="0"/>
      <w:marRight w:val="0"/>
      <w:marTop w:val="0"/>
      <w:marBottom w:val="0"/>
      <w:divBdr>
        <w:top w:val="none" w:sz="0" w:space="0" w:color="auto"/>
        <w:left w:val="none" w:sz="0" w:space="0" w:color="auto"/>
        <w:bottom w:val="none" w:sz="0" w:space="0" w:color="auto"/>
        <w:right w:val="none" w:sz="0" w:space="0" w:color="auto"/>
      </w:divBdr>
    </w:div>
    <w:div w:id="598636876">
      <w:bodyDiv w:val="1"/>
      <w:marLeft w:val="0"/>
      <w:marRight w:val="0"/>
      <w:marTop w:val="0"/>
      <w:marBottom w:val="0"/>
      <w:divBdr>
        <w:top w:val="none" w:sz="0" w:space="0" w:color="auto"/>
        <w:left w:val="none" w:sz="0" w:space="0" w:color="auto"/>
        <w:bottom w:val="none" w:sz="0" w:space="0" w:color="auto"/>
        <w:right w:val="none" w:sz="0" w:space="0" w:color="auto"/>
      </w:divBdr>
    </w:div>
    <w:div w:id="598833612">
      <w:bodyDiv w:val="1"/>
      <w:marLeft w:val="0"/>
      <w:marRight w:val="0"/>
      <w:marTop w:val="0"/>
      <w:marBottom w:val="0"/>
      <w:divBdr>
        <w:top w:val="none" w:sz="0" w:space="0" w:color="auto"/>
        <w:left w:val="none" w:sz="0" w:space="0" w:color="auto"/>
        <w:bottom w:val="none" w:sz="0" w:space="0" w:color="auto"/>
        <w:right w:val="none" w:sz="0" w:space="0" w:color="auto"/>
      </w:divBdr>
    </w:div>
    <w:div w:id="600649015">
      <w:bodyDiv w:val="1"/>
      <w:marLeft w:val="0"/>
      <w:marRight w:val="0"/>
      <w:marTop w:val="0"/>
      <w:marBottom w:val="0"/>
      <w:divBdr>
        <w:top w:val="none" w:sz="0" w:space="0" w:color="auto"/>
        <w:left w:val="none" w:sz="0" w:space="0" w:color="auto"/>
        <w:bottom w:val="none" w:sz="0" w:space="0" w:color="auto"/>
        <w:right w:val="none" w:sz="0" w:space="0" w:color="auto"/>
      </w:divBdr>
    </w:div>
    <w:div w:id="601836910">
      <w:bodyDiv w:val="1"/>
      <w:marLeft w:val="0"/>
      <w:marRight w:val="0"/>
      <w:marTop w:val="0"/>
      <w:marBottom w:val="0"/>
      <w:divBdr>
        <w:top w:val="none" w:sz="0" w:space="0" w:color="auto"/>
        <w:left w:val="none" w:sz="0" w:space="0" w:color="auto"/>
        <w:bottom w:val="none" w:sz="0" w:space="0" w:color="auto"/>
        <w:right w:val="none" w:sz="0" w:space="0" w:color="auto"/>
      </w:divBdr>
    </w:div>
    <w:div w:id="604115530">
      <w:bodyDiv w:val="1"/>
      <w:marLeft w:val="0"/>
      <w:marRight w:val="0"/>
      <w:marTop w:val="0"/>
      <w:marBottom w:val="0"/>
      <w:divBdr>
        <w:top w:val="none" w:sz="0" w:space="0" w:color="auto"/>
        <w:left w:val="none" w:sz="0" w:space="0" w:color="auto"/>
        <w:bottom w:val="none" w:sz="0" w:space="0" w:color="auto"/>
        <w:right w:val="none" w:sz="0" w:space="0" w:color="auto"/>
      </w:divBdr>
    </w:div>
    <w:div w:id="606232123">
      <w:bodyDiv w:val="1"/>
      <w:marLeft w:val="0"/>
      <w:marRight w:val="0"/>
      <w:marTop w:val="0"/>
      <w:marBottom w:val="0"/>
      <w:divBdr>
        <w:top w:val="none" w:sz="0" w:space="0" w:color="auto"/>
        <w:left w:val="none" w:sz="0" w:space="0" w:color="auto"/>
        <w:bottom w:val="none" w:sz="0" w:space="0" w:color="auto"/>
        <w:right w:val="none" w:sz="0" w:space="0" w:color="auto"/>
      </w:divBdr>
    </w:div>
    <w:div w:id="606356424">
      <w:bodyDiv w:val="1"/>
      <w:marLeft w:val="0"/>
      <w:marRight w:val="0"/>
      <w:marTop w:val="0"/>
      <w:marBottom w:val="0"/>
      <w:divBdr>
        <w:top w:val="none" w:sz="0" w:space="0" w:color="auto"/>
        <w:left w:val="none" w:sz="0" w:space="0" w:color="auto"/>
        <w:bottom w:val="none" w:sz="0" w:space="0" w:color="auto"/>
        <w:right w:val="none" w:sz="0" w:space="0" w:color="auto"/>
      </w:divBdr>
    </w:div>
    <w:div w:id="607396930">
      <w:bodyDiv w:val="1"/>
      <w:marLeft w:val="0"/>
      <w:marRight w:val="0"/>
      <w:marTop w:val="0"/>
      <w:marBottom w:val="0"/>
      <w:divBdr>
        <w:top w:val="none" w:sz="0" w:space="0" w:color="auto"/>
        <w:left w:val="none" w:sz="0" w:space="0" w:color="auto"/>
        <w:bottom w:val="none" w:sz="0" w:space="0" w:color="auto"/>
        <w:right w:val="none" w:sz="0" w:space="0" w:color="auto"/>
      </w:divBdr>
    </w:div>
    <w:div w:id="608049936">
      <w:bodyDiv w:val="1"/>
      <w:marLeft w:val="0"/>
      <w:marRight w:val="0"/>
      <w:marTop w:val="0"/>
      <w:marBottom w:val="0"/>
      <w:divBdr>
        <w:top w:val="none" w:sz="0" w:space="0" w:color="auto"/>
        <w:left w:val="none" w:sz="0" w:space="0" w:color="auto"/>
        <w:bottom w:val="none" w:sz="0" w:space="0" w:color="auto"/>
        <w:right w:val="none" w:sz="0" w:space="0" w:color="auto"/>
      </w:divBdr>
    </w:div>
    <w:div w:id="609750024">
      <w:bodyDiv w:val="1"/>
      <w:marLeft w:val="0"/>
      <w:marRight w:val="0"/>
      <w:marTop w:val="0"/>
      <w:marBottom w:val="0"/>
      <w:divBdr>
        <w:top w:val="none" w:sz="0" w:space="0" w:color="auto"/>
        <w:left w:val="none" w:sz="0" w:space="0" w:color="auto"/>
        <w:bottom w:val="none" w:sz="0" w:space="0" w:color="auto"/>
        <w:right w:val="none" w:sz="0" w:space="0" w:color="auto"/>
      </w:divBdr>
    </w:div>
    <w:div w:id="610750336">
      <w:bodyDiv w:val="1"/>
      <w:marLeft w:val="0"/>
      <w:marRight w:val="0"/>
      <w:marTop w:val="0"/>
      <w:marBottom w:val="0"/>
      <w:divBdr>
        <w:top w:val="none" w:sz="0" w:space="0" w:color="auto"/>
        <w:left w:val="none" w:sz="0" w:space="0" w:color="auto"/>
        <w:bottom w:val="none" w:sz="0" w:space="0" w:color="auto"/>
        <w:right w:val="none" w:sz="0" w:space="0" w:color="auto"/>
      </w:divBdr>
    </w:div>
    <w:div w:id="611254822">
      <w:bodyDiv w:val="1"/>
      <w:marLeft w:val="0"/>
      <w:marRight w:val="0"/>
      <w:marTop w:val="0"/>
      <w:marBottom w:val="0"/>
      <w:divBdr>
        <w:top w:val="none" w:sz="0" w:space="0" w:color="auto"/>
        <w:left w:val="none" w:sz="0" w:space="0" w:color="auto"/>
        <w:bottom w:val="none" w:sz="0" w:space="0" w:color="auto"/>
        <w:right w:val="none" w:sz="0" w:space="0" w:color="auto"/>
      </w:divBdr>
    </w:div>
    <w:div w:id="611476407">
      <w:bodyDiv w:val="1"/>
      <w:marLeft w:val="0"/>
      <w:marRight w:val="0"/>
      <w:marTop w:val="0"/>
      <w:marBottom w:val="0"/>
      <w:divBdr>
        <w:top w:val="none" w:sz="0" w:space="0" w:color="auto"/>
        <w:left w:val="none" w:sz="0" w:space="0" w:color="auto"/>
        <w:bottom w:val="none" w:sz="0" w:space="0" w:color="auto"/>
        <w:right w:val="none" w:sz="0" w:space="0" w:color="auto"/>
      </w:divBdr>
    </w:div>
    <w:div w:id="612595991">
      <w:bodyDiv w:val="1"/>
      <w:marLeft w:val="0"/>
      <w:marRight w:val="0"/>
      <w:marTop w:val="0"/>
      <w:marBottom w:val="0"/>
      <w:divBdr>
        <w:top w:val="none" w:sz="0" w:space="0" w:color="auto"/>
        <w:left w:val="none" w:sz="0" w:space="0" w:color="auto"/>
        <w:bottom w:val="none" w:sz="0" w:space="0" w:color="auto"/>
        <w:right w:val="none" w:sz="0" w:space="0" w:color="auto"/>
      </w:divBdr>
    </w:div>
    <w:div w:id="616060831">
      <w:bodyDiv w:val="1"/>
      <w:marLeft w:val="0"/>
      <w:marRight w:val="0"/>
      <w:marTop w:val="0"/>
      <w:marBottom w:val="0"/>
      <w:divBdr>
        <w:top w:val="none" w:sz="0" w:space="0" w:color="auto"/>
        <w:left w:val="none" w:sz="0" w:space="0" w:color="auto"/>
        <w:bottom w:val="none" w:sz="0" w:space="0" w:color="auto"/>
        <w:right w:val="none" w:sz="0" w:space="0" w:color="auto"/>
      </w:divBdr>
    </w:div>
    <w:div w:id="617415362">
      <w:bodyDiv w:val="1"/>
      <w:marLeft w:val="0"/>
      <w:marRight w:val="0"/>
      <w:marTop w:val="0"/>
      <w:marBottom w:val="0"/>
      <w:divBdr>
        <w:top w:val="none" w:sz="0" w:space="0" w:color="auto"/>
        <w:left w:val="none" w:sz="0" w:space="0" w:color="auto"/>
        <w:bottom w:val="none" w:sz="0" w:space="0" w:color="auto"/>
        <w:right w:val="none" w:sz="0" w:space="0" w:color="auto"/>
      </w:divBdr>
    </w:div>
    <w:div w:id="617881070">
      <w:bodyDiv w:val="1"/>
      <w:marLeft w:val="0"/>
      <w:marRight w:val="0"/>
      <w:marTop w:val="0"/>
      <w:marBottom w:val="0"/>
      <w:divBdr>
        <w:top w:val="none" w:sz="0" w:space="0" w:color="auto"/>
        <w:left w:val="none" w:sz="0" w:space="0" w:color="auto"/>
        <w:bottom w:val="none" w:sz="0" w:space="0" w:color="auto"/>
        <w:right w:val="none" w:sz="0" w:space="0" w:color="auto"/>
      </w:divBdr>
    </w:div>
    <w:div w:id="620109116">
      <w:bodyDiv w:val="1"/>
      <w:marLeft w:val="0"/>
      <w:marRight w:val="0"/>
      <w:marTop w:val="0"/>
      <w:marBottom w:val="0"/>
      <w:divBdr>
        <w:top w:val="none" w:sz="0" w:space="0" w:color="auto"/>
        <w:left w:val="none" w:sz="0" w:space="0" w:color="auto"/>
        <w:bottom w:val="none" w:sz="0" w:space="0" w:color="auto"/>
        <w:right w:val="none" w:sz="0" w:space="0" w:color="auto"/>
      </w:divBdr>
    </w:div>
    <w:div w:id="620957894">
      <w:bodyDiv w:val="1"/>
      <w:marLeft w:val="0"/>
      <w:marRight w:val="0"/>
      <w:marTop w:val="0"/>
      <w:marBottom w:val="0"/>
      <w:divBdr>
        <w:top w:val="none" w:sz="0" w:space="0" w:color="auto"/>
        <w:left w:val="none" w:sz="0" w:space="0" w:color="auto"/>
        <w:bottom w:val="none" w:sz="0" w:space="0" w:color="auto"/>
        <w:right w:val="none" w:sz="0" w:space="0" w:color="auto"/>
      </w:divBdr>
    </w:div>
    <w:div w:id="622273941">
      <w:bodyDiv w:val="1"/>
      <w:marLeft w:val="0"/>
      <w:marRight w:val="0"/>
      <w:marTop w:val="0"/>
      <w:marBottom w:val="0"/>
      <w:divBdr>
        <w:top w:val="none" w:sz="0" w:space="0" w:color="auto"/>
        <w:left w:val="none" w:sz="0" w:space="0" w:color="auto"/>
        <w:bottom w:val="none" w:sz="0" w:space="0" w:color="auto"/>
        <w:right w:val="none" w:sz="0" w:space="0" w:color="auto"/>
      </w:divBdr>
    </w:div>
    <w:div w:id="624770997">
      <w:bodyDiv w:val="1"/>
      <w:marLeft w:val="0"/>
      <w:marRight w:val="0"/>
      <w:marTop w:val="0"/>
      <w:marBottom w:val="0"/>
      <w:divBdr>
        <w:top w:val="none" w:sz="0" w:space="0" w:color="auto"/>
        <w:left w:val="none" w:sz="0" w:space="0" w:color="auto"/>
        <w:bottom w:val="none" w:sz="0" w:space="0" w:color="auto"/>
        <w:right w:val="none" w:sz="0" w:space="0" w:color="auto"/>
      </w:divBdr>
    </w:div>
    <w:div w:id="625431825">
      <w:bodyDiv w:val="1"/>
      <w:marLeft w:val="0"/>
      <w:marRight w:val="0"/>
      <w:marTop w:val="0"/>
      <w:marBottom w:val="0"/>
      <w:divBdr>
        <w:top w:val="none" w:sz="0" w:space="0" w:color="auto"/>
        <w:left w:val="none" w:sz="0" w:space="0" w:color="auto"/>
        <w:bottom w:val="none" w:sz="0" w:space="0" w:color="auto"/>
        <w:right w:val="none" w:sz="0" w:space="0" w:color="auto"/>
      </w:divBdr>
    </w:div>
    <w:div w:id="626735991">
      <w:bodyDiv w:val="1"/>
      <w:marLeft w:val="0"/>
      <w:marRight w:val="0"/>
      <w:marTop w:val="0"/>
      <w:marBottom w:val="0"/>
      <w:divBdr>
        <w:top w:val="none" w:sz="0" w:space="0" w:color="auto"/>
        <w:left w:val="none" w:sz="0" w:space="0" w:color="auto"/>
        <w:bottom w:val="none" w:sz="0" w:space="0" w:color="auto"/>
        <w:right w:val="none" w:sz="0" w:space="0" w:color="auto"/>
      </w:divBdr>
    </w:div>
    <w:div w:id="628631794">
      <w:bodyDiv w:val="1"/>
      <w:marLeft w:val="0"/>
      <w:marRight w:val="0"/>
      <w:marTop w:val="0"/>
      <w:marBottom w:val="0"/>
      <w:divBdr>
        <w:top w:val="none" w:sz="0" w:space="0" w:color="auto"/>
        <w:left w:val="none" w:sz="0" w:space="0" w:color="auto"/>
        <w:bottom w:val="none" w:sz="0" w:space="0" w:color="auto"/>
        <w:right w:val="none" w:sz="0" w:space="0" w:color="auto"/>
      </w:divBdr>
    </w:div>
    <w:div w:id="629629882">
      <w:bodyDiv w:val="1"/>
      <w:marLeft w:val="0"/>
      <w:marRight w:val="0"/>
      <w:marTop w:val="0"/>
      <w:marBottom w:val="0"/>
      <w:divBdr>
        <w:top w:val="none" w:sz="0" w:space="0" w:color="auto"/>
        <w:left w:val="none" w:sz="0" w:space="0" w:color="auto"/>
        <w:bottom w:val="none" w:sz="0" w:space="0" w:color="auto"/>
        <w:right w:val="none" w:sz="0" w:space="0" w:color="auto"/>
      </w:divBdr>
    </w:div>
    <w:div w:id="637882218">
      <w:bodyDiv w:val="1"/>
      <w:marLeft w:val="0"/>
      <w:marRight w:val="0"/>
      <w:marTop w:val="0"/>
      <w:marBottom w:val="0"/>
      <w:divBdr>
        <w:top w:val="none" w:sz="0" w:space="0" w:color="auto"/>
        <w:left w:val="none" w:sz="0" w:space="0" w:color="auto"/>
        <w:bottom w:val="none" w:sz="0" w:space="0" w:color="auto"/>
        <w:right w:val="none" w:sz="0" w:space="0" w:color="auto"/>
      </w:divBdr>
    </w:div>
    <w:div w:id="638463711">
      <w:bodyDiv w:val="1"/>
      <w:marLeft w:val="0"/>
      <w:marRight w:val="0"/>
      <w:marTop w:val="0"/>
      <w:marBottom w:val="0"/>
      <w:divBdr>
        <w:top w:val="none" w:sz="0" w:space="0" w:color="auto"/>
        <w:left w:val="none" w:sz="0" w:space="0" w:color="auto"/>
        <w:bottom w:val="none" w:sz="0" w:space="0" w:color="auto"/>
        <w:right w:val="none" w:sz="0" w:space="0" w:color="auto"/>
      </w:divBdr>
    </w:div>
    <w:div w:id="638805138">
      <w:bodyDiv w:val="1"/>
      <w:marLeft w:val="0"/>
      <w:marRight w:val="0"/>
      <w:marTop w:val="0"/>
      <w:marBottom w:val="0"/>
      <w:divBdr>
        <w:top w:val="none" w:sz="0" w:space="0" w:color="auto"/>
        <w:left w:val="none" w:sz="0" w:space="0" w:color="auto"/>
        <w:bottom w:val="none" w:sz="0" w:space="0" w:color="auto"/>
        <w:right w:val="none" w:sz="0" w:space="0" w:color="auto"/>
      </w:divBdr>
    </w:div>
    <w:div w:id="640308381">
      <w:bodyDiv w:val="1"/>
      <w:marLeft w:val="0"/>
      <w:marRight w:val="0"/>
      <w:marTop w:val="0"/>
      <w:marBottom w:val="0"/>
      <w:divBdr>
        <w:top w:val="none" w:sz="0" w:space="0" w:color="auto"/>
        <w:left w:val="none" w:sz="0" w:space="0" w:color="auto"/>
        <w:bottom w:val="none" w:sz="0" w:space="0" w:color="auto"/>
        <w:right w:val="none" w:sz="0" w:space="0" w:color="auto"/>
      </w:divBdr>
    </w:div>
    <w:div w:id="640502249">
      <w:bodyDiv w:val="1"/>
      <w:marLeft w:val="0"/>
      <w:marRight w:val="0"/>
      <w:marTop w:val="0"/>
      <w:marBottom w:val="0"/>
      <w:divBdr>
        <w:top w:val="none" w:sz="0" w:space="0" w:color="auto"/>
        <w:left w:val="none" w:sz="0" w:space="0" w:color="auto"/>
        <w:bottom w:val="none" w:sz="0" w:space="0" w:color="auto"/>
        <w:right w:val="none" w:sz="0" w:space="0" w:color="auto"/>
      </w:divBdr>
    </w:div>
    <w:div w:id="640573605">
      <w:bodyDiv w:val="1"/>
      <w:marLeft w:val="0"/>
      <w:marRight w:val="0"/>
      <w:marTop w:val="0"/>
      <w:marBottom w:val="0"/>
      <w:divBdr>
        <w:top w:val="none" w:sz="0" w:space="0" w:color="auto"/>
        <w:left w:val="none" w:sz="0" w:space="0" w:color="auto"/>
        <w:bottom w:val="none" w:sz="0" w:space="0" w:color="auto"/>
        <w:right w:val="none" w:sz="0" w:space="0" w:color="auto"/>
      </w:divBdr>
    </w:div>
    <w:div w:id="640692049">
      <w:bodyDiv w:val="1"/>
      <w:marLeft w:val="0"/>
      <w:marRight w:val="0"/>
      <w:marTop w:val="0"/>
      <w:marBottom w:val="0"/>
      <w:divBdr>
        <w:top w:val="none" w:sz="0" w:space="0" w:color="auto"/>
        <w:left w:val="none" w:sz="0" w:space="0" w:color="auto"/>
        <w:bottom w:val="none" w:sz="0" w:space="0" w:color="auto"/>
        <w:right w:val="none" w:sz="0" w:space="0" w:color="auto"/>
      </w:divBdr>
    </w:div>
    <w:div w:id="640884303">
      <w:bodyDiv w:val="1"/>
      <w:marLeft w:val="0"/>
      <w:marRight w:val="0"/>
      <w:marTop w:val="0"/>
      <w:marBottom w:val="0"/>
      <w:divBdr>
        <w:top w:val="none" w:sz="0" w:space="0" w:color="auto"/>
        <w:left w:val="none" w:sz="0" w:space="0" w:color="auto"/>
        <w:bottom w:val="none" w:sz="0" w:space="0" w:color="auto"/>
        <w:right w:val="none" w:sz="0" w:space="0" w:color="auto"/>
      </w:divBdr>
    </w:div>
    <w:div w:id="641420605">
      <w:bodyDiv w:val="1"/>
      <w:marLeft w:val="0"/>
      <w:marRight w:val="0"/>
      <w:marTop w:val="0"/>
      <w:marBottom w:val="0"/>
      <w:divBdr>
        <w:top w:val="none" w:sz="0" w:space="0" w:color="auto"/>
        <w:left w:val="none" w:sz="0" w:space="0" w:color="auto"/>
        <w:bottom w:val="none" w:sz="0" w:space="0" w:color="auto"/>
        <w:right w:val="none" w:sz="0" w:space="0" w:color="auto"/>
      </w:divBdr>
    </w:div>
    <w:div w:id="642389791">
      <w:bodyDiv w:val="1"/>
      <w:marLeft w:val="0"/>
      <w:marRight w:val="0"/>
      <w:marTop w:val="0"/>
      <w:marBottom w:val="0"/>
      <w:divBdr>
        <w:top w:val="none" w:sz="0" w:space="0" w:color="auto"/>
        <w:left w:val="none" w:sz="0" w:space="0" w:color="auto"/>
        <w:bottom w:val="none" w:sz="0" w:space="0" w:color="auto"/>
        <w:right w:val="none" w:sz="0" w:space="0" w:color="auto"/>
      </w:divBdr>
    </w:div>
    <w:div w:id="642463588">
      <w:bodyDiv w:val="1"/>
      <w:marLeft w:val="0"/>
      <w:marRight w:val="0"/>
      <w:marTop w:val="0"/>
      <w:marBottom w:val="0"/>
      <w:divBdr>
        <w:top w:val="none" w:sz="0" w:space="0" w:color="auto"/>
        <w:left w:val="none" w:sz="0" w:space="0" w:color="auto"/>
        <w:bottom w:val="none" w:sz="0" w:space="0" w:color="auto"/>
        <w:right w:val="none" w:sz="0" w:space="0" w:color="auto"/>
      </w:divBdr>
    </w:div>
    <w:div w:id="642660389">
      <w:bodyDiv w:val="1"/>
      <w:marLeft w:val="0"/>
      <w:marRight w:val="0"/>
      <w:marTop w:val="0"/>
      <w:marBottom w:val="0"/>
      <w:divBdr>
        <w:top w:val="none" w:sz="0" w:space="0" w:color="auto"/>
        <w:left w:val="none" w:sz="0" w:space="0" w:color="auto"/>
        <w:bottom w:val="none" w:sz="0" w:space="0" w:color="auto"/>
        <w:right w:val="none" w:sz="0" w:space="0" w:color="auto"/>
      </w:divBdr>
    </w:div>
    <w:div w:id="643126282">
      <w:bodyDiv w:val="1"/>
      <w:marLeft w:val="0"/>
      <w:marRight w:val="0"/>
      <w:marTop w:val="0"/>
      <w:marBottom w:val="0"/>
      <w:divBdr>
        <w:top w:val="none" w:sz="0" w:space="0" w:color="auto"/>
        <w:left w:val="none" w:sz="0" w:space="0" w:color="auto"/>
        <w:bottom w:val="none" w:sz="0" w:space="0" w:color="auto"/>
        <w:right w:val="none" w:sz="0" w:space="0" w:color="auto"/>
      </w:divBdr>
    </w:div>
    <w:div w:id="643506194">
      <w:bodyDiv w:val="1"/>
      <w:marLeft w:val="0"/>
      <w:marRight w:val="0"/>
      <w:marTop w:val="0"/>
      <w:marBottom w:val="0"/>
      <w:divBdr>
        <w:top w:val="none" w:sz="0" w:space="0" w:color="auto"/>
        <w:left w:val="none" w:sz="0" w:space="0" w:color="auto"/>
        <w:bottom w:val="none" w:sz="0" w:space="0" w:color="auto"/>
        <w:right w:val="none" w:sz="0" w:space="0" w:color="auto"/>
      </w:divBdr>
    </w:div>
    <w:div w:id="643893092">
      <w:bodyDiv w:val="1"/>
      <w:marLeft w:val="0"/>
      <w:marRight w:val="0"/>
      <w:marTop w:val="0"/>
      <w:marBottom w:val="0"/>
      <w:divBdr>
        <w:top w:val="none" w:sz="0" w:space="0" w:color="auto"/>
        <w:left w:val="none" w:sz="0" w:space="0" w:color="auto"/>
        <w:bottom w:val="none" w:sz="0" w:space="0" w:color="auto"/>
        <w:right w:val="none" w:sz="0" w:space="0" w:color="auto"/>
      </w:divBdr>
    </w:div>
    <w:div w:id="644548780">
      <w:bodyDiv w:val="1"/>
      <w:marLeft w:val="0"/>
      <w:marRight w:val="0"/>
      <w:marTop w:val="0"/>
      <w:marBottom w:val="0"/>
      <w:divBdr>
        <w:top w:val="none" w:sz="0" w:space="0" w:color="auto"/>
        <w:left w:val="none" w:sz="0" w:space="0" w:color="auto"/>
        <w:bottom w:val="none" w:sz="0" w:space="0" w:color="auto"/>
        <w:right w:val="none" w:sz="0" w:space="0" w:color="auto"/>
      </w:divBdr>
    </w:div>
    <w:div w:id="644746144">
      <w:bodyDiv w:val="1"/>
      <w:marLeft w:val="0"/>
      <w:marRight w:val="0"/>
      <w:marTop w:val="0"/>
      <w:marBottom w:val="0"/>
      <w:divBdr>
        <w:top w:val="none" w:sz="0" w:space="0" w:color="auto"/>
        <w:left w:val="none" w:sz="0" w:space="0" w:color="auto"/>
        <w:bottom w:val="none" w:sz="0" w:space="0" w:color="auto"/>
        <w:right w:val="none" w:sz="0" w:space="0" w:color="auto"/>
      </w:divBdr>
    </w:div>
    <w:div w:id="644970793">
      <w:bodyDiv w:val="1"/>
      <w:marLeft w:val="0"/>
      <w:marRight w:val="0"/>
      <w:marTop w:val="0"/>
      <w:marBottom w:val="0"/>
      <w:divBdr>
        <w:top w:val="none" w:sz="0" w:space="0" w:color="auto"/>
        <w:left w:val="none" w:sz="0" w:space="0" w:color="auto"/>
        <w:bottom w:val="none" w:sz="0" w:space="0" w:color="auto"/>
        <w:right w:val="none" w:sz="0" w:space="0" w:color="auto"/>
      </w:divBdr>
    </w:div>
    <w:div w:id="646475939">
      <w:bodyDiv w:val="1"/>
      <w:marLeft w:val="0"/>
      <w:marRight w:val="0"/>
      <w:marTop w:val="0"/>
      <w:marBottom w:val="0"/>
      <w:divBdr>
        <w:top w:val="none" w:sz="0" w:space="0" w:color="auto"/>
        <w:left w:val="none" w:sz="0" w:space="0" w:color="auto"/>
        <w:bottom w:val="none" w:sz="0" w:space="0" w:color="auto"/>
        <w:right w:val="none" w:sz="0" w:space="0" w:color="auto"/>
      </w:divBdr>
    </w:div>
    <w:div w:id="646786685">
      <w:bodyDiv w:val="1"/>
      <w:marLeft w:val="0"/>
      <w:marRight w:val="0"/>
      <w:marTop w:val="0"/>
      <w:marBottom w:val="0"/>
      <w:divBdr>
        <w:top w:val="none" w:sz="0" w:space="0" w:color="auto"/>
        <w:left w:val="none" w:sz="0" w:space="0" w:color="auto"/>
        <w:bottom w:val="none" w:sz="0" w:space="0" w:color="auto"/>
        <w:right w:val="none" w:sz="0" w:space="0" w:color="auto"/>
      </w:divBdr>
    </w:div>
    <w:div w:id="649099337">
      <w:bodyDiv w:val="1"/>
      <w:marLeft w:val="0"/>
      <w:marRight w:val="0"/>
      <w:marTop w:val="0"/>
      <w:marBottom w:val="0"/>
      <w:divBdr>
        <w:top w:val="none" w:sz="0" w:space="0" w:color="auto"/>
        <w:left w:val="none" w:sz="0" w:space="0" w:color="auto"/>
        <w:bottom w:val="none" w:sz="0" w:space="0" w:color="auto"/>
        <w:right w:val="none" w:sz="0" w:space="0" w:color="auto"/>
      </w:divBdr>
    </w:div>
    <w:div w:id="649868297">
      <w:bodyDiv w:val="1"/>
      <w:marLeft w:val="0"/>
      <w:marRight w:val="0"/>
      <w:marTop w:val="0"/>
      <w:marBottom w:val="0"/>
      <w:divBdr>
        <w:top w:val="none" w:sz="0" w:space="0" w:color="auto"/>
        <w:left w:val="none" w:sz="0" w:space="0" w:color="auto"/>
        <w:bottom w:val="none" w:sz="0" w:space="0" w:color="auto"/>
        <w:right w:val="none" w:sz="0" w:space="0" w:color="auto"/>
      </w:divBdr>
    </w:div>
    <w:div w:id="650714199">
      <w:bodyDiv w:val="1"/>
      <w:marLeft w:val="0"/>
      <w:marRight w:val="0"/>
      <w:marTop w:val="0"/>
      <w:marBottom w:val="0"/>
      <w:divBdr>
        <w:top w:val="none" w:sz="0" w:space="0" w:color="auto"/>
        <w:left w:val="none" w:sz="0" w:space="0" w:color="auto"/>
        <w:bottom w:val="none" w:sz="0" w:space="0" w:color="auto"/>
        <w:right w:val="none" w:sz="0" w:space="0" w:color="auto"/>
      </w:divBdr>
    </w:div>
    <w:div w:id="656803484">
      <w:bodyDiv w:val="1"/>
      <w:marLeft w:val="0"/>
      <w:marRight w:val="0"/>
      <w:marTop w:val="0"/>
      <w:marBottom w:val="0"/>
      <w:divBdr>
        <w:top w:val="none" w:sz="0" w:space="0" w:color="auto"/>
        <w:left w:val="none" w:sz="0" w:space="0" w:color="auto"/>
        <w:bottom w:val="none" w:sz="0" w:space="0" w:color="auto"/>
        <w:right w:val="none" w:sz="0" w:space="0" w:color="auto"/>
      </w:divBdr>
    </w:div>
    <w:div w:id="656954234">
      <w:bodyDiv w:val="1"/>
      <w:marLeft w:val="0"/>
      <w:marRight w:val="0"/>
      <w:marTop w:val="0"/>
      <w:marBottom w:val="0"/>
      <w:divBdr>
        <w:top w:val="none" w:sz="0" w:space="0" w:color="auto"/>
        <w:left w:val="none" w:sz="0" w:space="0" w:color="auto"/>
        <w:bottom w:val="none" w:sz="0" w:space="0" w:color="auto"/>
        <w:right w:val="none" w:sz="0" w:space="0" w:color="auto"/>
      </w:divBdr>
    </w:div>
    <w:div w:id="658851613">
      <w:bodyDiv w:val="1"/>
      <w:marLeft w:val="0"/>
      <w:marRight w:val="0"/>
      <w:marTop w:val="0"/>
      <w:marBottom w:val="0"/>
      <w:divBdr>
        <w:top w:val="none" w:sz="0" w:space="0" w:color="auto"/>
        <w:left w:val="none" w:sz="0" w:space="0" w:color="auto"/>
        <w:bottom w:val="none" w:sz="0" w:space="0" w:color="auto"/>
        <w:right w:val="none" w:sz="0" w:space="0" w:color="auto"/>
      </w:divBdr>
    </w:div>
    <w:div w:id="661083781">
      <w:bodyDiv w:val="1"/>
      <w:marLeft w:val="0"/>
      <w:marRight w:val="0"/>
      <w:marTop w:val="0"/>
      <w:marBottom w:val="0"/>
      <w:divBdr>
        <w:top w:val="none" w:sz="0" w:space="0" w:color="auto"/>
        <w:left w:val="none" w:sz="0" w:space="0" w:color="auto"/>
        <w:bottom w:val="none" w:sz="0" w:space="0" w:color="auto"/>
        <w:right w:val="none" w:sz="0" w:space="0" w:color="auto"/>
      </w:divBdr>
    </w:div>
    <w:div w:id="661666913">
      <w:bodyDiv w:val="1"/>
      <w:marLeft w:val="0"/>
      <w:marRight w:val="0"/>
      <w:marTop w:val="0"/>
      <w:marBottom w:val="0"/>
      <w:divBdr>
        <w:top w:val="none" w:sz="0" w:space="0" w:color="auto"/>
        <w:left w:val="none" w:sz="0" w:space="0" w:color="auto"/>
        <w:bottom w:val="none" w:sz="0" w:space="0" w:color="auto"/>
        <w:right w:val="none" w:sz="0" w:space="0" w:color="auto"/>
      </w:divBdr>
    </w:div>
    <w:div w:id="661811422">
      <w:bodyDiv w:val="1"/>
      <w:marLeft w:val="0"/>
      <w:marRight w:val="0"/>
      <w:marTop w:val="0"/>
      <w:marBottom w:val="0"/>
      <w:divBdr>
        <w:top w:val="none" w:sz="0" w:space="0" w:color="auto"/>
        <w:left w:val="none" w:sz="0" w:space="0" w:color="auto"/>
        <w:bottom w:val="none" w:sz="0" w:space="0" w:color="auto"/>
        <w:right w:val="none" w:sz="0" w:space="0" w:color="auto"/>
      </w:divBdr>
    </w:div>
    <w:div w:id="662511237">
      <w:bodyDiv w:val="1"/>
      <w:marLeft w:val="0"/>
      <w:marRight w:val="0"/>
      <w:marTop w:val="0"/>
      <w:marBottom w:val="0"/>
      <w:divBdr>
        <w:top w:val="none" w:sz="0" w:space="0" w:color="auto"/>
        <w:left w:val="none" w:sz="0" w:space="0" w:color="auto"/>
        <w:bottom w:val="none" w:sz="0" w:space="0" w:color="auto"/>
        <w:right w:val="none" w:sz="0" w:space="0" w:color="auto"/>
      </w:divBdr>
      <w:divsChild>
        <w:div w:id="1031034055">
          <w:marLeft w:val="120"/>
          <w:marRight w:val="135"/>
          <w:marTop w:val="150"/>
          <w:marBottom w:val="150"/>
          <w:divBdr>
            <w:top w:val="none" w:sz="0" w:space="0" w:color="auto"/>
            <w:left w:val="none" w:sz="0" w:space="0" w:color="auto"/>
            <w:bottom w:val="none" w:sz="0" w:space="0" w:color="auto"/>
            <w:right w:val="none" w:sz="0" w:space="0" w:color="auto"/>
          </w:divBdr>
          <w:divsChild>
            <w:div w:id="1552763160">
              <w:marLeft w:val="0"/>
              <w:marRight w:val="0"/>
              <w:marTop w:val="0"/>
              <w:marBottom w:val="0"/>
              <w:divBdr>
                <w:top w:val="none" w:sz="0" w:space="0" w:color="auto"/>
                <w:left w:val="none" w:sz="0" w:space="0" w:color="auto"/>
                <w:bottom w:val="none" w:sz="0" w:space="0" w:color="auto"/>
                <w:right w:val="none" w:sz="0" w:space="0" w:color="auto"/>
              </w:divBdr>
              <w:divsChild>
                <w:div w:id="1826705226">
                  <w:marLeft w:val="0"/>
                  <w:marRight w:val="0"/>
                  <w:marTop w:val="0"/>
                  <w:marBottom w:val="0"/>
                  <w:divBdr>
                    <w:top w:val="none" w:sz="0" w:space="0" w:color="auto"/>
                    <w:left w:val="none" w:sz="0" w:space="0" w:color="auto"/>
                    <w:bottom w:val="none" w:sz="0" w:space="0" w:color="auto"/>
                    <w:right w:val="none" w:sz="0" w:space="0" w:color="auto"/>
                  </w:divBdr>
                  <w:divsChild>
                    <w:div w:id="596601039">
                      <w:marLeft w:val="0"/>
                      <w:marRight w:val="0"/>
                      <w:marTop w:val="0"/>
                      <w:marBottom w:val="0"/>
                      <w:divBdr>
                        <w:top w:val="none" w:sz="0" w:space="0" w:color="auto"/>
                        <w:left w:val="none" w:sz="0" w:space="0" w:color="auto"/>
                        <w:bottom w:val="none" w:sz="0" w:space="0" w:color="auto"/>
                        <w:right w:val="none" w:sz="0" w:space="0" w:color="auto"/>
                      </w:divBdr>
                      <w:divsChild>
                        <w:div w:id="1735199812">
                          <w:marLeft w:val="120"/>
                          <w:marRight w:val="0"/>
                          <w:marTop w:val="0"/>
                          <w:marBottom w:val="0"/>
                          <w:divBdr>
                            <w:top w:val="none" w:sz="0" w:space="0" w:color="auto"/>
                            <w:left w:val="none" w:sz="0" w:space="0" w:color="auto"/>
                            <w:bottom w:val="none" w:sz="0" w:space="0" w:color="auto"/>
                            <w:right w:val="none" w:sz="0" w:space="0" w:color="auto"/>
                          </w:divBdr>
                          <w:divsChild>
                            <w:div w:id="1859809557">
                              <w:marLeft w:val="0"/>
                              <w:marRight w:val="0"/>
                              <w:marTop w:val="0"/>
                              <w:marBottom w:val="0"/>
                              <w:divBdr>
                                <w:top w:val="none" w:sz="0" w:space="0" w:color="auto"/>
                                <w:left w:val="none" w:sz="0" w:space="0" w:color="auto"/>
                                <w:bottom w:val="none" w:sz="0" w:space="0" w:color="auto"/>
                                <w:right w:val="none" w:sz="0" w:space="0" w:color="auto"/>
                              </w:divBdr>
                              <w:divsChild>
                                <w:div w:id="1382705412">
                                  <w:marLeft w:val="0"/>
                                  <w:marRight w:val="0"/>
                                  <w:marTop w:val="0"/>
                                  <w:marBottom w:val="0"/>
                                  <w:divBdr>
                                    <w:top w:val="none" w:sz="0" w:space="0" w:color="auto"/>
                                    <w:left w:val="none" w:sz="0" w:space="0" w:color="auto"/>
                                    <w:bottom w:val="none" w:sz="0" w:space="0" w:color="auto"/>
                                    <w:right w:val="none" w:sz="0" w:space="0" w:color="auto"/>
                                  </w:divBdr>
                                  <w:divsChild>
                                    <w:div w:id="1253122376">
                                      <w:marLeft w:val="0"/>
                                      <w:marRight w:val="0"/>
                                      <w:marTop w:val="0"/>
                                      <w:marBottom w:val="0"/>
                                      <w:divBdr>
                                        <w:top w:val="none" w:sz="0" w:space="0" w:color="auto"/>
                                        <w:left w:val="none" w:sz="0" w:space="0" w:color="auto"/>
                                        <w:bottom w:val="none" w:sz="0" w:space="0" w:color="auto"/>
                                        <w:right w:val="none" w:sz="0" w:space="0" w:color="auto"/>
                                      </w:divBdr>
                                      <w:divsChild>
                                        <w:div w:id="13678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902725">
      <w:bodyDiv w:val="1"/>
      <w:marLeft w:val="0"/>
      <w:marRight w:val="0"/>
      <w:marTop w:val="0"/>
      <w:marBottom w:val="0"/>
      <w:divBdr>
        <w:top w:val="none" w:sz="0" w:space="0" w:color="auto"/>
        <w:left w:val="none" w:sz="0" w:space="0" w:color="auto"/>
        <w:bottom w:val="none" w:sz="0" w:space="0" w:color="auto"/>
        <w:right w:val="none" w:sz="0" w:space="0" w:color="auto"/>
      </w:divBdr>
    </w:div>
    <w:div w:id="662972696">
      <w:bodyDiv w:val="1"/>
      <w:marLeft w:val="0"/>
      <w:marRight w:val="0"/>
      <w:marTop w:val="0"/>
      <w:marBottom w:val="0"/>
      <w:divBdr>
        <w:top w:val="none" w:sz="0" w:space="0" w:color="auto"/>
        <w:left w:val="none" w:sz="0" w:space="0" w:color="auto"/>
        <w:bottom w:val="none" w:sz="0" w:space="0" w:color="auto"/>
        <w:right w:val="none" w:sz="0" w:space="0" w:color="auto"/>
      </w:divBdr>
    </w:div>
    <w:div w:id="663439942">
      <w:bodyDiv w:val="1"/>
      <w:marLeft w:val="0"/>
      <w:marRight w:val="0"/>
      <w:marTop w:val="0"/>
      <w:marBottom w:val="0"/>
      <w:divBdr>
        <w:top w:val="none" w:sz="0" w:space="0" w:color="auto"/>
        <w:left w:val="none" w:sz="0" w:space="0" w:color="auto"/>
        <w:bottom w:val="none" w:sz="0" w:space="0" w:color="auto"/>
        <w:right w:val="none" w:sz="0" w:space="0" w:color="auto"/>
      </w:divBdr>
    </w:div>
    <w:div w:id="665210881">
      <w:bodyDiv w:val="1"/>
      <w:marLeft w:val="0"/>
      <w:marRight w:val="0"/>
      <w:marTop w:val="0"/>
      <w:marBottom w:val="0"/>
      <w:divBdr>
        <w:top w:val="none" w:sz="0" w:space="0" w:color="auto"/>
        <w:left w:val="none" w:sz="0" w:space="0" w:color="auto"/>
        <w:bottom w:val="none" w:sz="0" w:space="0" w:color="auto"/>
        <w:right w:val="none" w:sz="0" w:space="0" w:color="auto"/>
      </w:divBdr>
    </w:div>
    <w:div w:id="667175165">
      <w:bodyDiv w:val="1"/>
      <w:marLeft w:val="0"/>
      <w:marRight w:val="0"/>
      <w:marTop w:val="0"/>
      <w:marBottom w:val="0"/>
      <w:divBdr>
        <w:top w:val="none" w:sz="0" w:space="0" w:color="auto"/>
        <w:left w:val="none" w:sz="0" w:space="0" w:color="auto"/>
        <w:bottom w:val="none" w:sz="0" w:space="0" w:color="auto"/>
        <w:right w:val="none" w:sz="0" w:space="0" w:color="auto"/>
      </w:divBdr>
    </w:div>
    <w:div w:id="667828612">
      <w:bodyDiv w:val="1"/>
      <w:marLeft w:val="0"/>
      <w:marRight w:val="0"/>
      <w:marTop w:val="0"/>
      <w:marBottom w:val="0"/>
      <w:divBdr>
        <w:top w:val="none" w:sz="0" w:space="0" w:color="auto"/>
        <w:left w:val="none" w:sz="0" w:space="0" w:color="auto"/>
        <w:bottom w:val="none" w:sz="0" w:space="0" w:color="auto"/>
        <w:right w:val="none" w:sz="0" w:space="0" w:color="auto"/>
      </w:divBdr>
    </w:div>
    <w:div w:id="668411835">
      <w:bodyDiv w:val="1"/>
      <w:marLeft w:val="0"/>
      <w:marRight w:val="0"/>
      <w:marTop w:val="0"/>
      <w:marBottom w:val="0"/>
      <w:divBdr>
        <w:top w:val="none" w:sz="0" w:space="0" w:color="auto"/>
        <w:left w:val="none" w:sz="0" w:space="0" w:color="auto"/>
        <w:bottom w:val="none" w:sz="0" w:space="0" w:color="auto"/>
        <w:right w:val="none" w:sz="0" w:space="0" w:color="auto"/>
      </w:divBdr>
    </w:div>
    <w:div w:id="669647153">
      <w:bodyDiv w:val="1"/>
      <w:marLeft w:val="0"/>
      <w:marRight w:val="0"/>
      <w:marTop w:val="0"/>
      <w:marBottom w:val="0"/>
      <w:divBdr>
        <w:top w:val="none" w:sz="0" w:space="0" w:color="auto"/>
        <w:left w:val="none" w:sz="0" w:space="0" w:color="auto"/>
        <w:bottom w:val="none" w:sz="0" w:space="0" w:color="auto"/>
        <w:right w:val="none" w:sz="0" w:space="0" w:color="auto"/>
      </w:divBdr>
    </w:div>
    <w:div w:id="670376265">
      <w:bodyDiv w:val="1"/>
      <w:marLeft w:val="0"/>
      <w:marRight w:val="0"/>
      <w:marTop w:val="0"/>
      <w:marBottom w:val="0"/>
      <w:divBdr>
        <w:top w:val="none" w:sz="0" w:space="0" w:color="auto"/>
        <w:left w:val="none" w:sz="0" w:space="0" w:color="auto"/>
        <w:bottom w:val="none" w:sz="0" w:space="0" w:color="auto"/>
        <w:right w:val="none" w:sz="0" w:space="0" w:color="auto"/>
      </w:divBdr>
    </w:div>
    <w:div w:id="671378374">
      <w:bodyDiv w:val="1"/>
      <w:marLeft w:val="0"/>
      <w:marRight w:val="0"/>
      <w:marTop w:val="0"/>
      <w:marBottom w:val="0"/>
      <w:divBdr>
        <w:top w:val="none" w:sz="0" w:space="0" w:color="auto"/>
        <w:left w:val="none" w:sz="0" w:space="0" w:color="auto"/>
        <w:bottom w:val="none" w:sz="0" w:space="0" w:color="auto"/>
        <w:right w:val="none" w:sz="0" w:space="0" w:color="auto"/>
      </w:divBdr>
    </w:div>
    <w:div w:id="671952317">
      <w:bodyDiv w:val="1"/>
      <w:marLeft w:val="0"/>
      <w:marRight w:val="0"/>
      <w:marTop w:val="0"/>
      <w:marBottom w:val="0"/>
      <w:divBdr>
        <w:top w:val="none" w:sz="0" w:space="0" w:color="auto"/>
        <w:left w:val="none" w:sz="0" w:space="0" w:color="auto"/>
        <w:bottom w:val="none" w:sz="0" w:space="0" w:color="auto"/>
        <w:right w:val="none" w:sz="0" w:space="0" w:color="auto"/>
      </w:divBdr>
    </w:div>
    <w:div w:id="672032999">
      <w:bodyDiv w:val="1"/>
      <w:marLeft w:val="0"/>
      <w:marRight w:val="0"/>
      <w:marTop w:val="0"/>
      <w:marBottom w:val="0"/>
      <w:divBdr>
        <w:top w:val="none" w:sz="0" w:space="0" w:color="auto"/>
        <w:left w:val="none" w:sz="0" w:space="0" w:color="auto"/>
        <w:bottom w:val="none" w:sz="0" w:space="0" w:color="auto"/>
        <w:right w:val="none" w:sz="0" w:space="0" w:color="auto"/>
      </w:divBdr>
    </w:div>
    <w:div w:id="673148821">
      <w:bodyDiv w:val="1"/>
      <w:marLeft w:val="0"/>
      <w:marRight w:val="0"/>
      <w:marTop w:val="0"/>
      <w:marBottom w:val="0"/>
      <w:divBdr>
        <w:top w:val="none" w:sz="0" w:space="0" w:color="auto"/>
        <w:left w:val="none" w:sz="0" w:space="0" w:color="auto"/>
        <w:bottom w:val="none" w:sz="0" w:space="0" w:color="auto"/>
        <w:right w:val="none" w:sz="0" w:space="0" w:color="auto"/>
      </w:divBdr>
    </w:div>
    <w:div w:id="673189491">
      <w:bodyDiv w:val="1"/>
      <w:marLeft w:val="0"/>
      <w:marRight w:val="0"/>
      <w:marTop w:val="0"/>
      <w:marBottom w:val="0"/>
      <w:divBdr>
        <w:top w:val="none" w:sz="0" w:space="0" w:color="auto"/>
        <w:left w:val="none" w:sz="0" w:space="0" w:color="auto"/>
        <w:bottom w:val="none" w:sz="0" w:space="0" w:color="auto"/>
        <w:right w:val="none" w:sz="0" w:space="0" w:color="auto"/>
      </w:divBdr>
    </w:div>
    <w:div w:id="673414080">
      <w:bodyDiv w:val="1"/>
      <w:marLeft w:val="0"/>
      <w:marRight w:val="0"/>
      <w:marTop w:val="0"/>
      <w:marBottom w:val="0"/>
      <w:divBdr>
        <w:top w:val="none" w:sz="0" w:space="0" w:color="auto"/>
        <w:left w:val="none" w:sz="0" w:space="0" w:color="auto"/>
        <w:bottom w:val="none" w:sz="0" w:space="0" w:color="auto"/>
        <w:right w:val="none" w:sz="0" w:space="0" w:color="auto"/>
      </w:divBdr>
    </w:div>
    <w:div w:id="673802976">
      <w:bodyDiv w:val="1"/>
      <w:marLeft w:val="0"/>
      <w:marRight w:val="0"/>
      <w:marTop w:val="0"/>
      <w:marBottom w:val="0"/>
      <w:divBdr>
        <w:top w:val="none" w:sz="0" w:space="0" w:color="auto"/>
        <w:left w:val="none" w:sz="0" w:space="0" w:color="auto"/>
        <w:bottom w:val="none" w:sz="0" w:space="0" w:color="auto"/>
        <w:right w:val="none" w:sz="0" w:space="0" w:color="auto"/>
      </w:divBdr>
    </w:div>
    <w:div w:id="674846073">
      <w:bodyDiv w:val="1"/>
      <w:marLeft w:val="0"/>
      <w:marRight w:val="0"/>
      <w:marTop w:val="0"/>
      <w:marBottom w:val="0"/>
      <w:divBdr>
        <w:top w:val="none" w:sz="0" w:space="0" w:color="auto"/>
        <w:left w:val="none" w:sz="0" w:space="0" w:color="auto"/>
        <w:bottom w:val="none" w:sz="0" w:space="0" w:color="auto"/>
        <w:right w:val="none" w:sz="0" w:space="0" w:color="auto"/>
      </w:divBdr>
    </w:div>
    <w:div w:id="675612876">
      <w:bodyDiv w:val="1"/>
      <w:marLeft w:val="0"/>
      <w:marRight w:val="0"/>
      <w:marTop w:val="0"/>
      <w:marBottom w:val="0"/>
      <w:divBdr>
        <w:top w:val="none" w:sz="0" w:space="0" w:color="auto"/>
        <w:left w:val="none" w:sz="0" w:space="0" w:color="auto"/>
        <w:bottom w:val="none" w:sz="0" w:space="0" w:color="auto"/>
        <w:right w:val="none" w:sz="0" w:space="0" w:color="auto"/>
      </w:divBdr>
    </w:div>
    <w:div w:id="676545126">
      <w:bodyDiv w:val="1"/>
      <w:marLeft w:val="0"/>
      <w:marRight w:val="0"/>
      <w:marTop w:val="0"/>
      <w:marBottom w:val="0"/>
      <w:divBdr>
        <w:top w:val="none" w:sz="0" w:space="0" w:color="auto"/>
        <w:left w:val="none" w:sz="0" w:space="0" w:color="auto"/>
        <w:bottom w:val="none" w:sz="0" w:space="0" w:color="auto"/>
        <w:right w:val="none" w:sz="0" w:space="0" w:color="auto"/>
      </w:divBdr>
    </w:div>
    <w:div w:id="681667413">
      <w:bodyDiv w:val="1"/>
      <w:marLeft w:val="0"/>
      <w:marRight w:val="0"/>
      <w:marTop w:val="0"/>
      <w:marBottom w:val="0"/>
      <w:divBdr>
        <w:top w:val="none" w:sz="0" w:space="0" w:color="auto"/>
        <w:left w:val="none" w:sz="0" w:space="0" w:color="auto"/>
        <w:bottom w:val="none" w:sz="0" w:space="0" w:color="auto"/>
        <w:right w:val="none" w:sz="0" w:space="0" w:color="auto"/>
      </w:divBdr>
    </w:div>
    <w:div w:id="684018268">
      <w:bodyDiv w:val="1"/>
      <w:marLeft w:val="0"/>
      <w:marRight w:val="0"/>
      <w:marTop w:val="0"/>
      <w:marBottom w:val="0"/>
      <w:divBdr>
        <w:top w:val="none" w:sz="0" w:space="0" w:color="auto"/>
        <w:left w:val="none" w:sz="0" w:space="0" w:color="auto"/>
        <w:bottom w:val="none" w:sz="0" w:space="0" w:color="auto"/>
        <w:right w:val="none" w:sz="0" w:space="0" w:color="auto"/>
      </w:divBdr>
    </w:div>
    <w:div w:id="684408993">
      <w:bodyDiv w:val="1"/>
      <w:marLeft w:val="0"/>
      <w:marRight w:val="0"/>
      <w:marTop w:val="0"/>
      <w:marBottom w:val="0"/>
      <w:divBdr>
        <w:top w:val="none" w:sz="0" w:space="0" w:color="auto"/>
        <w:left w:val="none" w:sz="0" w:space="0" w:color="auto"/>
        <w:bottom w:val="none" w:sz="0" w:space="0" w:color="auto"/>
        <w:right w:val="none" w:sz="0" w:space="0" w:color="auto"/>
      </w:divBdr>
    </w:div>
    <w:div w:id="684867724">
      <w:bodyDiv w:val="1"/>
      <w:marLeft w:val="0"/>
      <w:marRight w:val="0"/>
      <w:marTop w:val="0"/>
      <w:marBottom w:val="0"/>
      <w:divBdr>
        <w:top w:val="none" w:sz="0" w:space="0" w:color="auto"/>
        <w:left w:val="none" w:sz="0" w:space="0" w:color="auto"/>
        <w:bottom w:val="none" w:sz="0" w:space="0" w:color="auto"/>
        <w:right w:val="none" w:sz="0" w:space="0" w:color="auto"/>
      </w:divBdr>
    </w:div>
    <w:div w:id="686642339">
      <w:bodyDiv w:val="1"/>
      <w:marLeft w:val="0"/>
      <w:marRight w:val="0"/>
      <w:marTop w:val="0"/>
      <w:marBottom w:val="0"/>
      <w:divBdr>
        <w:top w:val="none" w:sz="0" w:space="0" w:color="auto"/>
        <w:left w:val="none" w:sz="0" w:space="0" w:color="auto"/>
        <w:bottom w:val="none" w:sz="0" w:space="0" w:color="auto"/>
        <w:right w:val="none" w:sz="0" w:space="0" w:color="auto"/>
      </w:divBdr>
    </w:div>
    <w:div w:id="689375936">
      <w:bodyDiv w:val="1"/>
      <w:marLeft w:val="0"/>
      <w:marRight w:val="0"/>
      <w:marTop w:val="0"/>
      <w:marBottom w:val="0"/>
      <w:divBdr>
        <w:top w:val="none" w:sz="0" w:space="0" w:color="auto"/>
        <w:left w:val="none" w:sz="0" w:space="0" w:color="auto"/>
        <w:bottom w:val="none" w:sz="0" w:space="0" w:color="auto"/>
        <w:right w:val="none" w:sz="0" w:space="0" w:color="auto"/>
      </w:divBdr>
    </w:div>
    <w:div w:id="689647211">
      <w:bodyDiv w:val="1"/>
      <w:marLeft w:val="0"/>
      <w:marRight w:val="0"/>
      <w:marTop w:val="0"/>
      <w:marBottom w:val="0"/>
      <w:divBdr>
        <w:top w:val="none" w:sz="0" w:space="0" w:color="auto"/>
        <w:left w:val="none" w:sz="0" w:space="0" w:color="auto"/>
        <w:bottom w:val="none" w:sz="0" w:space="0" w:color="auto"/>
        <w:right w:val="none" w:sz="0" w:space="0" w:color="auto"/>
      </w:divBdr>
    </w:div>
    <w:div w:id="690684476">
      <w:bodyDiv w:val="1"/>
      <w:marLeft w:val="0"/>
      <w:marRight w:val="0"/>
      <w:marTop w:val="0"/>
      <w:marBottom w:val="0"/>
      <w:divBdr>
        <w:top w:val="none" w:sz="0" w:space="0" w:color="auto"/>
        <w:left w:val="none" w:sz="0" w:space="0" w:color="auto"/>
        <w:bottom w:val="none" w:sz="0" w:space="0" w:color="auto"/>
        <w:right w:val="none" w:sz="0" w:space="0" w:color="auto"/>
      </w:divBdr>
    </w:div>
    <w:div w:id="691029081">
      <w:bodyDiv w:val="1"/>
      <w:marLeft w:val="0"/>
      <w:marRight w:val="0"/>
      <w:marTop w:val="0"/>
      <w:marBottom w:val="0"/>
      <w:divBdr>
        <w:top w:val="none" w:sz="0" w:space="0" w:color="auto"/>
        <w:left w:val="none" w:sz="0" w:space="0" w:color="auto"/>
        <w:bottom w:val="none" w:sz="0" w:space="0" w:color="auto"/>
        <w:right w:val="none" w:sz="0" w:space="0" w:color="auto"/>
      </w:divBdr>
    </w:div>
    <w:div w:id="691997861">
      <w:bodyDiv w:val="1"/>
      <w:marLeft w:val="0"/>
      <w:marRight w:val="0"/>
      <w:marTop w:val="0"/>
      <w:marBottom w:val="0"/>
      <w:divBdr>
        <w:top w:val="none" w:sz="0" w:space="0" w:color="auto"/>
        <w:left w:val="none" w:sz="0" w:space="0" w:color="auto"/>
        <w:bottom w:val="none" w:sz="0" w:space="0" w:color="auto"/>
        <w:right w:val="none" w:sz="0" w:space="0" w:color="auto"/>
      </w:divBdr>
    </w:div>
    <w:div w:id="692607996">
      <w:bodyDiv w:val="1"/>
      <w:marLeft w:val="0"/>
      <w:marRight w:val="0"/>
      <w:marTop w:val="0"/>
      <w:marBottom w:val="0"/>
      <w:divBdr>
        <w:top w:val="none" w:sz="0" w:space="0" w:color="auto"/>
        <w:left w:val="none" w:sz="0" w:space="0" w:color="auto"/>
        <w:bottom w:val="none" w:sz="0" w:space="0" w:color="auto"/>
        <w:right w:val="none" w:sz="0" w:space="0" w:color="auto"/>
      </w:divBdr>
    </w:div>
    <w:div w:id="692807986">
      <w:bodyDiv w:val="1"/>
      <w:marLeft w:val="0"/>
      <w:marRight w:val="0"/>
      <w:marTop w:val="0"/>
      <w:marBottom w:val="0"/>
      <w:divBdr>
        <w:top w:val="none" w:sz="0" w:space="0" w:color="auto"/>
        <w:left w:val="none" w:sz="0" w:space="0" w:color="auto"/>
        <w:bottom w:val="none" w:sz="0" w:space="0" w:color="auto"/>
        <w:right w:val="none" w:sz="0" w:space="0" w:color="auto"/>
      </w:divBdr>
    </w:div>
    <w:div w:id="693456160">
      <w:bodyDiv w:val="1"/>
      <w:marLeft w:val="0"/>
      <w:marRight w:val="0"/>
      <w:marTop w:val="0"/>
      <w:marBottom w:val="0"/>
      <w:divBdr>
        <w:top w:val="none" w:sz="0" w:space="0" w:color="auto"/>
        <w:left w:val="none" w:sz="0" w:space="0" w:color="auto"/>
        <w:bottom w:val="none" w:sz="0" w:space="0" w:color="auto"/>
        <w:right w:val="none" w:sz="0" w:space="0" w:color="auto"/>
      </w:divBdr>
    </w:div>
    <w:div w:id="693769620">
      <w:bodyDiv w:val="1"/>
      <w:marLeft w:val="0"/>
      <w:marRight w:val="0"/>
      <w:marTop w:val="0"/>
      <w:marBottom w:val="0"/>
      <w:divBdr>
        <w:top w:val="none" w:sz="0" w:space="0" w:color="auto"/>
        <w:left w:val="none" w:sz="0" w:space="0" w:color="auto"/>
        <w:bottom w:val="none" w:sz="0" w:space="0" w:color="auto"/>
        <w:right w:val="none" w:sz="0" w:space="0" w:color="auto"/>
      </w:divBdr>
    </w:div>
    <w:div w:id="695156398">
      <w:bodyDiv w:val="1"/>
      <w:marLeft w:val="0"/>
      <w:marRight w:val="0"/>
      <w:marTop w:val="0"/>
      <w:marBottom w:val="0"/>
      <w:divBdr>
        <w:top w:val="none" w:sz="0" w:space="0" w:color="auto"/>
        <w:left w:val="none" w:sz="0" w:space="0" w:color="auto"/>
        <w:bottom w:val="none" w:sz="0" w:space="0" w:color="auto"/>
        <w:right w:val="none" w:sz="0" w:space="0" w:color="auto"/>
      </w:divBdr>
    </w:div>
    <w:div w:id="695545277">
      <w:bodyDiv w:val="1"/>
      <w:marLeft w:val="0"/>
      <w:marRight w:val="0"/>
      <w:marTop w:val="0"/>
      <w:marBottom w:val="0"/>
      <w:divBdr>
        <w:top w:val="none" w:sz="0" w:space="0" w:color="auto"/>
        <w:left w:val="none" w:sz="0" w:space="0" w:color="auto"/>
        <w:bottom w:val="none" w:sz="0" w:space="0" w:color="auto"/>
        <w:right w:val="none" w:sz="0" w:space="0" w:color="auto"/>
      </w:divBdr>
    </w:div>
    <w:div w:id="696153443">
      <w:bodyDiv w:val="1"/>
      <w:marLeft w:val="0"/>
      <w:marRight w:val="0"/>
      <w:marTop w:val="0"/>
      <w:marBottom w:val="0"/>
      <w:divBdr>
        <w:top w:val="none" w:sz="0" w:space="0" w:color="auto"/>
        <w:left w:val="none" w:sz="0" w:space="0" w:color="auto"/>
        <w:bottom w:val="none" w:sz="0" w:space="0" w:color="auto"/>
        <w:right w:val="none" w:sz="0" w:space="0" w:color="auto"/>
      </w:divBdr>
    </w:div>
    <w:div w:id="696320612">
      <w:bodyDiv w:val="1"/>
      <w:marLeft w:val="0"/>
      <w:marRight w:val="0"/>
      <w:marTop w:val="0"/>
      <w:marBottom w:val="0"/>
      <w:divBdr>
        <w:top w:val="none" w:sz="0" w:space="0" w:color="auto"/>
        <w:left w:val="none" w:sz="0" w:space="0" w:color="auto"/>
        <w:bottom w:val="none" w:sz="0" w:space="0" w:color="auto"/>
        <w:right w:val="none" w:sz="0" w:space="0" w:color="auto"/>
      </w:divBdr>
    </w:div>
    <w:div w:id="697051429">
      <w:bodyDiv w:val="1"/>
      <w:marLeft w:val="0"/>
      <w:marRight w:val="0"/>
      <w:marTop w:val="0"/>
      <w:marBottom w:val="0"/>
      <w:divBdr>
        <w:top w:val="none" w:sz="0" w:space="0" w:color="auto"/>
        <w:left w:val="none" w:sz="0" w:space="0" w:color="auto"/>
        <w:bottom w:val="none" w:sz="0" w:space="0" w:color="auto"/>
        <w:right w:val="none" w:sz="0" w:space="0" w:color="auto"/>
      </w:divBdr>
    </w:div>
    <w:div w:id="697698644">
      <w:bodyDiv w:val="1"/>
      <w:marLeft w:val="0"/>
      <w:marRight w:val="0"/>
      <w:marTop w:val="0"/>
      <w:marBottom w:val="0"/>
      <w:divBdr>
        <w:top w:val="none" w:sz="0" w:space="0" w:color="auto"/>
        <w:left w:val="none" w:sz="0" w:space="0" w:color="auto"/>
        <w:bottom w:val="none" w:sz="0" w:space="0" w:color="auto"/>
        <w:right w:val="none" w:sz="0" w:space="0" w:color="auto"/>
      </w:divBdr>
    </w:div>
    <w:div w:id="697897201">
      <w:bodyDiv w:val="1"/>
      <w:marLeft w:val="0"/>
      <w:marRight w:val="0"/>
      <w:marTop w:val="0"/>
      <w:marBottom w:val="0"/>
      <w:divBdr>
        <w:top w:val="none" w:sz="0" w:space="0" w:color="auto"/>
        <w:left w:val="none" w:sz="0" w:space="0" w:color="auto"/>
        <w:bottom w:val="none" w:sz="0" w:space="0" w:color="auto"/>
        <w:right w:val="none" w:sz="0" w:space="0" w:color="auto"/>
      </w:divBdr>
    </w:div>
    <w:div w:id="701831217">
      <w:bodyDiv w:val="1"/>
      <w:marLeft w:val="0"/>
      <w:marRight w:val="0"/>
      <w:marTop w:val="0"/>
      <w:marBottom w:val="0"/>
      <w:divBdr>
        <w:top w:val="none" w:sz="0" w:space="0" w:color="auto"/>
        <w:left w:val="none" w:sz="0" w:space="0" w:color="auto"/>
        <w:bottom w:val="none" w:sz="0" w:space="0" w:color="auto"/>
        <w:right w:val="none" w:sz="0" w:space="0" w:color="auto"/>
      </w:divBdr>
    </w:div>
    <w:div w:id="701899503">
      <w:bodyDiv w:val="1"/>
      <w:marLeft w:val="0"/>
      <w:marRight w:val="0"/>
      <w:marTop w:val="0"/>
      <w:marBottom w:val="0"/>
      <w:divBdr>
        <w:top w:val="none" w:sz="0" w:space="0" w:color="auto"/>
        <w:left w:val="none" w:sz="0" w:space="0" w:color="auto"/>
        <w:bottom w:val="none" w:sz="0" w:space="0" w:color="auto"/>
        <w:right w:val="none" w:sz="0" w:space="0" w:color="auto"/>
      </w:divBdr>
    </w:div>
    <w:div w:id="703095658">
      <w:bodyDiv w:val="1"/>
      <w:marLeft w:val="0"/>
      <w:marRight w:val="0"/>
      <w:marTop w:val="0"/>
      <w:marBottom w:val="0"/>
      <w:divBdr>
        <w:top w:val="none" w:sz="0" w:space="0" w:color="auto"/>
        <w:left w:val="none" w:sz="0" w:space="0" w:color="auto"/>
        <w:bottom w:val="none" w:sz="0" w:space="0" w:color="auto"/>
        <w:right w:val="none" w:sz="0" w:space="0" w:color="auto"/>
      </w:divBdr>
    </w:div>
    <w:div w:id="704868770">
      <w:bodyDiv w:val="1"/>
      <w:marLeft w:val="0"/>
      <w:marRight w:val="0"/>
      <w:marTop w:val="0"/>
      <w:marBottom w:val="0"/>
      <w:divBdr>
        <w:top w:val="none" w:sz="0" w:space="0" w:color="auto"/>
        <w:left w:val="none" w:sz="0" w:space="0" w:color="auto"/>
        <w:bottom w:val="none" w:sz="0" w:space="0" w:color="auto"/>
        <w:right w:val="none" w:sz="0" w:space="0" w:color="auto"/>
      </w:divBdr>
    </w:div>
    <w:div w:id="705643504">
      <w:bodyDiv w:val="1"/>
      <w:marLeft w:val="0"/>
      <w:marRight w:val="0"/>
      <w:marTop w:val="0"/>
      <w:marBottom w:val="0"/>
      <w:divBdr>
        <w:top w:val="none" w:sz="0" w:space="0" w:color="auto"/>
        <w:left w:val="none" w:sz="0" w:space="0" w:color="auto"/>
        <w:bottom w:val="none" w:sz="0" w:space="0" w:color="auto"/>
        <w:right w:val="none" w:sz="0" w:space="0" w:color="auto"/>
      </w:divBdr>
    </w:div>
    <w:div w:id="708187496">
      <w:bodyDiv w:val="1"/>
      <w:marLeft w:val="0"/>
      <w:marRight w:val="0"/>
      <w:marTop w:val="0"/>
      <w:marBottom w:val="0"/>
      <w:divBdr>
        <w:top w:val="none" w:sz="0" w:space="0" w:color="auto"/>
        <w:left w:val="none" w:sz="0" w:space="0" w:color="auto"/>
        <w:bottom w:val="none" w:sz="0" w:space="0" w:color="auto"/>
        <w:right w:val="none" w:sz="0" w:space="0" w:color="auto"/>
      </w:divBdr>
    </w:div>
    <w:div w:id="708989477">
      <w:bodyDiv w:val="1"/>
      <w:marLeft w:val="0"/>
      <w:marRight w:val="0"/>
      <w:marTop w:val="0"/>
      <w:marBottom w:val="0"/>
      <w:divBdr>
        <w:top w:val="none" w:sz="0" w:space="0" w:color="auto"/>
        <w:left w:val="none" w:sz="0" w:space="0" w:color="auto"/>
        <w:bottom w:val="none" w:sz="0" w:space="0" w:color="auto"/>
        <w:right w:val="none" w:sz="0" w:space="0" w:color="auto"/>
      </w:divBdr>
    </w:div>
    <w:div w:id="708993204">
      <w:bodyDiv w:val="1"/>
      <w:marLeft w:val="0"/>
      <w:marRight w:val="0"/>
      <w:marTop w:val="0"/>
      <w:marBottom w:val="0"/>
      <w:divBdr>
        <w:top w:val="none" w:sz="0" w:space="0" w:color="auto"/>
        <w:left w:val="none" w:sz="0" w:space="0" w:color="auto"/>
        <w:bottom w:val="none" w:sz="0" w:space="0" w:color="auto"/>
        <w:right w:val="none" w:sz="0" w:space="0" w:color="auto"/>
      </w:divBdr>
    </w:div>
    <w:div w:id="708994155">
      <w:bodyDiv w:val="1"/>
      <w:marLeft w:val="0"/>
      <w:marRight w:val="0"/>
      <w:marTop w:val="0"/>
      <w:marBottom w:val="0"/>
      <w:divBdr>
        <w:top w:val="none" w:sz="0" w:space="0" w:color="auto"/>
        <w:left w:val="none" w:sz="0" w:space="0" w:color="auto"/>
        <w:bottom w:val="none" w:sz="0" w:space="0" w:color="auto"/>
        <w:right w:val="none" w:sz="0" w:space="0" w:color="auto"/>
      </w:divBdr>
    </w:div>
    <w:div w:id="710226494">
      <w:bodyDiv w:val="1"/>
      <w:marLeft w:val="0"/>
      <w:marRight w:val="0"/>
      <w:marTop w:val="0"/>
      <w:marBottom w:val="0"/>
      <w:divBdr>
        <w:top w:val="none" w:sz="0" w:space="0" w:color="auto"/>
        <w:left w:val="none" w:sz="0" w:space="0" w:color="auto"/>
        <w:bottom w:val="none" w:sz="0" w:space="0" w:color="auto"/>
        <w:right w:val="none" w:sz="0" w:space="0" w:color="auto"/>
      </w:divBdr>
    </w:div>
    <w:div w:id="710615934">
      <w:bodyDiv w:val="1"/>
      <w:marLeft w:val="0"/>
      <w:marRight w:val="0"/>
      <w:marTop w:val="0"/>
      <w:marBottom w:val="0"/>
      <w:divBdr>
        <w:top w:val="none" w:sz="0" w:space="0" w:color="auto"/>
        <w:left w:val="none" w:sz="0" w:space="0" w:color="auto"/>
        <w:bottom w:val="none" w:sz="0" w:space="0" w:color="auto"/>
        <w:right w:val="none" w:sz="0" w:space="0" w:color="auto"/>
      </w:divBdr>
    </w:div>
    <w:div w:id="711149181">
      <w:bodyDiv w:val="1"/>
      <w:marLeft w:val="0"/>
      <w:marRight w:val="0"/>
      <w:marTop w:val="0"/>
      <w:marBottom w:val="0"/>
      <w:divBdr>
        <w:top w:val="none" w:sz="0" w:space="0" w:color="auto"/>
        <w:left w:val="none" w:sz="0" w:space="0" w:color="auto"/>
        <w:bottom w:val="none" w:sz="0" w:space="0" w:color="auto"/>
        <w:right w:val="none" w:sz="0" w:space="0" w:color="auto"/>
      </w:divBdr>
    </w:div>
    <w:div w:id="713509430">
      <w:bodyDiv w:val="1"/>
      <w:marLeft w:val="0"/>
      <w:marRight w:val="0"/>
      <w:marTop w:val="0"/>
      <w:marBottom w:val="0"/>
      <w:divBdr>
        <w:top w:val="none" w:sz="0" w:space="0" w:color="auto"/>
        <w:left w:val="none" w:sz="0" w:space="0" w:color="auto"/>
        <w:bottom w:val="none" w:sz="0" w:space="0" w:color="auto"/>
        <w:right w:val="none" w:sz="0" w:space="0" w:color="auto"/>
      </w:divBdr>
    </w:div>
    <w:div w:id="715394615">
      <w:bodyDiv w:val="1"/>
      <w:marLeft w:val="0"/>
      <w:marRight w:val="0"/>
      <w:marTop w:val="0"/>
      <w:marBottom w:val="0"/>
      <w:divBdr>
        <w:top w:val="none" w:sz="0" w:space="0" w:color="auto"/>
        <w:left w:val="none" w:sz="0" w:space="0" w:color="auto"/>
        <w:bottom w:val="none" w:sz="0" w:space="0" w:color="auto"/>
        <w:right w:val="none" w:sz="0" w:space="0" w:color="auto"/>
      </w:divBdr>
    </w:div>
    <w:div w:id="715660160">
      <w:bodyDiv w:val="1"/>
      <w:marLeft w:val="0"/>
      <w:marRight w:val="0"/>
      <w:marTop w:val="0"/>
      <w:marBottom w:val="0"/>
      <w:divBdr>
        <w:top w:val="none" w:sz="0" w:space="0" w:color="auto"/>
        <w:left w:val="none" w:sz="0" w:space="0" w:color="auto"/>
        <w:bottom w:val="none" w:sz="0" w:space="0" w:color="auto"/>
        <w:right w:val="none" w:sz="0" w:space="0" w:color="auto"/>
      </w:divBdr>
    </w:div>
    <w:div w:id="716852900">
      <w:bodyDiv w:val="1"/>
      <w:marLeft w:val="0"/>
      <w:marRight w:val="0"/>
      <w:marTop w:val="0"/>
      <w:marBottom w:val="0"/>
      <w:divBdr>
        <w:top w:val="none" w:sz="0" w:space="0" w:color="auto"/>
        <w:left w:val="none" w:sz="0" w:space="0" w:color="auto"/>
        <w:bottom w:val="none" w:sz="0" w:space="0" w:color="auto"/>
        <w:right w:val="none" w:sz="0" w:space="0" w:color="auto"/>
      </w:divBdr>
    </w:div>
    <w:div w:id="718669209">
      <w:bodyDiv w:val="1"/>
      <w:marLeft w:val="0"/>
      <w:marRight w:val="0"/>
      <w:marTop w:val="0"/>
      <w:marBottom w:val="0"/>
      <w:divBdr>
        <w:top w:val="none" w:sz="0" w:space="0" w:color="auto"/>
        <w:left w:val="none" w:sz="0" w:space="0" w:color="auto"/>
        <w:bottom w:val="none" w:sz="0" w:space="0" w:color="auto"/>
        <w:right w:val="none" w:sz="0" w:space="0" w:color="auto"/>
      </w:divBdr>
    </w:div>
    <w:div w:id="718670535">
      <w:bodyDiv w:val="1"/>
      <w:marLeft w:val="0"/>
      <w:marRight w:val="0"/>
      <w:marTop w:val="0"/>
      <w:marBottom w:val="0"/>
      <w:divBdr>
        <w:top w:val="none" w:sz="0" w:space="0" w:color="auto"/>
        <w:left w:val="none" w:sz="0" w:space="0" w:color="auto"/>
        <w:bottom w:val="none" w:sz="0" w:space="0" w:color="auto"/>
        <w:right w:val="none" w:sz="0" w:space="0" w:color="auto"/>
      </w:divBdr>
    </w:div>
    <w:div w:id="719129762">
      <w:bodyDiv w:val="1"/>
      <w:marLeft w:val="0"/>
      <w:marRight w:val="0"/>
      <w:marTop w:val="0"/>
      <w:marBottom w:val="0"/>
      <w:divBdr>
        <w:top w:val="none" w:sz="0" w:space="0" w:color="auto"/>
        <w:left w:val="none" w:sz="0" w:space="0" w:color="auto"/>
        <w:bottom w:val="none" w:sz="0" w:space="0" w:color="auto"/>
        <w:right w:val="none" w:sz="0" w:space="0" w:color="auto"/>
      </w:divBdr>
    </w:div>
    <w:div w:id="720205031">
      <w:bodyDiv w:val="1"/>
      <w:marLeft w:val="0"/>
      <w:marRight w:val="0"/>
      <w:marTop w:val="0"/>
      <w:marBottom w:val="0"/>
      <w:divBdr>
        <w:top w:val="none" w:sz="0" w:space="0" w:color="auto"/>
        <w:left w:val="none" w:sz="0" w:space="0" w:color="auto"/>
        <w:bottom w:val="none" w:sz="0" w:space="0" w:color="auto"/>
        <w:right w:val="none" w:sz="0" w:space="0" w:color="auto"/>
      </w:divBdr>
    </w:div>
    <w:div w:id="723259703">
      <w:bodyDiv w:val="1"/>
      <w:marLeft w:val="0"/>
      <w:marRight w:val="0"/>
      <w:marTop w:val="0"/>
      <w:marBottom w:val="0"/>
      <w:divBdr>
        <w:top w:val="none" w:sz="0" w:space="0" w:color="auto"/>
        <w:left w:val="none" w:sz="0" w:space="0" w:color="auto"/>
        <w:bottom w:val="none" w:sz="0" w:space="0" w:color="auto"/>
        <w:right w:val="none" w:sz="0" w:space="0" w:color="auto"/>
      </w:divBdr>
    </w:div>
    <w:div w:id="724108185">
      <w:bodyDiv w:val="1"/>
      <w:marLeft w:val="0"/>
      <w:marRight w:val="0"/>
      <w:marTop w:val="0"/>
      <w:marBottom w:val="0"/>
      <w:divBdr>
        <w:top w:val="none" w:sz="0" w:space="0" w:color="auto"/>
        <w:left w:val="none" w:sz="0" w:space="0" w:color="auto"/>
        <w:bottom w:val="none" w:sz="0" w:space="0" w:color="auto"/>
        <w:right w:val="none" w:sz="0" w:space="0" w:color="auto"/>
      </w:divBdr>
    </w:div>
    <w:div w:id="724179785">
      <w:bodyDiv w:val="1"/>
      <w:marLeft w:val="0"/>
      <w:marRight w:val="0"/>
      <w:marTop w:val="0"/>
      <w:marBottom w:val="0"/>
      <w:divBdr>
        <w:top w:val="none" w:sz="0" w:space="0" w:color="auto"/>
        <w:left w:val="none" w:sz="0" w:space="0" w:color="auto"/>
        <w:bottom w:val="none" w:sz="0" w:space="0" w:color="auto"/>
        <w:right w:val="none" w:sz="0" w:space="0" w:color="auto"/>
      </w:divBdr>
    </w:div>
    <w:div w:id="725690634">
      <w:bodyDiv w:val="1"/>
      <w:marLeft w:val="0"/>
      <w:marRight w:val="0"/>
      <w:marTop w:val="0"/>
      <w:marBottom w:val="0"/>
      <w:divBdr>
        <w:top w:val="none" w:sz="0" w:space="0" w:color="auto"/>
        <w:left w:val="none" w:sz="0" w:space="0" w:color="auto"/>
        <w:bottom w:val="none" w:sz="0" w:space="0" w:color="auto"/>
        <w:right w:val="none" w:sz="0" w:space="0" w:color="auto"/>
      </w:divBdr>
    </w:div>
    <w:div w:id="726957797">
      <w:bodyDiv w:val="1"/>
      <w:marLeft w:val="0"/>
      <w:marRight w:val="0"/>
      <w:marTop w:val="0"/>
      <w:marBottom w:val="0"/>
      <w:divBdr>
        <w:top w:val="none" w:sz="0" w:space="0" w:color="auto"/>
        <w:left w:val="none" w:sz="0" w:space="0" w:color="auto"/>
        <w:bottom w:val="none" w:sz="0" w:space="0" w:color="auto"/>
        <w:right w:val="none" w:sz="0" w:space="0" w:color="auto"/>
      </w:divBdr>
    </w:div>
    <w:div w:id="728266154">
      <w:bodyDiv w:val="1"/>
      <w:marLeft w:val="0"/>
      <w:marRight w:val="0"/>
      <w:marTop w:val="0"/>
      <w:marBottom w:val="0"/>
      <w:divBdr>
        <w:top w:val="none" w:sz="0" w:space="0" w:color="auto"/>
        <w:left w:val="none" w:sz="0" w:space="0" w:color="auto"/>
        <w:bottom w:val="none" w:sz="0" w:space="0" w:color="auto"/>
        <w:right w:val="none" w:sz="0" w:space="0" w:color="auto"/>
      </w:divBdr>
    </w:div>
    <w:div w:id="728654310">
      <w:bodyDiv w:val="1"/>
      <w:marLeft w:val="0"/>
      <w:marRight w:val="0"/>
      <w:marTop w:val="0"/>
      <w:marBottom w:val="0"/>
      <w:divBdr>
        <w:top w:val="none" w:sz="0" w:space="0" w:color="auto"/>
        <w:left w:val="none" w:sz="0" w:space="0" w:color="auto"/>
        <w:bottom w:val="none" w:sz="0" w:space="0" w:color="auto"/>
        <w:right w:val="none" w:sz="0" w:space="0" w:color="auto"/>
      </w:divBdr>
    </w:div>
    <w:div w:id="729888548">
      <w:bodyDiv w:val="1"/>
      <w:marLeft w:val="0"/>
      <w:marRight w:val="0"/>
      <w:marTop w:val="0"/>
      <w:marBottom w:val="0"/>
      <w:divBdr>
        <w:top w:val="none" w:sz="0" w:space="0" w:color="auto"/>
        <w:left w:val="none" w:sz="0" w:space="0" w:color="auto"/>
        <w:bottom w:val="none" w:sz="0" w:space="0" w:color="auto"/>
        <w:right w:val="none" w:sz="0" w:space="0" w:color="auto"/>
      </w:divBdr>
    </w:div>
    <w:div w:id="730157817">
      <w:bodyDiv w:val="1"/>
      <w:marLeft w:val="0"/>
      <w:marRight w:val="0"/>
      <w:marTop w:val="0"/>
      <w:marBottom w:val="0"/>
      <w:divBdr>
        <w:top w:val="none" w:sz="0" w:space="0" w:color="auto"/>
        <w:left w:val="none" w:sz="0" w:space="0" w:color="auto"/>
        <w:bottom w:val="none" w:sz="0" w:space="0" w:color="auto"/>
        <w:right w:val="none" w:sz="0" w:space="0" w:color="auto"/>
      </w:divBdr>
    </w:div>
    <w:div w:id="730495661">
      <w:bodyDiv w:val="1"/>
      <w:marLeft w:val="0"/>
      <w:marRight w:val="0"/>
      <w:marTop w:val="0"/>
      <w:marBottom w:val="0"/>
      <w:divBdr>
        <w:top w:val="none" w:sz="0" w:space="0" w:color="auto"/>
        <w:left w:val="none" w:sz="0" w:space="0" w:color="auto"/>
        <w:bottom w:val="none" w:sz="0" w:space="0" w:color="auto"/>
        <w:right w:val="none" w:sz="0" w:space="0" w:color="auto"/>
      </w:divBdr>
    </w:div>
    <w:div w:id="730924334">
      <w:bodyDiv w:val="1"/>
      <w:marLeft w:val="0"/>
      <w:marRight w:val="0"/>
      <w:marTop w:val="0"/>
      <w:marBottom w:val="0"/>
      <w:divBdr>
        <w:top w:val="none" w:sz="0" w:space="0" w:color="auto"/>
        <w:left w:val="none" w:sz="0" w:space="0" w:color="auto"/>
        <w:bottom w:val="none" w:sz="0" w:space="0" w:color="auto"/>
        <w:right w:val="none" w:sz="0" w:space="0" w:color="auto"/>
      </w:divBdr>
    </w:div>
    <w:div w:id="730933193">
      <w:bodyDiv w:val="1"/>
      <w:marLeft w:val="0"/>
      <w:marRight w:val="0"/>
      <w:marTop w:val="0"/>
      <w:marBottom w:val="0"/>
      <w:divBdr>
        <w:top w:val="none" w:sz="0" w:space="0" w:color="auto"/>
        <w:left w:val="none" w:sz="0" w:space="0" w:color="auto"/>
        <w:bottom w:val="none" w:sz="0" w:space="0" w:color="auto"/>
        <w:right w:val="none" w:sz="0" w:space="0" w:color="auto"/>
      </w:divBdr>
    </w:div>
    <w:div w:id="731192280">
      <w:bodyDiv w:val="1"/>
      <w:marLeft w:val="0"/>
      <w:marRight w:val="0"/>
      <w:marTop w:val="0"/>
      <w:marBottom w:val="0"/>
      <w:divBdr>
        <w:top w:val="none" w:sz="0" w:space="0" w:color="auto"/>
        <w:left w:val="none" w:sz="0" w:space="0" w:color="auto"/>
        <w:bottom w:val="none" w:sz="0" w:space="0" w:color="auto"/>
        <w:right w:val="none" w:sz="0" w:space="0" w:color="auto"/>
      </w:divBdr>
    </w:div>
    <w:div w:id="732653917">
      <w:bodyDiv w:val="1"/>
      <w:marLeft w:val="0"/>
      <w:marRight w:val="0"/>
      <w:marTop w:val="0"/>
      <w:marBottom w:val="0"/>
      <w:divBdr>
        <w:top w:val="none" w:sz="0" w:space="0" w:color="auto"/>
        <w:left w:val="none" w:sz="0" w:space="0" w:color="auto"/>
        <w:bottom w:val="none" w:sz="0" w:space="0" w:color="auto"/>
        <w:right w:val="none" w:sz="0" w:space="0" w:color="auto"/>
      </w:divBdr>
    </w:div>
    <w:div w:id="736242626">
      <w:bodyDiv w:val="1"/>
      <w:marLeft w:val="0"/>
      <w:marRight w:val="0"/>
      <w:marTop w:val="0"/>
      <w:marBottom w:val="0"/>
      <w:divBdr>
        <w:top w:val="none" w:sz="0" w:space="0" w:color="auto"/>
        <w:left w:val="none" w:sz="0" w:space="0" w:color="auto"/>
        <w:bottom w:val="none" w:sz="0" w:space="0" w:color="auto"/>
        <w:right w:val="none" w:sz="0" w:space="0" w:color="auto"/>
      </w:divBdr>
    </w:div>
    <w:div w:id="736435070">
      <w:bodyDiv w:val="1"/>
      <w:marLeft w:val="0"/>
      <w:marRight w:val="0"/>
      <w:marTop w:val="0"/>
      <w:marBottom w:val="0"/>
      <w:divBdr>
        <w:top w:val="none" w:sz="0" w:space="0" w:color="auto"/>
        <w:left w:val="none" w:sz="0" w:space="0" w:color="auto"/>
        <w:bottom w:val="none" w:sz="0" w:space="0" w:color="auto"/>
        <w:right w:val="none" w:sz="0" w:space="0" w:color="auto"/>
      </w:divBdr>
    </w:div>
    <w:div w:id="736703657">
      <w:bodyDiv w:val="1"/>
      <w:marLeft w:val="0"/>
      <w:marRight w:val="0"/>
      <w:marTop w:val="0"/>
      <w:marBottom w:val="0"/>
      <w:divBdr>
        <w:top w:val="none" w:sz="0" w:space="0" w:color="auto"/>
        <w:left w:val="none" w:sz="0" w:space="0" w:color="auto"/>
        <w:bottom w:val="none" w:sz="0" w:space="0" w:color="auto"/>
        <w:right w:val="none" w:sz="0" w:space="0" w:color="auto"/>
      </w:divBdr>
    </w:div>
    <w:div w:id="736853898">
      <w:bodyDiv w:val="1"/>
      <w:marLeft w:val="0"/>
      <w:marRight w:val="0"/>
      <w:marTop w:val="0"/>
      <w:marBottom w:val="0"/>
      <w:divBdr>
        <w:top w:val="none" w:sz="0" w:space="0" w:color="auto"/>
        <w:left w:val="none" w:sz="0" w:space="0" w:color="auto"/>
        <w:bottom w:val="none" w:sz="0" w:space="0" w:color="auto"/>
        <w:right w:val="none" w:sz="0" w:space="0" w:color="auto"/>
      </w:divBdr>
    </w:div>
    <w:div w:id="737018676">
      <w:bodyDiv w:val="1"/>
      <w:marLeft w:val="0"/>
      <w:marRight w:val="0"/>
      <w:marTop w:val="0"/>
      <w:marBottom w:val="0"/>
      <w:divBdr>
        <w:top w:val="none" w:sz="0" w:space="0" w:color="auto"/>
        <w:left w:val="none" w:sz="0" w:space="0" w:color="auto"/>
        <w:bottom w:val="none" w:sz="0" w:space="0" w:color="auto"/>
        <w:right w:val="none" w:sz="0" w:space="0" w:color="auto"/>
      </w:divBdr>
    </w:div>
    <w:div w:id="738403864">
      <w:bodyDiv w:val="1"/>
      <w:marLeft w:val="0"/>
      <w:marRight w:val="0"/>
      <w:marTop w:val="0"/>
      <w:marBottom w:val="0"/>
      <w:divBdr>
        <w:top w:val="none" w:sz="0" w:space="0" w:color="auto"/>
        <w:left w:val="none" w:sz="0" w:space="0" w:color="auto"/>
        <w:bottom w:val="none" w:sz="0" w:space="0" w:color="auto"/>
        <w:right w:val="none" w:sz="0" w:space="0" w:color="auto"/>
      </w:divBdr>
    </w:div>
    <w:div w:id="738597570">
      <w:bodyDiv w:val="1"/>
      <w:marLeft w:val="0"/>
      <w:marRight w:val="0"/>
      <w:marTop w:val="0"/>
      <w:marBottom w:val="0"/>
      <w:divBdr>
        <w:top w:val="none" w:sz="0" w:space="0" w:color="auto"/>
        <w:left w:val="none" w:sz="0" w:space="0" w:color="auto"/>
        <w:bottom w:val="none" w:sz="0" w:space="0" w:color="auto"/>
        <w:right w:val="none" w:sz="0" w:space="0" w:color="auto"/>
      </w:divBdr>
    </w:div>
    <w:div w:id="739330016">
      <w:bodyDiv w:val="1"/>
      <w:marLeft w:val="0"/>
      <w:marRight w:val="0"/>
      <w:marTop w:val="0"/>
      <w:marBottom w:val="0"/>
      <w:divBdr>
        <w:top w:val="none" w:sz="0" w:space="0" w:color="auto"/>
        <w:left w:val="none" w:sz="0" w:space="0" w:color="auto"/>
        <w:bottom w:val="none" w:sz="0" w:space="0" w:color="auto"/>
        <w:right w:val="none" w:sz="0" w:space="0" w:color="auto"/>
      </w:divBdr>
    </w:div>
    <w:div w:id="739912331">
      <w:bodyDiv w:val="1"/>
      <w:marLeft w:val="0"/>
      <w:marRight w:val="0"/>
      <w:marTop w:val="0"/>
      <w:marBottom w:val="0"/>
      <w:divBdr>
        <w:top w:val="none" w:sz="0" w:space="0" w:color="auto"/>
        <w:left w:val="none" w:sz="0" w:space="0" w:color="auto"/>
        <w:bottom w:val="none" w:sz="0" w:space="0" w:color="auto"/>
        <w:right w:val="none" w:sz="0" w:space="0" w:color="auto"/>
      </w:divBdr>
    </w:div>
    <w:div w:id="740636612">
      <w:bodyDiv w:val="1"/>
      <w:marLeft w:val="0"/>
      <w:marRight w:val="0"/>
      <w:marTop w:val="0"/>
      <w:marBottom w:val="0"/>
      <w:divBdr>
        <w:top w:val="none" w:sz="0" w:space="0" w:color="auto"/>
        <w:left w:val="none" w:sz="0" w:space="0" w:color="auto"/>
        <w:bottom w:val="none" w:sz="0" w:space="0" w:color="auto"/>
        <w:right w:val="none" w:sz="0" w:space="0" w:color="auto"/>
      </w:divBdr>
    </w:div>
    <w:div w:id="742264991">
      <w:bodyDiv w:val="1"/>
      <w:marLeft w:val="0"/>
      <w:marRight w:val="0"/>
      <w:marTop w:val="0"/>
      <w:marBottom w:val="0"/>
      <w:divBdr>
        <w:top w:val="none" w:sz="0" w:space="0" w:color="auto"/>
        <w:left w:val="none" w:sz="0" w:space="0" w:color="auto"/>
        <w:bottom w:val="none" w:sz="0" w:space="0" w:color="auto"/>
        <w:right w:val="none" w:sz="0" w:space="0" w:color="auto"/>
      </w:divBdr>
    </w:div>
    <w:div w:id="742290131">
      <w:bodyDiv w:val="1"/>
      <w:marLeft w:val="0"/>
      <w:marRight w:val="0"/>
      <w:marTop w:val="0"/>
      <w:marBottom w:val="0"/>
      <w:divBdr>
        <w:top w:val="none" w:sz="0" w:space="0" w:color="auto"/>
        <w:left w:val="none" w:sz="0" w:space="0" w:color="auto"/>
        <w:bottom w:val="none" w:sz="0" w:space="0" w:color="auto"/>
        <w:right w:val="none" w:sz="0" w:space="0" w:color="auto"/>
      </w:divBdr>
    </w:div>
    <w:div w:id="744955099">
      <w:bodyDiv w:val="1"/>
      <w:marLeft w:val="0"/>
      <w:marRight w:val="0"/>
      <w:marTop w:val="0"/>
      <w:marBottom w:val="0"/>
      <w:divBdr>
        <w:top w:val="none" w:sz="0" w:space="0" w:color="auto"/>
        <w:left w:val="none" w:sz="0" w:space="0" w:color="auto"/>
        <w:bottom w:val="none" w:sz="0" w:space="0" w:color="auto"/>
        <w:right w:val="none" w:sz="0" w:space="0" w:color="auto"/>
      </w:divBdr>
    </w:div>
    <w:div w:id="744962029">
      <w:bodyDiv w:val="1"/>
      <w:marLeft w:val="0"/>
      <w:marRight w:val="0"/>
      <w:marTop w:val="0"/>
      <w:marBottom w:val="0"/>
      <w:divBdr>
        <w:top w:val="none" w:sz="0" w:space="0" w:color="auto"/>
        <w:left w:val="none" w:sz="0" w:space="0" w:color="auto"/>
        <w:bottom w:val="none" w:sz="0" w:space="0" w:color="auto"/>
        <w:right w:val="none" w:sz="0" w:space="0" w:color="auto"/>
      </w:divBdr>
    </w:div>
    <w:div w:id="745609818">
      <w:bodyDiv w:val="1"/>
      <w:marLeft w:val="0"/>
      <w:marRight w:val="0"/>
      <w:marTop w:val="0"/>
      <w:marBottom w:val="0"/>
      <w:divBdr>
        <w:top w:val="none" w:sz="0" w:space="0" w:color="auto"/>
        <w:left w:val="none" w:sz="0" w:space="0" w:color="auto"/>
        <w:bottom w:val="none" w:sz="0" w:space="0" w:color="auto"/>
        <w:right w:val="none" w:sz="0" w:space="0" w:color="auto"/>
      </w:divBdr>
    </w:div>
    <w:div w:id="747195811">
      <w:bodyDiv w:val="1"/>
      <w:marLeft w:val="0"/>
      <w:marRight w:val="0"/>
      <w:marTop w:val="0"/>
      <w:marBottom w:val="0"/>
      <w:divBdr>
        <w:top w:val="none" w:sz="0" w:space="0" w:color="auto"/>
        <w:left w:val="none" w:sz="0" w:space="0" w:color="auto"/>
        <w:bottom w:val="none" w:sz="0" w:space="0" w:color="auto"/>
        <w:right w:val="none" w:sz="0" w:space="0" w:color="auto"/>
      </w:divBdr>
    </w:div>
    <w:div w:id="748120816">
      <w:bodyDiv w:val="1"/>
      <w:marLeft w:val="0"/>
      <w:marRight w:val="0"/>
      <w:marTop w:val="0"/>
      <w:marBottom w:val="0"/>
      <w:divBdr>
        <w:top w:val="none" w:sz="0" w:space="0" w:color="auto"/>
        <w:left w:val="none" w:sz="0" w:space="0" w:color="auto"/>
        <w:bottom w:val="none" w:sz="0" w:space="0" w:color="auto"/>
        <w:right w:val="none" w:sz="0" w:space="0" w:color="auto"/>
      </w:divBdr>
    </w:div>
    <w:div w:id="748190008">
      <w:bodyDiv w:val="1"/>
      <w:marLeft w:val="0"/>
      <w:marRight w:val="0"/>
      <w:marTop w:val="0"/>
      <w:marBottom w:val="0"/>
      <w:divBdr>
        <w:top w:val="none" w:sz="0" w:space="0" w:color="auto"/>
        <w:left w:val="none" w:sz="0" w:space="0" w:color="auto"/>
        <w:bottom w:val="none" w:sz="0" w:space="0" w:color="auto"/>
        <w:right w:val="none" w:sz="0" w:space="0" w:color="auto"/>
      </w:divBdr>
    </w:div>
    <w:div w:id="750732990">
      <w:bodyDiv w:val="1"/>
      <w:marLeft w:val="0"/>
      <w:marRight w:val="0"/>
      <w:marTop w:val="0"/>
      <w:marBottom w:val="0"/>
      <w:divBdr>
        <w:top w:val="none" w:sz="0" w:space="0" w:color="auto"/>
        <w:left w:val="none" w:sz="0" w:space="0" w:color="auto"/>
        <w:bottom w:val="none" w:sz="0" w:space="0" w:color="auto"/>
        <w:right w:val="none" w:sz="0" w:space="0" w:color="auto"/>
      </w:divBdr>
    </w:div>
    <w:div w:id="751895432">
      <w:bodyDiv w:val="1"/>
      <w:marLeft w:val="0"/>
      <w:marRight w:val="0"/>
      <w:marTop w:val="0"/>
      <w:marBottom w:val="0"/>
      <w:divBdr>
        <w:top w:val="none" w:sz="0" w:space="0" w:color="auto"/>
        <w:left w:val="none" w:sz="0" w:space="0" w:color="auto"/>
        <w:bottom w:val="none" w:sz="0" w:space="0" w:color="auto"/>
        <w:right w:val="none" w:sz="0" w:space="0" w:color="auto"/>
      </w:divBdr>
    </w:div>
    <w:div w:id="752313058">
      <w:bodyDiv w:val="1"/>
      <w:marLeft w:val="0"/>
      <w:marRight w:val="0"/>
      <w:marTop w:val="0"/>
      <w:marBottom w:val="0"/>
      <w:divBdr>
        <w:top w:val="none" w:sz="0" w:space="0" w:color="auto"/>
        <w:left w:val="none" w:sz="0" w:space="0" w:color="auto"/>
        <w:bottom w:val="none" w:sz="0" w:space="0" w:color="auto"/>
        <w:right w:val="none" w:sz="0" w:space="0" w:color="auto"/>
      </w:divBdr>
    </w:div>
    <w:div w:id="752822899">
      <w:bodyDiv w:val="1"/>
      <w:marLeft w:val="0"/>
      <w:marRight w:val="0"/>
      <w:marTop w:val="0"/>
      <w:marBottom w:val="0"/>
      <w:divBdr>
        <w:top w:val="none" w:sz="0" w:space="0" w:color="auto"/>
        <w:left w:val="none" w:sz="0" w:space="0" w:color="auto"/>
        <w:bottom w:val="none" w:sz="0" w:space="0" w:color="auto"/>
        <w:right w:val="none" w:sz="0" w:space="0" w:color="auto"/>
      </w:divBdr>
    </w:div>
    <w:div w:id="755903099">
      <w:bodyDiv w:val="1"/>
      <w:marLeft w:val="0"/>
      <w:marRight w:val="0"/>
      <w:marTop w:val="0"/>
      <w:marBottom w:val="0"/>
      <w:divBdr>
        <w:top w:val="none" w:sz="0" w:space="0" w:color="auto"/>
        <w:left w:val="none" w:sz="0" w:space="0" w:color="auto"/>
        <w:bottom w:val="none" w:sz="0" w:space="0" w:color="auto"/>
        <w:right w:val="none" w:sz="0" w:space="0" w:color="auto"/>
      </w:divBdr>
    </w:div>
    <w:div w:id="756637057">
      <w:bodyDiv w:val="1"/>
      <w:marLeft w:val="0"/>
      <w:marRight w:val="0"/>
      <w:marTop w:val="0"/>
      <w:marBottom w:val="0"/>
      <w:divBdr>
        <w:top w:val="none" w:sz="0" w:space="0" w:color="auto"/>
        <w:left w:val="none" w:sz="0" w:space="0" w:color="auto"/>
        <w:bottom w:val="none" w:sz="0" w:space="0" w:color="auto"/>
        <w:right w:val="none" w:sz="0" w:space="0" w:color="auto"/>
      </w:divBdr>
    </w:div>
    <w:div w:id="756826665">
      <w:bodyDiv w:val="1"/>
      <w:marLeft w:val="0"/>
      <w:marRight w:val="0"/>
      <w:marTop w:val="0"/>
      <w:marBottom w:val="0"/>
      <w:divBdr>
        <w:top w:val="none" w:sz="0" w:space="0" w:color="auto"/>
        <w:left w:val="none" w:sz="0" w:space="0" w:color="auto"/>
        <w:bottom w:val="none" w:sz="0" w:space="0" w:color="auto"/>
        <w:right w:val="none" w:sz="0" w:space="0" w:color="auto"/>
      </w:divBdr>
    </w:div>
    <w:div w:id="756898787">
      <w:bodyDiv w:val="1"/>
      <w:marLeft w:val="0"/>
      <w:marRight w:val="0"/>
      <w:marTop w:val="0"/>
      <w:marBottom w:val="0"/>
      <w:divBdr>
        <w:top w:val="none" w:sz="0" w:space="0" w:color="auto"/>
        <w:left w:val="none" w:sz="0" w:space="0" w:color="auto"/>
        <w:bottom w:val="none" w:sz="0" w:space="0" w:color="auto"/>
        <w:right w:val="none" w:sz="0" w:space="0" w:color="auto"/>
      </w:divBdr>
    </w:div>
    <w:div w:id="757602186">
      <w:bodyDiv w:val="1"/>
      <w:marLeft w:val="0"/>
      <w:marRight w:val="0"/>
      <w:marTop w:val="0"/>
      <w:marBottom w:val="0"/>
      <w:divBdr>
        <w:top w:val="none" w:sz="0" w:space="0" w:color="auto"/>
        <w:left w:val="none" w:sz="0" w:space="0" w:color="auto"/>
        <w:bottom w:val="none" w:sz="0" w:space="0" w:color="auto"/>
        <w:right w:val="none" w:sz="0" w:space="0" w:color="auto"/>
      </w:divBdr>
    </w:div>
    <w:div w:id="760368735">
      <w:bodyDiv w:val="1"/>
      <w:marLeft w:val="0"/>
      <w:marRight w:val="0"/>
      <w:marTop w:val="0"/>
      <w:marBottom w:val="0"/>
      <w:divBdr>
        <w:top w:val="none" w:sz="0" w:space="0" w:color="auto"/>
        <w:left w:val="none" w:sz="0" w:space="0" w:color="auto"/>
        <w:bottom w:val="none" w:sz="0" w:space="0" w:color="auto"/>
        <w:right w:val="none" w:sz="0" w:space="0" w:color="auto"/>
      </w:divBdr>
    </w:div>
    <w:div w:id="760370982">
      <w:bodyDiv w:val="1"/>
      <w:marLeft w:val="0"/>
      <w:marRight w:val="0"/>
      <w:marTop w:val="0"/>
      <w:marBottom w:val="0"/>
      <w:divBdr>
        <w:top w:val="none" w:sz="0" w:space="0" w:color="auto"/>
        <w:left w:val="none" w:sz="0" w:space="0" w:color="auto"/>
        <w:bottom w:val="none" w:sz="0" w:space="0" w:color="auto"/>
        <w:right w:val="none" w:sz="0" w:space="0" w:color="auto"/>
      </w:divBdr>
    </w:div>
    <w:div w:id="760881009">
      <w:bodyDiv w:val="1"/>
      <w:marLeft w:val="0"/>
      <w:marRight w:val="0"/>
      <w:marTop w:val="0"/>
      <w:marBottom w:val="0"/>
      <w:divBdr>
        <w:top w:val="none" w:sz="0" w:space="0" w:color="auto"/>
        <w:left w:val="none" w:sz="0" w:space="0" w:color="auto"/>
        <w:bottom w:val="none" w:sz="0" w:space="0" w:color="auto"/>
        <w:right w:val="none" w:sz="0" w:space="0" w:color="auto"/>
      </w:divBdr>
    </w:div>
    <w:div w:id="763721540">
      <w:bodyDiv w:val="1"/>
      <w:marLeft w:val="0"/>
      <w:marRight w:val="0"/>
      <w:marTop w:val="0"/>
      <w:marBottom w:val="0"/>
      <w:divBdr>
        <w:top w:val="none" w:sz="0" w:space="0" w:color="auto"/>
        <w:left w:val="none" w:sz="0" w:space="0" w:color="auto"/>
        <w:bottom w:val="none" w:sz="0" w:space="0" w:color="auto"/>
        <w:right w:val="none" w:sz="0" w:space="0" w:color="auto"/>
      </w:divBdr>
    </w:div>
    <w:div w:id="763962427">
      <w:bodyDiv w:val="1"/>
      <w:marLeft w:val="0"/>
      <w:marRight w:val="0"/>
      <w:marTop w:val="0"/>
      <w:marBottom w:val="0"/>
      <w:divBdr>
        <w:top w:val="none" w:sz="0" w:space="0" w:color="auto"/>
        <w:left w:val="none" w:sz="0" w:space="0" w:color="auto"/>
        <w:bottom w:val="none" w:sz="0" w:space="0" w:color="auto"/>
        <w:right w:val="none" w:sz="0" w:space="0" w:color="auto"/>
      </w:divBdr>
    </w:div>
    <w:div w:id="765274114">
      <w:bodyDiv w:val="1"/>
      <w:marLeft w:val="0"/>
      <w:marRight w:val="0"/>
      <w:marTop w:val="0"/>
      <w:marBottom w:val="0"/>
      <w:divBdr>
        <w:top w:val="none" w:sz="0" w:space="0" w:color="auto"/>
        <w:left w:val="none" w:sz="0" w:space="0" w:color="auto"/>
        <w:bottom w:val="none" w:sz="0" w:space="0" w:color="auto"/>
        <w:right w:val="none" w:sz="0" w:space="0" w:color="auto"/>
      </w:divBdr>
    </w:div>
    <w:div w:id="765737379">
      <w:bodyDiv w:val="1"/>
      <w:marLeft w:val="0"/>
      <w:marRight w:val="0"/>
      <w:marTop w:val="0"/>
      <w:marBottom w:val="0"/>
      <w:divBdr>
        <w:top w:val="none" w:sz="0" w:space="0" w:color="auto"/>
        <w:left w:val="none" w:sz="0" w:space="0" w:color="auto"/>
        <w:bottom w:val="none" w:sz="0" w:space="0" w:color="auto"/>
        <w:right w:val="none" w:sz="0" w:space="0" w:color="auto"/>
      </w:divBdr>
    </w:div>
    <w:div w:id="767046029">
      <w:bodyDiv w:val="1"/>
      <w:marLeft w:val="0"/>
      <w:marRight w:val="0"/>
      <w:marTop w:val="0"/>
      <w:marBottom w:val="0"/>
      <w:divBdr>
        <w:top w:val="none" w:sz="0" w:space="0" w:color="auto"/>
        <w:left w:val="none" w:sz="0" w:space="0" w:color="auto"/>
        <w:bottom w:val="none" w:sz="0" w:space="0" w:color="auto"/>
        <w:right w:val="none" w:sz="0" w:space="0" w:color="auto"/>
      </w:divBdr>
    </w:div>
    <w:div w:id="767583365">
      <w:bodyDiv w:val="1"/>
      <w:marLeft w:val="0"/>
      <w:marRight w:val="0"/>
      <w:marTop w:val="0"/>
      <w:marBottom w:val="0"/>
      <w:divBdr>
        <w:top w:val="none" w:sz="0" w:space="0" w:color="auto"/>
        <w:left w:val="none" w:sz="0" w:space="0" w:color="auto"/>
        <w:bottom w:val="none" w:sz="0" w:space="0" w:color="auto"/>
        <w:right w:val="none" w:sz="0" w:space="0" w:color="auto"/>
      </w:divBdr>
    </w:div>
    <w:div w:id="768282507">
      <w:bodyDiv w:val="1"/>
      <w:marLeft w:val="0"/>
      <w:marRight w:val="0"/>
      <w:marTop w:val="0"/>
      <w:marBottom w:val="0"/>
      <w:divBdr>
        <w:top w:val="none" w:sz="0" w:space="0" w:color="auto"/>
        <w:left w:val="none" w:sz="0" w:space="0" w:color="auto"/>
        <w:bottom w:val="none" w:sz="0" w:space="0" w:color="auto"/>
        <w:right w:val="none" w:sz="0" w:space="0" w:color="auto"/>
      </w:divBdr>
    </w:div>
    <w:div w:id="769817159">
      <w:bodyDiv w:val="1"/>
      <w:marLeft w:val="0"/>
      <w:marRight w:val="0"/>
      <w:marTop w:val="0"/>
      <w:marBottom w:val="0"/>
      <w:divBdr>
        <w:top w:val="none" w:sz="0" w:space="0" w:color="auto"/>
        <w:left w:val="none" w:sz="0" w:space="0" w:color="auto"/>
        <w:bottom w:val="none" w:sz="0" w:space="0" w:color="auto"/>
        <w:right w:val="none" w:sz="0" w:space="0" w:color="auto"/>
      </w:divBdr>
    </w:div>
    <w:div w:id="769858639">
      <w:bodyDiv w:val="1"/>
      <w:marLeft w:val="0"/>
      <w:marRight w:val="0"/>
      <w:marTop w:val="0"/>
      <w:marBottom w:val="0"/>
      <w:divBdr>
        <w:top w:val="none" w:sz="0" w:space="0" w:color="auto"/>
        <w:left w:val="none" w:sz="0" w:space="0" w:color="auto"/>
        <w:bottom w:val="none" w:sz="0" w:space="0" w:color="auto"/>
        <w:right w:val="none" w:sz="0" w:space="0" w:color="auto"/>
      </w:divBdr>
    </w:div>
    <w:div w:id="770779644">
      <w:bodyDiv w:val="1"/>
      <w:marLeft w:val="0"/>
      <w:marRight w:val="0"/>
      <w:marTop w:val="0"/>
      <w:marBottom w:val="0"/>
      <w:divBdr>
        <w:top w:val="none" w:sz="0" w:space="0" w:color="auto"/>
        <w:left w:val="none" w:sz="0" w:space="0" w:color="auto"/>
        <w:bottom w:val="none" w:sz="0" w:space="0" w:color="auto"/>
        <w:right w:val="none" w:sz="0" w:space="0" w:color="auto"/>
      </w:divBdr>
    </w:div>
    <w:div w:id="772557859">
      <w:bodyDiv w:val="1"/>
      <w:marLeft w:val="0"/>
      <w:marRight w:val="0"/>
      <w:marTop w:val="0"/>
      <w:marBottom w:val="0"/>
      <w:divBdr>
        <w:top w:val="none" w:sz="0" w:space="0" w:color="auto"/>
        <w:left w:val="none" w:sz="0" w:space="0" w:color="auto"/>
        <w:bottom w:val="none" w:sz="0" w:space="0" w:color="auto"/>
        <w:right w:val="none" w:sz="0" w:space="0" w:color="auto"/>
      </w:divBdr>
    </w:div>
    <w:div w:id="772625875">
      <w:bodyDiv w:val="1"/>
      <w:marLeft w:val="0"/>
      <w:marRight w:val="0"/>
      <w:marTop w:val="0"/>
      <w:marBottom w:val="0"/>
      <w:divBdr>
        <w:top w:val="none" w:sz="0" w:space="0" w:color="auto"/>
        <w:left w:val="none" w:sz="0" w:space="0" w:color="auto"/>
        <w:bottom w:val="none" w:sz="0" w:space="0" w:color="auto"/>
        <w:right w:val="none" w:sz="0" w:space="0" w:color="auto"/>
      </w:divBdr>
    </w:div>
    <w:div w:id="774205176">
      <w:bodyDiv w:val="1"/>
      <w:marLeft w:val="0"/>
      <w:marRight w:val="0"/>
      <w:marTop w:val="0"/>
      <w:marBottom w:val="0"/>
      <w:divBdr>
        <w:top w:val="none" w:sz="0" w:space="0" w:color="auto"/>
        <w:left w:val="none" w:sz="0" w:space="0" w:color="auto"/>
        <w:bottom w:val="none" w:sz="0" w:space="0" w:color="auto"/>
        <w:right w:val="none" w:sz="0" w:space="0" w:color="auto"/>
      </w:divBdr>
    </w:div>
    <w:div w:id="774861205">
      <w:bodyDiv w:val="1"/>
      <w:marLeft w:val="0"/>
      <w:marRight w:val="0"/>
      <w:marTop w:val="0"/>
      <w:marBottom w:val="0"/>
      <w:divBdr>
        <w:top w:val="none" w:sz="0" w:space="0" w:color="auto"/>
        <w:left w:val="none" w:sz="0" w:space="0" w:color="auto"/>
        <w:bottom w:val="none" w:sz="0" w:space="0" w:color="auto"/>
        <w:right w:val="none" w:sz="0" w:space="0" w:color="auto"/>
      </w:divBdr>
    </w:div>
    <w:div w:id="775952776">
      <w:bodyDiv w:val="1"/>
      <w:marLeft w:val="0"/>
      <w:marRight w:val="0"/>
      <w:marTop w:val="0"/>
      <w:marBottom w:val="0"/>
      <w:divBdr>
        <w:top w:val="none" w:sz="0" w:space="0" w:color="auto"/>
        <w:left w:val="none" w:sz="0" w:space="0" w:color="auto"/>
        <w:bottom w:val="none" w:sz="0" w:space="0" w:color="auto"/>
        <w:right w:val="none" w:sz="0" w:space="0" w:color="auto"/>
      </w:divBdr>
    </w:div>
    <w:div w:id="775978578">
      <w:bodyDiv w:val="1"/>
      <w:marLeft w:val="0"/>
      <w:marRight w:val="0"/>
      <w:marTop w:val="0"/>
      <w:marBottom w:val="0"/>
      <w:divBdr>
        <w:top w:val="none" w:sz="0" w:space="0" w:color="auto"/>
        <w:left w:val="none" w:sz="0" w:space="0" w:color="auto"/>
        <w:bottom w:val="none" w:sz="0" w:space="0" w:color="auto"/>
        <w:right w:val="none" w:sz="0" w:space="0" w:color="auto"/>
      </w:divBdr>
    </w:div>
    <w:div w:id="776490324">
      <w:bodyDiv w:val="1"/>
      <w:marLeft w:val="0"/>
      <w:marRight w:val="0"/>
      <w:marTop w:val="0"/>
      <w:marBottom w:val="0"/>
      <w:divBdr>
        <w:top w:val="none" w:sz="0" w:space="0" w:color="auto"/>
        <w:left w:val="none" w:sz="0" w:space="0" w:color="auto"/>
        <w:bottom w:val="none" w:sz="0" w:space="0" w:color="auto"/>
        <w:right w:val="none" w:sz="0" w:space="0" w:color="auto"/>
      </w:divBdr>
    </w:div>
    <w:div w:id="776799846">
      <w:bodyDiv w:val="1"/>
      <w:marLeft w:val="0"/>
      <w:marRight w:val="0"/>
      <w:marTop w:val="0"/>
      <w:marBottom w:val="0"/>
      <w:divBdr>
        <w:top w:val="none" w:sz="0" w:space="0" w:color="auto"/>
        <w:left w:val="none" w:sz="0" w:space="0" w:color="auto"/>
        <w:bottom w:val="none" w:sz="0" w:space="0" w:color="auto"/>
        <w:right w:val="none" w:sz="0" w:space="0" w:color="auto"/>
      </w:divBdr>
    </w:div>
    <w:div w:id="777063132">
      <w:bodyDiv w:val="1"/>
      <w:marLeft w:val="0"/>
      <w:marRight w:val="0"/>
      <w:marTop w:val="0"/>
      <w:marBottom w:val="0"/>
      <w:divBdr>
        <w:top w:val="none" w:sz="0" w:space="0" w:color="auto"/>
        <w:left w:val="none" w:sz="0" w:space="0" w:color="auto"/>
        <w:bottom w:val="none" w:sz="0" w:space="0" w:color="auto"/>
        <w:right w:val="none" w:sz="0" w:space="0" w:color="auto"/>
      </w:divBdr>
    </w:div>
    <w:div w:id="777918348">
      <w:bodyDiv w:val="1"/>
      <w:marLeft w:val="0"/>
      <w:marRight w:val="0"/>
      <w:marTop w:val="0"/>
      <w:marBottom w:val="0"/>
      <w:divBdr>
        <w:top w:val="none" w:sz="0" w:space="0" w:color="auto"/>
        <w:left w:val="none" w:sz="0" w:space="0" w:color="auto"/>
        <w:bottom w:val="none" w:sz="0" w:space="0" w:color="auto"/>
        <w:right w:val="none" w:sz="0" w:space="0" w:color="auto"/>
      </w:divBdr>
    </w:div>
    <w:div w:id="779034339">
      <w:bodyDiv w:val="1"/>
      <w:marLeft w:val="0"/>
      <w:marRight w:val="0"/>
      <w:marTop w:val="0"/>
      <w:marBottom w:val="0"/>
      <w:divBdr>
        <w:top w:val="none" w:sz="0" w:space="0" w:color="auto"/>
        <w:left w:val="none" w:sz="0" w:space="0" w:color="auto"/>
        <w:bottom w:val="none" w:sz="0" w:space="0" w:color="auto"/>
        <w:right w:val="none" w:sz="0" w:space="0" w:color="auto"/>
      </w:divBdr>
    </w:div>
    <w:div w:id="779373921">
      <w:bodyDiv w:val="1"/>
      <w:marLeft w:val="0"/>
      <w:marRight w:val="0"/>
      <w:marTop w:val="0"/>
      <w:marBottom w:val="0"/>
      <w:divBdr>
        <w:top w:val="none" w:sz="0" w:space="0" w:color="auto"/>
        <w:left w:val="none" w:sz="0" w:space="0" w:color="auto"/>
        <w:bottom w:val="none" w:sz="0" w:space="0" w:color="auto"/>
        <w:right w:val="none" w:sz="0" w:space="0" w:color="auto"/>
      </w:divBdr>
    </w:div>
    <w:div w:id="779490464">
      <w:bodyDiv w:val="1"/>
      <w:marLeft w:val="0"/>
      <w:marRight w:val="0"/>
      <w:marTop w:val="0"/>
      <w:marBottom w:val="0"/>
      <w:divBdr>
        <w:top w:val="none" w:sz="0" w:space="0" w:color="auto"/>
        <w:left w:val="none" w:sz="0" w:space="0" w:color="auto"/>
        <w:bottom w:val="none" w:sz="0" w:space="0" w:color="auto"/>
        <w:right w:val="none" w:sz="0" w:space="0" w:color="auto"/>
      </w:divBdr>
    </w:div>
    <w:div w:id="779763216">
      <w:bodyDiv w:val="1"/>
      <w:marLeft w:val="0"/>
      <w:marRight w:val="0"/>
      <w:marTop w:val="0"/>
      <w:marBottom w:val="0"/>
      <w:divBdr>
        <w:top w:val="none" w:sz="0" w:space="0" w:color="auto"/>
        <w:left w:val="none" w:sz="0" w:space="0" w:color="auto"/>
        <w:bottom w:val="none" w:sz="0" w:space="0" w:color="auto"/>
        <w:right w:val="none" w:sz="0" w:space="0" w:color="auto"/>
      </w:divBdr>
    </w:div>
    <w:div w:id="779840592">
      <w:bodyDiv w:val="1"/>
      <w:marLeft w:val="0"/>
      <w:marRight w:val="0"/>
      <w:marTop w:val="0"/>
      <w:marBottom w:val="0"/>
      <w:divBdr>
        <w:top w:val="none" w:sz="0" w:space="0" w:color="auto"/>
        <w:left w:val="none" w:sz="0" w:space="0" w:color="auto"/>
        <w:bottom w:val="none" w:sz="0" w:space="0" w:color="auto"/>
        <w:right w:val="none" w:sz="0" w:space="0" w:color="auto"/>
      </w:divBdr>
    </w:div>
    <w:div w:id="779908472">
      <w:bodyDiv w:val="1"/>
      <w:marLeft w:val="0"/>
      <w:marRight w:val="0"/>
      <w:marTop w:val="0"/>
      <w:marBottom w:val="0"/>
      <w:divBdr>
        <w:top w:val="none" w:sz="0" w:space="0" w:color="auto"/>
        <w:left w:val="none" w:sz="0" w:space="0" w:color="auto"/>
        <w:bottom w:val="none" w:sz="0" w:space="0" w:color="auto"/>
        <w:right w:val="none" w:sz="0" w:space="0" w:color="auto"/>
      </w:divBdr>
    </w:div>
    <w:div w:id="780340388">
      <w:bodyDiv w:val="1"/>
      <w:marLeft w:val="0"/>
      <w:marRight w:val="0"/>
      <w:marTop w:val="0"/>
      <w:marBottom w:val="0"/>
      <w:divBdr>
        <w:top w:val="none" w:sz="0" w:space="0" w:color="auto"/>
        <w:left w:val="none" w:sz="0" w:space="0" w:color="auto"/>
        <w:bottom w:val="none" w:sz="0" w:space="0" w:color="auto"/>
        <w:right w:val="none" w:sz="0" w:space="0" w:color="auto"/>
      </w:divBdr>
    </w:div>
    <w:div w:id="781846622">
      <w:bodyDiv w:val="1"/>
      <w:marLeft w:val="0"/>
      <w:marRight w:val="0"/>
      <w:marTop w:val="0"/>
      <w:marBottom w:val="0"/>
      <w:divBdr>
        <w:top w:val="none" w:sz="0" w:space="0" w:color="auto"/>
        <w:left w:val="none" w:sz="0" w:space="0" w:color="auto"/>
        <w:bottom w:val="none" w:sz="0" w:space="0" w:color="auto"/>
        <w:right w:val="none" w:sz="0" w:space="0" w:color="auto"/>
      </w:divBdr>
    </w:div>
    <w:div w:id="781847339">
      <w:bodyDiv w:val="1"/>
      <w:marLeft w:val="0"/>
      <w:marRight w:val="0"/>
      <w:marTop w:val="0"/>
      <w:marBottom w:val="0"/>
      <w:divBdr>
        <w:top w:val="none" w:sz="0" w:space="0" w:color="auto"/>
        <w:left w:val="none" w:sz="0" w:space="0" w:color="auto"/>
        <w:bottom w:val="none" w:sz="0" w:space="0" w:color="auto"/>
        <w:right w:val="none" w:sz="0" w:space="0" w:color="auto"/>
      </w:divBdr>
    </w:div>
    <w:div w:id="782261366">
      <w:bodyDiv w:val="1"/>
      <w:marLeft w:val="0"/>
      <w:marRight w:val="0"/>
      <w:marTop w:val="0"/>
      <w:marBottom w:val="0"/>
      <w:divBdr>
        <w:top w:val="none" w:sz="0" w:space="0" w:color="auto"/>
        <w:left w:val="none" w:sz="0" w:space="0" w:color="auto"/>
        <w:bottom w:val="none" w:sz="0" w:space="0" w:color="auto"/>
        <w:right w:val="none" w:sz="0" w:space="0" w:color="auto"/>
      </w:divBdr>
    </w:div>
    <w:div w:id="782575308">
      <w:bodyDiv w:val="1"/>
      <w:marLeft w:val="0"/>
      <w:marRight w:val="0"/>
      <w:marTop w:val="0"/>
      <w:marBottom w:val="0"/>
      <w:divBdr>
        <w:top w:val="none" w:sz="0" w:space="0" w:color="auto"/>
        <w:left w:val="none" w:sz="0" w:space="0" w:color="auto"/>
        <w:bottom w:val="none" w:sz="0" w:space="0" w:color="auto"/>
        <w:right w:val="none" w:sz="0" w:space="0" w:color="auto"/>
      </w:divBdr>
    </w:div>
    <w:div w:id="783184494">
      <w:bodyDiv w:val="1"/>
      <w:marLeft w:val="0"/>
      <w:marRight w:val="0"/>
      <w:marTop w:val="0"/>
      <w:marBottom w:val="0"/>
      <w:divBdr>
        <w:top w:val="none" w:sz="0" w:space="0" w:color="auto"/>
        <w:left w:val="none" w:sz="0" w:space="0" w:color="auto"/>
        <w:bottom w:val="none" w:sz="0" w:space="0" w:color="auto"/>
        <w:right w:val="none" w:sz="0" w:space="0" w:color="auto"/>
      </w:divBdr>
    </w:div>
    <w:div w:id="783353387">
      <w:bodyDiv w:val="1"/>
      <w:marLeft w:val="0"/>
      <w:marRight w:val="0"/>
      <w:marTop w:val="0"/>
      <w:marBottom w:val="0"/>
      <w:divBdr>
        <w:top w:val="none" w:sz="0" w:space="0" w:color="auto"/>
        <w:left w:val="none" w:sz="0" w:space="0" w:color="auto"/>
        <w:bottom w:val="none" w:sz="0" w:space="0" w:color="auto"/>
        <w:right w:val="none" w:sz="0" w:space="0" w:color="auto"/>
      </w:divBdr>
    </w:div>
    <w:div w:id="783496838">
      <w:bodyDiv w:val="1"/>
      <w:marLeft w:val="0"/>
      <w:marRight w:val="0"/>
      <w:marTop w:val="0"/>
      <w:marBottom w:val="0"/>
      <w:divBdr>
        <w:top w:val="none" w:sz="0" w:space="0" w:color="auto"/>
        <w:left w:val="none" w:sz="0" w:space="0" w:color="auto"/>
        <w:bottom w:val="none" w:sz="0" w:space="0" w:color="auto"/>
        <w:right w:val="none" w:sz="0" w:space="0" w:color="auto"/>
      </w:divBdr>
    </w:div>
    <w:div w:id="783766673">
      <w:bodyDiv w:val="1"/>
      <w:marLeft w:val="0"/>
      <w:marRight w:val="0"/>
      <w:marTop w:val="0"/>
      <w:marBottom w:val="0"/>
      <w:divBdr>
        <w:top w:val="none" w:sz="0" w:space="0" w:color="auto"/>
        <w:left w:val="none" w:sz="0" w:space="0" w:color="auto"/>
        <w:bottom w:val="none" w:sz="0" w:space="0" w:color="auto"/>
        <w:right w:val="none" w:sz="0" w:space="0" w:color="auto"/>
      </w:divBdr>
    </w:div>
    <w:div w:id="784619168">
      <w:bodyDiv w:val="1"/>
      <w:marLeft w:val="0"/>
      <w:marRight w:val="0"/>
      <w:marTop w:val="0"/>
      <w:marBottom w:val="0"/>
      <w:divBdr>
        <w:top w:val="none" w:sz="0" w:space="0" w:color="auto"/>
        <w:left w:val="none" w:sz="0" w:space="0" w:color="auto"/>
        <w:bottom w:val="none" w:sz="0" w:space="0" w:color="auto"/>
        <w:right w:val="none" w:sz="0" w:space="0" w:color="auto"/>
      </w:divBdr>
    </w:div>
    <w:div w:id="787896660">
      <w:bodyDiv w:val="1"/>
      <w:marLeft w:val="0"/>
      <w:marRight w:val="0"/>
      <w:marTop w:val="0"/>
      <w:marBottom w:val="0"/>
      <w:divBdr>
        <w:top w:val="none" w:sz="0" w:space="0" w:color="auto"/>
        <w:left w:val="none" w:sz="0" w:space="0" w:color="auto"/>
        <w:bottom w:val="none" w:sz="0" w:space="0" w:color="auto"/>
        <w:right w:val="none" w:sz="0" w:space="0" w:color="auto"/>
      </w:divBdr>
    </w:div>
    <w:div w:id="788626964">
      <w:bodyDiv w:val="1"/>
      <w:marLeft w:val="0"/>
      <w:marRight w:val="0"/>
      <w:marTop w:val="0"/>
      <w:marBottom w:val="0"/>
      <w:divBdr>
        <w:top w:val="none" w:sz="0" w:space="0" w:color="auto"/>
        <w:left w:val="none" w:sz="0" w:space="0" w:color="auto"/>
        <w:bottom w:val="none" w:sz="0" w:space="0" w:color="auto"/>
        <w:right w:val="none" w:sz="0" w:space="0" w:color="auto"/>
      </w:divBdr>
    </w:div>
    <w:div w:id="789054804">
      <w:bodyDiv w:val="1"/>
      <w:marLeft w:val="0"/>
      <w:marRight w:val="0"/>
      <w:marTop w:val="0"/>
      <w:marBottom w:val="0"/>
      <w:divBdr>
        <w:top w:val="none" w:sz="0" w:space="0" w:color="auto"/>
        <w:left w:val="none" w:sz="0" w:space="0" w:color="auto"/>
        <w:bottom w:val="none" w:sz="0" w:space="0" w:color="auto"/>
        <w:right w:val="none" w:sz="0" w:space="0" w:color="auto"/>
      </w:divBdr>
    </w:div>
    <w:div w:id="790440996">
      <w:bodyDiv w:val="1"/>
      <w:marLeft w:val="0"/>
      <w:marRight w:val="0"/>
      <w:marTop w:val="0"/>
      <w:marBottom w:val="0"/>
      <w:divBdr>
        <w:top w:val="none" w:sz="0" w:space="0" w:color="auto"/>
        <w:left w:val="none" w:sz="0" w:space="0" w:color="auto"/>
        <w:bottom w:val="none" w:sz="0" w:space="0" w:color="auto"/>
        <w:right w:val="none" w:sz="0" w:space="0" w:color="auto"/>
      </w:divBdr>
    </w:div>
    <w:div w:id="791630607">
      <w:bodyDiv w:val="1"/>
      <w:marLeft w:val="0"/>
      <w:marRight w:val="0"/>
      <w:marTop w:val="0"/>
      <w:marBottom w:val="0"/>
      <w:divBdr>
        <w:top w:val="none" w:sz="0" w:space="0" w:color="auto"/>
        <w:left w:val="none" w:sz="0" w:space="0" w:color="auto"/>
        <w:bottom w:val="none" w:sz="0" w:space="0" w:color="auto"/>
        <w:right w:val="none" w:sz="0" w:space="0" w:color="auto"/>
      </w:divBdr>
    </w:div>
    <w:div w:id="791750629">
      <w:bodyDiv w:val="1"/>
      <w:marLeft w:val="0"/>
      <w:marRight w:val="0"/>
      <w:marTop w:val="0"/>
      <w:marBottom w:val="0"/>
      <w:divBdr>
        <w:top w:val="none" w:sz="0" w:space="0" w:color="auto"/>
        <w:left w:val="none" w:sz="0" w:space="0" w:color="auto"/>
        <w:bottom w:val="none" w:sz="0" w:space="0" w:color="auto"/>
        <w:right w:val="none" w:sz="0" w:space="0" w:color="auto"/>
      </w:divBdr>
    </w:div>
    <w:div w:id="793906053">
      <w:bodyDiv w:val="1"/>
      <w:marLeft w:val="0"/>
      <w:marRight w:val="0"/>
      <w:marTop w:val="0"/>
      <w:marBottom w:val="0"/>
      <w:divBdr>
        <w:top w:val="none" w:sz="0" w:space="0" w:color="auto"/>
        <w:left w:val="none" w:sz="0" w:space="0" w:color="auto"/>
        <w:bottom w:val="none" w:sz="0" w:space="0" w:color="auto"/>
        <w:right w:val="none" w:sz="0" w:space="0" w:color="auto"/>
      </w:divBdr>
    </w:div>
    <w:div w:id="794831305">
      <w:bodyDiv w:val="1"/>
      <w:marLeft w:val="0"/>
      <w:marRight w:val="0"/>
      <w:marTop w:val="0"/>
      <w:marBottom w:val="0"/>
      <w:divBdr>
        <w:top w:val="none" w:sz="0" w:space="0" w:color="auto"/>
        <w:left w:val="none" w:sz="0" w:space="0" w:color="auto"/>
        <w:bottom w:val="none" w:sz="0" w:space="0" w:color="auto"/>
        <w:right w:val="none" w:sz="0" w:space="0" w:color="auto"/>
      </w:divBdr>
    </w:div>
    <w:div w:id="796409093">
      <w:bodyDiv w:val="1"/>
      <w:marLeft w:val="0"/>
      <w:marRight w:val="0"/>
      <w:marTop w:val="0"/>
      <w:marBottom w:val="0"/>
      <w:divBdr>
        <w:top w:val="none" w:sz="0" w:space="0" w:color="auto"/>
        <w:left w:val="none" w:sz="0" w:space="0" w:color="auto"/>
        <w:bottom w:val="none" w:sz="0" w:space="0" w:color="auto"/>
        <w:right w:val="none" w:sz="0" w:space="0" w:color="auto"/>
      </w:divBdr>
    </w:div>
    <w:div w:id="796602953">
      <w:bodyDiv w:val="1"/>
      <w:marLeft w:val="0"/>
      <w:marRight w:val="0"/>
      <w:marTop w:val="0"/>
      <w:marBottom w:val="0"/>
      <w:divBdr>
        <w:top w:val="none" w:sz="0" w:space="0" w:color="auto"/>
        <w:left w:val="none" w:sz="0" w:space="0" w:color="auto"/>
        <w:bottom w:val="none" w:sz="0" w:space="0" w:color="auto"/>
        <w:right w:val="none" w:sz="0" w:space="0" w:color="auto"/>
      </w:divBdr>
    </w:div>
    <w:div w:id="798033847">
      <w:bodyDiv w:val="1"/>
      <w:marLeft w:val="0"/>
      <w:marRight w:val="0"/>
      <w:marTop w:val="0"/>
      <w:marBottom w:val="0"/>
      <w:divBdr>
        <w:top w:val="none" w:sz="0" w:space="0" w:color="auto"/>
        <w:left w:val="none" w:sz="0" w:space="0" w:color="auto"/>
        <w:bottom w:val="none" w:sz="0" w:space="0" w:color="auto"/>
        <w:right w:val="none" w:sz="0" w:space="0" w:color="auto"/>
      </w:divBdr>
    </w:div>
    <w:div w:id="798305967">
      <w:bodyDiv w:val="1"/>
      <w:marLeft w:val="0"/>
      <w:marRight w:val="0"/>
      <w:marTop w:val="0"/>
      <w:marBottom w:val="0"/>
      <w:divBdr>
        <w:top w:val="none" w:sz="0" w:space="0" w:color="auto"/>
        <w:left w:val="none" w:sz="0" w:space="0" w:color="auto"/>
        <w:bottom w:val="none" w:sz="0" w:space="0" w:color="auto"/>
        <w:right w:val="none" w:sz="0" w:space="0" w:color="auto"/>
      </w:divBdr>
    </w:div>
    <w:div w:id="800342354">
      <w:bodyDiv w:val="1"/>
      <w:marLeft w:val="0"/>
      <w:marRight w:val="0"/>
      <w:marTop w:val="0"/>
      <w:marBottom w:val="0"/>
      <w:divBdr>
        <w:top w:val="none" w:sz="0" w:space="0" w:color="auto"/>
        <w:left w:val="none" w:sz="0" w:space="0" w:color="auto"/>
        <w:bottom w:val="none" w:sz="0" w:space="0" w:color="auto"/>
        <w:right w:val="none" w:sz="0" w:space="0" w:color="auto"/>
      </w:divBdr>
    </w:div>
    <w:div w:id="800540144">
      <w:bodyDiv w:val="1"/>
      <w:marLeft w:val="0"/>
      <w:marRight w:val="0"/>
      <w:marTop w:val="0"/>
      <w:marBottom w:val="0"/>
      <w:divBdr>
        <w:top w:val="none" w:sz="0" w:space="0" w:color="auto"/>
        <w:left w:val="none" w:sz="0" w:space="0" w:color="auto"/>
        <w:bottom w:val="none" w:sz="0" w:space="0" w:color="auto"/>
        <w:right w:val="none" w:sz="0" w:space="0" w:color="auto"/>
      </w:divBdr>
    </w:div>
    <w:div w:id="801188583">
      <w:bodyDiv w:val="1"/>
      <w:marLeft w:val="0"/>
      <w:marRight w:val="0"/>
      <w:marTop w:val="0"/>
      <w:marBottom w:val="0"/>
      <w:divBdr>
        <w:top w:val="none" w:sz="0" w:space="0" w:color="auto"/>
        <w:left w:val="none" w:sz="0" w:space="0" w:color="auto"/>
        <w:bottom w:val="none" w:sz="0" w:space="0" w:color="auto"/>
        <w:right w:val="none" w:sz="0" w:space="0" w:color="auto"/>
      </w:divBdr>
    </w:div>
    <w:div w:id="802389026">
      <w:bodyDiv w:val="1"/>
      <w:marLeft w:val="0"/>
      <w:marRight w:val="0"/>
      <w:marTop w:val="0"/>
      <w:marBottom w:val="0"/>
      <w:divBdr>
        <w:top w:val="none" w:sz="0" w:space="0" w:color="auto"/>
        <w:left w:val="none" w:sz="0" w:space="0" w:color="auto"/>
        <w:bottom w:val="none" w:sz="0" w:space="0" w:color="auto"/>
        <w:right w:val="none" w:sz="0" w:space="0" w:color="auto"/>
      </w:divBdr>
    </w:div>
    <w:div w:id="804004207">
      <w:bodyDiv w:val="1"/>
      <w:marLeft w:val="0"/>
      <w:marRight w:val="0"/>
      <w:marTop w:val="0"/>
      <w:marBottom w:val="0"/>
      <w:divBdr>
        <w:top w:val="none" w:sz="0" w:space="0" w:color="auto"/>
        <w:left w:val="none" w:sz="0" w:space="0" w:color="auto"/>
        <w:bottom w:val="none" w:sz="0" w:space="0" w:color="auto"/>
        <w:right w:val="none" w:sz="0" w:space="0" w:color="auto"/>
      </w:divBdr>
    </w:div>
    <w:div w:id="806164925">
      <w:bodyDiv w:val="1"/>
      <w:marLeft w:val="0"/>
      <w:marRight w:val="0"/>
      <w:marTop w:val="0"/>
      <w:marBottom w:val="0"/>
      <w:divBdr>
        <w:top w:val="none" w:sz="0" w:space="0" w:color="auto"/>
        <w:left w:val="none" w:sz="0" w:space="0" w:color="auto"/>
        <w:bottom w:val="none" w:sz="0" w:space="0" w:color="auto"/>
        <w:right w:val="none" w:sz="0" w:space="0" w:color="auto"/>
      </w:divBdr>
    </w:div>
    <w:div w:id="806779765">
      <w:bodyDiv w:val="1"/>
      <w:marLeft w:val="0"/>
      <w:marRight w:val="0"/>
      <w:marTop w:val="0"/>
      <w:marBottom w:val="0"/>
      <w:divBdr>
        <w:top w:val="none" w:sz="0" w:space="0" w:color="auto"/>
        <w:left w:val="none" w:sz="0" w:space="0" w:color="auto"/>
        <w:bottom w:val="none" w:sz="0" w:space="0" w:color="auto"/>
        <w:right w:val="none" w:sz="0" w:space="0" w:color="auto"/>
      </w:divBdr>
    </w:div>
    <w:div w:id="807357157">
      <w:bodyDiv w:val="1"/>
      <w:marLeft w:val="0"/>
      <w:marRight w:val="0"/>
      <w:marTop w:val="0"/>
      <w:marBottom w:val="0"/>
      <w:divBdr>
        <w:top w:val="none" w:sz="0" w:space="0" w:color="auto"/>
        <w:left w:val="none" w:sz="0" w:space="0" w:color="auto"/>
        <w:bottom w:val="none" w:sz="0" w:space="0" w:color="auto"/>
        <w:right w:val="none" w:sz="0" w:space="0" w:color="auto"/>
      </w:divBdr>
    </w:div>
    <w:div w:id="807626075">
      <w:bodyDiv w:val="1"/>
      <w:marLeft w:val="0"/>
      <w:marRight w:val="0"/>
      <w:marTop w:val="0"/>
      <w:marBottom w:val="0"/>
      <w:divBdr>
        <w:top w:val="none" w:sz="0" w:space="0" w:color="auto"/>
        <w:left w:val="none" w:sz="0" w:space="0" w:color="auto"/>
        <w:bottom w:val="none" w:sz="0" w:space="0" w:color="auto"/>
        <w:right w:val="none" w:sz="0" w:space="0" w:color="auto"/>
      </w:divBdr>
    </w:div>
    <w:div w:id="808014268">
      <w:bodyDiv w:val="1"/>
      <w:marLeft w:val="0"/>
      <w:marRight w:val="0"/>
      <w:marTop w:val="0"/>
      <w:marBottom w:val="0"/>
      <w:divBdr>
        <w:top w:val="none" w:sz="0" w:space="0" w:color="auto"/>
        <w:left w:val="none" w:sz="0" w:space="0" w:color="auto"/>
        <w:bottom w:val="none" w:sz="0" w:space="0" w:color="auto"/>
        <w:right w:val="none" w:sz="0" w:space="0" w:color="auto"/>
      </w:divBdr>
    </w:div>
    <w:div w:id="808405227">
      <w:bodyDiv w:val="1"/>
      <w:marLeft w:val="0"/>
      <w:marRight w:val="0"/>
      <w:marTop w:val="0"/>
      <w:marBottom w:val="0"/>
      <w:divBdr>
        <w:top w:val="none" w:sz="0" w:space="0" w:color="auto"/>
        <w:left w:val="none" w:sz="0" w:space="0" w:color="auto"/>
        <w:bottom w:val="none" w:sz="0" w:space="0" w:color="auto"/>
        <w:right w:val="none" w:sz="0" w:space="0" w:color="auto"/>
      </w:divBdr>
    </w:div>
    <w:div w:id="809249964">
      <w:bodyDiv w:val="1"/>
      <w:marLeft w:val="0"/>
      <w:marRight w:val="0"/>
      <w:marTop w:val="0"/>
      <w:marBottom w:val="0"/>
      <w:divBdr>
        <w:top w:val="none" w:sz="0" w:space="0" w:color="auto"/>
        <w:left w:val="none" w:sz="0" w:space="0" w:color="auto"/>
        <w:bottom w:val="none" w:sz="0" w:space="0" w:color="auto"/>
        <w:right w:val="none" w:sz="0" w:space="0" w:color="auto"/>
      </w:divBdr>
    </w:div>
    <w:div w:id="810293260">
      <w:bodyDiv w:val="1"/>
      <w:marLeft w:val="0"/>
      <w:marRight w:val="0"/>
      <w:marTop w:val="0"/>
      <w:marBottom w:val="0"/>
      <w:divBdr>
        <w:top w:val="none" w:sz="0" w:space="0" w:color="auto"/>
        <w:left w:val="none" w:sz="0" w:space="0" w:color="auto"/>
        <w:bottom w:val="none" w:sz="0" w:space="0" w:color="auto"/>
        <w:right w:val="none" w:sz="0" w:space="0" w:color="auto"/>
      </w:divBdr>
    </w:div>
    <w:div w:id="813134840">
      <w:bodyDiv w:val="1"/>
      <w:marLeft w:val="0"/>
      <w:marRight w:val="0"/>
      <w:marTop w:val="0"/>
      <w:marBottom w:val="0"/>
      <w:divBdr>
        <w:top w:val="none" w:sz="0" w:space="0" w:color="auto"/>
        <w:left w:val="none" w:sz="0" w:space="0" w:color="auto"/>
        <w:bottom w:val="none" w:sz="0" w:space="0" w:color="auto"/>
        <w:right w:val="none" w:sz="0" w:space="0" w:color="auto"/>
      </w:divBdr>
    </w:div>
    <w:div w:id="813528632">
      <w:bodyDiv w:val="1"/>
      <w:marLeft w:val="0"/>
      <w:marRight w:val="0"/>
      <w:marTop w:val="0"/>
      <w:marBottom w:val="0"/>
      <w:divBdr>
        <w:top w:val="none" w:sz="0" w:space="0" w:color="auto"/>
        <w:left w:val="none" w:sz="0" w:space="0" w:color="auto"/>
        <w:bottom w:val="none" w:sz="0" w:space="0" w:color="auto"/>
        <w:right w:val="none" w:sz="0" w:space="0" w:color="auto"/>
      </w:divBdr>
    </w:div>
    <w:div w:id="817764854">
      <w:bodyDiv w:val="1"/>
      <w:marLeft w:val="0"/>
      <w:marRight w:val="0"/>
      <w:marTop w:val="0"/>
      <w:marBottom w:val="0"/>
      <w:divBdr>
        <w:top w:val="none" w:sz="0" w:space="0" w:color="auto"/>
        <w:left w:val="none" w:sz="0" w:space="0" w:color="auto"/>
        <w:bottom w:val="none" w:sz="0" w:space="0" w:color="auto"/>
        <w:right w:val="none" w:sz="0" w:space="0" w:color="auto"/>
      </w:divBdr>
    </w:div>
    <w:div w:id="818351464">
      <w:bodyDiv w:val="1"/>
      <w:marLeft w:val="0"/>
      <w:marRight w:val="0"/>
      <w:marTop w:val="0"/>
      <w:marBottom w:val="0"/>
      <w:divBdr>
        <w:top w:val="none" w:sz="0" w:space="0" w:color="auto"/>
        <w:left w:val="none" w:sz="0" w:space="0" w:color="auto"/>
        <w:bottom w:val="none" w:sz="0" w:space="0" w:color="auto"/>
        <w:right w:val="none" w:sz="0" w:space="0" w:color="auto"/>
      </w:divBdr>
    </w:div>
    <w:div w:id="818615700">
      <w:bodyDiv w:val="1"/>
      <w:marLeft w:val="0"/>
      <w:marRight w:val="0"/>
      <w:marTop w:val="0"/>
      <w:marBottom w:val="0"/>
      <w:divBdr>
        <w:top w:val="none" w:sz="0" w:space="0" w:color="auto"/>
        <w:left w:val="none" w:sz="0" w:space="0" w:color="auto"/>
        <w:bottom w:val="none" w:sz="0" w:space="0" w:color="auto"/>
        <w:right w:val="none" w:sz="0" w:space="0" w:color="auto"/>
      </w:divBdr>
    </w:div>
    <w:div w:id="819348702">
      <w:bodyDiv w:val="1"/>
      <w:marLeft w:val="0"/>
      <w:marRight w:val="0"/>
      <w:marTop w:val="0"/>
      <w:marBottom w:val="0"/>
      <w:divBdr>
        <w:top w:val="none" w:sz="0" w:space="0" w:color="auto"/>
        <w:left w:val="none" w:sz="0" w:space="0" w:color="auto"/>
        <w:bottom w:val="none" w:sz="0" w:space="0" w:color="auto"/>
        <w:right w:val="none" w:sz="0" w:space="0" w:color="auto"/>
      </w:divBdr>
    </w:div>
    <w:div w:id="820274319">
      <w:bodyDiv w:val="1"/>
      <w:marLeft w:val="0"/>
      <w:marRight w:val="0"/>
      <w:marTop w:val="0"/>
      <w:marBottom w:val="0"/>
      <w:divBdr>
        <w:top w:val="none" w:sz="0" w:space="0" w:color="auto"/>
        <w:left w:val="none" w:sz="0" w:space="0" w:color="auto"/>
        <w:bottom w:val="none" w:sz="0" w:space="0" w:color="auto"/>
        <w:right w:val="none" w:sz="0" w:space="0" w:color="auto"/>
      </w:divBdr>
    </w:div>
    <w:div w:id="822476804">
      <w:bodyDiv w:val="1"/>
      <w:marLeft w:val="0"/>
      <w:marRight w:val="0"/>
      <w:marTop w:val="0"/>
      <w:marBottom w:val="0"/>
      <w:divBdr>
        <w:top w:val="none" w:sz="0" w:space="0" w:color="auto"/>
        <w:left w:val="none" w:sz="0" w:space="0" w:color="auto"/>
        <w:bottom w:val="none" w:sz="0" w:space="0" w:color="auto"/>
        <w:right w:val="none" w:sz="0" w:space="0" w:color="auto"/>
      </w:divBdr>
    </w:div>
    <w:div w:id="822552469">
      <w:bodyDiv w:val="1"/>
      <w:marLeft w:val="0"/>
      <w:marRight w:val="0"/>
      <w:marTop w:val="0"/>
      <w:marBottom w:val="0"/>
      <w:divBdr>
        <w:top w:val="none" w:sz="0" w:space="0" w:color="auto"/>
        <w:left w:val="none" w:sz="0" w:space="0" w:color="auto"/>
        <w:bottom w:val="none" w:sz="0" w:space="0" w:color="auto"/>
        <w:right w:val="none" w:sz="0" w:space="0" w:color="auto"/>
      </w:divBdr>
    </w:div>
    <w:div w:id="822694827">
      <w:bodyDiv w:val="1"/>
      <w:marLeft w:val="0"/>
      <w:marRight w:val="0"/>
      <w:marTop w:val="0"/>
      <w:marBottom w:val="0"/>
      <w:divBdr>
        <w:top w:val="none" w:sz="0" w:space="0" w:color="auto"/>
        <w:left w:val="none" w:sz="0" w:space="0" w:color="auto"/>
        <w:bottom w:val="none" w:sz="0" w:space="0" w:color="auto"/>
        <w:right w:val="none" w:sz="0" w:space="0" w:color="auto"/>
      </w:divBdr>
    </w:div>
    <w:div w:id="823082425">
      <w:bodyDiv w:val="1"/>
      <w:marLeft w:val="0"/>
      <w:marRight w:val="0"/>
      <w:marTop w:val="0"/>
      <w:marBottom w:val="0"/>
      <w:divBdr>
        <w:top w:val="none" w:sz="0" w:space="0" w:color="auto"/>
        <w:left w:val="none" w:sz="0" w:space="0" w:color="auto"/>
        <w:bottom w:val="none" w:sz="0" w:space="0" w:color="auto"/>
        <w:right w:val="none" w:sz="0" w:space="0" w:color="auto"/>
      </w:divBdr>
    </w:div>
    <w:div w:id="823814419">
      <w:bodyDiv w:val="1"/>
      <w:marLeft w:val="0"/>
      <w:marRight w:val="0"/>
      <w:marTop w:val="0"/>
      <w:marBottom w:val="0"/>
      <w:divBdr>
        <w:top w:val="none" w:sz="0" w:space="0" w:color="auto"/>
        <w:left w:val="none" w:sz="0" w:space="0" w:color="auto"/>
        <w:bottom w:val="none" w:sz="0" w:space="0" w:color="auto"/>
        <w:right w:val="none" w:sz="0" w:space="0" w:color="auto"/>
      </w:divBdr>
    </w:div>
    <w:div w:id="824205972">
      <w:bodyDiv w:val="1"/>
      <w:marLeft w:val="0"/>
      <w:marRight w:val="0"/>
      <w:marTop w:val="0"/>
      <w:marBottom w:val="0"/>
      <w:divBdr>
        <w:top w:val="none" w:sz="0" w:space="0" w:color="auto"/>
        <w:left w:val="none" w:sz="0" w:space="0" w:color="auto"/>
        <w:bottom w:val="none" w:sz="0" w:space="0" w:color="auto"/>
        <w:right w:val="none" w:sz="0" w:space="0" w:color="auto"/>
      </w:divBdr>
    </w:div>
    <w:div w:id="824780441">
      <w:bodyDiv w:val="1"/>
      <w:marLeft w:val="0"/>
      <w:marRight w:val="0"/>
      <w:marTop w:val="0"/>
      <w:marBottom w:val="0"/>
      <w:divBdr>
        <w:top w:val="none" w:sz="0" w:space="0" w:color="auto"/>
        <w:left w:val="none" w:sz="0" w:space="0" w:color="auto"/>
        <w:bottom w:val="none" w:sz="0" w:space="0" w:color="auto"/>
        <w:right w:val="none" w:sz="0" w:space="0" w:color="auto"/>
      </w:divBdr>
    </w:div>
    <w:div w:id="825322825">
      <w:bodyDiv w:val="1"/>
      <w:marLeft w:val="0"/>
      <w:marRight w:val="0"/>
      <w:marTop w:val="0"/>
      <w:marBottom w:val="0"/>
      <w:divBdr>
        <w:top w:val="none" w:sz="0" w:space="0" w:color="auto"/>
        <w:left w:val="none" w:sz="0" w:space="0" w:color="auto"/>
        <w:bottom w:val="none" w:sz="0" w:space="0" w:color="auto"/>
        <w:right w:val="none" w:sz="0" w:space="0" w:color="auto"/>
      </w:divBdr>
    </w:div>
    <w:div w:id="825586234">
      <w:bodyDiv w:val="1"/>
      <w:marLeft w:val="0"/>
      <w:marRight w:val="0"/>
      <w:marTop w:val="0"/>
      <w:marBottom w:val="0"/>
      <w:divBdr>
        <w:top w:val="none" w:sz="0" w:space="0" w:color="auto"/>
        <w:left w:val="none" w:sz="0" w:space="0" w:color="auto"/>
        <w:bottom w:val="none" w:sz="0" w:space="0" w:color="auto"/>
        <w:right w:val="none" w:sz="0" w:space="0" w:color="auto"/>
      </w:divBdr>
    </w:div>
    <w:div w:id="826286387">
      <w:bodyDiv w:val="1"/>
      <w:marLeft w:val="0"/>
      <w:marRight w:val="0"/>
      <w:marTop w:val="0"/>
      <w:marBottom w:val="0"/>
      <w:divBdr>
        <w:top w:val="none" w:sz="0" w:space="0" w:color="auto"/>
        <w:left w:val="none" w:sz="0" w:space="0" w:color="auto"/>
        <w:bottom w:val="none" w:sz="0" w:space="0" w:color="auto"/>
        <w:right w:val="none" w:sz="0" w:space="0" w:color="auto"/>
      </w:divBdr>
    </w:div>
    <w:div w:id="832915763">
      <w:bodyDiv w:val="1"/>
      <w:marLeft w:val="0"/>
      <w:marRight w:val="0"/>
      <w:marTop w:val="0"/>
      <w:marBottom w:val="0"/>
      <w:divBdr>
        <w:top w:val="none" w:sz="0" w:space="0" w:color="auto"/>
        <w:left w:val="none" w:sz="0" w:space="0" w:color="auto"/>
        <w:bottom w:val="none" w:sz="0" w:space="0" w:color="auto"/>
        <w:right w:val="none" w:sz="0" w:space="0" w:color="auto"/>
      </w:divBdr>
    </w:div>
    <w:div w:id="833490491">
      <w:bodyDiv w:val="1"/>
      <w:marLeft w:val="0"/>
      <w:marRight w:val="0"/>
      <w:marTop w:val="0"/>
      <w:marBottom w:val="0"/>
      <w:divBdr>
        <w:top w:val="none" w:sz="0" w:space="0" w:color="auto"/>
        <w:left w:val="none" w:sz="0" w:space="0" w:color="auto"/>
        <w:bottom w:val="none" w:sz="0" w:space="0" w:color="auto"/>
        <w:right w:val="none" w:sz="0" w:space="0" w:color="auto"/>
      </w:divBdr>
    </w:div>
    <w:div w:id="834298330">
      <w:bodyDiv w:val="1"/>
      <w:marLeft w:val="0"/>
      <w:marRight w:val="0"/>
      <w:marTop w:val="0"/>
      <w:marBottom w:val="0"/>
      <w:divBdr>
        <w:top w:val="none" w:sz="0" w:space="0" w:color="auto"/>
        <w:left w:val="none" w:sz="0" w:space="0" w:color="auto"/>
        <w:bottom w:val="none" w:sz="0" w:space="0" w:color="auto"/>
        <w:right w:val="none" w:sz="0" w:space="0" w:color="auto"/>
      </w:divBdr>
    </w:div>
    <w:div w:id="835192306">
      <w:bodyDiv w:val="1"/>
      <w:marLeft w:val="0"/>
      <w:marRight w:val="0"/>
      <w:marTop w:val="0"/>
      <w:marBottom w:val="0"/>
      <w:divBdr>
        <w:top w:val="none" w:sz="0" w:space="0" w:color="auto"/>
        <w:left w:val="none" w:sz="0" w:space="0" w:color="auto"/>
        <w:bottom w:val="none" w:sz="0" w:space="0" w:color="auto"/>
        <w:right w:val="none" w:sz="0" w:space="0" w:color="auto"/>
      </w:divBdr>
    </w:div>
    <w:div w:id="836388836">
      <w:bodyDiv w:val="1"/>
      <w:marLeft w:val="0"/>
      <w:marRight w:val="0"/>
      <w:marTop w:val="0"/>
      <w:marBottom w:val="0"/>
      <w:divBdr>
        <w:top w:val="none" w:sz="0" w:space="0" w:color="auto"/>
        <w:left w:val="none" w:sz="0" w:space="0" w:color="auto"/>
        <w:bottom w:val="none" w:sz="0" w:space="0" w:color="auto"/>
        <w:right w:val="none" w:sz="0" w:space="0" w:color="auto"/>
      </w:divBdr>
    </w:div>
    <w:div w:id="836578020">
      <w:bodyDiv w:val="1"/>
      <w:marLeft w:val="0"/>
      <w:marRight w:val="0"/>
      <w:marTop w:val="0"/>
      <w:marBottom w:val="0"/>
      <w:divBdr>
        <w:top w:val="none" w:sz="0" w:space="0" w:color="auto"/>
        <w:left w:val="none" w:sz="0" w:space="0" w:color="auto"/>
        <w:bottom w:val="none" w:sz="0" w:space="0" w:color="auto"/>
        <w:right w:val="none" w:sz="0" w:space="0" w:color="auto"/>
      </w:divBdr>
    </w:div>
    <w:div w:id="839268953">
      <w:bodyDiv w:val="1"/>
      <w:marLeft w:val="0"/>
      <w:marRight w:val="0"/>
      <w:marTop w:val="0"/>
      <w:marBottom w:val="0"/>
      <w:divBdr>
        <w:top w:val="none" w:sz="0" w:space="0" w:color="auto"/>
        <w:left w:val="none" w:sz="0" w:space="0" w:color="auto"/>
        <w:bottom w:val="none" w:sz="0" w:space="0" w:color="auto"/>
        <w:right w:val="none" w:sz="0" w:space="0" w:color="auto"/>
      </w:divBdr>
    </w:div>
    <w:div w:id="839274723">
      <w:bodyDiv w:val="1"/>
      <w:marLeft w:val="0"/>
      <w:marRight w:val="0"/>
      <w:marTop w:val="0"/>
      <w:marBottom w:val="0"/>
      <w:divBdr>
        <w:top w:val="none" w:sz="0" w:space="0" w:color="auto"/>
        <w:left w:val="none" w:sz="0" w:space="0" w:color="auto"/>
        <w:bottom w:val="none" w:sz="0" w:space="0" w:color="auto"/>
        <w:right w:val="none" w:sz="0" w:space="0" w:color="auto"/>
      </w:divBdr>
    </w:div>
    <w:div w:id="841437176">
      <w:bodyDiv w:val="1"/>
      <w:marLeft w:val="0"/>
      <w:marRight w:val="0"/>
      <w:marTop w:val="0"/>
      <w:marBottom w:val="0"/>
      <w:divBdr>
        <w:top w:val="none" w:sz="0" w:space="0" w:color="auto"/>
        <w:left w:val="none" w:sz="0" w:space="0" w:color="auto"/>
        <w:bottom w:val="none" w:sz="0" w:space="0" w:color="auto"/>
        <w:right w:val="none" w:sz="0" w:space="0" w:color="auto"/>
      </w:divBdr>
    </w:div>
    <w:div w:id="841507336">
      <w:bodyDiv w:val="1"/>
      <w:marLeft w:val="0"/>
      <w:marRight w:val="0"/>
      <w:marTop w:val="0"/>
      <w:marBottom w:val="0"/>
      <w:divBdr>
        <w:top w:val="none" w:sz="0" w:space="0" w:color="auto"/>
        <w:left w:val="none" w:sz="0" w:space="0" w:color="auto"/>
        <w:bottom w:val="none" w:sz="0" w:space="0" w:color="auto"/>
        <w:right w:val="none" w:sz="0" w:space="0" w:color="auto"/>
      </w:divBdr>
    </w:div>
    <w:div w:id="842739464">
      <w:bodyDiv w:val="1"/>
      <w:marLeft w:val="0"/>
      <w:marRight w:val="0"/>
      <w:marTop w:val="0"/>
      <w:marBottom w:val="0"/>
      <w:divBdr>
        <w:top w:val="none" w:sz="0" w:space="0" w:color="auto"/>
        <w:left w:val="none" w:sz="0" w:space="0" w:color="auto"/>
        <w:bottom w:val="none" w:sz="0" w:space="0" w:color="auto"/>
        <w:right w:val="none" w:sz="0" w:space="0" w:color="auto"/>
      </w:divBdr>
    </w:div>
    <w:div w:id="843712051">
      <w:bodyDiv w:val="1"/>
      <w:marLeft w:val="0"/>
      <w:marRight w:val="0"/>
      <w:marTop w:val="0"/>
      <w:marBottom w:val="0"/>
      <w:divBdr>
        <w:top w:val="none" w:sz="0" w:space="0" w:color="auto"/>
        <w:left w:val="none" w:sz="0" w:space="0" w:color="auto"/>
        <w:bottom w:val="none" w:sz="0" w:space="0" w:color="auto"/>
        <w:right w:val="none" w:sz="0" w:space="0" w:color="auto"/>
      </w:divBdr>
    </w:div>
    <w:div w:id="844249121">
      <w:bodyDiv w:val="1"/>
      <w:marLeft w:val="0"/>
      <w:marRight w:val="0"/>
      <w:marTop w:val="0"/>
      <w:marBottom w:val="0"/>
      <w:divBdr>
        <w:top w:val="none" w:sz="0" w:space="0" w:color="auto"/>
        <w:left w:val="none" w:sz="0" w:space="0" w:color="auto"/>
        <w:bottom w:val="none" w:sz="0" w:space="0" w:color="auto"/>
        <w:right w:val="none" w:sz="0" w:space="0" w:color="auto"/>
      </w:divBdr>
    </w:div>
    <w:div w:id="846017844">
      <w:bodyDiv w:val="1"/>
      <w:marLeft w:val="0"/>
      <w:marRight w:val="0"/>
      <w:marTop w:val="0"/>
      <w:marBottom w:val="0"/>
      <w:divBdr>
        <w:top w:val="none" w:sz="0" w:space="0" w:color="auto"/>
        <w:left w:val="none" w:sz="0" w:space="0" w:color="auto"/>
        <w:bottom w:val="none" w:sz="0" w:space="0" w:color="auto"/>
        <w:right w:val="none" w:sz="0" w:space="0" w:color="auto"/>
      </w:divBdr>
    </w:div>
    <w:div w:id="846213691">
      <w:bodyDiv w:val="1"/>
      <w:marLeft w:val="0"/>
      <w:marRight w:val="0"/>
      <w:marTop w:val="0"/>
      <w:marBottom w:val="0"/>
      <w:divBdr>
        <w:top w:val="none" w:sz="0" w:space="0" w:color="auto"/>
        <w:left w:val="none" w:sz="0" w:space="0" w:color="auto"/>
        <w:bottom w:val="none" w:sz="0" w:space="0" w:color="auto"/>
        <w:right w:val="none" w:sz="0" w:space="0" w:color="auto"/>
      </w:divBdr>
    </w:div>
    <w:div w:id="846332117">
      <w:bodyDiv w:val="1"/>
      <w:marLeft w:val="0"/>
      <w:marRight w:val="0"/>
      <w:marTop w:val="0"/>
      <w:marBottom w:val="0"/>
      <w:divBdr>
        <w:top w:val="none" w:sz="0" w:space="0" w:color="auto"/>
        <w:left w:val="none" w:sz="0" w:space="0" w:color="auto"/>
        <w:bottom w:val="none" w:sz="0" w:space="0" w:color="auto"/>
        <w:right w:val="none" w:sz="0" w:space="0" w:color="auto"/>
      </w:divBdr>
    </w:div>
    <w:div w:id="847524258">
      <w:bodyDiv w:val="1"/>
      <w:marLeft w:val="0"/>
      <w:marRight w:val="0"/>
      <w:marTop w:val="0"/>
      <w:marBottom w:val="0"/>
      <w:divBdr>
        <w:top w:val="none" w:sz="0" w:space="0" w:color="auto"/>
        <w:left w:val="none" w:sz="0" w:space="0" w:color="auto"/>
        <w:bottom w:val="none" w:sz="0" w:space="0" w:color="auto"/>
        <w:right w:val="none" w:sz="0" w:space="0" w:color="auto"/>
      </w:divBdr>
    </w:div>
    <w:div w:id="850995119">
      <w:bodyDiv w:val="1"/>
      <w:marLeft w:val="0"/>
      <w:marRight w:val="0"/>
      <w:marTop w:val="0"/>
      <w:marBottom w:val="0"/>
      <w:divBdr>
        <w:top w:val="none" w:sz="0" w:space="0" w:color="auto"/>
        <w:left w:val="none" w:sz="0" w:space="0" w:color="auto"/>
        <w:bottom w:val="none" w:sz="0" w:space="0" w:color="auto"/>
        <w:right w:val="none" w:sz="0" w:space="0" w:color="auto"/>
      </w:divBdr>
    </w:div>
    <w:div w:id="852450649">
      <w:bodyDiv w:val="1"/>
      <w:marLeft w:val="0"/>
      <w:marRight w:val="0"/>
      <w:marTop w:val="0"/>
      <w:marBottom w:val="0"/>
      <w:divBdr>
        <w:top w:val="none" w:sz="0" w:space="0" w:color="auto"/>
        <w:left w:val="none" w:sz="0" w:space="0" w:color="auto"/>
        <w:bottom w:val="none" w:sz="0" w:space="0" w:color="auto"/>
        <w:right w:val="none" w:sz="0" w:space="0" w:color="auto"/>
      </w:divBdr>
    </w:div>
    <w:div w:id="852574068">
      <w:bodyDiv w:val="1"/>
      <w:marLeft w:val="0"/>
      <w:marRight w:val="0"/>
      <w:marTop w:val="0"/>
      <w:marBottom w:val="0"/>
      <w:divBdr>
        <w:top w:val="none" w:sz="0" w:space="0" w:color="auto"/>
        <w:left w:val="none" w:sz="0" w:space="0" w:color="auto"/>
        <w:bottom w:val="none" w:sz="0" w:space="0" w:color="auto"/>
        <w:right w:val="none" w:sz="0" w:space="0" w:color="auto"/>
      </w:divBdr>
    </w:div>
    <w:div w:id="853032129">
      <w:bodyDiv w:val="1"/>
      <w:marLeft w:val="0"/>
      <w:marRight w:val="0"/>
      <w:marTop w:val="0"/>
      <w:marBottom w:val="0"/>
      <w:divBdr>
        <w:top w:val="none" w:sz="0" w:space="0" w:color="auto"/>
        <w:left w:val="none" w:sz="0" w:space="0" w:color="auto"/>
        <w:bottom w:val="none" w:sz="0" w:space="0" w:color="auto"/>
        <w:right w:val="none" w:sz="0" w:space="0" w:color="auto"/>
      </w:divBdr>
    </w:div>
    <w:div w:id="853417942">
      <w:bodyDiv w:val="1"/>
      <w:marLeft w:val="0"/>
      <w:marRight w:val="0"/>
      <w:marTop w:val="0"/>
      <w:marBottom w:val="0"/>
      <w:divBdr>
        <w:top w:val="none" w:sz="0" w:space="0" w:color="auto"/>
        <w:left w:val="none" w:sz="0" w:space="0" w:color="auto"/>
        <w:bottom w:val="none" w:sz="0" w:space="0" w:color="auto"/>
        <w:right w:val="none" w:sz="0" w:space="0" w:color="auto"/>
      </w:divBdr>
    </w:div>
    <w:div w:id="854537212">
      <w:bodyDiv w:val="1"/>
      <w:marLeft w:val="0"/>
      <w:marRight w:val="0"/>
      <w:marTop w:val="0"/>
      <w:marBottom w:val="0"/>
      <w:divBdr>
        <w:top w:val="none" w:sz="0" w:space="0" w:color="auto"/>
        <w:left w:val="none" w:sz="0" w:space="0" w:color="auto"/>
        <w:bottom w:val="none" w:sz="0" w:space="0" w:color="auto"/>
        <w:right w:val="none" w:sz="0" w:space="0" w:color="auto"/>
      </w:divBdr>
    </w:div>
    <w:div w:id="858467803">
      <w:bodyDiv w:val="1"/>
      <w:marLeft w:val="0"/>
      <w:marRight w:val="0"/>
      <w:marTop w:val="0"/>
      <w:marBottom w:val="0"/>
      <w:divBdr>
        <w:top w:val="none" w:sz="0" w:space="0" w:color="auto"/>
        <w:left w:val="none" w:sz="0" w:space="0" w:color="auto"/>
        <w:bottom w:val="none" w:sz="0" w:space="0" w:color="auto"/>
        <w:right w:val="none" w:sz="0" w:space="0" w:color="auto"/>
      </w:divBdr>
    </w:div>
    <w:div w:id="859733706">
      <w:bodyDiv w:val="1"/>
      <w:marLeft w:val="0"/>
      <w:marRight w:val="0"/>
      <w:marTop w:val="0"/>
      <w:marBottom w:val="0"/>
      <w:divBdr>
        <w:top w:val="none" w:sz="0" w:space="0" w:color="auto"/>
        <w:left w:val="none" w:sz="0" w:space="0" w:color="auto"/>
        <w:bottom w:val="none" w:sz="0" w:space="0" w:color="auto"/>
        <w:right w:val="none" w:sz="0" w:space="0" w:color="auto"/>
      </w:divBdr>
    </w:div>
    <w:div w:id="861937560">
      <w:bodyDiv w:val="1"/>
      <w:marLeft w:val="0"/>
      <w:marRight w:val="0"/>
      <w:marTop w:val="0"/>
      <w:marBottom w:val="0"/>
      <w:divBdr>
        <w:top w:val="none" w:sz="0" w:space="0" w:color="auto"/>
        <w:left w:val="none" w:sz="0" w:space="0" w:color="auto"/>
        <w:bottom w:val="none" w:sz="0" w:space="0" w:color="auto"/>
        <w:right w:val="none" w:sz="0" w:space="0" w:color="auto"/>
      </w:divBdr>
    </w:div>
    <w:div w:id="862866909">
      <w:bodyDiv w:val="1"/>
      <w:marLeft w:val="0"/>
      <w:marRight w:val="0"/>
      <w:marTop w:val="0"/>
      <w:marBottom w:val="0"/>
      <w:divBdr>
        <w:top w:val="none" w:sz="0" w:space="0" w:color="auto"/>
        <w:left w:val="none" w:sz="0" w:space="0" w:color="auto"/>
        <w:bottom w:val="none" w:sz="0" w:space="0" w:color="auto"/>
        <w:right w:val="none" w:sz="0" w:space="0" w:color="auto"/>
      </w:divBdr>
    </w:div>
    <w:div w:id="862935857">
      <w:bodyDiv w:val="1"/>
      <w:marLeft w:val="0"/>
      <w:marRight w:val="0"/>
      <w:marTop w:val="0"/>
      <w:marBottom w:val="0"/>
      <w:divBdr>
        <w:top w:val="none" w:sz="0" w:space="0" w:color="auto"/>
        <w:left w:val="none" w:sz="0" w:space="0" w:color="auto"/>
        <w:bottom w:val="none" w:sz="0" w:space="0" w:color="auto"/>
        <w:right w:val="none" w:sz="0" w:space="0" w:color="auto"/>
      </w:divBdr>
    </w:div>
    <w:div w:id="865101295">
      <w:bodyDiv w:val="1"/>
      <w:marLeft w:val="0"/>
      <w:marRight w:val="0"/>
      <w:marTop w:val="0"/>
      <w:marBottom w:val="0"/>
      <w:divBdr>
        <w:top w:val="none" w:sz="0" w:space="0" w:color="auto"/>
        <w:left w:val="none" w:sz="0" w:space="0" w:color="auto"/>
        <w:bottom w:val="none" w:sz="0" w:space="0" w:color="auto"/>
        <w:right w:val="none" w:sz="0" w:space="0" w:color="auto"/>
      </w:divBdr>
    </w:div>
    <w:div w:id="866673689">
      <w:bodyDiv w:val="1"/>
      <w:marLeft w:val="0"/>
      <w:marRight w:val="0"/>
      <w:marTop w:val="0"/>
      <w:marBottom w:val="0"/>
      <w:divBdr>
        <w:top w:val="none" w:sz="0" w:space="0" w:color="auto"/>
        <w:left w:val="none" w:sz="0" w:space="0" w:color="auto"/>
        <w:bottom w:val="none" w:sz="0" w:space="0" w:color="auto"/>
        <w:right w:val="none" w:sz="0" w:space="0" w:color="auto"/>
      </w:divBdr>
    </w:div>
    <w:div w:id="866792572">
      <w:bodyDiv w:val="1"/>
      <w:marLeft w:val="0"/>
      <w:marRight w:val="0"/>
      <w:marTop w:val="0"/>
      <w:marBottom w:val="0"/>
      <w:divBdr>
        <w:top w:val="none" w:sz="0" w:space="0" w:color="auto"/>
        <w:left w:val="none" w:sz="0" w:space="0" w:color="auto"/>
        <w:bottom w:val="none" w:sz="0" w:space="0" w:color="auto"/>
        <w:right w:val="none" w:sz="0" w:space="0" w:color="auto"/>
      </w:divBdr>
    </w:div>
    <w:div w:id="867335078">
      <w:bodyDiv w:val="1"/>
      <w:marLeft w:val="0"/>
      <w:marRight w:val="0"/>
      <w:marTop w:val="0"/>
      <w:marBottom w:val="0"/>
      <w:divBdr>
        <w:top w:val="none" w:sz="0" w:space="0" w:color="auto"/>
        <w:left w:val="none" w:sz="0" w:space="0" w:color="auto"/>
        <w:bottom w:val="none" w:sz="0" w:space="0" w:color="auto"/>
        <w:right w:val="none" w:sz="0" w:space="0" w:color="auto"/>
      </w:divBdr>
    </w:div>
    <w:div w:id="867983419">
      <w:bodyDiv w:val="1"/>
      <w:marLeft w:val="0"/>
      <w:marRight w:val="0"/>
      <w:marTop w:val="0"/>
      <w:marBottom w:val="0"/>
      <w:divBdr>
        <w:top w:val="none" w:sz="0" w:space="0" w:color="auto"/>
        <w:left w:val="none" w:sz="0" w:space="0" w:color="auto"/>
        <w:bottom w:val="none" w:sz="0" w:space="0" w:color="auto"/>
        <w:right w:val="none" w:sz="0" w:space="0" w:color="auto"/>
      </w:divBdr>
    </w:div>
    <w:div w:id="869145645">
      <w:bodyDiv w:val="1"/>
      <w:marLeft w:val="0"/>
      <w:marRight w:val="0"/>
      <w:marTop w:val="0"/>
      <w:marBottom w:val="0"/>
      <w:divBdr>
        <w:top w:val="none" w:sz="0" w:space="0" w:color="auto"/>
        <w:left w:val="none" w:sz="0" w:space="0" w:color="auto"/>
        <w:bottom w:val="none" w:sz="0" w:space="0" w:color="auto"/>
        <w:right w:val="none" w:sz="0" w:space="0" w:color="auto"/>
      </w:divBdr>
    </w:div>
    <w:div w:id="872687761">
      <w:bodyDiv w:val="1"/>
      <w:marLeft w:val="0"/>
      <w:marRight w:val="0"/>
      <w:marTop w:val="0"/>
      <w:marBottom w:val="0"/>
      <w:divBdr>
        <w:top w:val="none" w:sz="0" w:space="0" w:color="auto"/>
        <w:left w:val="none" w:sz="0" w:space="0" w:color="auto"/>
        <w:bottom w:val="none" w:sz="0" w:space="0" w:color="auto"/>
        <w:right w:val="none" w:sz="0" w:space="0" w:color="auto"/>
      </w:divBdr>
    </w:div>
    <w:div w:id="876432135">
      <w:bodyDiv w:val="1"/>
      <w:marLeft w:val="0"/>
      <w:marRight w:val="0"/>
      <w:marTop w:val="0"/>
      <w:marBottom w:val="0"/>
      <w:divBdr>
        <w:top w:val="none" w:sz="0" w:space="0" w:color="auto"/>
        <w:left w:val="none" w:sz="0" w:space="0" w:color="auto"/>
        <w:bottom w:val="none" w:sz="0" w:space="0" w:color="auto"/>
        <w:right w:val="none" w:sz="0" w:space="0" w:color="auto"/>
      </w:divBdr>
    </w:div>
    <w:div w:id="877819943">
      <w:bodyDiv w:val="1"/>
      <w:marLeft w:val="0"/>
      <w:marRight w:val="0"/>
      <w:marTop w:val="0"/>
      <w:marBottom w:val="0"/>
      <w:divBdr>
        <w:top w:val="none" w:sz="0" w:space="0" w:color="auto"/>
        <w:left w:val="none" w:sz="0" w:space="0" w:color="auto"/>
        <w:bottom w:val="none" w:sz="0" w:space="0" w:color="auto"/>
        <w:right w:val="none" w:sz="0" w:space="0" w:color="auto"/>
      </w:divBdr>
    </w:div>
    <w:div w:id="881787726">
      <w:bodyDiv w:val="1"/>
      <w:marLeft w:val="0"/>
      <w:marRight w:val="0"/>
      <w:marTop w:val="0"/>
      <w:marBottom w:val="0"/>
      <w:divBdr>
        <w:top w:val="none" w:sz="0" w:space="0" w:color="auto"/>
        <w:left w:val="none" w:sz="0" w:space="0" w:color="auto"/>
        <w:bottom w:val="none" w:sz="0" w:space="0" w:color="auto"/>
        <w:right w:val="none" w:sz="0" w:space="0" w:color="auto"/>
      </w:divBdr>
    </w:div>
    <w:div w:id="882789433">
      <w:bodyDiv w:val="1"/>
      <w:marLeft w:val="0"/>
      <w:marRight w:val="0"/>
      <w:marTop w:val="0"/>
      <w:marBottom w:val="0"/>
      <w:divBdr>
        <w:top w:val="none" w:sz="0" w:space="0" w:color="auto"/>
        <w:left w:val="none" w:sz="0" w:space="0" w:color="auto"/>
        <w:bottom w:val="none" w:sz="0" w:space="0" w:color="auto"/>
        <w:right w:val="none" w:sz="0" w:space="0" w:color="auto"/>
      </w:divBdr>
    </w:div>
    <w:div w:id="884102796">
      <w:bodyDiv w:val="1"/>
      <w:marLeft w:val="0"/>
      <w:marRight w:val="0"/>
      <w:marTop w:val="0"/>
      <w:marBottom w:val="0"/>
      <w:divBdr>
        <w:top w:val="none" w:sz="0" w:space="0" w:color="auto"/>
        <w:left w:val="none" w:sz="0" w:space="0" w:color="auto"/>
        <w:bottom w:val="none" w:sz="0" w:space="0" w:color="auto"/>
        <w:right w:val="none" w:sz="0" w:space="0" w:color="auto"/>
      </w:divBdr>
    </w:div>
    <w:div w:id="885141286">
      <w:bodyDiv w:val="1"/>
      <w:marLeft w:val="0"/>
      <w:marRight w:val="0"/>
      <w:marTop w:val="0"/>
      <w:marBottom w:val="0"/>
      <w:divBdr>
        <w:top w:val="none" w:sz="0" w:space="0" w:color="auto"/>
        <w:left w:val="none" w:sz="0" w:space="0" w:color="auto"/>
        <w:bottom w:val="none" w:sz="0" w:space="0" w:color="auto"/>
        <w:right w:val="none" w:sz="0" w:space="0" w:color="auto"/>
      </w:divBdr>
    </w:div>
    <w:div w:id="885529506">
      <w:bodyDiv w:val="1"/>
      <w:marLeft w:val="0"/>
      <w:marRight w:val="0"/>
      <w:marTop w:val="0"/>
      <w:marBottom w:val="0"/>
      <w:divBdr>
        <w:top w:val="none" w:sz="0" w:space="0" w:color="auto"/>
        <w:left w:val="none" w:sz="0" w:space="0" w:color="auto"/>
        <w:bottom w:val="none" w:sz="0" w:space="0" w:color="auto"/>
        <w:right w:val="none" w:sz="0" w:space="0" w:color="auto"/>
      </w:divBdr>
    </w:div>
    <w:div w:id="886335727">
      <w:bodyDiv w:val="1"/>
      <w:marLeft w:val="0"/>
      <w:marRight w:val="0"/>
      <w:marTop w:val="0"/>
      <w:marBottom w:val="0"/>
      <w:divBdr>
        <w:top w:val="none" w:sz="0" w:space="0" w:color="auto"/>
        <w:left w:val="none" w:sz="0" w:space="0" w:color="auto"/>
        <w:bottom w:val="none" w:sz="0" w:space="0" w:color="auto"/>
        <w:right w:val="none" w:sz="0" w:space="0" w:color="auto"/>
      </w:divBdr>
    </w:div>
    <w:div w:id="887835536">
      <w:bodyDiv w:val="1"/>
      <w:marLeft w:val="0"/>
      <w:marRight w:val="0"/>
      <w:marTop w:val="0"/>
      <w:marBottom w:val="0"/>
      <w:divBdr>
        <w:top w:val="none" w:sz="0" w:space="0" w:color="auto"/>
        <w:left w:val="none" w:sz="0" w:space="0" w:color="auto"/>
        <w:bottom w:val="none" w:sz="0" w:space="0" w:color="auto"/>
        <w:right w:val="none" w:sz="0" w:space="0" w:color="auto"/>
      </w:divBdr>
    </w:div>
    <w:div w:id="888610009">
      <w:bodyDiv w:val="1"/>
      <w:marLeft w:val="0"/>
      <w:marRight w:val="0"/>
      <w:marTop w:val="0"/>
      <w:marBottom w:val="0"/>
      <w:divBdr>
        <w:top w:val="none" w:sz="0" w:space="0" w:color="auto"/>
        <w:left w:val="none" w:sz="0" w:space="0" w:color="auto"/>
        <w:bottom w:val="none" w:sz="0" w:space="0" w:color="auto"/>
        <w:right w:val="none" w:sz="0" w:space="0" w:color="auto"/>
      </w:divBdr>
    </w:div>
    <w:div w:id="894043662">
      <w:bodyDiv w:val="1"/>
      <w:marLeft w:val="0"/>
      <w:marRight w:val="0"/>
      <w:marTop w:val="0"/>
      <w:marBottom w:val="0"/>
      <w:divBdr>
        <w:top w:val="none" w:sz="0" w:space="0" w:color="auto"/>
        <w:left w:val="none" w:sz="0" w:space="0" w:color="auto"/>
        <w:bottom w:val="none" w:sz="0" w:space="0" w:color="auto"/>
        <w:right w:val="none" w:sz="0" w:space="0" w:color="auto"/>
      </w:divBdr>
    </w:div>
    <w:div w:id="895165429">
      <w:bodyDiv w:val="1"/>
      <w:marLeft w:val="0"/>
      <w:marRight w:val="0"/>
      <w:marTop w:val="0"/>
      <w:marBottom w:val="0"/>
      <w:divBdr>
        <w:top w:val="none" w:sz="0" w:space="0" w:color="auto"/>
        <w:left w:val="none" w:sz="0" w:space="0" w:color="auto"/>
        <w:bottom w:val="none" w:sz="0" w:space="0" w:color="auto"/>
        <w:right w:val="none" w:sz="0" w:space="0" w:color="auto"/>
      </w:divBdr>
    </w:div>
    <w:div w:id="895553723">
      <w:bodyDiv w:val="1"/>
      <w:marLeft w:val="0"/>
      <w:marRight w:val="0"/>
      <w:marTop w:val="0"/>
      <w:marBottom w:val="0"/>
      <w:divBdr>
        <w:top w:val="none" w:sz="0" w:space="0" w:color="auto"/>
        <w:left w:val="none" w:sz="0" w:space="0" w:color="auto"/>
        <w:bottom w:val="none" w:sz="0" w:space="0" w:color="auto"/>
        <w:right w:val="none" w:sz="0" w:space="0" w:color="auto"/>
      </w:divBdr>
    </w:div>
    <w:div w:id="895555561">
      <w:bodyDiv w:val="1"/>
      <w:marLeft w:val="0"/>
      <w:marRight w:val="0"/>
      <w:marTop w:val="0"/>
      <w:marBottom w:val="0"/>
      <w:divBdr>
        <w:top w:val="none" w:sz="0" w:space="0" w:color="auto"/>
        <w:left w:val="none" w:sz="0" w:space="0" w:color="auto"/>
        <w:bottom w:val="none" w:sz="0" w:space="0" w:color="auto"/>
        <w:right w:val="none" w:sz="0" w:space="0" w:color="auto"/>
      </w:divBdr>
    </w:div>
    <w:div w:id="896479076">
      <w:bodyDiv w:val="1"/>
      <w:marLeft w:val="0"/>
      <w:marRight w:val="0"/>
      <w:marTop w:val="0"/>
      <w:marBottom w:val="0"/>
      <w:divBdr>
        <w:top w:val="none" w:sz="0" w:space="0" w:color="auto"/>
        <w:left w:val="none" w:sz="0" w:space="0" w:color="auto"/>
        <w:bottom w:val="none" w:sz="0" w:space="0" w:color="auto"/>
        <w:right w:val="none" w:sz="0" w:space="0" w:color="auto"/>
      </w:divBdr>
    </w:div>
    <w:div w:id="897085533">
      <w:bodyDiv w:val="1"/>
      <w:marLeft w:val="0"/>
      <w:marRight w:val="0"/>
      <w:marTop w:val="0"/>
      <w:marBottom w:val="0"/>
      <w:divBdr>
        <w:top w:val="none" w:sz="0" w:space="0" w:color="auto"/>
        <w:left w:val="none" w:sz="0" w:space="0" w:color="auto"/>
        <w:bottom w:val="none" w:sz="0" w:space="0" w:color="auto"/>
        <w:right w:val="none" w:sz="0" w:space="0" w:color="auto"/>
      </w:divBdr>
    </w:div>
    <w:div w:id="897515594">
      <w:bodyDiv w:val="1"/>
      <w:marLeft w:val="0"/>
      <w:marRight w:val="0"/>
      <w:marTop w:val="0"/>
      <w:marBottom w:val="0"/>
      <w:divBdr>
        <w:top w:val="none" w:sz="0" w:space="0" w:color="auto"/>
        <w:left w:val="none" w:sz="0" w:space="0" w:color="auto"/>
        <w:bottom w:val="none" w:sz="0" w:space="0" w:color="auto"/>
        <w:right w:val="none" w:sz="0" w:space="0" w:color="auto"/>
      </w:divBdr>
    </w:div>
    <w:div w:id="897742307">
      <w:bodyDiv w:val="1"/>
      <w:marLeft w:val="0"/>
      <w:marRight w:val="0"/>
      <w:marTop w:val="0"/>
      <w:marBottom w:val="0"/>
      <w:divBdr>
        <w:top w:val="none" w:sz="0" w:space="0" w:color="auto"/>
        <w:left w:val="none" w:sz="0" w:space="0" w:color="auto"/>
        <w:bottom w:val="none" w:sz="0" w:space="0" w:color="auto"/>
        <w:right w:val="none" w:sz="0" w:space="0" w:color="auto"/>
      </w:divBdr>
    </w:div>
    <w:div w:id="903301367">
      <w:bodyDiv w:val="1"/>
      <w:marLeft w:val="0"/>
      <w:marRight w:val="0"/>
      <w:marTop w:val="0"/>
      <w:marBottom w:val="0"/>
      <w:divBdr>
        <w:top w:val="none" w:sz="0" w:space="0" w:color="auto"/>
        <w:left w:val="none" w:sz="0" w:space="0" w:color="auto"/>
        <w:bottom w:val="none" w:sz="0" w:space="0" w:color="auto"/>
        <w:right w:val="none" w:sz="0" w:space="0" w:color="auto"/>
      </w:divBdr>
    </w:div>
    <w:div w:id="903878956">
      <w:bodyDiv w:val="1"/>
      <w:marLeft w:val="0"/>
      <w:marRight w:val="0"/>
      <w:marTop w:val="0"/>
      <w:marBottom w:val="0"/>
      <w:divBdr>
        <w:top w:val="none" w:sz="0" w:space="0" w:color="auto"/>
        <w:left w:val="none" w:sz="0" w:space="0" w:color="auto"/>
        <w:bottom w:val="none" w:sz="0" w:space="0" w:color="auto"/>
        <w:right w:val="none" w:sz="0" w:space="0" w:color="auto"/>
      </w:divBdr>
    </w:div>
    <w:div w:id="904099393">
      <w:bodyDiv w:val="1"/>
      <w:marLeft w:val="0"/>
      <w:marRight w:val="0"/>
      <w:marTop w:val="0"/>
      <w:marBottom w:val="0"/>
      <w:divBdr>
        <w:top w:val="none" w:sz="0" w:space="0" w:color="auto"/>
        <w:left w:val="none" w:sz="0" w:space="0" w:color="auto"/>
        <w:bottom w:val="none" w:sz="0" w:space="0" w:color="auto"/>
        <w:right w:val="none" w:sz="0" w:space="0" w:color="auto"/>
      </w:divBdr>
    </w:div>
    <w:div w:id="905457280">
      <w:bodyDiv w:val="1"/>
      <w:marLeft w:val="0"/>
      <w:marRight w:val="0"/>
      <w:marTop w:val="0"/>
      <w:marBottom w:val="0"/>
      <w:divBdr>
        <w:top w:val="none" w:sz="0" w:space="0" w:color="auto"/>
        <w:left w:val="none" w:sz="0" w:space="0" w:color="auto"/>
        <w:bottom w:val="none" w:sz="0" w:space="0" w:color="auto"/>
        <w:right w:val="none" w:sz="0" w:space="0" w:color="auto"/>
      </w:divBdr>
    </w:div>
    <w:div w:id="905650143">
      <w:bodyDiv w:val="1"/>
      <w:marLeft w:val="0"/>
      <w:marRight w:val="0"/>
      <w:marTop w:val="0"/>
      <w:marBottom w:val="0"/>
      <w:divBdr>
        <w:top w:val="none" w:sz="0" w:space="0" w:color="auto"/>
        <w:left w:val="none" w:sz="0" w:space="0" w:color="auto"/>
        <w:bottom w:val="none" w:sz="0" w:space="0" w:color="auto"/>
        <w:right w:val="none" w:sz="0" w:space="0" w:color="auto"/>
      </w:divBdr>
    </w:div>
    <w:div w:id="906458970">
      <w:bodyDiv w:val="1"/>
      <w:marLeft w:val="0"/>
      <w:marRight w:val="0"/>
      <w:marTop w:val="0"/>
      <w:marBottom w:val="0"/>
      <w:divBdr>
        <w:top w:val="none" w:sz="0" w:space="0" w:color="auto"/>
        <w:left w:val="none" w:sz="0" w:space="0" w:color="auto"/>
        <w:bottom w:val="none" w:sz="0" w:space="0" w:color="auto"/>
        <w:right w:val="none" w:sz="0" w:space="0" w:color="auto"/>
      </w:divBdr>
    </w:div>
    <w:div w:id="906498026">
      <w:bodyDiv w:val="1"/>
      <w:marLeft w:val="0"/>
      <w:marRight w:val="0"/>
      <w:marTop w:val="0"/>
      <w:marBottom w:val="0"/>
      <w:divBdr>
        <w:top w:val="none" w:sz="0" w:space="0" w:color="auto"/>
        <w:left w:val="none" w:sz="0" w:space="0" w:color="auto"/>
        <w:bottom w:val="none" w:sz="0" w:space="0" w:color="auto"/>
        <w:right w:val="none" w:sz="0" w:space="0" w:color="auto"/>
      </w:divBdr>
    </w:div>
    <w:div w:id="906649847">
      <w:bodyDiv w:val="1"/>
      <w:marLeft w:val="0"/>
      <w:marRight w:val="0"/>
      <w:marTop w:val="0"/>
      <w:marBottom w:val="0"/>
      <w:divBdr>
        <w:top w:val="none" w:sz="0" w:space="0" w:color="auto"/>
        <w:left w:val="none" w:sz="0" w:space="0" w:color="auto"/>
        <w:bottom w:val="none" w:sz="0" w:space="0" w:color="auto"/>
        <w:right w:val="none" w:sz="0" w:space="0" w:color="auto"/>
      </w:divBdr>
    </w:div>
    <w:div w:id="906720738">
      <w:bodyDiv w:val="1"/>
      <w:marLeft w:val="0"/>
      <w:marRight w:val="0"/>
      <w:marTop w:val="0"/>
      <w:marBottom w:val="0"/>
      <w:divBdr>
        <w:top w:val="none" w:sz="0" w:space="0" w:color="auto"/>
        <w:left w:val="none" w:sz="0" w:space="0" w:color="auto"/>
        <w:bottom w:val="none" w:sz="0" w:space="0" w:color="auto"/>
        <w:right w:val="none" w:sz="0" w:space="0" w:color="auto"/>
      </w:divBdr>
    </w:div>
    <w:div w:id="906955011">
      <w:bodyDiv w:val="1"/>
      <w:marLeft w:val="0"/>
      <w:marRight w:val="0"/>
      <w:marTop w:val="0"/>
      <w:marBottom w:val="0"/>
      <w:divBdr>
        <w:top w:val="none" w:sz="0" w:space="0" w:color="auto"/>
        <w:left w:val="none" w:sz="0" w:space="0" w:color="auto"/>
        <w:bottom w:val="none" w:sz="0" w:space="0" w:color="auto"/>
        <w:right w:val="none" w:sz="0" w:space="0" w:color="auto"/>
      </w:divBdr>
    </w:div>
    <w:div w:id="907571581">
      <w:bodyDiv w:val="1"/>
      <w:marLeft w:val="0"/>
      <w:marRight w:val="0"/>
      <w:marTop w:val="0"/>
      <w:marBottom w:val="0"/>
      <w:divBdr>
        <w:top w:val="none" w:sz="0" w:space="0" w:color="auto"/>
        <w:left w:val="none" w:sz="0" w:space="0" w:color="auto"/>
        <w:bottom w:val="none" w:sz="0" w:space="0" w:color="auto"/>
        <w:right w:val="none" w:sz="0" w:space="0" w:color="auto"/>
      </w:divBdr>
    </w:div>
    <w:div w:id="908003914">
      <w:bodyDiv w:val="1"/>
      <w:marLeft w:val="0"/>
      <w:marRight w:val="0"/>
      <w:marTop w:val="0"/>
      <w:marBottom w:val="0"/>
      <w:divBdr>
        <w:top w:val="none" w:sz="0" w:space="0" w:color="auto"/>
        <w:left w:val="none" w:sz="0" w:space="0" w:color="auto"/>
        <w:bottom w:val="none" w:sz="0" w:space="0" w:color="auto"/>
        <w:right w:val="none" w:sz="0" w:space="0" w:color="auto"/>
      </w:divBdr>
    </w:div>
    <w:div w:id="908812383">
      <w:bodyDiv w:val="1"/>
      <w:marLeft w:val="0"/>
      <w:marRight w:val="0"/>
      <w:marTop w:val="0"/>
      <w:marBottom w:val="0"/>
      <w:divBdr>
        <w:top w:val="none" w:sz="0" w:space="0" w:color="auto"/>
        <w:left w:val="none" w:sz="0" w:space="0" w:color="auto"/>
        <w:bottom w:val="none" w:sz="0" w:space="0" w:color="auto"/>
        <w:right w:val="none" w:sz="0" w:space="0" w:color="auto"/>
      </w:divBdr>
    </w:div>
    <w:div w:id="909736047">
      <w:bodyDiv w:val="1"/>
      <w:marLeft w:val="0"/>
      <w:marRight w:val="0"/>
      <w:marTop w:val="0"/>
      <w:marBottom w:val="0"/>
      <w:divBdr>
        <w:top w:val="none" w:sz="0" w:space="0" w:color="auto"/>
        <w:left w:val="none" w:sz="0" w:space="0" w:color="auto"/>
        <w:bottom w:val="none" w:sz="0" w:space="0" w:color="auto"/>
        <w:right w:val="none" w:sz="0" w:space="0" w:color="auto"/>
      </w:divBdr>
    </w:div>
    <w:div w:id="910119791">
      <w:bodyDiv w:val="1"/>
      <w:marLeft w:val="0"/>
      <w:marRight w:val="0"/>
      <w:marTop w:val="0"/>
      <w:marBottom w:val="0"/>
      <w:divBdr>
        <w:top w:val="none" w:sz="0" w:space="0" w:color="auto"/>
        <w:left w:val="none" w:sz="0" w:space="0" w:color="auto"/>
        <w:bottom w:val="none" w:sz="0" w:space="0" w:color="auto"/>
        <w:right w:val="none" w:sz="0" w:space="0" w:color="auto"/>
      </w:divBdr>
    </w:div>
    <w:div w:id="910165190">
      <w:bodyDiv w:val="1"/>
      <w:marLeft w:val="0"/>
      <w:marRight w:val="0"/>
      <w:marTop w:val="0"/>
      <w:marBottom w:val="0"/>
      <w:divBdr>
        <w:top w:val="none" w:sz="0" w:space="0" w:color="auto"/>
        <w:left w:val="none" w:sz="0" w:space="0" w:color="auto"/>
        <w:bottom w:val="none" w:sz="0" w:space="0" w:color="auto"/>
        <w:right w:val="none" w:sz="0" w:space="0" w:color="auto"/>
      </w:divBdr>
    </w:div>
    <w:div w:id="911693079">
      <w:bodyDiv w:val="1"/>
      <w:marLeft w:val="0"/>
      <w:marRight w:val="0"/>
      <w:marTop w:val="0"/>
      <w:marBottom w:val="0"/>
      <w:divBdr>
        <w:top w:val="none" w:sz="0" w:space="0" w:color="auto"/>
        <w:left w:val="none" w:sz="0" w:space="0" w:color="auto"/>
        <w:bottom w:val="none" w:sz="0" w:space="0" w:color="auto"/>
        <w:right w:val="none" w:sz="0" w:space="0" w:color="auto"/>
      </w:divBdr>
    </w:div>
    <w:div w:id="911812289">
      <w:bodyDiv w:val="1"/>
      <w:marLeft w:val="0"/>
      <w:marRight w:val="0"/>
      <w:marTop w:val="0"/>
      <w:marBottom w:val="0"/>
      <w:divBdr>
        <w:top w:val="none" w:sz="0" w:space="0" w:color="auto"/>
        <w:left w:val="none" w:sz="0" w:space="0" w:color="auto"/>
        <w:bottom w:val="none" w:sz="0" w:space="0" w:color="auto"/>
        <w:right w:val="none" w:sz="0" w:space="0" w:color="auto"/>
      </w:divBdr>
    </w:div>
    <w:div w:id="916524900">
      <w:bodyDiv w:val="1"/>
      <w:marLeft w:val="0"/>
      <w:marRight w:val="0"/>
      <w:marTop w:val="0"/>
      <w:marBottom w:val="0"/>
      <w:divBdr>
        <w:top w:val="none" w:sz="0" w:space="0" w:color="auto"/>
        <w:left w:val="none" w:sz="0" w:space="0" w:color="auto"/>
        <w:bottom w:val="none" w:sz="0" w:space="0" w:color="auto"/>
        <w:right w:val="none" w:sz="0" w:space="0" w:color="auto"/>
      </w:divBdr>
    </w:div>
    <w:div w:id="917860950">
      <w:bodyDiv w:val="1"/>
      <w:marLeft w:val="0"/>
      <w:marRight w:val="0"/>
      <w:marTop w:val="0"/>
      <w:marBottom w:val="0"/>
      <w:divBdr>
        <w:top w:val="none" w:sz="0" w:space="0" w:color="auto"/>
        <w:left w:val="none" w:sz="0" w:space="0" w:color="auto"/>
        <w:bottom w:val="none" w:sz="0" w:space="0" w:color="auto"/>
        <w:right w:val="none" w:sz="0" w:space="0" w:color="auto"/>
      </w:divBdr>
    </w:div>
    <w:div w:id="921178715">
      <w:bodyDiv w:val="1"/>
      <w:marLeft w:val="0"/>
      <w:marRight w:val="0"/>
      <w:marTop w:val="0"/>
      <w:marBottom w:val="0"/>
      <w:divBdr>
        <w:top w:val="none" w:sz="0" w:space="0" w:color="auto"/>
        <w:left w:val="none" w:sz="0" w:space="0" w:color="auto"/>
        <w:bottom w:val="none" w:sz="0" w:space="0" w:color="auto"/>
        <w:right w:val="none" w:sz="0" w:space="0" w:color="auto"/>
      </w:divBdr>
    </w:div>
    <w:div w:id="922185694">
      <w:bodyDiv w:val="1"/>
      <w:marLeft w:val="0"/>
      <w:marRight w:val="0"/>
      <w:marTop w:val="0"/>
      <w:marBottom w:val="0"/>
      <w:divBdr>
        <w:top w:val="none" w:sz="0" w:space="0" w:color="auto"/>
        <w:left w:val="none" w:sz="0" w:space="0" w:color="auto"/>
        <w:bottom w:val="none" w:sz="0" w:space="0" w:color="auto"/>
        <w:right w:val="none" w:sz="0" w:space="0" w:color="auto"/>
      </w:divBdr>
    </w:div>
    <w:div w:id="922690257">
      <w:bodyDiv w:val="1"/>
      <w:marLeft w:val="0"/>
      <w:marRight w:val="0"/>
      <w:marTop w:val="0"/>
      <w:marBottom w:val="0"/>
      <w:divBdr>
        <w:top w:val="none" w:sz="0" w:space="0" w:color="auto"/>
        <w:left w:val="none" w:sz="0" w:space="0" w:color="auto"/>
        <w:bottom w:val="none" w:sz="0" w:space="0" w:color="auto"/>
        <w:right w:val="none" w:sz="0" w:space="0" w:color="auto"/>
      </w:divBdr>
    </w:div>
    <w:div w:id="923025596">
      <w:bodyDiv w:val="1"/>
      <w:marLeft w:val="0"/>
      <w:marRight w:val="0"/>
      <w:marTop w:val="0"/>
      <w:marBottom w:val="0"/>
      <w:divBdr>
        <w:top w:val="none" w:sz="0" w:space="0" w:color="auto"/>
        <w:left w:val="none" w:sz="0" w:space="0" w:color="auto"/>
        <w:bottom w:val="none" w:sz="0" w:space="0" w:color="auto"/>
        <w:right w:val="none" w:sz="0" w:space="0" w:color="auto"/>
      </w:divBdr>
    </w:div>
    <w:div w:id="923952160">
      <w:bodyDiv w:val="1"/>
      <w:marLeft w:val="0"/>
      <w:marRight w:val="0"/>
      <w:marTop w:val="0"/>
      <w:marBottom w:val="0"/>
      <w:divBdr>
        <w:top w:val="none" w:sz="0" w:space="0" w:color="auto"/>
        <w:left w:val="none" w:sz="0" w:space="0" w:color="auto"/>
        <w:bottom w:val="none" w:sz="0" w:space="0" w:color="auto"/>
        <w:right w:val="none" w:sz="0" w:space="0" w:color="auto"/>
      </w:divBdr>
    </w:div>
    <w:div w:id="923997341">
      <w:bodyDiv w:val="1"/>
      <w:marLeft w:val="0"/>
      <w:marRight w:val="0"/>
      <w:marTop w:val="0"/>
      <w:marBottom w:val="0"/>
      <w:divBdr>
        <w:top w:val="none" w:sz="0" w:space="0" w:color="auto"/>
        <w:left w:val="none" w:sz="0" w:space="0" w:color="auto"/>
        <w:bottom w:val="none" w:sz="0" w:space="0" w:color="auto"/>
        <w:right w:val="none" w:sz="0" w:space="0" w:color="auto"/>
      </w:divBdr>
    </w:div>
    <w:div w:id="926503729">
      <w:bodyDiv w:val="1"/>
      <w:marLeft w:val="0"/>
      <w:marRight w:val="0"/>
      <w:marTop w:val="0"/>
      <w:marBottom w:val="0"/>
      <w:divBdr>
        <w:top w:val="none" w:sz="0" w:space="0" w:color="auto"/>
        <w:left w:val="none" w:sz="0" w:space="0" w:color="auto"/>
        <w:bottom w:val="none" w:sz="0" w:space="0" w:color="auto"/>
        <w:right w:val="none" w:sz="0" w:space="0" w:color="auto"/>
      </w:divBdr>
    </w:div>
    <w:div w:id="926621642">
      <w:bodyDiv w:val="1"/>
      <w:marLeft w:val="0"/>
      <w:marRight w:val="0"/>
      <w:marTop w:val="0"/>
      <w:marBottom w:val="0"/>
      <w:divBdr>
        <w:top w:val="none" w:sz="0" w:space="0" w:color="auto"/>
        <w:left w:val="none" w:sz="0" w:space="0" w:color="auto"/>
        <w:bottom w:val="none" w:sz="0" w:space="0" w:color="auto"/>
        <w:right w:val="none" w:sz="0" w:space="0" w:color="auto"/>
      </w:divBdr>
    </w:div>
    <w:div w:id="927274240">
      <w:bodyDiv w:val="1"/>
      <w:marLeft w:val="0"/>
      <w:marRight w:val="0"/>
      <w:marTop w:val="0"/>
      <w:marBottom w:val="0"/>
      <w:divBdr>
        <w:top w:val="none" w:sz="0" w:space="0" w:color="auto"/>
        <w:left w:val="none" w:sz="0" w:space="0" w:color="auto"/>
        <w:bottom w:val="none" w:sz="0" w:space="0" w:color="auto"/>
        <w:right w:val="none" w:sz="0" w:space="0" w:color="auto"/>
      </w:divBdr>
    </w:div>
    <w:div w:id="927353153">
      <w:bodyDiv w:val="1"/>
      <w:marLeft w:val="0"/>
      <w:marRight w:val="0"/>
      <w:marTop w:val="0"/>
      <w:marBottom w:val="0"/>
      <w:divBdr>
        <w:top w:val="none" w:sz="0" w:space="0" w:color="auto"/>
        <w:left w:val="none" w:sz="0" w:space="0" w:color="auto"/>
        <w:bottom w:val="none" w:sz="0" w:space="0" w:color="auto"/>
        <w:right w:val="none" w:sz="0" w:space="0" w:color="auto"/>
      </w:divBdr>
    </w:div>
    <w:div w:id="927690679">
      <w:bodyDiv w:val="1"/>
      <w:marLeft w:val="0"/>
      <w:marRight w:val="0"/>
      <w:marTop w:val="0"/>
      <w:marBottom w:val="0"/>
      <w:divBdr>
        <w:top w:val="none" w:sz="0" w:space="0" w:color="auto"/>
        <w:left w:val="none" w:sz="0" w:space="0" w:color="auto"/>
        <w:bottom w:val="none" w:sz="0" w:space="0" w:color="auto"/>
        <w:right w:val="none" w:sz="0" w:space="0" w:color="auto"/>
      </w:divBdr>
    </w:div>
    <w:div w:id="929893769">
      <w:bodyDiv w:val="1"/>
      <w:marLeft w:val="0"/>
      <w:marRight w:val="0"/>
      <w:marTop w:val="0"/>
      <w:marBottom w:val="0"/>
      <w:divBdr>
        <w:top w:val="none" w:sz="0" w:space="0" w:color="auto"/>
        <w:left w:val="none" w:sz="0" w:space="0" w:color="auto"/>
        <w:bottom w:val="none" w:sz="0" w:space="0" w:color="auto"/>
        <w:right w:val="none" w:sz="0" w:space="0" w:color="auto"/>
      </w:divBdr>
    </w:div>
    <w:div w:id="930167214">
      <w:bodyDiv w:val="1"/>
      <w:marLeft w:val="0"/>
      <w:marRight w:val="0"/>
      <w:marTop w:val="0"/>
      <w:marBottom w:val="0"/>
      <w:divBdr>
        <w:top w:val="none" w:sz="0" w:space="0" w:color="auto"/>
        <w:left w:val="none" w:sz="0" w:space="0" w:color="auto"/>
        <w:bottom w:val="none" w:sz="0" w:space="0" w:color="auto"/>
        <w:right w:val="none" w:sz="0" w:space="0" w:color="auto"/>
      </w:divBdr>
    </w:div>
    <w:div w:id="931819026">
      <w:bodyDiv w:val="1"/>
      <w:marLeft w:val="0"/>
      <w:marRight w:val="0"/>
      <w:marTop w:val="0"/>
      <w:marBottom w:val="0"/>
      <w:divBdr>
        <w:top w:val="none" w:sz="0" w:space="0" w:color="auto"/>
        <w:left w:val="none" w:sz="0" w:space="0" w:color="auto"/>
        <w:bottom w:val="none" w:sz="0" w:space="0" w:color="auto"/>
        <w:right w:val="none" w:sz="0" w:space="0" w:color="auto"/>
      </w:divBdr>
    </w:div>
    <w:div w:id="937643539">
      <w:bodyDiv w:val="1"/>
      <w:marLeft w:val="0"/>
      <w:marRight w:val="0"/>
      <w:marTop w:val="0"/>
      <w:marBottom w:val="0"/>
      <w:divBdr>
        <w:top w:val="none" w:sz="0" w:space="0" w:color="auto"/>
        <w:left w:val="none" w:sz="0" w:space="0" w:color="auto"/>
        <w:bottom w:val="none" w:sz="0" w:space="0" w:color="auto"/>
        <w:right w:val="none" w:sz="0" w:space="0" w:color="auto"/>
      </w:divBdr>
    </w:div>
    <w:div w:id="938683839">
      <w:bodyDiv w:val="1"/>
      <w:marLeft w:val="0"/>
      <w:marRight w:val="0"/>
      <w:marTop w:val="0"/>
      <w:marBottom w:val="0"/>
      <w:divBdr>
        <w:top w:val="none" w:sz="0" w:space="0" w:color="auto"/>
        <w:left w:val="none" w:sz="0" w:space="0" w:color="auto"/>
        <w:bottom w:val="none" w:sz="0" w:space="0" w:color="auto"/>
        <w:right w:val="none" w:sz="0" w:space="0" w:color="auto"/>
      </w:divBdr>
    </w:div>
    <w:div w:id="939066181">
      <w:bodyDiv w:val="1"/>
      <w:marLeft w:val="0"/>
      <w:marRight w:val="0"/>
      <w:marTop w:val="0"/>
      <w:marBottom w:val="0"/>
      <w:divBdr>
        <w:top w:val="none" w:sz="0" w:space="0" w:color="auto"/>
        <w:left w:val="none" w:sz="0" w:space="0" w:color="auto"/>
        <w:bottom w:val="none" w:sz="0" w:space="0" w:color="auto"/>
        <w:right w:val="none" w:sz="0" w:space="0" w:color="auto"/>
      </w:divBdr>
    </w:div>
    <w:div w:id="939334946">
      <w:bodyDiv w:val="1"/>
      <w:marLeft w:val="0"/>
      <w:marRight w:val="0"/>
      <w:marTop w:val="0"/>
      <w:marBottom w:val="0"/>
      <w:divBdr>
        <w:top w:val="none" w:sz="0" w:space="0" w:color="auto"/>
        <w:left w:val="none" w:sz="0" w:space="0" w:color="auto"/>
        <w:bottom w:val="none" w:sz="0" w:space="0" w:color="auto"/>
        <w:right w:val="none" w:sz="0" w:space="0" w:color="auto"/>
      </w:divBdr>
    </w:div>
    <w:div w:id="944847245">
      <w:bodyDiv w:val="1"/>
      <w:marLeft w:val="0"/>
      <w:marRight w:val="0"/>
      <w:marTop w:val="0"/>
      <w:marBottom w:val="0"/>
      <w:divBdr>
        <w:top w:val="none" w:sz="0" w:space="0" w:color="auto"/>
        <w:left w:val="none" w:sz="0" w:space="0" w:color="auto"/>
        <w:bottom w:val="none" w:sz="0" w:space="0" w:color="auto"/>
        <w:right w:val="none" w:sz="0" w:space="0" w:color="auto"/>
      </w:divBdr>
    </w:div>
    <w:div w:id="946931312">
      <w:bodyDiv w:val="1"/>
      <w:marLeft w:val="0"/>
      <w:marRight w:val="0"/>
      <w:marTop w:val="0"/>
      <w:marBottom w:val="0"/>
      <w:divBdr>
        <w:top w:val="none" w:sz="0" w:space="0" w:color="auto"/>
        <w:left w:val="none" w:sz="0" w:space="0" w:color="auto"/>
        <w:bottom w:val="none" w:sz="0" w:space="0" w:color="auto"/>
        <w:right w:val="none" w:sz="0" w:space="0" w:color="auto"/>
      </w:divBdr>
    </w:div>
    <w:div w:id="947659514">
      <w:bodyDiv w:val="1"/>
      <w:marLeft w:val="0"/>
      <w:marRight w:val="0"/>
      <w:marTop w:val="0"/>
      <w:marBottom w:val="0"/>
      <w:divBdr>
        <w:top w:val="none" w:sz="0" w:space="0" w:color="auto"/>
        <w:left w:val="none" w:sz="0" w:space="0" w:color="auto"/>
        <w:bottom w:val="none" w:sz="0" w:space="0" w:color="auto"/>
        <w:right w:val="none" w:sz="0" w:space="0" w:color="auto"/>
      </w:divBdr>
    </w:div>
    <w:div w:id="948656576">
      <w:bodyDiv w:val="1"/>
      <w:marLeft w:val="0"/>
      <w:marRight w:val="0"/>
      <w:marTop w:val="0"/>
      <w:marBottom w:val="0"/>
      <w:divBdr>
        <w:top w:val="none" w:sz="0" w:space="0" w:color="auto"/>
        <w:left w:val="none" w:sz="0" w:space="0" w:color="auto"/>
        <w:bottom w:val="none" w:sz="0" w:space="0" w:color="auto"/>
        <w:right w:val="none" w:sz="0" w:space="0" w:color="auto"/>
      </w:divBdr>
    </w:div>
    <w:div w:id="949506796">
      <w:bodyDiv w:val="1"/>
      <w:marLeft w:val="0"/>
      <w:marRight w:val="0"/>
      <w:marTop w:val="0"/>
      <w:marBottom w:val="0"/>
      <w:divBdr>
        <w:top w:val="none" w:sz="0" w:space="0" w:color="auto"/>
        <w:left w:val="none" w:sz="0" w:space="0" w:color="auto"/>
        <w:bottom w:val="none" w:sz="0" w:space="0" w:color="auto"/>
        <w:right w:val="none" w:sz="0" w:space="0" w:color="auto"/>
      </w:divBdr>
    </w:div>
    <w:div w:id="950823594">
      <w:bodyDiv w:val="1"/>
      <w:marLeft w:val="0"/>
      <w:marRight w:val="0"/>
      <w:marTop w:val="0"/>
      <w:marBottom w:val="0"/>
      <w:divBdr>
        <w:top w:val="none" w:sz="0" w:space="0" w:color="auto"/>
        <w:left w:val="none" w:sz="0" w:space="0" w:color="auto"/>
        <w:bottom w:val="none" w:sz="0" w:space="0" w:color="auto"/>
        <w:right w:val="none" w:sz="0" w:space="0" w:color="auto"/>
      </w:divBdr>
    </w:div>
    <w:div w:id="952134992">
      <w:bodyDiv w:val="1"/>
      <w:marLeft w:val="0"/>
      <w:marRight w:val="0"/>
      <w:marTop w:val="0"/>
      <w:marBottom w:val="0"/>
      <w:divBdr>
        <w:top w:val="none" w:sz="0" w:space="0" w:color="auto"/>
        <w:left w:val="none" w:sz="0" w:space="0" w:color="auto"/>
        <w:bottom w:val="none" w:sz="0" w:space="0" w:color="auto"/>
        <w:right w:val="none" w:sz="0" w:space="0" w:color="auto"/>
      </w:divBdr>
    </w:div>
    <w:div w:id="953755233">
      <w:bodyDiv w:val="1"/>
      <w:marLeft w:val="0"/>
      <w:marRight w:val="0"/>
      <w:marTop w:val="0"/>
      <w:marBottom w:val="0"/>
      <w:divBdr>
        <w:top w:val="none" w:sz="0" w:space="0" w:color="auto"/>
        <w:left w:val="none" w:sz="0" w:space="0" w:color="auto"/>
        <w:bottom w:val="none" w:sz="0" w:space="0" w:color="auto"/>
        <w:right w:val="none" w:sz="0" w:space="0" w:color="auto"/>
      </w:divBdr>
    </w:div>
    <w:div w:id="954018758">
      <w:bodyDiv w:val="1"/>
      <w:marLeft w:val="0"/>
      <w:marRight w:val="0"/>
      <w:marTop w:val="0"/>
      <w:marBottom w:val="0"/>
      <w:divBdr>
        <w:top w:val="none" w:sz="0" w:space="0" w:color="auto"/>
        <w:left w:val="none" w:sz="0" w:space="0" w:color="auto"/>
        <w:bottom w:val="none" w:sz="0" w:space="0" w:color="auto"/>
        <w:right w:val="none" w:sz="0" w:space="0" w:color="auto"/>
      </w:divBdr>
    </w:div>
    <w:div w:id="954408922">
      <w:bodyDiv w:val="1"/>
      <w:marLeft w:val="0"/>
      <w:marRight w:val="0"/>
      <w:marTop w:val="0"/>
      <w:marBottom w:val="0"/>
      <w:divBdr>
        <w:top w:val="none" w:sz="0" w:space="0" w:color="auto"/>
        <w:left w:val="none" w:sz="0" w:space="0" w:color="auto"/>
        <w:bottom w:val="none" w:sz="0" w:space="0" w:color="auto"/>
        <w:right w:val="none" w:sz="0" w:space="0" w:color="auto"/>
      </w:divBdr>
    </w:div>
    <w:div w:id="955218165">
      <w:bodyDiv w:val="1"/>
      <w:marLeft w:val="0"/>
      <w:marRight w:val="0"/>
      <w:marTop w:val="0"/>
      <w:marBottom w:val="0"/>
      <w:divBdr>
        <w:top w:val="none" w:sz="0" w:space="0" w:color="auto"/>
        <w:left w:val="none" w:sz="0" w:space="0" w:color="auto"/>
        <w:bottom w:val="none" w:sz="0" w:space="0" w:color="auto"/>
        <w:right w:val="none" w:sz="0" w:space="0" w:color="auto"/>
      </w:divBdr>
    </w:div>
    <w:div w:id="955260885">
      <w:bodyDiv w:val="1"/>
      <w:marLeft w:val="0"/>
      <w:marRight w:val="0"/>
      <w:marTop w:val="0"/>
      <w:marBottom w:val="0"/>
      <w:divBdr>
        <w:top w:val="none" w:sz="0" w:space="0" w:color="auto"/>
        <w:left w:val="none" w:sz="0" w:space="0" w:color="auto"/>
        <w:bottom w:val="none" w:sz="0" w:space="0" w:color="auto"/>
        <w:right w:val="none" w:sz="0" w:space="0" w:color="auto"/>
      </w:divBdr>
    </w:div>
    <w:div w:id="955676860">
      <w:bodyDiv w:val="1"/>
      <w:marLeft w:val="0"/>
      <w:marRight w:val="0"/>
      <w:marTop w:val="0"/>
      <w:marBottom w:val="0"/>
      <w:divBdr>
        <w:top w:val="none" w:sz="0" w:space="0" w:color="auto"/>
        <w:left w:val="none" w:sz="0" w:space="0" w:color="auto"/>
        <w:bottom w:val="none" w:sz="0" w:space="0" w:color="auto"/>
        <w:right w:val="none" w:sz="0" w:space="0" w:color="auto"/>
      </w:divBdr>
    </w:div>
    <w:div w:id="958534683">
      <w:bodyDiv w:val="1"/>
      <w:marLeft w:val="0"/>
      <w:marRight w:val="0"/>
      <w:marTop w:val="0"/>
      <w:marBottom w:val="0"/>
      <w:divBdr>
        <w:top w:val="none" w:sz="0" w:space="0" w:color="auto"/>
        <w:left w:val="none" w:sz="0" w:space="0" w:color="auto"/>
        <w:bottom w:val="none" w:sz="0" w:space="0" w:color="auto"/>
        <w:right w:val="none" w:sz="0" w:space="0" w:color="auto"/>
      </w:divBdr>
    </w:div>
    <w:div w:id="959844074">
      <w:bodyDiv w:val="1"/>
      <w:marLeft w:val="0"/>
      <w:marRight w:val="0"/>
      <w:marTop w:val="0"/>
      <w:marBottom w:val="0"/>
      <w:divBdr>
        <w:top w:val="none" w:sz="0" w:space="0" w:color="auto"/>
        <w:left w:val="none" w:sz="0" w:space="0" w:color="auto"/>
        <w:bottom w:val="none" w:sz="0" w:space="0" w:color="auto"/>
        <w:right w:val="none" w:sz="0" w:space="0" w:color="auto"/>
      </w:divBdr>
    </w:div>
    <w:div w:id="959989335">
      <w:bodyDiv w:val="1"/>
      <w:marLeft w:val="0"/>
      <w:marRight w:val="0"/>
      <w:marTop w:val="0"/>
      <w:marBottom w:val="0"/>
      <w:divBdr>
        <w:top w:val="none" w:sz="0" w:space="0" w:color="auto"/>
        <w:left w:val="none" w:sz="0" w:space="0" w:color="auto"/>
        <w:bottom w:val="none" w:sz="0" w:space="0" w:color="auto"/>
        <w:right w:val="none" w:sz="0" w:space="0" w:color="auto"/>
      </w:divBdr>
    </w:div>
    <w:div w:id="960182983">
      <w:bodyDiv w:val="1"/>
      <w:marLeft w:val="0"/>
      <w:marRight w:val="0"/>
      <w:marTop w:val="0"/>
      <w:marBottom w:val="0"/>
      <w:divBdr>
        <w:top w:val="none" w:sz="0" w:space="0" w:color="auto"/>
        <w:left w:val="none" w:sz="0" w:space="0" w:color="auto"/>
        <w:bottom w:val="none" w:sz="0" w:space="0" w:color="auto"/>
        <w:right w:val="none" w:sz="0" w:space="0" w:color="auto"/>
      </w:divBdr>
    </w:div>
    <w:div w:id="960186773">
      <w:bodyDiv w:val="1"/>
      <w:marLeft w:val="0"/>
      <w:marRight w:val="0"/>
      <w:marTop w:val="0"/>
      <w:marBottom w:val="0"/>
      <w:divBdr>
        <w:top w:val="none" w:sz="0" w:space="0" w:color="auto"/>
        <w:left w:val="none" w:sz="0" w:space="0" w:color="auto"/>
        <w:bottom w:val="none" w:sz="0" w:space="0" w:color="auto"/>
        <w:right w:val="none" w:sz="0" w:space="0" w:color="auto"/>
      </w:divBdr>
    </w:div>
    <w:div w:id="960723946">
      <w:bodyDiv w:val="1"/>
      <w:marLeft w:val="0"/>
      <w:marRight w:val="0"/>
      <w:marTop w:val="0"/>
      <w:marBottom w:val="0"/>
      <w:divBdr>
        <w:top w:val="none" w:sz="0" w:space="0" w:color="auto"/>
        <w:left w:val="none" w:sz="0" w:space="0" w:color="auto"/>
        <w:bottom w:val="none" w:sz="0" w:space="0" w:color="auto"/>
        <w:right w:val="none" w:sz="0" w:space="0" w:color="auto"/>
      </w:divBdr>
    </w:div>
    <w:div w:id="960764153">
      <w:bodyDiv w:val="1"/>
      <w:marLeft w:val="0"/>
      <w:marRight w:val="0"/>
      <w:marTop w:val="0"/>
      <w:marBottom w:val="0"/>
      <w:divBdr>
        <w:top w:val="none" w:sz="0" w:space="0" w:color="auto"/>
        <w:left w:val="none" w:sz="0" w:space="0" w:color="auto"/>
        <w:bottom w:val="none" w:sz="0" w:space="0" w:color="auto"/>
        <w:right w:val="none" w:sz="0" w:space="0" w:color="auto"/>
      </w:divBdr>
    </w:div>
    <w:div w:id="961494424">
      <w:bodyDiv w:val="1"/>
      <w:marLeft w:val="0"/>
      <w:marRight w:val="0"/>
      <w:marTop w:val="0"/>
      <w:marBottom w:val="0"/>
      <w:divBdr>
        <w:top w:val="none" w:sz="0" w:space="0" w:color="auto"/>
        <w:left w:val="none" w:sz="0" w:space="0" w:color="auto"/>
        <w:bottom w:val="none" w:sz="0" w:space="0" w:color="auto"/>
        <w:right w:val="none" w:sz="0" w:space="0" w:color="auto"/>
      </w:divBdr>
    </w:div>
    <w:div w:id="961763419">
      <w:bodyDiv w:val="1"/>
      <w:marLeft w:val="0"/>
      <w:marRight w:val="0"/>
      <w:marTop w:val="0"/>
      <w:marBottom w:val="0"/>
      <w:divBdr>
        <w:top w:val="none" w:sz="0" w:space="0" w:color="auto"/>
        <w:left w:val="none" w:sz="0" w:space="0" w:color="auto"/>
        <w:bottom w:val="none" w:sz="0" w:space="0" w:color="auto"/>
        <w:right w:val="none" w:sz="0" w:space="0" w:color="auto"/>
      </w:divBdr>
    </w:div>
    <w:div w:id="962148412">
      <w:bodyDiv w:val="1"/>
      <w:marLeft w:val="0"/>
      <w:marRight w:val="0"/>
      <w:marTop w:val="0"/>
      <w:marBottom w:val="0"/>
      <w:divBdr>
        <w:top w:val="none" w:sz="0" w:space="0" w:color="auto"/>
        <w:left w:val="none" w:sz="0" w:space="0" w:color="auto"/>
        <w:bottom w:val="none" w:sz="0" w:space="0" w:color="auto"/>
        <w:right w:val="none" w:sz="0" w:space="0" w:color="auto"/>
      </w:divBdr>
    </w:div>
    <w:div w:id="964047693">
      <w:bodyDiv w:val="1"/>
      <w:marLeft w:val="0"/>
      <w:marRight w:val="0"/>
      <w:marTop w:val="0"/>
      <w:marBottom w:val="0"/>
      <w:divBdr>
        <w:top w:val="none" w:sz="0" w:space="0" w:color="auto"/>
        <w:left w:val="none" w:sz="0" w:space="0" w:color="auto"/>
        <w:bottom w:val="none" w:sz="0" w:space="0" w:color="auto"/>
        <w:right w:val="none" w:sz="0" w:space="0" w:color="auto"/>
      </w:divBdr>
    </w:div>
    <w:div w:id="964774018">
      <w:bodyDiv w:val="1"/>
      <w:marLeft w:val="0"/>
      <w:marRight w:val="0"/>
      <w:marTop w:val="0"/>
      <w:marBottom w:val="0"/>
      <w:divBdr>
        <w:top w:val="none" w:sz="0" w:space="0" w:color="auto"/>
        <w:left w:val="none" w:sz="0" w:space="0" w:color="auto"/>
        <w:bottom w:val="none" w:sz="0" w:space="0" w:color="auto"/>
        <w:right w:val="none" w:sz="0" w:space="0" w:color="auto"/>
      </w:divBdr>
    </w:div>
    <w:div w:id="966741559">
      <w:bodyDiv w:val="1"/>
      <w:marLeft w:val="0"/>
      <w:marRight w:val="0"/>
      <w:marTop w:val="0"/>
      <w:marBottom w:val="0"/>
      <w:divBdr>
        <w:top w:val="none" w:sz="0" w:space="0" w:color="auto"/>
        <w:left w:val="none" w:sz="0" w:space="0" w:color="auto"/>
        <w:bottom w:val="none" w:sz="0" w:space="0" w:color="auto"/>
        <w:right w:val="none" w:sz="0" w:space="0" w:color="auto"/>
      </w:divBdr>
    </w:div>
    <w:div w:id="967709011">
      <w:bodyDiv w:val="1"/>
      <w:marLeft w:val="0"/>
      <w:marRight w:val="0"/>
      <w:marTop w:val="0"/>
      <w:marBottom w:val="0"/>
      <w:divBdr>
        <w:top w:val="none" w:sz="0" w:space="0" w:color="auto"/>
        <w:left w:val="none" w:sz="0" w:space="0" w:color="auto"/>
        <w:bottom w:val="none" w:sz="0" w:space="0" w:color="auto"/>
        <w:right w:val="none" w:sz="0" w:space="0" w:color="auto"/>
      </w:divBdr>
    </w:div>
    <w:div w:id="967734582">
      <w:bodyDiv w:val="1"/>
      <w:marLeft w:val="0"/>
      <w:marRight w:val="0"/>
      <w:marTop w:val="0"/>
      <w:marBottom w:val="0"/>
      <w:divBdr>
        <w:top w:val="none" w:sz="0" w:space="0" w:color="auto"/>
        <w:left w:val="none" w:sz="0" w:space="0" w:color="auto"/>
        <w:bottom w:val="none" w:sz="0" w:space="0" w:color="auto"/>
        <w:right w:val="none" w:sz="0" w:space="0" w:color="auto"/>
      </w:divBdr>
    </w:div>
    <w:div w:id="968246092">
      <w:bodyDiv w:val="1"/>
      <w:marLeft w:val="0"/>
      <w:marRight w:val="0"/>
      <w:marTop w:val="0"/>
      <w:marBottom w:val="0"/>
      <w:divBdr>
        <w:top w:val="none" w:sz="0" w:space="0" w:color="auto"/>
        <w:left w:val="none" w:sz="0" w:space="0" w:color="auto"/>
        <w:bottom w:val="none" w:sz="0" w:space="0" w:color="auto"/>
        <w:right w:val="none" w:sz="0" w:space="0" w:color="auto"/>
      </w:divBdr>
    </w:div>
    <w:div w:id="968826413">
      <w:bodyDiv w:val="1"/>
      <w:marLeft w:val="0"/>
      <w:marRight w:val="0"/>
      <w:marTop w:val="0"/>
      <w:marBottom w:val="0"/>
      <w:divBdr>
        <w:top w:val="none" w:sz="0" w:space="0" w:color="auto"/>
        <w:left w:val="none" w:sz="0" w:space="0" w:color="auto"/>
        <w:bottom w:val="none" w:sz="0" w:space="0" w:color="auto"/>
        <w:right w:val="none" w:sz="0" w:space="0" w:color="auto"/>
      </w:divBdr>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972248579">
      <w:bodyDiv w:val="1"/>
      <w:marLeft w:val="0"/>
      <w:marRight w:val="0"/>
      <w:marTop w:val="0"/>
      <w:marBottom w:val="0"/>
      <w:divBdr>
        <w:top w:val="none" w:sz="0" w:space="0" w:color="auto"/>
        <w:left w:val="none" w:sz="0" w:space="0" w:color="auto"/>
        <w:bottom w:val="none" w:sz="0" w:space="0" w:color="auto"/>
        <w:right w:val="none" w:sz="0" w:space="0" w:color="auto"/>
      </w:divBdr>
    </w:div>
    <w:div w:id="972253680">
      <w:bodyDiv w:val="1"/>
      <w:marLeft w:val="0"/>
      <w:marRight w:val="0"/>
      <w:marTop w:val="0"/>
      <w:marBottom w:val="0"/>
      <w:divBdr>
        <w:top w:val="none" w:sz="0" w:space="0" w:color="auto"/>
        <w:left w:val="none" w:sz="0" w:space="0" w:color="auto"/>
        <w:bottom w:val="none" w:sz="0" w:space="0" w:color="auto"/>
        <w:right w:val="none" w:sz="0" w:space="0" w:color="auto"/>
      </w:divBdr>
    </w:div>
    <w:div w:id="975984651">
      <w:bodyDiv w:val="1"/>
      <w:marLeft w:val="0"/>
      <w:marRight w:val="0"/>
      <w:marTop w:val="0"/>
      <w:marBottom w:val="0"/>
      <w:divBdr>
        <w:top w:val="none" w:sz="0" w:space="0" w:color="auto"/>
        <w:left w:val="none" w:sz="0" w:space="0" w:color="auto"/>
        <w:bottom w:val="none" w:sz="0" w:space="0" w:color="auto"/>
        <w:right w:val="none" w:sz="0" w:space="0" w:color="auto"/>
      </w:divBdr>
    </w:div>
    <w:div w:id="976956770">
      <w:bodyDiv w:val="1"/>
      <w:marLeft w:val="0"/>
      <w:marRight w:val="0"/>
      <w:marTop w:val="0"/>
      <w:marBottom w:val="0"/>
      <w:divBdr>
        <w:top w:val="none" w:sz="0" w:space="0" w:color="auto"/>
        <w:left w:val="none" w:sz="0" w:space="0" w:color="auto"/>
        <w:bottom w:val="none" w:sz="0" w:space="0" w:color="auto"/>
        <w:right w:val="none" w:sz="0" w:space="0" w:color="auto"/>
      </w:divBdr>
    </w:div>
    <w:div w:id="977801755">
      <w:bodyDiv w:val="1"/>
      <w:marLeft w:val="0"/>
      <w:marRight w:val="0"/>
      <w:marTop w:val="0"/>
      <w:marBottom w:val="0"/>
      <w:divBdr>
        <w:top w:val="none" w:sz="0" w:space="0" w:color="auto"/>
        <w:left w:val="none" w:sz="0" w:space="0" w:color="auto"/>
        <w:bottom w:val="none" w:sz="0" w:space="0" w:color="auto"/>
        <w:right w:val="none" w:sz="0" w:space="0" w:color="auto"/>
      </w:divBdr>
    </w:div>
    <w:div w:id="978615078">
      <w:bodyDiv w:val="1"/>
      <w:marLeft w:val="0"/>
      <w:marRight w:val="0"/>
      <w:marTop w:val="0"/>
      <w:marBottom w:val="0"/>
      <w:divBdr>
        <w:top w:val="none" w:sz="0" w:space="0" w:color="auto"/>
        <w:left w:val="none" w:sz="0" w:space="0" w:color="auto"/>
        <w:bottom w:val="none" w:sz="0" w:space="0" w:color="auto"/>
        <w:right w:val="none" w:sz="0" w:space="0" w:color="auto"/>
      </w:divBdr>
    </w:div>
    <w:div w:id="979767300">
      <w:bodyDiv w:val="1"/>
      <w:marLeft w:val="0"/>
      <w:marRight w:val="0"/>
      <w:marTop w:val="0"/>
      <w:marBottom w:val="0"/>
      <w:divBdr>
        <w:top w:val="none" w:sz="0" w:space="0" w:color="auto"/>
        <w:left w:val="none" w:sz="0" w:space="0" w:color="auto"/>
        <w:bottom w:val="none" w:sz="0" w:space="0" w:color="auto"/>
        <w:right w:val="none" w:sz="0" w:space="0" w:color="auto"/>
      </w:divBdr>
    </w:div>
    <w:div w:id="980429781">
      <w:bodyDiv w:val="1"/>
      <w:marLeft w:val="0"/>
      <w:marRight w:val="0"/>
      <w:marTop w:val="0"/>
      <w:marBottom w:val="0"/>
      <w:divBdr>
        <w:top w:val="none" w:sz="0" w:space="0" w:color="auto"/>
        <w:left w:val="none" w:sz="0" w:space="0" w:color="auto"/>
        <w:bottom w:val="none" w:sz="0" w:space="0" w:color="auto"/>
        <w:right w:val="none" w:sz="0" w:space="0" w:color="auto"/>
      </w:divBdr>
    </w:div>
    <w:div w:id="981275097">
      <w:bodyDiv w:val="1"/>
      <w:marLeft w:val="0"/>
      <w:marRight w:val="0"/>
      <w:marTop w:val="0"/>
      <w:marBottom w:val="0"/>
      <w:divBdr>
        <w:top w:val="none" w:sz="0" w:space="0" w:color="auto"/>
        <w:left w:val="none" w:sz="0" w:space="0" w:color="auto"/>
        <w:bottom w:val="none" w:sz="0" w:space="0" w:color="auto"/>
        <w:right w:val="none" w:sz="0" w:space="0" w:color="auto"/>
      </w:divBdr>
    </w:div>
    <w:div w:id="982777950">
      <w:bodyDiv w:val="1"/>
      <w:marLeft w:val="0"/>
      <w:marRight w:val="0"/>
      <w:marTop w:val="0"/>
      <w:marBottom w:val="0"/>
      <w:divBdr>
        <w:top w:val="none" w:sz="0" w:space="0" w:color="auto"/>
        <w:left w:val="none" w:sz="0" w:space="0" w:color="auto"/>
        <w:bottom w:val="none" w:sz="0" w:space="0" w:color="auto"/>
        <w:right w:val="none" w:sz="0" w:space="0" w:color="auto"/>
      </w:divBdr>
    </w:div>
    <w:div w:id="983661040">
      <w:bodyDiv w:val="1"/>
      <w:marLeft w:val="0"/>
      <w:marRight w:val="0"/>
      <w:marTop w:val="0"/>
      <w:marBottom w:val="0"/>
      <w:divBdr>
        <w:top w:val="none" w:sz="0" w:space="0" w:color="auto"/>
        <w:left w:val="none" w:sz="0" w:space="0" w:color="auto"/>
        <w:bottom w:val="none" w:sz="0" w:space="0" w:color="auto"/>
        <w:right w:val="none" w:sz="0" w:space="0" w:color="auto"/>
      </w:divBdr>
    </w:div>
    <w:div w:id="983967186">
      <w:bodyDiv w:val="1"/>
      <w:marLeft w:val="0"/>
      <w:marRight w:val="0"/>
      <w:marTop w:val="0"/>
      <w:marBottom w:val="0"/>
      <w:divBdr>
        <w:top w:val="none" w:sz="0" w:space="0" w:color="auto"/>
        <w:left w:val="none" w:sz="0" w:space="0" w:color="auto"/>
        <w:bottom w:val="none" w:sz="0" w:space="0" w:color="auto"/>
        <w:right w:val="none" w:sz="0" w:space="0" w:color="auto"/>
      </w:divBdr>
    </w:div>
    <w:div w:id="984972910">
      <w:bodyDiv w:val="1"/>
      <w:marLeft w:val="0"/>
      <w:marRight w:val="0"/>
      <w:marTop w:val="0"/>
      <w:marBottom w:val="0"/>
      <w:divBdr>
        <w:top w:val="none" w:sz="0" w:space="0" w:color="auto"/>
        <w:left w:val="none" w:sz="0" w:space="0" w:color="auto"/>
        <w:bottom w:val="none" w:sz="0" w:space="0" w:color="auto"/>
        <w:right w:val="none" w:sz="0" w:space="0" w:color="auto"/>
      </w:divBdr>
    </w:div>
    <w:div w:id="985167688">
      <w:bodyDiv w:val="1"/>
      <w:marLeft w:val="0"/>
      <w:marRight w:val="0"/>
      <w:marTop w:val="0"/>
      <w:marBottom w:val="0"/>
      <w:divBdr>
        <w:top w:val="none" w:sz="0" w:space="0" w:color="auto"/>
        <w:left w:val="none" w:sz="0" w:space="0" w:color="auto"/>
        <w:bottom w:val="none" w:sz="0" w:space="0" w:color="auto"/>
        <w:right w:val="none" w:sz="0" w:space="0" w:color="auto"/>
      </w:divBdr>
    </w:div>
    <w:div w:id="990868329">
      <w:bodyDiv w:val="1"/>
      <w:marLeft w:val="0"/>
      <w:marRight w:val="0"/>
      <w:marTop w:val="0"/>
      <w:marBottom w:val="0"/>
      <w:divBdr>
        <w:top w:val="none" w:sz="0" w:space="0" w:color="auto"/>
        <w:left w:val="none" w:sz="0" w:space="0" w:color="auto"/>
        <w:bottom w:val="none" w:sz="0" w:space="0" w:color="auto"/>
        <w:right w:val="none" w:sz="0" w:space="0" w:color="auto"/>
      </w:divBdr>
    </w:div>
    <w:div w:id="991057104">
      <w:bodyDiv w:val="1"/>
      <w:marLeft w:val="0"/>
      <w:marRight w:val="0"/>
      <w:marTop w:val="0"/>
      <w:marBottom w:val="0"/>
      <w:divBdr>
        <w:top w:val="none" w:sz="0" w:space="0" w:color="auto"/>
        <w:left w:val="none" w:sz="0" w:space="0" w:color="auto"/>
        <w:bottom w:val="none" w:sz="0" w:space="0" w:color="auto"/>
        <w:right w:val="none" w:sz="0" w:space="0" w:color="auto"/>
      </w:divBdr>
    </w:div>
    <w:div w:id="996105369">
      <w:bodyDiv w:val="1"/>
      <w:marLeft w:val="0"/>
      <w:marRight w:val="0"/>
      <w:marTop w:val="0"/>
      <w:marBottom w:val="0"/>
      <w:divBdr>
        <w:top w:val="none" w:sz="0" w:space="0" w:color="auto"/>
        <w:left w:val="none" w:sz="0" w:space="0" w:color="auto"/>
        <w:bottom w:val="none" w:sz="0" w:space="0" w:color="auto"/>
        <w:right w:val="none" w:sz="0" w:space="0" w:color="auto"/>
      </w:divBdr>
    </w:div>
    <w:div w:id="1000549168">
      <w:bodyDiv w:val="1"/>
      <w:marLeft w:val="0"/>
      <w:marRight w:val="0"/>
      <w:marTop w:val="0"/>
      <w:marBottom w:val="0"/>
      <w:divBdr>
        <w:top w:val="none" w:sz="0" w:space="0" w:color="auto"/>
        <w:left w:val="none" w:sz="0" w:space="0" w:color="auto"/>
        <w:bottom w:val="none" w:sz="0" w:space="0" w:color="auto"/>
        <w:right w:val="none" w:sz="0" w:space="0" w:color="auto"/>
      </w:divBdr>
    </w:div>
    <w:div w:id="1002047292">
      <w:bodyDiv w:val="1"/>
      <w:marLeft w:val="0"/>
      <w:marRight w:val="0"/>
      <w:marTop w:val="0"/>
      <w:marBottom w:val="0"/>
      <w:divBdr>
        <w:top w:val="none" w:sz="0" w:space="0" w:color="auto"/>
        <w:left w:val="none" w:sz="0" w:space="0" w:color="auto"/>
        <w:bottom w:val="none" w:sz="0" w:space="0" w:color="auto"/>
        <w:right w:val="none" w:sz="0" w:space="0" w:color="auto"/>
      </w:divBdr>
    </w:div>
    <w:div w:id="1002584080">
      <w:bodyDiv w:val="1"/>
      <w:marLeft w:val="0"/>
      <w:marRight w:val="0"/>
      <w:marTop w:val="0"/>
      <w:marBottom w:val="0"/>
      <w:divBdr>
        <w:top w:val="none" w:sz="0" w:space="0" w:color="auto"/>
        <w:left w:val="none" w:sz="0" w:space="0" w:color="auto"/>
        <w:bottom w:val="none" w:sz="0" w:space="0" w:color="auto"/>
        <w:right w:val="none" w:sz="0" w:space="0" w:color="auto"/>
      </w:divBdr>
    </w:div>
    <w:div w:id="1002660857">
      <w:bodyDiv w:val="1"/>
      <w:marLeft w:val="0"/>
      <w:marRight w:val="0"/>
      <w:marTop w:val="0"/>
      <w:marBottom w:val="0"/>
      <w:divBdr>
        <w:top w:val="none" w:sz="0" w:space="0" w:color="auto"/>
        <w:left w:val="none" w:sz="0" w:space="0" w:color="auto"/>
        <w:bottom w:val="none" w:sz="0" w:space="0" w:color="auto"/>
        <w:right w:val="none" w:sz="0" w:space="0" w:color="auto"/>
      </w:divBdr>
    </w:div>
    <w:div w:id="1003356214">
      <w:bodyDiv w:val="1"/>
      <w:marLeft w:val="0"/>
      <w:marRight w:val="0"/>
      <w:marTop w:val="0"/>
      <w:marBottom w:val="0"/>
      <w:divBdr>
        <w:top w:val="none" w:sz="0" w:space="0" w:color="auto"/>
        <w:left w:val="none" w:sz="0" w:space="0" w:color="auto"/>
        <w:bottom w:val="none" w:sz="0" w:space="0" w:color="auto"/>
        <w:right w:val="none" w:sz="0" w:space="0" w:color="auto"/>
      </w:divBdr>
    </w:div>
    <w:div w:id="1003779010">
      <w:bodyDiv w:val="1"/>
      <w:marLeft w:val="0"/>
      <w:marRight w:val="0"/>
      <w:marTop w:val="0"/>
      <w:marBottom w:val="0"/>
      <w:divBdr>
        <w:top w:val="none" w:sz="0" w:space="0" w:color="auto"/>
        <w:left w:val="none" w:sz="0" w:space="0" w:color="auto"/>
        <w:bottom w:val="none" w:sz="0" w:space="0" w:color="auto"/>
        <w:right w:val="none" w:sz="0" w:space="0" w:color="auto"/>
      </w:divBdr>
    </w:div>
    <w:div w:id="1004089698">
      <w:bodyDiv w:val="1"/>
      <w:marLeft w:val="0"/>
      <w:marRight w:val="0"/>
      <w:marTop w:val="0"/>
      <w:marBottom w:val="0"/>
      <w:divBdr>
        <w:top w:val="none" w:sz="0" w:space="0" w:color="auto"/>
        <w:left w:val="none" w:sz="0" w:space="0" w:color="auto"/>
        <w:bottom w:val="none" w:sz="0" w:space="0" w:color="auto"/>
        <w:right w:val="none" w:sz="0" w:space="0" w:color="auto"/>
      </w:divBdr>
    </w:div>
    <w:div w:id="1007444526">
      <w:bodyDiv w:val="1"/>
      <w:marLeft w:val="0"/>
      <w:marRight w:val="0"/>
      <w:marTop w:val="0"/>
      <w:marBottom w:val="0"/>
      <w:divBdr>
        <w:top w:val="none" w:sz="0" w:space="0" w:color="auto"/>
        <w:left w:val="none" w:sz="0" w:space="0" w:color="auto"/>
        <w:bottom w:val="none" w:sz="0" w:space="0" w:color="auto"/>
        <w:right w:val="none" w:sz="0" w:space="0" w:color="auto"/>
      </w:divBdr>
    </w:div>
    <w:div w:id="1008293173">
      <w:bodyDiv w:val="1"/>
      <w:marLeft w:val="0"/>
      <w:marRight w:val="0"/>
      <w:marTop w:val="0"/>
      <w:marBottom w:val="0"/>
      <w:divBdr>
        <w:top w:val="none" w:sz="0" w:space="0" w:color="auto"/>
        <w:left w:val="none" w:sz="0" w:space="0" w:color="auto"/>
        <w:bottom w:val="none" w:sz="0" w:space="0" w:color="auto"/>
        <w:right w:val="none" w:sz="0" w:space="0" w:color="auto"/>
      </w:divBdr>
    </w:div>
    <w:div w:id="1009330297">
      <w:bodyDiv w:val="1"/>
      <w:marLeft w:val="0"/>
      <w:marRight w:val="0"/>
      <w:marTop w:val="0"/>
      <w:marBottom w:val="0"/>
      <w:divBdr>
        <w:top w:val="none" w:sz="0" w:space="0" w:color="auto"/>
        <w:left w:val="none" w:sz="0" w:space="0" w:color="auto"/>
        <w:bottom w:val="none" w:sz="0" w:space="0" w:color="auto"/>
        <w:right w:val="none" w:sz="0" w:space="0" w:color="auto"/>
      </w:divBdr>
    </w:div>
    <w:div w:id="1009404251">
      <w:bodyDiv w:val="1"/>
      <w:marLeft w:val="0"/>
      <w:marRight w:val="0"/>
      <w:marTop w:val="0"/>
      <w:marBottom w:val="0"/>
      <w:divBdr>
        <w:top w:val="none" w:sz="0" w:space="0" w:color="auto"/>
        <w:left w:val="none" w:sz="0" w:space="0" w:color="auto"/>
        <w:bottom w:val="none" w:sz="0" w:space="0" w:color="auto"/>
        <w:right w:val="none" w:sz="0" w:space="0" w:color="auto"/>
      </w:divBdr>
    </w:div>
    <w:div w:id="1009984286">
      <w:bodyDiv w:val="1"/>
      <w:marLeft w:val="0"/>
      <w:marRight w:val="0"/>
      <w:marTop w:val="0"/>
      <w:marBottom w:val="0"/>
      <w:divBdr>
        <w:top w:val="none" w:sz="0" w:space="0" w:color="auto"/>
        <w:left w:val="none" w:sz="0" w:space="0" w:color="auto"/>
        <w:bottom w:val="none" w:sz="0" w:space="0" w:color="auto"/>
        <w:right w:val="none" w:sz="0" w:space="0" w:color="auto"/>
      </w:divBdr>
    </w:div>
    <w:div w:id="1010370940">
      <w:bodyDiv w:val="1"/>
      <w:marLeft w:val="0"/>
      <w:marRight w:val="0"/>
      <w:marTop w:val="0"/>
      <w:marBottom w:val="0"/>
      <w:divBdr>
        <w:top w:val="none" w:sz="0" w:space="0" w:color="auto"/>
        <w:left w:val="none" w:sz="0" w:space="0" w:color="auto"/>
        <w:bottom w:val="none" w:sz="0" w:space="0" w:color="auto"/>
        <w:right w:val="none" w:sz="0" w:space="0" w:color="auto"/>
      </w:divBdr>
    </w:div>
    <w:div w:id="1014113475">
      <w:bodyDiv w:val="1"/>
      <w:marLeft w:val="0"/>
      <w:marRight w:val="0"/>
      <w:marTop w:val="0"/>
      <w:marBottom w:val="0"/>
      <w:divBdr>
        <w:top w:val="none" w:sz="0" w:space="0" w:color="auto"/>
        <w:left w:val="none" w:sz="0" w:space="0" w:color="auto"/>
        <w:bottom w:val="none" w:sz="0" w:space="0" w:color="auto"/>
        <w:right w:val="none" w:sz="0" w:space="0" w:color="auto"/>
      </w:divBdr>
    </w:div>
    <w:div w:id="1014917847">
      <w:bodyDiv w:val="1"/>
      <w:marLeft w:val="0"/>
      <w:marRight w:val="0"/>
      <w:marTop w:val="0"/>
      <w:marBottom w:val="0"/>
      <w:divBdr>
        <w:top w:val="none" w:sz="0" w:space="0" w:color="auto"/>
        <w:left w:val="none" w:sz="0" w:space="0" w:color="auto"/>
        <w:bottom w:val="none" w:sz="0" w:space="0" w:color="auto"/>
        <w:right w:val="none" w:sz="0" w:space="0" w:color="auto"/>
      </w:divBdr>
    </w:div>
    <w:div w:id="1015109389">
      <w:bodyDiv w:val="1"/>
      <w:marLeft w:val="0"/>
      <w:marRight w:val="0"/>
      <w:marTop w:val="0"/>
      <w:marBottom w:val="0"/>
      <w:divBdr>
        <w:top w:val="none" w:sz="0" w:space="0" w:color="auto"/>
        <w:left w:val="none" w:sz="0" w:space="0" w:color="auto"/>
        <w:bottom w:val="none" w:sz="0" w:space="0" w:color="auto"/>
        <w:right w:val="none" w:sz="0" w:space="0" w:color="auto"/>
      </w:divBdr>
    </w:div>
    <w:div w:id="1015420312">
      <w:bodyDiv w:val="1"/>
      <w:marLeft w:val="0"/>
      <w:marRight w:val="0"/>
      <w:marTop w:val="0"/>
      <w:marBottom w:val="0"/>
      <w:divBdr>
        <w:top w:val="none" w:sz="0" w:space="0" w:color="auto"/>
        <w:left w:val="none" w:sz="0" w:space="0" w:color="auto"/>
        <w:bottom w:val="none" w:sz="0" w:space="0" w:color="auto"/>
        <w:right w:val="none" w:sz="0" w:space="0" w:color="auto"/>
      </w:divBdr>
    </w:div>
    <w:div w:id="1015499998">
      <w:bodyDiv w:val="1"/>
      <w:marLeft w:val="0"/>
      <w:marRight w:val="0"/>
      <w:marTop w:val="0"/>
      <w:marBottom w:val="0"/>
      <w:divBdr>
        <w:top w:val="none" w:sz="0" w:space="0" w:color="auto"/>
        <w:left w:val="none" w:sz="0" w:space="0" w:color="auto"/>
        <w:bottom w:val="none" w:sz="0" w:space="0" w:color="auto"/>
        <w:right w:val="none" w:sz="0" w:space="0" w:color="auto"/>
      </w:divBdr>
    </w:div>
    <w:div w:id="1016616949">
      <w:bodyDiv w:val="1"/>
      <w:marLeft w:val="0"/>
      <w:marRight w:val="0"/>
      <w:marTop w:val="0"/>
      <w:marBottom w:val="0"/>
      <w:divBdr>
        <w:top w:val="none" w:sz="0" w:space="0" w:color="auto"/>
        <w:left w:val="none" w:sz="0" w:space="0" w:color="auto"/>
        <w:bottom w:val="none" w:sz="0" w:space="0" w:color="auto"/>
        <w:right w:val="none" w:sz="0" w:space="0" w:color="auto"/>
      </w:divBdr>
    </w:div>
    <w:div w:id="1017194045">
      <w:bodyDiv w:val="1"/>
      <w:marLeft w:val="0"/>
      <w:marRight w:val="0"/>
      <w:marTop w:val="0"/>
      <w:marBottom w:val="0"/>
      <w:divBdr>
        <w:top w:val="none" w:sz="0" w:space="0" w:color="auto"/>
        <w:left w:val="none" w:sz="0" w:space="0" w:color="auto"/>
        <w:bottom w:val="none" w:sz="0" w:space="0" w:color="auto"/>
        <w:right w:val="none" w:sz="0" w:space="0" w:color="auto"/>
      </w:divBdr>
    </w:div>
    <w:div w:id="1018778094">
      <w:bodyDiv w:val="1"/>
      <w:marLeft w:val="0"/>
      <w:marRight w:val="0"/>
      <w:marTop w:val="0"/>
      <w:marBottom w:val="0"/>
      <w:divBdr>
        <w:top w:val="none" w:sz="0" w:space="0" w:color="auto"/>
        <w:left w:val="none" w:sz="0" w:space="0" w:color="auto"/>
        <w:bottom w:val="none" w:sz="0" w:space="0" w:color="auto"/>
        <w:right w:val="none" w:sz="0" w:space="0" w:color="auto"/>
      </w:divBdr>
    </w:div>
    <w:div w:id="1021780895">
      <w:bodyDiv w:val="1"/>
      <w:marLeft w:val="0"/>
      <w:marRight w:val="0"/>
      <w:marTop w:val="0"/>
      <w:marBottom w:val="0"/>
      <w:divBdr>
        <w:top w:val="none" w:sz="0" w:space="0" w:color="auto"/>
        <w:left w:val="none" w:sz="0" w:space="0" w:color="auto"/>
        <w:bottom w:val="none" w:sz="0" w:space="0" w:color="auto"/>
        <w:right w:val="none" w:sz="0" w:space="0" w:color="auto"/>
      </w:divBdr>
    </w:div>
    <w:div w:id="1023942411">
      <w:bodyDiv w:val="1"/>
      <w:marLeft w:val="0"/>
      <w:marRight w:val="0"/>
      <w:marTop w:val="0"/>
      <w:marBottom w:val="0"/>
      <w:divBdr>
        <w:top w:val="none" w:sz="0" w:space="0" w:color="auto"/>
        <w:left w:val="none" w:sz="0" w:space="0" w:color="auto"/>
        <w:bottom w:val="none" w:sz="0" w:space="0" w:color="auto"/>
        <w:right w:val="none" w:sz="0" w:space="0" w:color="auto"/>
      </w:divBdr>
    </w:div>
    <w:div w:id="1023942917">
      <w:bodyDiv w:val="1"/>
      <w:marLeft w:val="0"/>
      <w:marRight w:val="0"/>
      <w:marTop w:val="0"/>
      <w:marBottom w:val="0"/>
      <w:divBdr>
        <w:top w:val="none" w:sz="0" w:space="0" w:color="auto"/>
        <w:left w:val="none" w:sz="0" w:space="0" w:color="auto"/>
        <w:bottom w:val="none" w:sz="0" w:space="0" w:color="auto"/>
        <w:right w:val="none" w:sz="0" w:space="0" w:color="auto"/>
      </w:divBdr>
    </w:div>
    <w:div w:id="1024012865">
      <w:bodyDiv w:val="1"/>
      <w:marLeft w:val="0"/>
      <w:marRight w:val="0"/>
      <w:marTop w:val="0"/>
      <w:marBottom w:val="0"/>
      <w:divBdr>
        <w:top w:val="none" w:sz="0" w:space="0" w:color="auto"/>
        <w:left w:val="none" w:sz="0" w:space="0" w:color="auto"/>
        <w:bottom w:val="none" w:sz="0" w:space="0" w:color="auto"/>
        <w:right w:val="none" w:sz="0" w:space="0" w:color="auto"/>
      </w:divBdr>
    </w:div>
    <w:div w:id="1025446691">
      <w:bodyDiv w:val="1"/>
      <w:marLeft w:val="0"/>
      <w:marRight w:val="0"/>
      <w:marTop w:val="0"/>
      <w:marBottom w:val="0"/>
      <w:divBdr>
        <w:top w:val="none" w:sz="0" w:space="0" w:color="auto"/>
        <w:left w:val="none" w:sz="0" w:space="0" w:color="auto"/>
        <w:bottom w:val="none" w:sz="0" w:space="0" w:color="auto"/>
        <w:right w:val="none" w:sz="0" w:space="0" w:color="auto"/>
      </w:divBdr>
    </w:div>
    <w:div w:id="1025525524">
      <w:bodyDiv w:val="1"/>
      <w:marLeft w:val="0"/>
      <w:marRight w:val="0"/>
      <w:marTop w:val="0"/>
      <w:marBottom w:val="0"/>
      <w:divBdr>
        <w:top w:val="none" w:sz="0" w:space="0" w:color="auto"/>
        <w:left w:val="none" w:sz="0" w:space="0" w:color="auto"/>
        <w:bottom w:val="none" w:sz="0" w:space="0" w:color="auto"/>
        <w:right w:val="none" w:sz="0" w:space="0" w:color="auto"/>
      </w:divBdr>
    </w:div>
    <w:div w:id="1026446923">
      <w:bodyDiv w:val="1"/>
      <w:marLeft w:val="0"/>
      <w:marRight w:val="0"/>
      <w:marTop w:val="0"/>
      <w:marBottom w:val="0"/>
      <w:divBdr>
        <w:top w:val="none" w:sz="0" w:space="0" w:color="auto"/>
        <w:left w:val="none" w:sz="0" w:space="0" w:color="auto"/>
        <w:bottom w:val="none" w:sz="0" w:space="0" w:color="auto"/>
        <w:right w:val="none" w:sz="0" w:space="0" w:color="auto"/>
      </w:divBdr>
    </w:div>
    <w:div w:id="1026753792">
      <w:bodyDiv w:val="1"/>
      <w:marLeft w:val="0"/>
      <w:marRight w:val="0"/>
      <w:marTop w:val="0"/>
      <w:marBottom w:val="0"/>
      <w:divBdr>
        <w:top w:val="none" w:sz="0" w:space="0" w:color="auto"/>
        <w:left w:val="none" w:sz="0" w:space="0" w:color="auto"/>
        <w:bottom w:val="none" w:sz="0" w:space="0" w:color="auto"/>
        <w:right w:val="none" w:sz="0" w:space="0" w:color="auto"/>
      </w:divBdr>
    </w:div>
    <w:div w:id="1027367311">
      <w:bodyDiv w:val="1"/>
      <w:marLeft w:val="0"/>
      <w:marRight w:val="0"/>
      <w:marTop w:val="0"/>
      <w:marBottom w:val="0"/>
      <w:divBdr>
        <w:top w:val="none" w:sz="0" w:space="0" w:color="auto"/>
        <w:left w:val="none" w:sz="0" w:space="0" w:color="auto"/>
        <w:bottom w:val="none" w:sz="0" w:space="0" w:color="auto"/>
        <w:right w:val="none" w:sz="0" w:space="0" w:color="auto"/>
      </w:divBdr>
    </w:div>
    <w:div w:id="1030766242">
      <w:bodyDiv w:val="1"/>
      <w:marLeft w:val="0"/>
      <w:marRight w:val="0"/>
      <w:marTop w:val="0"/>
      <w:marBottom w:val="0"/>
      <w:divBdr>
        <w:top w:val="none" w:sz="0" w:space="0" w:color="auto"/>
        <w:left w:val="none" w:sz="0" w:space="0" w:color="auto"/>
        <w:bottom w:val="none" w:sz="0" w:space="0" w:color="auto"/>
        <w:right w:val="none" w:sz="0" w:space="0" w:color="auto"/>
      </w:divBdr>
    </w:div>
    <w:div w:id="1031224707">
      <w:bodyDiv w:val="1"/>
      <w:marLeft w:val="0"/>
      <w:marRight w:val="0"/>
      <w:marTop w:val="0"/>
      <w:marBottom w:val="0"/>
      <w:divBdr>
        <w:top w:val="none" w:sz="0" w:space="0" w:color="auto"/>
        <w:left w:val="none" w:sz="0" w:space="0" w:color="auto"/>
        <w:bottom w:val="none" w:sz="0" w:space="0" w:color="auto"/>
        <w:right w:val="none" w:sz="0" w:space="0" w:color="auto"/>
      </w:divBdr>
    </w:div>
    <w:div w:id="1031419867">
      <w:bodyDiv w:val="1"/>
      <w:marLeft w:val="0"/>
      <w:marRight w:val="0"/>
      <w:marTop w:val="0"/>
      <w:marBottom w:val="0"/>
      <w:divBdr>
        <w:top w:val="none" w:sz="0" w:space="0" w:color="auto"/>
        <w:left w:val="none" w:sz="0" w:space="0" w:color="auto"/>
        <w:bottom w:val="none" w:sz="0" w:space="0" w:color="auto"/>
        <w:right w:val="none" w:sz="0" w:space="0" w:color="auto"/>
      </w:divBdr>
    </w:div>
    <w:div w:id="1032149827">
      <w:bodyDiv w:val="1"/>
      <w:marLeft w:val="0"/>
      <w:marRight w:val="0"/>
      <w:marTop w:val="0"/>
      <w:marBottom w:val="0"/>
      <w:divBdr>
        <w:top w:val="none" w:sz="0" w:space="0" w:color="auto"/>
        <w:left w:val="none" w:sz="0" w:space="0" w:color="auto"/>
        <w:bottom w:val="none" w:sz="0" w:space="0" w:color="auto"/>
        <w:right w:val="none" w:sz="0" w:space="0" w:color="auto"/>
      </w:divBdr>
    </w:div>
    <w:div w:id="1032340481">
      <w:bodyDiv w:val="1"/>
      <w:marLeft w:val="0"/>
      <w:marRight w:val="0"/>
      <w:marTop w:val="0"/>
      <w:marBottom w:val="0"/>
      <w:divBdr>
        <w:top w:val="none" w:sz="0" w:space="0" w:color="auto"/>
        <w:left w:val="none" w:sz="0" w:space="0" w:color="auto"/>
        <w:bottom w:val="none" w:sz="0" w:space="0" w:color="auto"/>
        <w:right w:val="none" w:sz="0" w:space="0" w:color="auto"/>
      </w:divBdr>
    </w:div>
    <w:div w:id="1033261547">
      <w:bodyDiv w:val="1"/>
      <w:marLeft w:val="0"/>
      <w:marRight w:val="0"/>
      <w:marTop w:val="0"/>
      <w:marBottom w:val="0"/>
      <w:divBdr>
        <w:top w:val="none" w:sz="0" w:space="0" w:color="auto"/>
        <w:left w:val="none" w:sz="0" w:space="0" w:color="auto"/>
        <w:bottom w:val="none" w:sz="0" w:space="0" w:color="auto"/>
        <w:right w:val="none" w:sz="0" w:space="0" w:color="auto"/>
      </w:divBdr>
    </w:div>
    <w:div w:id="1033306545">
      <w:bodyDiv w:val="1"/>
      <w:marLeft w:val="0"/>
      <w:marRight w:val="0"/>
      <w:marTop w:val="0"/>
      <w:marBottom w:val="0"/>
      <w:divBdr>
        <w:top w:val="none" w:sz="0" w:space="0" w:color="auto"/>
        <w:left w:val="none" w:sz="0" w:space="0" w:color="auto"/>
        <w:bottom w:val="none" w:sz="0" w:space="0" w:color="auto"/>
        <w:right w:val="none" w:sz="0" w:space="0" w:color="auto"/>
      </w:divBdr>
    </w:div>
    <w:div w:id="1033728989">
      <w:bodyDiv w:val="1"/>
      <w:marLeft w:val="0"/>
      <w:marRight w:val="0"/>
      <w:marTop w:val="0"/>
      <w:marBottom w:val="0"/>
      <w:divBdr>
        <w:top w:val="none" w:sz="0" w:space="0" w:color="auto"/>
        <w:left w:val="none" w:sz="0" w:space="0" w:color="auto"/>
        <w:bottom w:val="none" w:sz="0" w:space="0" w:color="auto"/>
        <w:right w:val="none" w:sz="0" w:space="0" w:color="auto"/>
      </w:divBdr>
    </w:div>
    <w:div w:id="1035236733">
      <w:bodyDiv w:val="1"/>
      <w:marLeft w:val="0"/>
      <w:marRight w:val="0"/>
      <w:marTop w:val="0"/>
      <w:marBottom w:val="0"/>
      <w:divBdr>
        <w:top w:val="none" w:sz="0" w:space="0" w:color="auto"/>
        <w:left w:val="none" w:sz="0" w:space="0" w:color="auto"/>
        <w:bottom w:val="none" w:sz="0" w:space="0" w:color="auto"/>
        <w:right w:val="none" w:sz="0" w:space="0" w:color="auto"/>
      </w:divBdr>
    </w:div>
    <w:div w:id="1035278929">
      <w:bodyDiv w:val="1"/>
      <w:marLeft w:val="0"/>
      <w:marRight w:val="0"/>
      <w:marTop w:val="0"/>
      <w:marBottom w:val="0"/>
      <w:divBdr>
        <w:top w:val="none" w:sz="0" w:space="0" w:color="auto"/>
        <w:left w:val="none" w:sz="0" w:space="0" w:color="auto"/>
        <w:bottom w:val="none" w:sz="0" w:space="0" w:color="auto"/>
        <w:right w:val="none" w:sz="0" w:space="0" w:color="auto"/>
      </w:divBdr>
    </w:div>
    <w:div w:id="1036321191">
      <w:bodyDiv w:val="1"/>
      <w:marLeft w:val="0"/>
      <w:marRight w:val="0"/>
      <w:marTop w:val="0"/>
      <w:marBottom w:val="0"/>
      <w:divBdr>
        <w:top w:val="none" w:sz="0" w:space="0" w:color="auto"/>
        <w:left w:val="none" w:sz="0" w:space="0" w:color="auto"/>
        <w:bottom w:val="none" w:sz="0" w:space="0" w:color="auto"/>
        <w:right w:val="none" w:sz="0" w:space="0" w:color="auto"/>
      </w:divBdr>
    </w:div>
    <w:div w:id="1036782551">
      <w:bodyDiv w:val="1"/>
      <w:marLeft w:val="0"/>
      <w:marRight w:val="0"/>
      <w:marTop w:val="0"/>
      <w:marBottom w:val="0"/>
      <w:divBdr>
        <w:top w:val="none" w:sz="0" w:space="0" w:color="auto"/>
        <w:left w:val="none" w:sz="0" w:space="0" w:color="auto"/>
        <w:bottom w:val="none" w:sz="0" w:space="0" w:color="auto"/>
        <w:right w:val="none" w:sz="0" w:space="0" w:color="auto"/>
      </w:divBdr>
    </w:div>
    <w:div w:id="1038166116">
      <w:bodyDiv w:val="1"/>
      <w:marLeft w:val="0"/>
      <w:marRight w:val="0"/>
      <w:marTop w:val="0"/>
      <w:marBottom w:val="0"/>
      <w:divBdr>
        <w:top w:val="none" w:sz="0" w:space="0" w:color="auto"/>
        <w:left w:val="none" w:sz="0" w:space="0" w:color="auto"/>
        <w:bottom w:val="none" w:sz="0" w:space="0" w:color="auto"/>
        <w:right w:val="none" w:sz="0" w:space="0" w:color="auto"/>
      </w:divBdr>
    </w:div>
    <w:div w:id="1038240569">
      <w:bodyDiv w:val="1"/>
      <w:marLeft w:val="0"/>
      <w:marRight w:val="0"/>
      <w:marTop w:val="0"/>
      <w:marBottom w:val="0"/>
      <w:divBdr>
        <w:top w:val="none" w:sz="0" w:space="0" w:color="auto"/>
        <w:left w:val="none" w:sz="0" w:space="0" w:color="auto"/>
        <w:bottom w:val="none" w:sz="0" w:space="0" w:color="auto"/>
        <w:right w:val="none" w:sz="0" w:space="0" w:color="auto"/>
      </w:divBdr>
    </w:div>
    <w:div w:id="1039625640">
      <w:bodyDiv w:val="1"/>
      <w:marLeft w:val="0"/>
      <w:marRight w:val="0"/>
      <w:marTop w:val="0"/>
      <w:marBottom w:val="0"/>
      <w:divBdr>
        <w:top w:val="none" w:sz="0" w:space="0" w:color="auto"/>
        <w:left w:val="none" w:sz="0" w:space="0" w:color="auto"/>
        <w:bottom w:val="none" w:sz="0" w:space="0" w:color="auto"/>
        <w:right w:val="none" w:sz="0" w:space="0" w:color="auto"/>
      </w:divBdr>
    </w:div>
    <w:div w:id="1039669681">
      <w:bodyDiv w:val="1"/>
      <w:marLeft w:val="0"/>
      <w:marRight w:val="0"/>
      <w:marTop w:val="0"/>
      <w:marBottom w:val="0"/>
      <w:divBdr>
        <w:top w:val="none" w:sz="0" w:space="0" w:color="auto"/>
        <w:left w:val="none" w:sz="0" w:space="0" w:color="auto"/>
        <w:bottom w:val="none" w:sz="0" w:space="0" w:color="auto"/>
        <w:right w:val="none" w:sz="0" w:space="0" w:color="auto"/>
      </w:divBdr>
    </w:div>
    <w:div w:id="1041128815">
      <w:bodyDiv w:val="1"/>
      <w:marLeft w:val="0"/>
      <w:marRight w:val="0"/>
      <w:marTop w:val="0"/>
      <w:marBottom w:val="0"/>
      <w:divBdr>
        <w:top w:val="none" w:sz="0" w:space="0" w:color="auto"/>
        <w:left w:val="none" w:sz="0" w:space="0" w:color="auto"/>
        <w:bottom w:val="none" w:sz="0" w:space="0" w:color="auto"/>
        <w:right w:val="none" w:sz="0" w:space="0" w:color="auto"/>
      </w:divBdr>
    </w:div>
    <w:div w:id="1041973871">
      <w:bodyDiv w:val="1"/>
      <w:marLeft w:val="0"/>
      <w:marRight w:val="0"/>
      <w:marTop w:val="0"/>
      <w:marBottom w:val="0"/>
      <w:divBdr>
        <w:top w:val="none" w:sz="0" w:space="0" w:color="auto"/>
        <w:left w:val="none" w:sz="0" w:space="0" w:color="auto"/>
        <w:bottom w:val="none" w:sz="0" w:space="0" w:color="auto"/>
        <w:right w:val="none" w:sz="0" w:space="0" w:color="auto"/>
      </w:divBdr>
    </w:div>
    <w:div w:id="1045518290">
      <w:bodyDiv w:val="1"/>
      <w:marLeft w:val="0"/>
      <w:marRight w:val="0"/>
      <w:marTop w:val="0"/>
      <w:marBottom w:val="0"/>
      <w:divBdr>
        <w:top w:val="none" w:sz="0" w:space="0" w:color="auto"/>
        <w:left w:val="none" w:sz="0" w:space="0" w:color="auto"/>
        <w:bottom w:val="none" w:sz="0" w:space="0" w:color="auto"/>
        <w:right w:val="none" w:sz="0" w:space="0" w:color="auto"/>
      </w:divBdr>
    </w:div>
    <w:div w:id="1045644653">
      <w:bodyDiv w:val="1"/>
      <w:marLeft w:val="0"/>
      <w:marRight w:val="0"/>
      <w:marTop w:val="0"/>
      <w:marBottom w:val="0"/>
      <w:divBdr>
        <w:top w:val="none" w:sz="0" w:space="0" w:color="auto"/>
        <w:left w:val="none" w:sz="0" w:space="0" w:color="auto"/>
        <w:bottom w:val="none" w:sz="0" w:space="0" w:color="auto"/>
        <w:right w:val="none" w:sz="0" w:space="0" w:color="auto"/>
      </w:divBdr>
    </w:div>
    <w:div w:id="1045832815">
      <w:bodyDiv w:val="1"/>
      <w:marLeft w:val="0"/>
      <w:marRight w:val="0"/>
      <w:marTop w:val="0"/>
      <w:marBottom w:val="0"/>
      <w:divBdr>
        <w:top w:val="none" w:sz="0" w:space="0" w:color="auto"/>
        <w:left w:val="none" w:sz="0" w:space="0" w:color="auto"/>
        <w:bottom w:val="none" w:sz="0" w:space="0" w:color="auto"/>
        <w:right w:val="none" w:sz="0" w:space="0" w:color="auto"/>
      </w:divBdr>
    </w:div>
    <w:div w:id="1046178662">
      <w:bodyDiv w:val="1"/>
      <w:marLeft w:val="0"/>
      <w:marRight w:val="0"/>
      <w:marTop w:val="0"/>
      <w:marBottom w:val="0"/>
      <w:divBdr>
        <w:top w:val="none" w:sz="0" w:space="0" w:color="auto"/>
        <w:left w:val="none" w:sz="0" w:space="0" w:color="auto"/>
        <w:bottom w:val="none" w:sz="0" w:space="0" w:color="auto"/>
        <w:right w:val="none" w:sz="0" w:space="0" w:color="auto"/>
      </w:divBdr>
    </w:div>
    <w:div w:id="1046485064">
      <w:bodyDiv w:val="1"/>
      <w:marLeft w:val="0"/>
      <w:marRight w:val="0"/>
      <w:marTop w:val="0"/>
      <w:marBottom w:val="0"/>
      <w:divBdr>
        <w:top w:val="none" w:sz="0" w:space="0" w:color="auto"/>
        <w:left w:val="none" w:sz="0" w:space="0" w:color="auto"/>
        <w:bottom w:val="none" w:sz="0" w:space="0" w:color="auto"/>
        <w:right w:val="none" w:sz="0" w:space="0" w:color="auto"/>
      </w:divBdr>
    </w:div>
    <w:div w:id="1047100136">
      <w:bodyDiv w:val="1"/>
      <w:marLeft w:val="0"/>
      <w:marRight w:val="0"/>
      <w:marTop w:val="0"/>
      <w:marBottom w:val="0"/>
      <w:divBdr>
        <w:top w:val="none" w:sz="0" w:space="0" w:color="auto"/>
        <w:left w:val="none" w:sz="0" w:space="0" w:color="auto"/>
        <w:bottom w:val="none" w:sz="0" w:space="0" w:color="auto"/>
        <w:right w:val="none" w:sz="0" w:space="0" w:color="auto"/>
      </w:divBdr>
    </w:div>
    <w:div w:id="1048721902">
      <w:bodyDiv w:val="1"/>
      <w:marLeft w:val="0"/>
      <w:marRight w:val="0"/>
      <w:marTop w:val="0"/>
      <w:marBottom w:val="0"/>
      <w:divBdr>
        <w:top w:val="none" w:sz="0" w:space="0" w:color="auto"/>
        <w:left w:val="none" w:sz="0" w:space="0" w:color="auto"/>
        <w:bottom w:val="none" w:sz="0" w:space="0" w:color="auto"/>
        <w:right w:val="none" w:sz="0" w:space="0" w:color="auto"/>
      </w:divBdr>
    </w:div>
    <w:div w:id="1048726536">
      <w:bodyDiv w:val="1"/>
      <w:marLeft w:val="0"/>
      <w:marRight w:val="0"/>
      <w:marTop w:val="0"/>
      <w:marBottom w:val="0"/>
      <w:divBdr>
        <w:top w:val="none" w:sz="0" w:space="0" w:color="auto"/>
        <w:left w:val="none" w:sz="0" w:space="0" w:color="auto"/>
        <w:bottom w:val="none" w:sz="0" w:space="0" w:color="auto"/>
        <w:right w:val="none" w:sz="0" w:space="0" w:color="auto"/>
      </w:divBdr>
    </w:div>
    <w:div w:id="1051030230">
      <w:bodyDiv w:val="1"/>
      <w:marLeft w:val="0"/>
      <w:marRight w:val="0"/>
      <w:marTop w:val="0"/>
      <w:marBottom w:val="0"/>
      <w:divBdr>
        <w:top w:val="none" w:sz="0" w:space="0" w:color="auto"/>
        <w:left w:val="none" w:sz="0" w:space="0" w:color="auto"/>
        <w:bottom w:val="none" w:sz="0" w:space="0" w:color="auto"/>
        <w:right w:val="none" w:sz="0" w:space="0" w:color="auto"/>
      </w:divBdr>
    </w:div>
    <w:div w:id="1052311744">
      <w:bodyDiv w:val="1"/>
      <w:marLeft w:val="0"/>
      <w:marRight w:val="0"/>
      <w:marTop w:val="0"/>
      <w:marBottom w:val="0"/>
      <w:divBdr>
        <w:top w:val="none" w:sz="0" w:space="0" w:color="auto"/>
        <w:left w:val="none" w:sz="0" w:space="0" w:color="auto"/>
        <w:bottom w:val="none" w:sz="0" w:space="0" w:color="auto"/>
        <w:right w:val="none" w:sz="0" w:space="0" w:color="auto"/>
      </w:divBdr>
    </w:div>
    <w:div w:id="1052849084">
      <w:bodyDiv w:val="1"/>
      <w:marLeft w:val="0"/>
      <w:marRight w:val="0"/>
      <w:marTop w:val="0"/>
      <w:marBottom w:val="0"/>
      <w:divBdr>
        <w:top w:val="none" w:sz="0" w:space="0" w:color="auto"/>
        <w:left w:val="none" w:sz="0" w:space="0" w:color="auto"/>
        <w:bottom w:val="none" w:sz="0" w:space="0" w:color="auto"/>
        <w:right w:val="none" w:sz="0" w:space="0" w:color="auto"/>
      </w:divBdr>
    </w:div>
    <w:div w:id="1053694636">
      <w:bodyDiv w:val="1"/>
      <w:marLeft w:val="0"/>
      <w:marRight w:val="0"/>
      <w:marTop w:val="0"/>
      <w:marBottom w:val="0"/>
      <w:divBdr>
        <w:top w:val="none" w:sz="0" w:space="0" w:color="auto"/>
        <w:left w:val="none" w:sz="0" w:space="0" w:color="auto"/>
        <w:bottom w:val="none" w:sz="0" w:space="0" w:color="auto"/>
        <w:right w:val="none" w:sz="0" w:space="0" w:color="auto"/>
      </w:divBdr>
    </w:div>
    <w:div w:id="1053962987">
      <w:bodyDiv w:val="1"/>
      <w:marLeft w:val="0"/>
      <w:marRight w:val="0"/>
      <w:marTop w:val="0"/>
      <w:marBottom w:val="0"/>
      <w:divBdr>
        <w:top w:val="none" w:sz="0" w:space="0" w:color="auto"/>
        <w:left w:val="none" w:sz="0" w:space="0" w:color="auto"/>
        <w:bottom w:val="none" w:sz="0" w:space="0" w:color="auto"/>
        <w:right w:val="none" w:sz="0" w:space="0" w:color="auto"/>
      </w:divBdr>
    </w:div>
    <w:div w:id="1054085103">
      <w:bodyDiv w:val="1"/>
      <w:marLeft w:val="0"/>
      <w:marRight w:val="0"/>
      <w:marTop w:val="0"/>
      <w:marBottom w:val="0"/>
      <w:divBdr>
        <w:top w:val="none" w:sz="0" w:space="0" w:color="auto"/>
        <w:left w:val="none" w:sz="0" w:space="0" w:color="auto"/>
        <w:bottom w:val="none" w:sz="0" w:space="0" w:color="auto"/>
        <w:right w:val="none" w:sz="0" w:space="0" w:color="auto"/>
      </w:divBdr>
    </w:div>
    <w:div w:id="1054236694">
      <w:bodyDiv w:val="1"/>
      <w:marLeft w:val="0"/>
      <w:marRight w:val="0"/>
      <w:marTop w:val="0"/>
      <w:marBottom w:val="0"/>
      <w:divBdr>
        <w:top w:val="none" w:sz="0" w:space="0" w:color="auto"/>
        <w:left w:val="none" w:sz="0" w:space="0" w:color="auto"/>
        <w:bottom w:val="none" w:sz="0" w:space="0" w:color="auto"/>
        <w:right w:val="none" w:sz="0" w:space="0" w:color="auto"/>
      </w:divBdr>
    </w:div>
    <w:div w:id="1054767853">
      <w:bodyDiv w:val="1"/>
      <w:marLeft w:val="0"/>
      <w:marRight w:val="0"/>
      <w:marTop w:val="0"/>
      <w:marBottom w:val="0"/>
      <w:divBdr>
        <w:top w:val="none" w:sz="0" w:space="0" w:color="auto"/>
        <w:left w:val="none" w:sz="0" w:space="0" w:color="auto"/>
        <w:bottom w:val="none" w:sz="0" w:space="0" w:color="auto"/>
        <w:right w:val="none" w:sz="0" w:space="0" w:color="auto"/>
      </w:divBdr>
    </w:div>
    <w:div w:id="1058358530">
      <w:bodyDiv w:val="1"/>
      <w:marLeft w:val="0"/>
      <w:marRight w:val="0"/>
      <w:marTop w:val="0"/>
      <w:marBottom w:val="0"/>
      <w:divBdr>
        <w:top w:val="none" w:sz="0" w:space="0" w:color="auto"/>
        <w:left w:val="none" w:sz="0" w:space="0" w:color="auto"/>
        <w:bottom w:val="none" w:sz="0" w:space="0" w:color="auto"/>
        <w:right w:val="none" w:sz="0" w:space="0" w:color="auto"/>
      </w:divBdr>
    </w:div>
    <w:div w:id="1058819047">
      <w:bodyDiv w:val="1"/>
      <w:marLeft w:val="0"/>
      <w:marRight w:val="0"/>
      <w:marTop w:val="0"/>
      <w:marBottom w:val="0"/>
      <w:divBdr>
        <w:top w:val="none" w:sz="0" w:space="0" w:color="auto"/>
        <w:left w:val="none" w:sz="0" w:space="0" w:color="auto"/>
        <w:bottom w:val="none" w:sz="0" w:space="0" w:color="auto"/>
        <w:right w:val="none" w:sz="0" w:space="0" w:color="auto"/>
      </w:divBdr>
    </w:div>
    <w:div w:id="1059018664">
      <w:bodyDiv w:val="1"/>
      <w:marLeft w:val="0"/>
      <w:marRight w:val="0"/>
      <w:marTop w:val="0"/>
      <w:marBottom w:val="0"/>
      <w:divBdr>
        <w:top w:val="none" w:sz="0" w:space="0" w:color="auto"/>
        <w:left w:val="none" w:sz="0" w:space="0" w:color="auto"/>
        <w:bottom w:val="none" w:sz="0" w:space="0" w:color="auto"/>
        <w:right w:val="none" w:sz="0" w:space="0" w:color="auto"/>
      </w:divBdr>
    </w:div>
    <w:div w:id="1060863091">
      <w:bodyDiv w:val="1"/>
      <w:marLeft w:val="0"/>
      <w:marRight w:val="0"/>
      <w:marTop w:val="0"/>
      <w:marBottom w:val="0"/>
      <w:divBdr>
        <w:top w:val="none" w:sz="0" w:space="0" w:color="auto"/>
        <w:left w:val="none" w:sz="0" w:space="0" w:color="auto"/>
        <w:bottom w:val="none" w:sz="0" w:space="0" w:color="auto"/>
        <w:right w:val="none" w:sz="0" w:space="0" w:color="auto"/>
      </w:divBdr>
    </w:div>
    <w:div w:id="1062601338">
      <w:bodyDiv w:val="1"/>
      <w:marLeft w:val="0"/>
      <w:marRight w:val="0"/>
      <w:marTop w:val="0"/>
      <w:marBottom w:val="0"/>
      <w:divBdr>
        <w:top w:val="none" w:sz="0" w:space="0" w:color="auto"/>
        <w:left w:val="none" w:sz="0" w:space="0" w:color="auto"/>
        <w:bottom w:val="none" w:sz="0" w:space="0" w:color="auto"/>
        <w:right w:val="none" w:sz="0" w:space="0" w:color="auto"/>
      </w:divBdr>
    </w:div>
    <w:div w:id="1062868274">
      <w:bodyDiv w:val="1"/>
      <w:marLeft w:val="0"/>
      <w:marRight w:val="0"/>
      <w:marTop w:val="0"/>
      <w:marBottom w:val="0"/>
      <w:divBdr>
        <w:top w:val="none" w:sz="0" w:space="0" w:color="auto"/>
        <w:left w:val="none" w:sz="0" w:space="0" w:color="auto"/>
        <w:bottom w:val="none" w:sz="0" w:space="0" w:color="auto"/>
        <w:right w:val="none" w:sz="0" w:space="0" w:color="auto"/>
      </w:divBdr>
    </w:div>
    <w:div w:id="1063605901">
      <w:bodyDiv w:val="1"/>
      <w:marLeft w:val="0"/>
      <w:marRight w:val="0"/>
      <w:marTop w:val="0"/>
      <w:marBottom w:val="0"/>
      <w:divBdr>
        <w:top w:val="none" w:sz="0" w:space="0" w:color="auto"/>
        <w:left w:val="none" w:sz="0" w:space="0" w:color="auto"/>
        <w:bottom w:val="none" w:sz="0" w:space="0" w:color="auto"/>
        <w:right w:val="none" w:sz="0" w:space="0" w:color="auto"/>
      </w:divBdr>
    </w:div>
    <w:div w:id="1064796050">
      <w:bodyDiv w:val="1"/>
      <w:marLeft w:val="0"/>
      <w:marRight w:val="0"/>
      <w:marTop w:val="0"/>
      <w:marBottom w:val="0"/>
      <w:divBdr>
        <w:top w:val="none" w:sz="0" w:space="0" w:color="auto"/>
        <w:left w:val="none" w:sz="0" w:space="0" w:color="auto"/>
        <w:bottom w:val="none" w:sz="0" w:space="0" w:color="auto"/>
        <w:right w:val="none" w:sz="0" w:space="0" w:color="auto"/>
      </w:divBdr>
    </w:div>
    <w:div w:id="1065493552">
      <w:bodyDiv w:val="1"/>
      <w:marLeft w:val="0"/>
      <w:marRight w:val="0"/>
      <w:marTop w:val="0"/>
      <w:marBottom w:val="0"/>
      <w:divBdr>
        <w:top w:val="none" w:sz="0" w:space="0" w:color="auto"/>
        <w:left w:val="none" w:sz="0" w:space="0" w:color="auto"/>
        <w:bottom w:val="none" w:sz="0" w:space="0" w:color="auto"/>
        <w:right w:val="none" w:sz="0" w:space="0" w:color="auto"/>
      </w:divBdr>
    </w:div>
    <w:div w:id="1066955816">
      <w:bodyDiv w:val="1"/>
      <w:marLeft w:val="0"/>
      <w:marRight w:val="0"/>
      <w:marTop w:val="0"/>
      <w:marBottom w:val="0"/>
      <w:divBdr>
        <w:top w:val="none" w:sz="0" w:space="0" w:color="auto"/>
        <w:left w:val="none" w:sz="0" w:space="0" w:color="auto"/>
        <w:bottom w:val="none" w:sz="0" w:space="0" w:color="auto"/>
        <w:right w:val="none" w:sz="0" w:space="0" w:color="auto"/>
      </w:divBdr>
    </w:div>
    <w:div w:id="1067459109">
      <w:bodyDiv w:val="1"/>
      <w:marLeft w:val="0"/>
      <w:marRight w:val="0"/>
      <w:marTop w:val="0"/>
      <w:marBottom w:val="0"/>
      <w:divBdr>
        <w:top w:val="none" w:sz="0" w:space="0" w:color="auto"/>
        <w:left w:val="none" w:sz="0" w:space="0" w:color="auto"/>
        <w:bottom w:val="none" w:sz="0" w:space="0" w:color="auto"/>
        <w:right w:val="none" w:sz="0" w:space="0" w:color="auto"/>
      </w:divBdr>
    </w:div>
    <w:div w:id="1068529043">
      <w:bodyDiv w:val="1"/>
      <w:marLeft w:val="0"/>
      <w:marRight w:val="0"/>
      <w:marTop w:val="0"/>
      <w:marBottom w:val="0"/>
      <w:divBdr>
        <w:top w:val="none" w:sz="0" w:space="0" w:color="auto"/>
        <w:left w:val="none" w:sz="0" w:space="0" w:color="auto"/>
        <w:bottom w:val="none" w:sz="0" w:space="0" w:color="auto"/>
        <w:right w:val="none" w:sz="0" w:space="0" w:color="auto"/>
      </w:divBdr>
    </w:div>
    <w:div w:id="1069302133">
      <w:bodyDiv w:val="1"/>
      <w:marLeft w:val="0"/>
      <w:marRight w:val="0"/>
      <w:marTop w:val="0"/>
      <w:marBottom w:val="0"/>
      <w:divBdr>
        <w:top w:val="none" w:sz="0" w:space="0" w:color="auto"/>
        <w:left w:val="none" w:sz="0" w:space="0" w:color="auto"/>
        <w:bottom w:val="none" w:sz="0" w:space="0" w:color="auto"/>
        <w:right w:val="none" w:sz="0" w:space="0" w:color="auto"/>
      </w:divBdr>
    </w:div>
    <w:div w:id="1071149090">
      <w:bodyDiv w:val="1"/>
      <w:marLeft w:val="0"/>
      <w:marRight w:val="0"/>
      <w:marTop w:val="0"/>
      <w:marBottom w:val="0"/>
      <w:divBdr>
        <w:top w:val="none" w:sz="0" w:space="0" w:color="auto"/>
        <w:left w:val="none" w:sz="0" w:space="0" w:color="auto"/>
        <w:bottom w:val="none" w:sz="0" w:space="0" w:color="auto"/>
        <w:right w:val="none" w:sz="0" w:space="0" w:color="auto"/>
      </w:divBdr>
    </w:div>
    <w:div w:id="1071731949">
      <w:bodyDiv w:val="1"/>
      <w:marLeft w:val="0"/>
      <w:marRight w:val="0"/>
      <w:marTop w:val="0"/>
      <w:marBottom w:val="0"/>
      <w:divBdr>
        <w:top w:val="none" w:sz="0" w:space="0" w:color="auto"/>
        <w:left w:val="none" w:sz="0" w:space="0" w:color="auto"/>
        <w:bottom w:val="none" w:sz="0" w:space="0" w:color="auto"/>
        <w:right w:val="none" w:sz="0" w:space="0" w:color="auto"/>
      </w:divBdr>
    </w:div>
    <w:div w:id="1073158546">
      <w:bodyDiv w:val="1"/>
      <w:marLeft w:val="0"/>
      <w:marRight w:val="0"/>
      <w:marTop w:val="0"/>
      <w:marBottom w:val="0"/>
      <w:divBdr>
        <w:top w:val="none" w:sz="0" w:space="0" w:color="auto"/>
        <w:left w:val="none" w:sz="0" w:space="0" w:color="auto"/>
        <w:bottom w:val="none" w:sz="0" w:space="0" w:color="auto"/>
        <w:right w:val="none" w:sz="0" w:space="0" w:color="auto"/>
      </w:divBdr>
    </w:div>
    <w:div w:id="1075053021">
      <w:bodyDiv w:val="1"/>
      <w:marLeft w:val="0"/>
      <w:marRight w:val="0"/>
      <w:marTop w:val="0"/>
      <w:marBottom w:val="0"/>
      <w:divBdr>
        <w:top w:val="none" w:sz="0" w:space="0" w:color="auto"/>
        <w:left w:val="none" w:sz="0" w:space="0" w:color="auto"/>
        <w:bottom w:val="none" w:sz="0" w:space="0" w:color="auto"/>
        <w:right w:val="none" w:sz="0" w:space="0" w:color="auto"/>
      </w:divBdr>
    </w:div>
    <w:div w:id="1075323187">
      <w:bodyDiv w:val="1"/>
      <w:marLeft w:val="0"/>
      <w:marRight w:val="0"/>
      <w:marTop w:val="0"/>
      <w:marBottom w:val="0"/>
      <w:divBdr>
        <w:top w:val="none" w:sz="0" w:space="0" w:color="auto"/>
        <w:left w:val="none" w:sz="0" w:space="0" w:color="auto"/>
        <w:bottom w:val="none" w:sz="0" w:space="0" w:color="auto"/>
        <w:right w:val="none" w:sz="0" w:space="0" w:color="auto"/>
      </w:divBdr>
    </w:div>
    <w:div w:id="1075978937">
      <w:bodyDiv w:val="1"/>
      <w:marLeft w:val="0"/>
      <w:marRight w:val="0"/>
      <w:marTop w:val="0"/>
      <w:marBottom w:val="0"/>
      <w:divBdr>
        <w:top w:val="none" w:sz="0" w:space="0" w:color="auto"/>
        <w:left w:val="none" w:sz="0" w:space="0" w:color="auto"/>
        <w:bottom w:val="none" w:sz="0" w:space="0" w:color="auto"/>
        <w:right w:val="none" w:sz="0" w:space="0" w:color="auto"/>
      </w:divBdr>
    </w:div>
    <w:div w:id="1076395041">
      <w:bodyDiv w:val="1"/>
      <w:marLeft w:val="0"/>
      <w:marRight w:val="0"/>
      <w:marTop w:val="0"/>
      <w:marBottom w:val="0"/>
      <w:divBdr>
        <w:top w:val="none" w:sz="0" w:space="0" w:color="auto"/>
        <w:left w:val="none" w:sz="0" w:space="0" w:color="auto"/>
        <w:bottom w:val="none" w:sz="0" w:space="0" w:color="auto"/>
        <w:right w:val="none" w:sz="0" w:space="0" w:color="auto"/>
      </w:divBdr>
    </w:div>
    <w:div w:id="1079450839">
      <w:bodyDiv w:val="1"/>
      <w:marLeft w:val="0"/>
      <w:marRight w:val="0"/>
      <w:marTop w:val="0"/>
      <w:marBottom w:val="0"/>
      <w:divBdr>
        <w:top w:val="none" w:sz="0" w:space="0" w:color="auto"/>
        <w:left w:val="none" w:sz="0" w:space="0" w:color="auto"/>
        <w:bottom w:val="none" w:sz="0" w:space="0" w:color="auto"/>
        <w:right w:val="none" w:sz="0" w:space="0" w:color="auto"/>
      </w:divBdr>
    </w:div>
    <w:div w:id="1080251423">
      <w:bodyDiv w:val="1"/>
      <w:marLeft w:val="0"/>
      <w:marRight w:val="0"/>
      <w:marTop w:val="0"/>
      <w:marBottom w:val="0"/>
      <w:divBdr>
        <w:top w:val="none" w:sz="0" w:space="0" w:color="auto"/>
        <w:left w:val="none" w:sz="0" w:space="0" w:color="auto"/>
        <w:bottom w:val="none" w:sz="0" w:space="0" w:color="auto"/>
        <w:right w:val="none" w:sz="0" w:space="0" w:color="auto"/>
      </w:divBdr>
    </w:div>
    <w:div w:id="1080324424">
      <w:bodyDiv w:val="1"/>
      <w:marLeft w:val="0"/>
      <w:marRight w:val="0"/>
      <w:marTop w:val="0"/>
      <w:marBottom w:val="0"/>
      <w:divBdr>
        <w:top w:val="none" w:sz="0" w:space="0" w:color="auto"/>
        <w:left w:val="none" w:sz="0" w:space="0" w:color="auto"/>
        <w:bottom w:val="none" w:sz="0" w:space="0" w:color="auto"/>
        <w:right w:val="none" w:sz="0" w:space="0" w:color="auto"/>
      </w:divBdr>
    </w:div>
    <w:div w:id="1081175092">
      <w:bodyDiv w:val="1"/>
      <w:marLeft w:val="0"/>
      <w:marRight w:val="0"/>
      <w:marTop w:val="0"/>
      <w:marBottom w:val="0"/>
      <w:divBdr>
        <w:top w:val="none" w:sz="0" w:space="0" w:color="auto"/>
        <w:left w:val="none" w:sz="0" w:space="0" w:color="auto"/>
        <w:bottom w:val="none" w:sz="0" w:space="0" w:color="auto"/>
        <w:right w:val="none" w:sz="0" w:space="0" w:color="auto"/>
      </w:divBdr>
    </w:div>
    <w:div w:id="1082989532">
      <w:bodyDiv w:val="1"/>
      <w:marLeft w:val="0"/>
      <w:marRight w:val="0"/>
      <w:marTop w:val="0"/>
      <w:marBottom w:val="0"/>
      <w:divBdr>
        <w:top w:val="none" w:sz="0" w:space="0" w:color="auto"/>
        <w:left w:val="none" w:sz="0" w:space="0" w:color="auto"/>
        <w:bottom w:val="none" w:sz="0" w:space="0" w:color="auto"/>
        <w:right w:val="none" w:sz="0" w:space="0" w:color="auto"/>
      </w:divBdr>
    </w:div>
    <w:div w:id="1083795632">
      <w:bodyDiv w:val="1"/>
      <w:marLeft w:val="0"/>
      <w:marRight w:val="0"/>
      <w:marTop w:val="0"/>
      <w:marBottom w:val="0"/>
      <w:divBdr>
        <w:top w:val="none" w:sz="0" w:space="0" w:color="auto"/>
        <w:left w:val="none" w:sz="0" w:space="0" w:color="auto"/>
        <w:bottom w:val="none" w:sz="0" w:space="0" w:color="auto"/>
        <w:right w:val="none" w:sz="0" w:space="0" w:color="auto"/>
      </w:divBdr>
    </w:div>
    <w:div w:id="1084764204">
      <w:bodyDiv w:val="1"/>
      <w:marLeft w:val="0"/>
      <w:marRight w:val="0"/>
      <w:marTop w:val="0"/>
      <w:marBottom w:val="0"/>
      <w:divBdr>
        <w:top w:val="none" w:sz="0" w:space="0" w:color="auto"/>
        <w:left w:val="none" w:sz="0" w:space="0" w:color="auto"/>
        <w:bottom w:val="none" w:sz="0" w:space="0" w:color="auto"/>
        <w:right w:val="none" w:sz="0" w:space="0" w:color="auto"/>
      </w:divBdr>
    </w:div>
    <w:div w:id="1085686131">
      <w:bodyDiv w:val="1"/>
      <w:marLeft w:val="0"/>
      <w:marRight w:val="0"/>
      <w:marTop w:val="0"/>
      <w:marBottom w:val="0"/>
      <w:divBdr>
        <w:top w:val="none" w:sz="0" w:space="0" w:color="auto"/>
        <w:left w:val="none" w:sz="0" w:space="0" w:color="auto"/>
        <w:bottom w:val="none" w:sz="0" w:space="0" w:color="auto"/>
        <w:right w:val="none" w:sz="0" w:space="0" w:color="auto"/>
      </w:divBdr>
    </w:div>
    <w:div w:id="1086270604">
      <w:bodyDiv w:val="1"/>
      <w:marLeft w:val="0"/>
      <w:marRight w:val="0"/>
      <w:marTop w:val="0"/>
      <w:marBottom w:val="0"/>
      <w:divBdr>
        <w:top w:val="none" w:sz="0" w:space="0" w:color="auto"/>
        <w:left w:val="none" w:sz="0" w:space="0" w:color="auto"/>
        <w:bottom w:val="none" w:sz="0" w:space="0" w:color="auto"/>
        <w:right w:val="none" w:sz="0" w:space="0" w:color="auto"/>
      </w:divBdr>
    </w:div>
    <w:div w:id="1086850421">
      <w:bodyDiv w:val="1"/>
      <w:marLeft w:val="0"/>
      <w:marRight w:val="0"/>
      <w:marTop w:val="0"/>
      <w:marBottom w:val="0"/>
      <w:divBdr>
        <w:top w:val="none" w:sz="0" w:space="0" w:color="auto"/>
        <w:left w:val="none" w:sz="0" w:space="0" w:color="auto"/>
        <w:bottom w:val="none" w:sz="0" w:space="0" w:color="auto"/>
        <w:right w:val="none" w:sz="0" w:space="0" w:color="auto"/>
      </w:divBdr>
    </w:div>
    <w:div w:id="1087389176">
      <w:bodyDiv w:val="1"/>
      <w:marLeft w:val="0"/>
      <w:marRight w:val="0"/>
      <w:marTop w:val="0"/>
      <w:marBottom w:val="0"/>
      <w:divBdr>
        <w:top w:val="none" w:sz="0" w:space="0" w:color="auto"/>
        <w:left w:val="none" w:sz="0" w:space="0" w:color="auto"/>
        <w:bottom w:val="none" w:sz="0" w:space="0" w:color="auto"/>
        <w:right w:val="none" w:sz="0" w:space="0" w:color="auto"/>
      </w:divBdr>
    </w:div>
    <w:div w:id="1089891557">
      <w:bodyDiv w:val="1"/>
      <w:marLeft w:val="0"/>
      <w:marRight w:val="0"/>
      <w:marTop w:val="0"/>
      <w:marBottom w:val="0"/>
      <w:divBdr>
        <w:top w:val="none" w:sz="0" w:space="0" w:color="auto"/>
        <w:left w:val="none" w:sz="0" w:space="0" w:color="auto"/>
        <w:bottom w:val="none" w:sz="0" w:space="0" w:color="auto"/>
        <w:right w:val="none" w:sz="0" w:space="0" w:color="auto"/>
      </w:divBdr>
    </w:div>
    <w:div w:id="1097091601">
      <w:bodyDiv w:val="1"/>
      <w:marLeft w:val="0"/>
      <w:marRight w:val="0"/>
      <w:marTop w:val="0"/>
      <w:marBottom w:val="0"/>
      <w:divBdr>
        <w:top w:val="none" w:sz="0" w:space="0" w:color="auto"/>
        <w:left w:val="none" w:sz="0" w:space="0" w:color="auto"/>
        <w:bottom w:val="none" w:sz="0" w:space="0" w:color="auto"/>
        <w:right w:val="none" w:sz="0" w:space="0" w:color="auto"/>
      </w:divBdr>
    </w:div>
    <w:div w:id="1097408925">
      <w:bodyDiv w:val="1"/>
      <w:marLeft w:val="0"/>
      <w:marRight w:val="0"/>
      <w:marTop w:val="0"/>
      <w:marBottom w:val="0"/>
      <w:divBdr>
        <w:top w:val="none" w:sz="0" w:space="0" w:color="auto"/>
        <w:left w:val="none" w:sz="0" w:space="0" w:color="auto"/>
        <w:bottom w:val="none" w:sz="0" w:space="0" w:color="auto"/>
        <w:right w:val="none" w:sz="0" w:space="0" w:color="auto"/>
      </w:divBdr>
    </w:div>
    <w:div w:id="1098060389">
      <w:bodyDiv w:val="1"/>
      <w:marLeft w:val="0"/>
      <w:marRight w:val="0"/>
      <w:marTop w:val="0"/>
      <w:marBottom w:val="0"/>
      <w:divBdr>
        <w:top w:val="none" w:sz="0" w:space="0" w:color="auto"/>
        <w:left w:val="none" w:sz="0" w:space="0" w:color="auto"/>
        <w:bottom w:val="none" w:sz="0" w:space="0" w:color="auto"/>
        <w:right w:val="none" w:sz="0" w:space="0" w:color="auto"/>
      </w:divBdr>
    </w:div>
    <w:div w:id="1098060748">
      <w:bodyDiv w:val="1"/>
      <w:marLeft w:val="0"/>
      <w:marRight w:val="0"/>
      <w:marTop w:val="0"/>
      <w:marBottom w:val="0"/>
      <w:divBdr>
        <w:top w:val="none" w:sz="0" w:space="0" w:color="auto"/>
        <w:left w:val="none" w:sz="0" w:space="0" w:color="auto"/>
        <w:bottom w:val="none" w:sz="0" w:space="0" w:color="auto"/>
        <w:right w:val="none" w:sz="0" w:space="0" w:color="auto"/>
      </w:divBdr>
    </w:div>
    <w:div w:id="1098062430">
      <w:bodyDiv w:val="1"/>
      <w:marLeft w:val="0"/>
      <w:marRight w:val="0"/>
      <w:marTop w:val="0"/>
      <w:marBottom w:val="0"/>
      <w:divBdr>
        <w:top w:val="none" w:sz="0" w:space="0" w:color="auto"/>
        <w:left w:val="none" w:sz="0" w:space="0" w:color="auto"/>
        <w:bottom w:val="none" w:sz="0" w:space="0" w:color="auto"/>
        <w:right w:val="none" w:sz="0" w:space="0" w:color="auto"/>
      </w:divBdr>
    </w:div>
    <w:div w:id="1098208679">
      <w:bodyDiv w:val="1"/>
      <w:marLeft w:val="0"/>
      <w:marRight w:val="0"/>
      <w:marTop w:val="0"/>
      <w:marBottom w:val="0"/>
      <w:divBdr>
        <w:top w:val="none" w:sz="0" w:space="0" w:color="auto"/>
        <w:left w:val="none" w:sz="0" w:space="0" w:color="auto"/>
        <w:bottom w:val="none" w:sz="0" w:space="0" w:color="auto"/>
        <w:right w:val="none" w:sz="0" w:space="0" w:color="auto"/>
      </w:divBdr>
    </w:div>
    <w:div w:id="1100175322">
      <w:bodyDiv w:val="1"/>
      <w:marLeft w:val="0"/>
      <w:marRight w:val="0"/>
      <w:marTop w:val="0"/>
      <w:marBottom w:val="0"/>
      <w:divBdr>
        <w:top w:val="none" w:sz="0" w:space="0" w:color="auto"/>
        <w:left w:val="none" w:sz="0" w:space="0" w:color="auto"/>
        <w:bottom w:val="none" w:sz="0" w:space="0" w:color="auto"/>
        <w:right w:val="none" w:sz="0" w:space="0" w:color="auto"/>
      </w:divBdr>
    </w:div>
    <w:div w:id="1100369566">
      <w:bodyDiv w:val="1"/>
      <w:marLeft w:val="0"/>
      <w:marRight w:val="0"/>
      <w:marTop w:val="0"/>
      <w:marBottom w:val="0"/>
      <w:divBdr>
        <w:top w:val="none" w:sz="0" w:space="0" w:color="auto"/>
        <w:left w:val="none" w:sz="0" w:space="0" w:color="auto"/>
        <w:bottom w:val="none" w:sz="0" w:space="0" w:color="auto"/>
        <w:right w:val="none" w:sz="0" w:space="0" w:color="auto"/>
      </w:divBdr>
    </w:div>
    <w:div w:id="1101222854">
      <w:bodyDiv w:val="1"/>
      <w:marLeft w:val="0"/>
      <w:marRight w:val="0"/>
      <w:marTop w:val="0"/>
      <w:marBottom w:val="0"/>
      <w:divBdr>
        <w:top w:val="none" w:sz="0" w:space="0" w:color="auto"/>
        <w:left w:val="none" w:sz="0" w:space="0" w:color="auto"/>
        <w:bottom w:val="none" w:sz="0" w:space="0" w:color="auto"/>
        <w:right w:val="none" w:sz="0" w:space="0" w:color="auto"/>
      </w:divBdr>
    </w:div>
    <w:div w:id="1101409901">
      <w:bodyDiv w:val="1"/>
      <w:marLeft w:val="0"/>
      <w:marRight w:val="0"/>
      <w:marTop w:val="0"/>
      <w:marBottom w:val="0"/>
      <w:divBdr>
        <w:top w:val="none" w:sz="0" w:space="0" w:color="auto"/>
        <w:left w:val="none" w:sz="0" w:space="0" w:color="auto"/>
        <w:bottom w:val="none" w:sz="0" w:space="0" w:color="auto"/>
        <w:right w:val="none" w:sz="0" w:space="0" w:color="auto"/>
      </w:divBdr>
    </w:div>
    <w:div w:id="1102728515">
      <w:bodyDiv w:val="1"/>
      <w:marLeft w:val="0"/>
      <w:marRight w:val="0"/>
      <w:marTop w:val="0"/>
      <w:marBottom w:val="0"/>
      <w:divBdr>
        <w:top w:val="none" w:sz="0" w:space="0" w:color="auto"/>
        <w:left w:val="none" w:sz="0" w:space="0" w:color="auto"/>
        <w:bottom w:val="none" w:sz="0" w:space="0" w:color="auto"/>
        <w:right w:val="none" w:sz="0" w:space="0" w:color="auto"/>
      </w:divBdr>
    </w:div>
    <w:div w:id="1102989015">
      <w:bodyDiv w:val="1"/>
      <w:marLeft w:val="0"/>
      <w:marRight w:val="0"/>
      <w:marTop w:val="0"/>
      <w:marBottom w:val="0"/>
      <w:divBdr>
        <w:top w:val="none" w:sz="0" w:space="0" w:color="auto"/>
        <w:left w:val="none" w:sz="0" w:space="0" w:color="auto"/>
        <w:bottom w:val="none" w:sz="0" w:space="0" w:color="auto"/>
        <w:right w:val="none" w:sz="0" w:space="0" w:color="auto"/>
      </w:divBdr>
    </w:div>
    <w:div w:id="1103764432">
      <w:bodyDiv w:val="1"/>
      <w:marLeft w:val="0"/>
      <w:marRight w:val="0"/>
      <w:marTop w:val="0"/>
      <w:marBottom w:val="0"/>
      <w:divBdr>
        <w:top w:val="none" w:sz="0" w:space="0" w:color="auto"/>
        <w:left w:val="none" w:sz="0" w:space="0" w:color="auto"/>
        <w:bottom w:val="none" w:sz="0" w:space="0" w:color="auto"/>
        <w:right w:val="none" w:sz="0" w:space="0" w:color="auto"/>
      </w:divBdr>
    </w:div>
    <w:div w:id="1105729228">
      <w:bodyDiv w:val="1"/>
      <w:marLeft w:val="0"/>
      <w:marRight w:val="0"/>
      <w:marTop w:val="0"/>
      <w:marBottom w:val="0"/>
      <w:divBdr>
        <w:top w:val="none" w:sz="0" w:space="0" w:color="auto"/>
        <w:left w:val="none" w:sz="0" w:space="0" w:color="auto"/>
        <w:bottom w:val="none" w:sz="0" w:space="0" w:color="auto"/>
        <w:right w:val="none" w:sz="0" w:space="0" w:color="auto"/>
      </w:divBdr>
    </w:div>
    <w:div w:id="1110391396">
      <w:bodyDiv w:val="1"/>
      <w:marLeft w:val="0"/>
      <w:marRight w:val="0"/>
      <w:marTop w:val="0"/>
      <w:marBottom w:val="0"/>
      <w:divBdr>
        <w:top w:val="none" w:sz="0" w:space="0" w:color="auto"/>
        <w:left w:val="none" w:sz="0" w:space="0" w:color="auto"/>
        <w:bottom w:val="none" w:sz="0" w:space="0" w:color="auto"/>
        <w:right w:val="none" w:sz="0" w:space="0" w:color="auto"/>
      </w:divBdr>
    </w:div>
    <w:div w:id="1112749495">
      <w:bodyDiv w:val="1"/>
      <w:marLeft w:val="0"/>
      <w:marRight w:val="0"/>
      <w:marTop w:val="0"/>
      <w:marBottom w:val="0"/>
      <w:divBdr>
        <w:top w:val="none" w:sz="0" w:space="0" w:color="auto"/>
        <w:left w:val="none" w:sz="0" w:space="0" w:color="auto"/>
        <w:bottom w:val="none" w:sz="0" w:space="0" w:color="auto"/>
        <w:right w:val="none" w:sz="0" w:space="0" w:color="auto"/>
      </w:divBdr>
    </w:div>
    <w:div w:id="1113935944">
      <w:bodyDiv w:val="1"/>
      <w:marLeft w:val="0"/>
      <w:marRight w:val="0"/>
      <w:marTop w:val="0"/>
      <w:marBottom w:val="0"/>
      <w:divBdr>
        <w:top w:val="none" w:sz="0" w:space="0" w:color="auto"/>
        <w:left w:val="none" w:sz="0" w:space="0" w:color="auto"/>
        <w:bottom w:val="none" w:sz="0" w:space="0" w:color="auto"/>
        <w:right w:val="none" w:sz="0" w:space="0" w:color="auto"/>
      </w:divBdr>
    </w:div>
    <w:div w:id="1114322084">
      <w:bodyDiv w:val="1"/>
      <w:marLeft w:val="0"/>
      <w:marRight w:val="0"/>
      <w:marTop w:val="0"/>
      <w:marBottom w:val="0"/>
      <w:divBdr>
        <w:top w:val="none" w:sz="0" w:space="0" w:color="auto"/>
        <w:left w:val="none" w:sz="0" w:space="0" w:color="auto"/>
        <w:bottom w:val="none" w:sz="0" w:space="0" w:color="auto"/>
        <w:right w:val="none" w:sz="0" w:space="0" w:color="auto"/>
      </w:divBdr>
    </w:div>
    <w:div w:id="1115557481">
      <w:bodyDiv w:val="1"/>
      <w:marLeft w:val="0"/>
      <w:marRight w:val="0"/>
      <w:marTop w:val="0"/>
      <w:marBottom w:val="0"/>
      <w:divBdr>
        <w:top w:val="none" w:sz="0" w:space="0" w:color="auto"/>
        <w:left w:val="none" w:sz="0" w:space="0" w:color="auto"/>
        <w:bottom w:val="none" w:sz="0" w:space="0" w:color="auto"/>
        <w:right w:val="none" w:sz="0" w:space="0" w:color="auto"/>
      </w:divBdr>
    </w:div>
    <w:div w:id="1116753198">
      <w:bodyDiv w:val="1"/>
      <w:marLeft w:val="0"/>
      <w:marRight w:val="0"/>
      <w:marTop w:val="0"/>
      <w:marBottom w:val="0"/>
      <w:divBdr>
        <w:top w:val="none" w:sz="0" w:space="0" w:color="auto"/>
        <w:left w:val="none" w:sz="0" w:space="0" w:color="auto"/>
        <w:bottom w:val="none" w:sz="0" w:space="0" w:color="auto"/>
        <w:right w:val="none" w:sz="0" w:space="0" w:color="auto"/>
      </w:divBdr>
    </w:div>
    <w:div w:id="1116950517">
      <w:bodyDiv w:val="1"/>
      <w:marLeft w:val="0"/>
      <w:marRight w:val="0"/>
      <w:marTop w:val="0"/>
      <w:marBottom w:val="0"/>
      <w:divBdr>
        <w:top w:val="none" w:sz="0" w:space="0" w:color="auto"/>
        <w:left w:val="none" w:sz="0" w:space="0" w:color="auto"/>
        <w:bottom w:val="none" w:sz="0" w:space="0" w:color="auto"/>
        <w:right w:val="none" w:sz="0" w:space="0" w:color="auto"/>
      </w:divBdr>
    </w:div>
    <w:div w:id="1118793671">
      <w:bodyDiv w:val="1"/>
      <w:marLeft w:val="0"/>
      <w:marRight w:val="0"/>
      <w:marTop w:val="0"/>
      <w:marBottom w:val="0"/>
      <w:divBdr>
        <w:top w:val="none" w:sz="0" w:space="0" w:color="auto"/>
        <w:left w:val="none" w:sz="0" w:space="0" w:color="auto"/>
        <w:bottom w:val="none" w:sz="0" w:space="0" w:color="auto"/>
        <w:right w:val="none" w:sz="0" w:space="0" w:color="auto"/>
      </w:divBdr>
    </w:div>
    <w:div w:id="1118988290">
      <w:bodyDiv w:val="1"/>
      <w:marLeft w:val="0"/>
      <w:marRight w:val="0"/>
      <w:marTop w:val="0"/>
      <w:marBottom w:val="0"/>
      <w:divBdr>
        <w:top w:val="none" w:sz="0" w:space="0" w:color="auto"/>
        <w:left w:val="none" w:sz="0" w:space="0" w:color="auto"/>
        <w:bottom w:val="none" w:sz="0" w:space="0" w:color="auto"/>
        <w:right w:val="none" w:sz="0" w:space="0" w:color="auto"/>
      </w:divBdr>
    </w:div>
    <w:div w:id="1119493559">
      <w:bodyDiv w:val="1"/>
      <w:marLeft w:val="0"/>
      <w:marRight w:val="0"/>
      <w:marTop w:val="0"/>
      <w:marBottom w:val="0"/>
      <w:divBdr>
        <w:top w:val="none" w:sz="0" w:space="0" w:color="auto"/>
        <w:left w:val="none" w:sz="0" w:space="0" w:color="auto"/>
        <w:bottom w:val="none" w:sz="0" w:space="0" w:color="auto"/>
        <w:right w:val="none" w:sz="0" w:space="0" w:color="auto"/>
      </w:divBdr>
    </w:div>
    <w:div w:id="1121262930">
      <w:bodyDiv w:val="1"/>
      <w:marLeft w:val="0"/>
      <w:marRight w:val="0"/>
      <w:marTop w:val="0"/>
      <w:marBottom w:val="0"/>
      <w:divBdr>
        <w:top w:val="none" w:sz="0" w:space="0" w:color="auto"/>
        <w:left w:val="none" w:sz="0" w:space="0" w:color="auto"/>
        <w:bottom w:val="none" w:sz="0" w:space="0" w:color="auto"/>
        <w:right w:val="none" w:sz="0" w:space="0" w:color="auto"/>
      </w:divBdr>
    </w:div>
    <w:div w:id="1122459166">
      <w:bodyDiv w:val="1"/>
      <w:marLeft w:val="0"/>
      <w:marRight w:val="0"/>
      <w:marTop w:val="0"/>
      <w:marBottom w:val="0"/>
      <w:divBdr>
        <w:top w:val="none" w:sz="0" w:space="0" w:color="auto"/>
        <w:left w:val="none" w:sz="0" w:space="0" w:color="auto"/>
        <w:bottom w:val="none" w:sz="0" w:space="0" w:color="auto"/>
        <w:right w:val="none" w:sz="0" w:space="0" w:color="auto"/>
      </w:divBdr>
    </w:div>
    <w:div w:id="1122502234">
      <w:bodyDiv w:val="1"/>
      <w:marLeft w:val="0"/>
      <w:marRight w:val="0"/>
      <w:marTop w:val="0"/>
      <w:marBottom w:val="0"/>
      <w:divBdr>
        <w:top w:val="none" w:sz="0" w:space="0" w:color="auto"/>
        <w:left w:val="none" w:sz="0" w:space="0" w:color="auto"/>
        <w:bottom w:val="none" w:sz="0" w:space="0" w:color="auto"/>
        <w:right w:val="none" w:sz="0" w:space="0" w:color="auto"/>
      </w:divBdr>
    </w:div>
    <w:div w:id="1122654566">
      <w:bodyDiv w:val="1"/>
      <w:marLeft w:val="0"/>
      <w:marRight w:val="0"/>
      <w:marTop w:val="0"/>
      <w:marBottom w:val="0"/>
      <w:divBdr>
        <w:top w:val="none" w:sz="0" w:space="0" w:color="auto"/>
        <w:left w:val="none" w:sz="0" w:space="0" w:color="auto"/>
        <w:bottom w:val="none" w:sz="0" w:space="0" w:color="auto"/>
        <w:right w:val="none" w:sz="0" w:space="0" w:color="auto"/>
      </w:divBdr>
    </w:div>
    <w:div w:id="1123496227">
      <w:bodyDiv w:val="1"/>
      <w:marLeft w:val="0"/>
      <w:marRight w:val="0"/>
      <w:marTop w:val="0"/>
      <w:marBottom w:val="0"/>
      <w:divBdr>
        <w:top w:val="none" w:sz="0" w:space="0" w:color="auto"/>
        <w:left w:val="none" w:sz="0" w:space="0" w:color="auto"/>
        <w:bottom w:val="none" w:sz="0" w:space="0" w:color="auto"/>
        <w:right w:val="none" w:sz="0" w:space="0" w:color="auto"/>
      </w:divBdr>
    </w:div>
    <w:div w:id="1123963058">
      <w:bodyDiv w:val="1"/>
      <w:marLeft w:val="0"/>
      <w:marRight w:val="0"/>
      <w:marTop w:val="0"/>
      <w:marBottom w:val="0"/>
      <w:divBdr>
        <w:top w:val="none" w:sz="0" w:space="0" w:color="auto"/>
        <w:left w:val="none" w:sz="0" w:space="0" w:color="auto"/>
        <w:bottom w:val="none" w:sz="0" w:space="0" w:color="auto"/>
        <w:right w:val="none" w:sz="0" w:space="0" w:color="auto"/>
      </w:divBdr>
    </w:div>
    <w:div w:id="1125005438">
      <w:bodyDiv w:val="1"/>
      <w:marLeft w:val="0"/>
      <w:marRight w:val="0"/>
      <w:marTop w:val="0"/>
      <w:marBottom w:val="0"/>
      <w:divBdr>
        <w:top w:val="none" w:sz="0" w:space="0" w:color="auto"/>
        <w:left w:val="none" w:sz="0" w:space="0" w:color="auto"/>
        <w:bottom w:val="none" w:sz="0" w:space="0" w:color="auto"/>
        <w:right w:val="none" w:sz="0" w:space="0" w:color="auto"/>
      </w:divBdr>
    </w:div>
    <w:div w:id="1125074334">
      <w:bodyDiv w:val="1"/>
      <w:marLeft w:val="0"/>
      <w:marRight w:val="0"/>
      <w:marTop w:val="0"/>
      <w:marBottom w:val="0"/>
      <w:divBdr>
        <w:top w:val="none" w:sz="0" w:space="0" w:color="auto"/>
        <w:left w:val="none" w:sz="0" w:space="0" w:color="auto"/>
        <w:bottom w:val="none" w:sz="0" w:space="0" w:color="auto"/>
        <w:right w:val="none" w:sz="0" w:space="0" w:color="auto"/>
      </w:divBdr>
    </w:div>
    <w:div w:id="1127237154">
      <w:bodyDiv w:val="1"/>
      <w:marLeft w:val="0"/>
      <w:marRight w:val="0"/>
      <w:marTop w:val="0"/>
      <w:marBottom w:val="0"/>
      <w:divBdr>
        <w:top w:val="none" w:sz="0" w:space="0" w:color="auto"/>
        <w:left w:val="none" w:sz="0" w:space="0" w:color="auto"/>
        <w:bottom w:val="none" w:sz="0" w:space="0" w:color="auto"/>
        <w:right w:val="none" w:sz="0" w:space="0" w:color="auto"/>
      </w:divBdr>
    </w:div>
    <w:div w:id="1131556264">
      <w:bodyDiv w:val="1"/>
      <w:marLeft w:val="0"/>
      <w:marRight w:val="0"/>
      <w:marTop w:val="0"/>
      <w:marBottom w:val="0"/>
      <w:divBdr>
        <w:top w:val="none" w:sz="0" w:space="0" w:color="auto"/>
        <w:left w:val="none" w:sz="0" w:space="0" w:color="auto"/>
        <w:bottom w:val="none" w:sz="0" w:space="0" w:color="auto"/>
        <w:right w:val="none" w:sz="0" w:space="0" w:color="auto"/>
      </w:divBdr>
    </w:div>
    <w:div w:id="1132551566">
      <w:bodyDiv w:val="1"/>
      <w:marLeft w:val="0"/>
      <w:marRight w:val="0"/>
      <w:marTop w:val="0"/>
      <w:marBottom w:val="0"/>
      <w:divBdr>
        <w:top w:val="none" w:sz="0" w:space="0" w:color="auto"/>
        <w:left w:val="none" w:sz="0" w:space="0" w:color="auto"/>
        <w:bottom w:val="none" w:sz="0" w:space="0" w:color="auto"/>
        <w:right w:val="none" w:sz="0" w:space="0" w:color="auto"/>
      </w:divBdr>
    </w:div>
    <w:div w:id="1132868155">
      <w:bodyDiv w:val="1"/>
      <w:marLeft w:val="0"/>
      <w:marRight w:val="0"/>
      <w:marTop w:val="0"/>
      <w:marBottom w:val="0"/>
      <w:divBdr>
        <w:top w:val="none" w:sz="0" w:space="0" w:color="auto"/>
        <w:left w:val="none" w:sz="0" w:space="0" w:color="auto"/>
        <w:bottom w:val="none" w:sz="0" w:space="0" w:color="auto"/>
        <w:right w:val="none" w:sz="0" w:space="0" w:color="auto"/>
      </w:divBdr>
    </w:div>
    <w:div w:id="1135761397">
      <w:bodyDiv w:val="1"/>
      <w:marLeft w:val="0"/>
      <w:marRight w:val="0"/>
      <w:marTop w:val="0"/>
      <w:marBottom w:val="0"/>
      <w:divBdr>
        <w:top w:val="none" w:sz="0" w:space="0" w:color="auto"/>
        <w:left w:val="none" w:sz="0" w:space="0" w:color="auto"/>
        <w:bottom w:val="none" w:sz="0" w:space="0" w:color="auto"/>
        <w:right w:val="none" w:sz="0" w:space="0" w:color="auto"/>
      </w:divBdr>
    </w:div>
    <w:div w:id="1137409861">
      <w:bodyDiv w:val="1"/>
      <w:marLeft w:val="0"/>
      <w:marRight w:val="0"/>
      <w:marTop w:val="0"/>
      <w:marBottom w:val="0"/>
      <w:divBdr>
        <w:top w:val="none" w:sz="0" w:space="0" w:color="auto"/>
        <w:left w:val="none" w:sz="0" w:space="0" w:color="auto"/>
        <w:bottom w:val="none" w:sz="0" w:space="0" w:color="auto"/>
        <w:right w:val="none" w:sz="0" w:space="0" w:color="auto"/>
      </w:divBdr>
    </w:div>
    <w:div w:id="1137991492">
      <w:bodyDiv w:val="1"/>
      <w:marLeft w:val="0"/>
      <w:marRight w:val="0"/>
      <w:marTop w:val="0"/>
      <w:marBottom w:val="0"/>
      <w:divBdr>
        <w:top w:val="none" w:sz="0" w:space="0" w:color="auto"/>
        <w:left w:val="none" w:sz="0" w:space="0" w:color="auto"/>
        <w:bottom w:val="none" w:sz="0" w:space="0" w:color="auto"/>
        <w:right w:val="none" w:sz="0" w:space="0" w:color="auto"/>
      </w:divBdr>
    </w:div>
    <w:div w:id="1141577764">
      <w:bodyDiv w:val="1"/>
      <w:marLeft w:val="0"/>
      <w:marRight w:val="0"/>
      <w:marTop w:val="0"/>
      <w:marBottom w:val="0"/>
      <w:divBdr>
        <w:top w:val="none" w:sz="0" w:space="0" w:color="auto"/>
        <w:left w:val="none" w:sz="0" w:space="0" w:color="auto"/>
        <w:bottom w:val="none" w:sz="0" w:space="0" w:color="auto"/>
        <w:right w:val="none" w:sz="0" w:space="0" w:color="auto"/>
      </w:divBdr>
    </w:div>
    <w:div w:id="1142038530">
      <w:bodyDiv w:val="1"/>
      <w:marLeft w:val="0"/>
      <w:marRight w:val="0"/>
      <w:marTop w:val="0"/>
      <w:marBottom w:val="0"/>
      <w:divBdr>
        <w:top w:val="none" w:sz="0" w:space="0" w:color="auto"/>
        <w:left w:val="none" w:sz="0" w:space="0" w:color="auto"/>
        <w:bottom w:val="none" w:sz="0" w:space="0" w:color="auto"/>
        <w:right w:val="none" w:sz="0" w:space="0" w:color="auto"/>
      </w:divBdr>
    </w:div>
    <w:div w:id="1144084490">
      <w:bodyDiv w:val="1"/>
      <w:marLeft w:val="0"/>
      <w:marRight w:val="0"/>
      <w:marTop w:val="0"/>
      <w:marBottom w:val="0"/>
      <w:divBdr>
        <w:top w:val="none" w:sz="0" w:space="0" w:color="auto"/>
        <w:left w:val="none" w:sz="0" w:space="0" w:color="auto"/>
        <w:bottom w:val="none" w:sz="0" w:space="0" w:color="auto"/>
        <w:right w:val="none" w:sz="0" w:space="0" w:color="auto"/>
      </w:divBdr>
    </w:div>
    <w:div w:id="1144464468">
      <w:bodyDiv w:val="1"/>
      <w:marLeft w:val="0"/>
      <w:marRight w:val="0"/>
      <w:marTop w:val="0"/>
      <w:marBottom w:val="0"/>
      <w:divBdr>
        <w:top w:val="none" w:sz="0" w:space="0" w:color="auto"/>
        <w:left w:val="none" w:sz="0" w:space="0" w:color="auto"/>
        <w:bottom w:val="none" w:sz="0" w:space="0" w:color="auto"/>
        <w:right w:val="none" w:sz="0" w:space="0" w:color="auto"/>
      </w:divBdr>
    </w:div>
    <w:div w:id="1145464367">
      <w:bodyDiv w:val="1"/>
      <w:marLeft w:val="0"/>
      <w:marRight w:val="0"/>
      <w:marTop w:val="0"/>
      <w:marBottom w:val="0"/>
      <w:divBdr>
        <w:top w:val="none" w:sz="0" w:space="0" w:color="auto"/>
        <w:left w:val="none" w:sz="0" w:space="0" w:color="auto"/>
        <w:bottom w:val="none" w:sz="0" w:space="0" w:color="auto"/>
        <w:right w:val="none" w:sz="0" w:space="0" w:color="auto"/>
      </w:divBdr>
    </w:div>
    <w:div w:id="1148404380">
      <w:bodyDiv w:val="1"/>
      <w:marLeft w:val="0"/>
      <w:marRight w:val="0"/>
      <w:marTop w:val="0"/>
      <w:marBottom w:val="0"/>
      <w:divBdr>
        <w:top w:val="none" w:sz="0" w:space="0" w:color="auto"/>
        <w:left w:val="none" w:sz="0" w:space="0" w:color="auto"/>
        <w:bottom w:val="none" w:sz="0" w:space="0" w:color="auto"/>
        <w:right w:val="none" w:sz="0" w:space="0" w:color="auto"/>
      </w:divBdr>
    </w:div>
    <w:div w:id="1150636976">
      <w:bodyDiv w:val="1"/>
      <w:marLeft w:val="0"/>
      <w:marRight w:val="0"/>
      <w:marTop w:val="0"/>
      <w:marBottom w:val="0"/>
      <w:divBdr>
        <w:top w:val="none" w:sz="0" w:space="0" w:color="auto"/>
        <w:left w:val="none" w:sz="0" w:space="0" w:color="auto"/>
        <w:bottom w:val="none" w:sz="0" w:space="0" w:color="auto"/>
        <w:right w:val="none" w:sz="0" w:space="0" w:color="auto"/>
      </w:divBdr>
    </w:div>
    <w:div w:id="1150823822">
      <w:bodyDiv w:val="1"/>
      <w:marLeft w:val="0"/>
      <w:marRight w:val="0"/>
      <w:marTop w:val="0"/>
      <w:marBottom w:val="0"/>
      <w:divBdr>
        <w:top w:val="none" w:sz="0" w:space="0" w:color="auto"/>
        <w:left w:val="none" w:sz="0" w:space="0" w:color="auto"/>
        <w:bottom w:val="none" w:sz="0" w:space="0" w:color="auto"/>
        <w:right w:val="none" w:sz="0" w:space="0" w:color="auto"/>
      </w:divBdr>
    </w:div>
    <w:div w:id="1151141733">
      <w:bodyDiv w:val="1"/>
      <w:marLeft w:val="0"/>
      <w:marRight w:val="0"/>
      <w:marTop w:val="0"/>
      <w:marBottom w:val="0"/>
      <w:divBdr>
        <w:top w:val="none" w:sz="0" w:space="0" w:color="auto"/>
        <w:left w:val="none" w:sz="0" w:space="0" w:color="auto"/>
        <w:bottom w:val="none" w:sz="0" w:space="0" w:color="auto"/>
        <w:right w:val="none" w:sz="0" w:space="0" w:color="auto"/>
      </w:divBdr>
    </w:div>
    <w:div w:id="1151865039">
      <w:bodyDiv w:val="1"/>
      <w:marLeft w:val="0"/>
      <w:marRight w:val="0"/>
      <w:marTop w:val="0"/>
      <w:marBottom w:val="0"/>
      <w:divBdr>
        <w:top w:val="none" w:sz="0" w:space="0" w:color="auto"/>
        <w:left w:val="none" w:sz="0" w:space="0" w:color="auto"/>
        <w:bottom w:val="none" w:sz="0" w:space="0" w:color="auto"/>
        <w:right w:val="none" w:sz="0" w:space="0" w:color="auto"/>
      </w:divBdr>
    </w:div>
    <w:div w:id="1152941379">
      <w:bodyDiv w:val="1"/>
      <w:marLeft w:val="0"/>
      <w:marRight w:val="0"/>
      <w:marTop w:val="0"/>
      <w:marBottom w:val="0"/>
      <w:divBdr>
        <w:top w:val="none" w:sz="0" w:space="0" w:color="auto"/>
        <w:left w:val="none" w:sz="0" w:space="0" w:color="auto"/>
        <w:bottom w:val="none" w:sz="0" w:space="0" w:color="auto"/>
        <w:right w:val="none" w:sz="0" w:space="0" w:color="auto"/>
      </w:divBdr>
    </w:div>
    <w:div w:id="1152986987">
      <w:bodyDiv w:val="1"/>
      <w:marLeft w:val="0"/>
      <w:marRight w:val="0"/>
      <w:marTop w:val="0"/>
      <w:marBottom w:val="0"/>
      <w:divBdr>
        <w:top w:val="none" w:sz="0" w:space="0" w:color="auto"/>
        <w:left w:val="none" w:sz="0" w:space="0" w:color="auto"/>
        <w:bottom w:val="none" w:sz="0" w:space="0" w:color="auto"/>
        <w:right w:val="none" w:sz="0" w:space="0" w:color="auto"/>
      </w:divBdr>
    </w:div>
    <w:div w:id="1152988290">
      <w:bodyDiv w:val="1"/>
      <w:marLeft w:val="0"/>
      <w:marRight w:val="0"/>
      <w:marTop w:val="0"/>
      <w:marBottom w:val="0"/>
      <w:divBdr>
        <w:top w:val="none" w:sz="0" w:space="0" w:color="auto"/>
        <w:left w:val="none" w:sz="0" w:space="0" w:color="auto"/>
        <w:bottom w:val="none" w:sz="0" w:space="0" w:color="auto"/>
        <w:right w:val="none" w:sz="0" w:space="0" w:color="auto"/>
      </w:divBdr>
    </w:div>
    <w:div w:id="1153988694">
      <w:bodyDiv w:val="1"/>
      <w:marLeft w:val="0"/>
      <w:marRight w:val="0"/>
      <w:marTop w:val="0"/>
      <w:marBottom w:val="0"/>
      <w:divBdr>
        <w:top w:val="none" w:sz="0" w:space="0" w:color="auto"/>
        <w:left w:val="none" w:sz="0" w:space="0" w:color="auto"/>
        <w:bottom w:val="none" w:sz="0" w:space="0" w:color="auto"/>
        <w:right w:val="none" w:sz="0" w:space="0" w:color="auto"/>
      </w:divBdr>
    </w:div>
    <w:div w:id="1154490935">
      <w:bodyDiv w:val="1"/>
      <w:marLeft w:val="0"/>
      <w:marRight w:val="0"/>
      <w:marTop w:val="0"/>
      <w:marBottom w:val="0"/>
      <w:divBdr>
        <w:top w:val="none" w:sz="0" w:space="0" w:color="auto"/>
        <w:left w:val="none" w:sz="0" w:space="0" w:color="auto"/>
        <w:bottom w:val="none" w:sz="0" w:space="0" w:color="auto"/>
        <w:right w:val="none" w:sz="0" w:space="0" w:color="auto"/>
      </w:divBdr>
    </w:div>
    <w:div w:id="1156067075">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58501305">
      <w:bodyDiv w:val="1"/>
      <w:marLeft w:val="0"/>
      <w:marRight w:val="0"/>
      <w:marTop w:val="0"/>
      <w:marBottom w:val="0"/>
      <w:divBdr>
        <w:top w:val="none" w:sz="0" w:space="0" w:color="auto"/>
        <w:left w:val="none" w:sz="0" w:space="0" w:color="auto"/>
        <w:bottom w:val="none" w:sz="0" w:space="0" w:color="auto"/>
        <w:right w:val="none" w:sz="0" w:space="0" w:color="auto"/>
      </w:divBdr>
    </w:div>
    <w:div w:id="1158955729">
      <w:bodyDiv w:val="1"/>
      <w:marLeft w:val="0"/>
      <w:marRight w:val="0"/>
      <w:marTop w:val="0"/>
      <w:marBottom w:val="0"/>
      <w:divBdr>
        <w:top w:val="none" w:sz="0" w:space="0" w:color="auto"/>
        <w:left w:val="none" w:sz="0" w:space="0" w:color="auto"/>
        <w:bottom w:val="none" w:sz="0" w:space="0" w:color="auto"/>
        <w:right w:val="none" w:sz="0" w:space="0" w:color="auto"/>
      </w:divBdr>
    </w:div>
    <w:div w:id="1160850023">
      <w:bodyDiv w:val="1"/>
      <w:marLeft w:val="0"/>
      <w:marRight w:val="0"/>
      <w:marTop w:val="0"/>
      <w:marBottom w:val="0"/>
      <w:divBdr>
        <w:top w:val="none" w:sz="0" w:space="0" w:color="auto"/>
        <w:left w:val="none" w:sz="0" w:space="0" w:color="auto"/>
        <w:bottom w:val="none" w:sz="0" w:space="0" w:color="auto"/>
        <w:right w:val="none" w:sz="0" w:space="0" w:color="auto"/>
      </w:divBdr>
    </w:div>
    <w:div w:id="1160855131">
      <w:bodyDiv w:val="1"/>
      <w:marLeft w:val="0"/>
      <w:marRight w:val="0"/>
      <w:marTop w:val="0"/>
      <w:marBottom w:val="0"/>
      <w:divBdr>
        <w:top w:val="none" w:sz="0" w:space="0" w:color="auto"/>
        <w:left w:val="none" w:sz="0" w:space="0" w:color="auto"/>
        <w:bottom w:val="none" w:sz="0" w:space="0" w:color="auto"/>
        <w:right w:val="none" w:sz="0" w:space="0" w:color="auto"/>
      </w:divBdr>
    </w:div>
    <w:div w:id="1161509714">
      <w:bodyDiv w:val="1"/>
      <w:marLeft w:val="0"/>
      <w:marRight w:val="0"/>
      <w:marTop w:val="0"/>
      <w:marBottom w:val="0"/>
      <w:divBdr>
        <w:top w:val="none" w:sz="0" w:space="0" w:color="auto"/>
        <w:left w:val="none" w:sz="0" w:space="0" w:color="auto"/>
        <w:bottom w:val="none" w:sz="0" w:space="0" w:color="auto"/>
        <w:right w:val="none" w:sz="0" w:space="0" w:color="auto"/>
      </w:divBdr>
    </w:div>
    <w:div w:id="1161846854">
      <w:bodyDiv w:val="1"/>
      <w:marLeft w:val="0"/>
      <w:marRight w:val="0"/>
      <w:marTop w:val="0"/>
      <w:marBottom w:val="0"/>
      <w:divBdr>
        <w:top w:val="none" w:sz="0" w:space="0" w:color="auto"/>
        <w:left w:val="none" w:sz="0" w:space="0" w:color="auto"/>
        <w:bottom w:val="none" w:sz="0" w:space="0" w:color="auto"/>
        <w:right w:val="none" w:sz="0" w:space="0" w:color="auto"/>
      </w:divBdr>
    </w:div>
    <w:div w:id="1164588148">
      <w:bodyDiv w:val="1"/>
      <w:marLeft w:val="0"/>
      <w:marRight w:val="0"/>
      <w:marTop w:val="0"/>
      <w:marBottom w:val="0"/>
      <w:divBdr>
        <w:top w:val="none" w:sz="0" w:space="0" w:color="auto"/>
        <w:left w:val="none" w:sz="0" w:space="0" w:color="auto"/>
        <w:bottom w:val="none" w:sz="0" w:space="0" w:color="auto"/>
        <w:right w:val="none" w:sz="0" w:space="0" w:color="auto"/>
      </w:divBdr>
    </w:div>
    <w:div w:id="1165782548">
      <w:bodyDiv w:val="1"/>
      <w:marLeft w:val="0"/>
      <w:marRight w:val="0"/>
      <w:marTop w:val="0"/>
      <w:marBottom w:val="0"/>
      <w:divBdr>
        <w:top w:val="none" w:sz="0" w:space="0" w:color="auto"/>
        <w:left w:val="none" w:sz="0" w:space="0" w:color="auto"/>
        <w:bottom w:val="none" w:sz="0" w:space="0" w:color="auto"/>
        <w:right w:val="none" w:sz="0" w:space="0" w:color="auto"/>
      </w:divBdr>
    </w:div>
    <w:div w:id="1167593126">
      <w:bodyDiv w:val="1"/>
      <w:marLeft w:val="0"/>
      <w:marRight w:val="0"/>
      <w:marTop w:val="0"/>
      <w:marBottom w:val="0"/>
      <w:divBdr>
        <w:top w:val="none" w:sz="0" w:space="0" w:color="auto"/>
        <w:left w:val="none" w:sz="0" w:space="0" w:color="auto"/>
        <w:bottom w:val="none" w:sz="0" w:space="0" w:color="auto"/>
        <w:right w:val="none" w:sz="0" w:space="0" w:color="auto"/>
      </w:divBdr>
    </w:div>
    <w:div w:id="1169176510">
      <w:bodyDiv w:val="1"/>
      <w:marLeft w:val="0"/>
      <w:marRight w:val="0"/>
      <w:marTop w:val="0"/>
      <w:marBottom w:val="0"/>
      <w:divBdr>
        <w:top w:val="none" w:sz="0" w:space="0" w:color="auto"/>
        <w:left w:val="none" w:sz="0" w:space="0" w:color="auto"/>
        <w:bottom w:val="none" w:sz="0" w:space="0" w:color="auto"/>
        <w:right w:val="none" w:sz="0" w:space="0" w:color="auto"/>
      </w:divBdr>
    </w:div>
    <w:div w:id="1169514973">
      <w:bodyDiv w:val="1"/>
      <w:marLeft w:val="0"/>
      <w:marRight w:val="0"/>
      <w:marTop w:val="0"/>
      <w:marBottom w:val="0"/>
      <w:divBdr>
        <w:top w:val="none" w:sz="0" w:space="0" w:color="auto"/>
        <w:left w:val="none" w:sz="0" w:space="0" w:color="auto"/>
        <w:bottom w:val="none" w:sz="0" w:space="0" w:color="auto"/>
        <w:right w:val="none" w:sz="0" w:space="0" w:color="auto"/>
      </w:divBdr>
    </w:div>
    <w:div w:id="1169901444">
      <w:bodyDiv w:val="1"/>
      <w:marLeft w:val="0"/>
      <w:marRight w:val="0"/>
      <w:marTop w:val="0"/>
      <w:marBottom w:val="0"/>
      <w:divBdr>
        <w:top w:val="none" w:sz="0" w:space="0" w:color="auto"/>
        <w:left w:val="none" w:sz="0" w:space="0" w:color="auto"/>
        <w:bottom w:val="none" w:sz="0" w:space="0" w:color="auto"/>
        <w:right w:val="none" w:sz="0" w:space="0" w:color="auto"/>
      </w:divBdr>
    </w:div>
    <w:div w:id="1172841918">
      <w:bodyDiv w:val="1"/>
      <w:marLeft w:val="0"/>
      <w:marRight w:val="0"/>
      <w:marTop w:val="0"/>
      <w:marBottom w:val="0"/>
      <w:divBdr>
        <w:top w:val="none" w:sz="0" w:space="0" w:color="auto"/>
        <w:left w:val="none" w:sz="0" w:space="0" w:color="auto"/>
        <w:bottom w:val="none" w:sz="0" w:space="0" w:color="auto"/>
        <w:right w:val="none" w:sz="0" w:space="0" w:color="auto"/>
      </w:divBdr>
    </w:div>
    <w:div w:id="1173447625">
      <w:bodyDiv w:val="1"/>
      <w:marLeft w:val="0"/>
      <w:marRight w:val="0"/>
      <w:marTop w:val="0"/>
      <w:marBottom w:val="0"/>
      <w:divBdr>
        <w:top w:val="none" w:sz="0" w:space="0" w:color="auto"/>
        <w:left w:val="none" w:sz="0" w:space="0" w:color="auto"/>
        <w:bottom w:val="none" w:sz="0" w:space="0" w:color="auto"/>
        <w:right w:val="none" w:sz="0" w:space="0" w:color="auto"/>
      </w:divBdr>
    </w:div>
    <w:div w:id="1173760029">
      <w:bodyDiv w:val="1"/>
      <w:marLeft w:val="0"/>
      <w:marRight w:val="0"/>
      <w:marTop w:val="0"/>
      <w:marBottom w:val="0"/>
      <w:divBdr>
        <w:top w:val="none" w:sz="0" w:space="0" w:color="auto"/>
        <w:left w:val="none" w:sz="0" w:space="0" w:color="auto"/>
        <w:bottom w:val="none" w:sz="0" w:space="0" w:color="auto"/>
        <w:right w:val="none" w:sz="0" w:space="0" w:color="auto"/>
      </w:divBdr>
    </w:div>
    <w:div w:id="1176382662">
      <w:bodyDiv w:val="1"/>
      <w:marLeft w:val="0"/>
      <w:marRight w:val="0"/>
      <w:marTop w:val="0"/>
      <w:marBottom w:val="0"/>
      <w:divBdr>
        <w:top w:val="none" w:sz="0" w:space="0" w:color="auto"/>
        <w:left w:val="none" w:sz="0" w:space="0" w:color="auto"/>
        <w:bottom w:val="none" w:sz="0" w:space="0" w:color="auto"/>
        <w:right w:val="none" w:sz="0" w:space="0" w:color="auto"/>
      </w:divBdr>
    </w:div>
    <w:div w:id="1177772009">
      <w:bodyDiv w:val="1"/>
      <w:marLeft w:val="0"/>
      <w:marRight w:val="0"/>
      <w:marTop w:val="0"/>
      <w:marBottom w:val="0"/>
      <w:divBdr>
        <w:top w:val="none" w:sz="0" w:space="0" w:color="auto"/>
        <w:left w:val="none" w:sz="0" w:space="0" w:color="auto"/>
        <w:bottom w:val="none" w:sz="0" w:space="0" w:color="auto"/>
        <w:right w:val="none" w:sz="0" w:space="0" w:color="auto"/>
      </w:divBdr>
    </w:div>
    <w:div w:id="1179123898">
      <w:bodyDiv w:val="1"/>
      <w:marLeft w:val="0"/>
      <w:marRight w:val="0"/>
      <w:marTop w:val="0"/>
      <w:marBottom w:val="0"/>
      <w:divBdr>
        <w:top w:val="none" w:sz="0" w:space="0" w:color="auto"/>
        <w:left w:val="none" w:sz="0" w:space="0" w:color="auto"/>
        <w:bottom w:val="none" w:sz="0" w:space="0" w:color="auto"/>
        <w:right w:val="none" w:sz="0" w:space="0" w:color="auto"/>
      </w:divBdr>
    </w:div>
    <w:div w:id="1180316906">
      <w:bodyDiv w:val="1"/>
      <w:marLeft w:val="0"/>
      <w:marRight w:val="0"/>
      <w:marTop w:val="0"/>
      <w:marBottom w:val="0"/>
      <w:divBdr>
        <w:top w:val="none" w:sz="0" w:space="0" w:color="auto"/>
        <w:left w:val="none" w:sz="0" w:space="0" w:color="auto"/>
        <w:bottom w:val="none" w:sz="0" w:space="0" w:color="auto"/>
        <w:right w:val="none" w:sz="0" w:space="0" w:color="auto"/>
      </w:divBdr>
    </w:div>
    <w:div w:id="1182235237">
      <w:bodyDiv w:val="1"/>
      <w:marLeft w:val="0"/>
      <w:marRight w:val="0"/>
      <w:marTop w:val="0"/>
      <w:marBottom w:val="0"/>
      <w:divBdr>
        <w:top w:val="none" w:sz="0" w:space="0" w:color="auto"/>
        <w:left w:val="none" w:sz="0" w:space="0" w:color="auto"/>
        <w:bottom w:val="none" w:sz="0" w:space="0" w:color="auto"/>
        <w:right w:val="none" w:sz="0" w:space="0" w:color="auto"/>
      </w:divBdr>
    </w:div>
    <w:div w:id="1182742662">
      <w:bodyDiv w:val="1"/>
      <w:marLeft w:val="0"/>
      <w:marRight w:val="0"/>
      <w:marTop w:val="0"/>
      <w:marBottom w:val="0"/>
      <w:divBdr>
        <w:top w:val="none" w:sz="0" w:space="0" w:color="auto"/>
        <w:left w:val="none" w:sz="0" w:space="0" w:color="auto"/>
        <w:bottom w:val="none" w:sz="0" w:space="0" w:color="auto"/>
        <w:right w:val="none" w:sz="0" w:space="0" w:color="auto"/>
      </w:divBdr>
    </w:div>
    <w:div w:id="1182816274">
      <w:bodyDiv w:val="1"/>
      <w:marLeft w:val="0"/>
      <w:marRight w:val="0"/>
      <w:marTop w:val="0"/>
      <w:marBottom w:val="0"/>
      <w:divBdr>
        <w:top w:val="none" w:sz="0" w:space="0" w:color="auto"/>
        <w:left w:val="none" w:sz="0" w:space="0" w:color="auto"/>
        <w:bottom w:val="none" w:sz="0" w:space="0" w:color="auto"/>
        <w:right w:val="none" w:sz="0" w:space="0" w:color="auto"/>
      </w:divBdr>
    </w:div>
    <w:div w:id="1184513218">
      <w:bodyDiv w:val="1"/>
      <w:marLeft w:val="0"/>
      <w:marRight w:val="0"/>
      <w:marTop w:val="0"/>
      <w:marBottom w:val="0"/>
      <w:divBdr>
        <w:top w:val="none" w:sz="0" w:space="0" w:color="auto"/>
        <w:left w:val="none" w:sz="0" w:space="0" w:color="auto"/>
        <w:bottom w:val="none" w:sz="0" w:space="0" w:color="auto"/>
        <w:right w:val="none" w:sz="0" w:space="0" w:color="auto"/>
      </w:divBdr>
    </w:div>
    <w:div w:id="1185023045">
      <w:bodyDiv w:val="1"/>
      <w:marLeft w:val="0"/>
      <w:marRight w:val="0"/>
      <w:marTop w:val="0"/>
      <w:marBottom w:val="0"/>
      <w:divBdr>
        <w:top w:val="none" w:sz="0" w:space="0" w:color="auto"/>
        <w:left w:val="none" w:sz="0" w:space="0" w:color="auto"/>
        <w:bottom w:val="none" w:sz="0" w:space="0" w:color="auto"/>
        <w:right w:val="none" w:sz="0" w:space="0" w:color="auto"/>
      </w:divBdr>
    </w:div>
    <w:div w:id="1185096086">
      <w:bodyDiv w:val="1"/>
      <w:marLeft w:val="0"/>
      <w:marRight w:val="0"/>
      <w:marTop w:val="0"/>
      <w:marBottom w:val="0"/>
      <w:divBdr>
        <w:top w:val="none" w:sz="0" w:space="0" w:color="auto"/>
        <w:left w:val="none" w:sz="0" w:space="0" w:color="auto"/>
        <w:bottom w:val="none" w:sz="0" w:space="0" w:color="auto"/>
        <w:right w:val="none" w:sz="0" w:space="0" w:color="auto"/>
      </w:divBdr>
    </w:div>
    <w:div w:id="1185442320">
      <w:bodyDiv w:val="1"/>
      <w:marLeft w:val="0"/>
      <w:marRight w:val="0"/>
      <w:marTop w:val="0"/>
      <w:marBottom w:val="0"/>
      <w:divBdr>
        <w:top w:val="none" w:sz="0" w:space="0" w:color="auto"/>
        <w:left w:val="none" w:sz="0" w:space="0" w:color="auto"/>
        <w:bottom w:val="none" w:sz="0" w:space="0" w:color="auto"/>
        <w:right w:val="none" w:sz="0" w:space="0" w:color="auto"/>
      </w:divBdr>
    </w:div>
    <w:div w:id="1187252719">
      <w:bodyDiv w:val="1"/>
      <w:marLeft w:val="0"/>
      <w:marRight w:val="0"/>
      <w:marTop w:val="0"/>
      <w:marBottom w:val="0"/>
      <w:divBdr>
        <w:top w:val="none" w:sz="0" w:space="0" w:color="auto"/>
        <w:left w:val="none" w:sz="0" w:space="0" w:color="auto"/>
        <w:bottom w:val="none" w:sz="0" w:space="0" w:color="auto"/>
        <w:right w:val="none" w:sz="0" w:space="0" w:color="auto"/>
      </w:divBdr>
    </w:div>
    <w:div w:id="1188257312">
      <w:bodyDiv w:val="1"/>
      <w:marLeft w:val="0"/>
      <w:marRight w:val="0"/>
      <w:marTop w:val="0"/>
      <w:marBottom w:val="0"/>
      <w:divBdr>
        <w:top w:val="none" w:sz="0" w:space="0" w:color="auto"/>
        <w:left w:val="none" w:sz="0" w:space="0" w:color="auto"/>
        <w:bottom w:val="none" w:sz="0" w:space="0" w:color="auto"/>
        <w:right w:val="none" w:sz="0" w:space="0" w:color="auto"/>
      </w:divBdr>
    </w:div>
    <w:div w:id="1188298845">
      <w:bodyDiv w:val="1"/>
      <w:marLeft w:val="0"/>
      <w:marRight w:val="0"/>
      <w:marTop w:val="0"/>
      <w:marBottom w:val="0"/>
      <w:divBdr>
        <w:top w:val="none" w:sz="0" w:space="0" w:color="auto"/>
        <w:left w:val="none" w:sz="0" w:space="0" w:color="auto"/>
        <w:bottom w:val="none" w:sz="0" w:space="0" w:color="auto"/>
        <w:right w:val="none" w:sz="0" w:space="0" w:color="auto"/>
      </w:divBdr>
    </w:div>
    <w:div w:id="1188566592">
      <w:bodyDiv w:val="1"/>
      <w:marLeft w:val="0"/>
      <w:marRight w:val="0"/>
      <w:marTop w:val="0"/>
      <w:marBottom w:val="0"/>
      <w:divBdr>
        <w:top w:val="none" w:sz="0" w:space="0" w:color="auto"/>
        <w:left w:val="none" w:sz="0" w:space="0" w:color="auto"/>
        <w:bottom w:val="none" w:sz="0" w:space="0" w:color="auto"/>
        <w:right w:val="none" w:sz="0" w:space="0" w:color="auto"/>
      </w:divBdr>
    </w:div>
    <w:div w:id="1190097317">
      <w:bodyDiv w:val="1"/>
      <w:marLeft w:val="0"/>
      <w:marRight w:val="0"/>
      <w:marTop w:val="0"/>
      <w:marBottom w:val="0"/>
      <w:divBdr>
        <w:top w:val="none" w:sz="0" w:space="0" w:color="auto"/>
        <w:left w:val="none" w:sz="0" w:space="0" w:color="auto"/>
        <w:bottom w:val="none" w:sz="0" w:space="0" w:color="auto"/>
        <w:right w:val="none" w:sz="0" w:space="0" w:color="auto"/>
      </w:divBdr>
    </w:div>
    <w:div w:id="1190535023">
      <w:bodyDiv w:val="1"/>
      <w:marLeft w:val="0"/>
      <w:marRight w:val="0"/>
      <w:marTop w:val="0"/>
      <w:marBottom w:val="0"/>
      <w:divBdr>
        <w:top w:val="none" w:sz="0" w:space="0" w:color="auto"/>
        <w:left w:val="none" w:sz="0" w:space="0" w:color="auto"/>
        <w:bottom w:val="none" w:sz="0" w:space="0" w:color="auto"/>
        <w:right w:val="none" w:sz="0" w:space="0" w:color="auto"/>
      </w:divBdr>
    </w:div>
    <w:div w:id="1193958184">
      <w:bodyDiv w:val="1"/>
      <w:marLeft w:val="0"/>
      <w:marRight w:val="0"/>
      <w:marTop w:val="0"/>
      <w:marBottom w:val="0"/>
      <w:divBdr>
        <w:top w:val="none" w:sz="0" w:space="0" w:color="auto"/>
        <w:left w:val="none" w:sz="0" w:space="0" w:color="auto"/>
        <w:bottom w:val="none" w:sz="0" w:space="0" w:color="auto"/>
        <w:right w:val="none" w:sz="0" w:space="0" w:color="auto"/>
      </w:divBdr>
    </w:div>
    <w:div w:id="1195734776">
      <w:bodyDiv w:val="1"/>
      <w:marLeft w:val="0"/>
      <w:marRight w:val="0"/>
      <w:marTop w:val="0"/>
      <w:marBottom w:val="0"/>
      <w:divBdr>
        <w:top w:val="none" w:sz="0" w:space="0" w:color="auto"/>
        <w:left w:val="none" w:sz="0" w:space="0" w:color="auto"/>
        <w:bottom w:val="none" w:sz="0" w:space="0" w:color="auto"/>
        <w:right w:val="none" w:sz="0" w:space="0" w:color="auto"/>
      </w:divBdr>
    </w:div>
    <w:div w:id="1196039620">
      <w:bodyDiv w:val="1"/>
      <w:marLeft w:val="0"/>
      <w:marRight w:val="0"/>
      <w:marTop w:val="0"/>
      <w:marBottom w:val="0"/>
      <w:divBdr>
        <w:top w:val="none" w:sz="0" w:space="0" w:color="auto"/>
        <w:left w:val="none" w:sz="0" w:space="0" w:color="auto"/>
        <w:bottom w:val="none" w:sz="0" w:space="0" w:color="auto"/>
        <w:right w:val="none" w:sz="0" w:space="0" w:color="auto"/>
      </w:divBdr>
    </w:div>
    <w:div w:id="1196231180">
      <w:bodyDiv w:val="1"/>
      <w:marLeft w:val="0"/>
      <w:marRight w:val="0"/>
      <w:marTop w:val="0"/>
      <w:marBottom w:val="0"/>
      <w:divBdr>
        <w:top w:val="none" w:sz="0" w:space="0" w:color="auto"/>
        <w:left w:val="none" w:sz="0" w:space="0" w:color="auto"/>
        <w:bottom w:val="none" w:sz="0" w:space="0" w:color="auto"/>
        <w:right w:val="none" w:sz="0" w:space="0" w:color="auto"/>
      </w:divBdr>
    </w:div>
    <w:div w:id="1197356534">
      <w:bodyDiv w:val="1"/>
      <w:marLeft w:val="0"/>
      <w:marRight w:val="0"/>
      <w:marTop w:val="0"/>
      <w:marBottom w:val="0"/>
      <w:divBdr>
        <w:top w:val="none" w:sz="0" w:space="0" w:color="auto"/>
        <w:left w:val="none" w:sz="0" w:space="0" w:color="auto"/>
        <w:bottom w:val="none" w:sz="0" w:space="0" w:color="auto"/>
        <w:right w:val="none" w:sz="0" w:space="0" w:color="auto"/>
      </w:divBdr>
    </w:div>
    <w:div w:id="1197810855">
      <w:bodyDiv w:val="1"/>
      <w:marLeft w:val="0"/>
      <w:marRight w:val="0"/>
      <w:marTop w:val="0"/>
      <w:marBottom w:val="0"/>
      <w:divBdr>
        <w:top w:val="none" w:sz="0" w:space="0" w:color="auto"/>
        <w:left w:val="none" w:sz="0" w:space="0" w:color="auto"/>
        <w:bottom w:val="none" w:sz="0" w:space="0" w:color="auto"/>
        <w:right w:val="none" w:sz="0" w:space="0" w:color="auto"/>
      </w:divBdr>
    </w:div>
    <w:div w:id="1198011102">
      <w:bodyDiv w:val="1"/>
      <w:marLeft w:val="0"/>
      <w:marRight w:val="0"/>
      <w:marTop w:val="0"/>
      <w:marBottom w:val="0"/>
      <w:divBdr>
        <w:top w:val="none" w:sz="0" w:space="0" w:color="auto"/>
        <w:left w:val="none" w:sz="0" w:space="0" w:color="auto"/>
        <w:bottom w:val="none" w:sz="0" w:space="0" w:color="auto"/>
        <w:right w:val="none" w:sz="0" w:space="0" w:color="auto"/>
      </w:divBdr>
    </w:div>
    <w:div w:id="1198205135">
      <w:bodyDiv w:val="1"/>
      <w:marLeft w:val="0"/>
      <w:marRight w:val="0"/>
      <w:marTop w:val="0"/>
      <w:marBottom w:val="0"/>
      <w:divBdr>
        <w:top w:val="none" w:sz="0" w:space="0" w:color="auto"/>
        <w:left w:val="none" w:sz="0" w:space="0" w:color="auto"/>
        <w:bottom w:val="none" w:sz="0" w:space="0" w:color="auto"/>
        <w:right w:val="none" w:sz="0" w:space="0" w:color="auto"/>
      </w:divBdr>
    </w:div>
    <w:div w:id="1199246717">
      <w:bodyDiv w:val="1"/>
      <w:marLeft w:val="0"/>
      <w:marRight w:val="0"/>
      <w:marTop w:val="0"/>
      <w:marBottom w:val="0"/>
      <w:divBdr>
        <w:top w:val="none" w:sz="0" w:space="0" w:color="auto"/>
        <w:left w:val="none" w:sz="0" w:space="0" w:color="auto"/>
        <w:bottom w:val="none" w:sz="0" w:space="0" w:color="auto"/>
        <w:right w:val="none" w:sz="0" w:space="0" w:color="auto"/>
      </w:divBdr>
    </w:div>
    <w:div w:id="1199396144">
      <w:bodyDiv w:val="1"/>
      <w:marLeft w:val="0"/>
      <w:marRight w:val="0"/>
      <w:marTop w:val="0"/>
      <w:marBottom w:val="0"/>
      <w:divBdr>
        <w:top w:val="none" w:sz="0" w:space="0" w:color="auto"/>
        <w:left w:val="none" w:sz="0" w:space="0" w:color="auto"/>
        <w:bottom w:val="none" w:sz="0" w:space="0" w:color="auto"/>
        <w:right w:val="none" w:sz="0" w:space="0" w:color="auto"/>
      </w:divBdr>
    </w:div>
    <w:div w:id="1202789871">
      <w:bodyDiv w:val="1"/>
      <w:marLeft w:val="0"/>
      <w:marRight w:val="0"/>
      <w:marTop w:val="0"/>
      <w:marBottom w:val="0"/>
      <w:divBdr>
        <w:top w:val="none" w:sz="0" w:space="0" w:color="auto"/>
        <w:left w:val="none" w:sz="0" w:space="0" w:color="auto"/>
        <w:bottom w:val="none" w:sz="0" w:space="0" w:color="auto"/>
        <w:right w:val="none" w:sz="0" w:space="0" w:color="auto"/>
      </w:divBdr>
    </w:div>
    <w:div w:id="1203207715">
      <w:bodyDiv w:val="1"/>
      <w:marLeft w:val="0"/>
      <w:marRight w:val="0"/>
      <w:marTop w:val="0"/>
      <w:marBottom w:val="0"/>
      <w:divBdr>
        <w:top w:val="none" w:sz="0" w:space="0" w:color="auto"/>
        <w:left w:val="none" w:sz="0" w:space="0" w:color="auto"/>
        <w:bottom w:val="none" w:sz="0" w:space="0" w:color="auto"/>
        <w:right w:val="none" w:sz="0" w:space="0" w:color="auto"/>
      </w:divBdr>
    </w:div>
    <w:div w:id="1204054562">
      <w:bodyDiv w:val="1"/>
      <w:marLeft w:val="0"/>
      <w:marRight w:val="0"/>
      <w:marTop w:val="0"/>
      <w:marBottom w:val="0"/>
      <w:divBdr>
        <w:top w:val="none" w:sz="0" w:space="0" w:color="auto"/>
        <w:left w:val="none" w:sz="0" w:space="0" w:color="auto"/>
        <w:bottom w:val="none" w:sz="0" w:space="0" w:color="auto"/>
        <w:right w:val="none" w:sz="0" w:space="0" w:color="auto"/>
      </w:divBdr>
    </w:div>
    <w:div w:id="1205601873">
      <w:bodyDiv w:val="1"/>
      <w:marLeft w:val="0"/>
      <w:marRight w:val="0"/>
      <w:marTop w:val="0"/>
      <w:marBottom w:val="0"/>
      <w:divBdr>
        <w:top w:val="none" w:sz="0" w:space="0" w:color="auto"/>
        <w:left w:val="none" w:sz="0" w:space="0" w:color="auto"/>
        <w:bottom w:val="none" w:sz="0" w:space="0" w:color="auto"/>
        <w:right w:val="none" w:sz="0" w:space="0" w:color="auto"/>
      </w:divBdr>
    </w:div>
    <w:div w:id="1206672918">
      <w:bodyDiv w:val="1"/>
      <w:marLeft w:val="0"/>
      <w:marRight w:val="0"/>
      <w:marTop w:val="0"/>
      <w:marBottom w:val="0"/>
      <w:divBdr>
        <w:top w:val="none" w:sz="0" w:space="0" w:color="auto"/>
        <w:left w:val="none" w:sz="0" w:space="0" w:color="auto"/>
        <w:bottom w:val="none" w:sz="0" w:space="0" w:color="auto"/>
        <w:right w:val="none" w:sz="0" w:space="0" w:color="auto"/>
      </w:divBdr>
    </w:div>
    <w:div w:id="1206984612">
      <w:bodyDiv w:val="1"/>
      <w:marLeft w:val="0"/>
      <w:marRight w:val="0"/>
      <w:marTop w:val="0"/>
      <w:marBottom w:val="0"/>
      <w:divBdr>
        <w:top w:val="none" w:sz="0" w:space="0" w:color="auto"/>
        <w:left w:val="none" w:sz="0" w:space="0" w:color="auto"/>
        <w:bottom w:val="none" w:sz="0" w:space="0" w:color="auto"/>
        <w:right w:val="none" w:sz="0" w:space="0" w:color="auto"/>
      </w:divBdr>
    </w:div>
    <w:div w:id="1207571703">
      <w:bodyDiv w:val="1"/>
      <w:marLeft w:val="0"/>
      <w:marRight w:val="0"/>
      <w:marTop w:val="0"/>
      <w:marBottom w:val="0"/>
      <w:divBdr>
        <w:top w:val="none" w:sz="0" w:space="0" w:color="auto"/>
        <w:left w:val="none" w:sz="0" w:space="0" w:color="auto"/>
        <w:bottom w:val="none" w:sz="0" w:space="0" w:color="auto"/>
        <w:right w:val="none" w:sz="0" w:space="0" w:color="auto"/>
      </w:divBdr>
    </w:div>
    <w:div w:id="1210725032">
      <w:bodyDiv w:val="1"/>
      <w:marLeft w:val="0"/>
      <w:marRight w:val="0"/>
      <w:marTop w:val="0"/>
      <w:marBottom w:val="0"/>
      <w:divBdr>
        <w:top w:val="none" w:sz="0" w:space="0" w:color="auto"/>
        <w:left w:val="none" w:sz="0" w:space="0" w:color="auto"/>
        <w:bottom w:val="none" w:sz="0" w:space="0" w:color="auto"/>
        <w:right w:val="none" w:sz="0" w:space="0" w:color="auto"/>
      </w:divBdr>
    </w:div>
    <w:div w:id="1210725081">
      <w:bodyDiv w:val="1"/>
      <w:marLeft w:val="0"/>
      <w:marRight w:val="0"/>
      <w:marTop w:val="0"/>
      <w:marBottom w:val="0"/>
      <w:divBdr>
        <w:top w:val="none" w:sz="0" w:space="0" w:color="auto"/>
        <w:left w:val="none" w:sz="0" w:space="0" w:color="auto"/>
        <w:bottom w:val="none" w:sz="0" w:space="0" w:color="auto"/>
        <w:right w:val="none" w:sz="0" w:space="0" w:color="auto"/>
      </w:divBdr>
    </w:div>
    <w:div w:id="1211457515">
      <w:bodyDiv w:val="1"/>
      <w:marLeft w:val="0"/>
      <w:marRight w:val="0"/>
      <w:marTop w:val="0"/>
      <w:marBottom w:val="0"/>
      <w:divBdr>
        <w:top w:val="none" w:sz="0" w:space="0" w:color="auto"/>
        <w:left w:val="none" w:sz="0" w:space="0" w:color="auto"/>
        <w:bottom w:val="none" w:sz="0" w:space="0" w:color="auto"/>
        <w:right w:val="none" w:sz="0" w:space="0" w:color="auto"/>
      </w:divBdr>
    </w:div>
    <w:div w:id="1213495939">
      <w:bodyDiv w:val="1"/>
      <w:marLeft w:val="0"/>
      <w:marRight w:val="0"/>
      <w:marTop w:val="0"/>
      <w:marBottom w:val="0"/>
      <w:divBdr>
        <w:top w:val="none" w:sz="0" w:space="0" w:color="auto"/>
        <w:left w:val="none" w:sz="0" w:space="0" w:color="auto"/>
        <w:bottom w:val="none" w:sz="0" w:space="0" w:color="auto"/>
        <w:right w:val="none" w:sz="0" w:space="0" w:color="auto"/>
      </w:divBdr>
    </w:div>
    <w:div w:id="1213612772">
      <w:bodyDiv w:val="1"/>
      <w:marLeft w:val="0"/>
      <w:marRight w:val="0"/>
      <w:marTop w:val="0"/>
      <w:marBottom w:val="0"/>
      <w:divBdr>
        <w:top w:val="none" w:sz="0" w:space="0" w:color="auto"/>
        <w:left w:val="none" w:sz="0" w:space="0" w:color="auto"/>
        <w:bottom w:val="none" w:sz="0" w:space="0" w:color="auto"/>
        <w:right w:val="none" w:sz="0" w:space="0" w:color="auto"/>
      </w:divBdr>
    </w:div>
    <w:div w:id="1213998023">
      <w:bodyDiv w:val="1"/>
      <w:marLeft w:val="0"/>
      <w:marRight w:val="0"/>
      <w:marTop w:val="0"/>
      <w:marBottom w:val="0"/>
      <w:divBdr>
        <w:top w:val="none" w:sz="0" w:space="0" w:color="auto"/>
        <w:left w:val="none" w:sz="0" w:space="0" w:color="auto"/>
        <w:bottom w:val="none" w:sz="0" w:space="0" w:color="auto"/>
        <w:right w:val="none" w:sz="0" w:space="0" w:color="auto"/>
      </w:divBdr>
    </w:div>
    <w:div w:id="1216090569">
      <w:bodyDiv w:val="1"/>
      <w:marLeft w:val="0"/>
      <w:marRight w:val="0"/>
      <w:marTop w:val="0"/>
      <w:marBottom w:val="0"/>
      <w:divBdr>
        <w:top w:val="none" w:sz="0" w:space="0" w:color="auto"/>
        <w:left w:val="none" w:sz="0" w:space="0" w:color="auto"/>
        <w:bottom w:val="none" w:sz="0" w:space="0" w:color="auto"/>
        <w:right w:val="none" w:sz="0" w:space="0" w:color="auto"/>
      </w:divBdr>
    </w:div>
    <w:div w:id="1216773318">
      <w:bodyDiv w:val="1"/>
      <w:marLeft w:val="0"/>
      <w:marRight w:val="0"/>
      <w:marTop w:val="0"/>
      <w:marBottom w:val="0"/>
      <w:divBdr>
        <w:top w:val="none" w:sz="0" w:space="0" w:color="auto"/>
        <w:left w:val="none" w:sz="0" w:space="0" w:color="auto"/>
        <w:bottom w:val="none" w:sz="0" w:space="0" w:color="auto"/>
        <w:right w:val="none" w:sz="0" w:space="0" w:color="auto"/>
      </w:divBdr>
    </w:div>
    <w:div w:id="1217544079">
      <w:bodyDiv w:val="1"/>
      <w:marLeft w:val="0"/>
      <w:marRight w:val="0"/>
      <w:marTop w:val="0"/>
      <w:marBottom w:val="0"/>
      <w:divBdr>
        <w:top w:val="none" w:sz="0" w:space="0" w:color="auto"/>
        <w:left w:val="none" w:sz="0" w:space="0" w:color="auto"/>
        <w:bottom w:val="none" w:sz="0" w:space="0" w:color="auto"/>
        <w:right w:val="none" w:sz="0" w:space="0" w:color="auto"/>
      </w:divBdr>
    </w:div>
    <w:div w:id="1217739920">
      <w:bodyDiv w:val="1"/>
      <w:marLeft w:val="0"/>
      <w:marRight w:val="0"/>
      <w:marTop w:val="0"/>
      <w:marBottom w:val="0"/>
      <w:divBdr>
        <w:top w:val="none" w:sz="0" w:space="0" w:color="auto"/>
        <w:left w:val="none" w:sz="0" w:space="0" w:color="auto"/>
        <w:bottom w:val="none" w:sz="0" w:space="0" w:color="auto"/>
        <w:right w:val="none" w:sz="0" w:space="0" w:color="auto"/>
      </w:divBdr>
    </w:div>
    <w:div w:id="1217859040">
      <w:bodyDiv w:val="1"/>
      <w:marLeft w:val="0"/>
      <w:marRight w:val="0"/>
      <w:marTop w:val="0"/>
      <w:marBottom w:val="0"/>
      <w:divBdr>
        <w:top w:val="none" w:sz="0" w:space="0" w:color="auto"/>
        <w:left w:val="none" w:sz="0" w:space="0" w:color="auto"/>
        <w:bottom w:val="none" w:sz="0" w:space="0" w:color="auto"/>
        <w:right w:val="none" w:sz="0" w:space="0" w:color="auto"/>
      </w:divBdr>
    </w:div>
    <w:div w:id="1220484650">
      <w:bodyDiv w:val="1"/>
      <w:marLeft w:val="0"/>
      <w:marRight w:val="0"/>
      <w:marTop w:val="0"/>
      <w:marBottom w:val="0"/>
      <w:divBdr>
        <w:top w:val="none" w:sz="0" w:space="0" w:color="auto"/>
        <w:left w:val="none" w:sz="0" w:space="0" w:color="auto"/>
        <w:bottom w:val="none" w:sz="0" w:space="0" w:color="auto"/>
        <w:right w:val="none" w:sz="0" w:space="0" w:color="auto"/>
      </w:divBdr>
    </w:div>
    <w:div w:id="1221601551">
      <w:bodyDiv w:val="1"/>
      <w:marLeft w:val="0"/>
      <w:marRight w:val="0"/>
      <w:marTop w:val="0"/>
      <w:marBottom w:val="0"/>
      <w:divBdr>
        <w:top w:val="none" w:sz="0" w:space="0" w:color="auto"/>
        <w:left w:val="none" w:sz="0" w:space="0" w:color="auto"/>
        <w:bottom w:val="none" w:sz="0" w:space="0" w:color="auto"/>
        <w:right w:val="none" w:sz="0" w:space="0" w:color="auto"/>
      </w:divBdr>
    </w:div>
    <w:div w:id="1223057622">
      <w:bodyDiv w:val="1"/>
      <w:marLeft w:val="0"/>
      <w:marRight w:val="0"/>
      <w:marTop w:val="0"/>
      <w:marBottom w:val="0"/>
      <w:divBdr>
        <w:top w:val="none" w:sz="0" w:space="0" w:color="auto"/>
        <w:left w:val="none" w:sz="0" w:space="0" w:color="auto"/>
        <w:bottom w:val="none" w:sz="0" w:space="0" w:color="auto"/>
        <w:right w:val="none" w:sz="0" w:space="0" w:color="auto"/>
      </w:divBdr>
    </w:div>
    <w:div w:id="1223177405">
      <w:bodyDiv w:val="1"/>
      <w:marLeft w:val="0"/>
      <w:marRight w:val="0"/>
      <w:marTop w:val="0"/>
      <w:marBottom w:val="0"/>
      <w:divBdr>
        <w:top w:val="none" w:sz="0" w:space="0" w:color="auto"/>
        <w:left w:val="none" w:sz="0" w:space="0" w:color="auto"/>
        <w:bottom w:val="none" w:sz="0" w:space="0" w:color="auto"/>
        <w:right w:val="none" w:sz="0" w:space="0" w:color="auto"/>
      </w:divBdr>
    </w:div>
    <w:div w:id="1223953788">
      <w:bodyDiv w:val="1"/>
      <w:marLeft w:val="0"/>
      <w:marRight w:val="0"/>
      <w:marTop w:val="0"/>
      <w:marBottom w:val="0"/>
      <w:divBdr>
        <w:top w:val="none" w:sz="0" w:space="0" w:color="auto"/>
        <w:left w:val="none" w:sz="0" w:space="0" w:color="auto"/>
        <w:bottom w:val="none" w:sz="0" w:space="0" w:color="auto"/>
        <w:right w:val="none" w:sz="0" w:space="0" w:color="auto"/>
      </w:divBdr>
    </w:div>
    <w:div w:id="1224172740">
      <w:bodyDiv w:val="1"/>
      <w:marLeft w:val="0"/>
      <w:marRight w:val="0"/>
      <w:marTop w:val="0"/>
      <w:marBottom w:val="0"/>
      <w:divBdr>
        <w:top w:val="none" w:sz="0" w:space="0" w:color="auto"/>
        <w:left w:val="none" w:sz="0" w:space="0" w:color="auto"/>
        <w:bottom w:val="none" w:sz="0" w:space="0" w:color="auto"/>
        <w:right w:val="none" w:sz="0" w:space="0" w:color="auto"/>
      </w:divBdr>
    </w:div>
    <w:div w:id="1224173466">
      <w:bodyDiv w:val="1"/>
      <w:marLeft w:val="0"/>
      <w:marRight w:val="0"/>
      <w:marTop w:val="0"/>
      <w:marBottom w:val="0"/>
      <w:divBdr>
        <w:top w:val="none" w:sz="0" w:space="0" w:color="auto"/>
        <w:left w:val="none" w:sz="0" w:space="0" w:color="auto"/>
        <w:bottom w:val="none" w:sz="0" w:space="0" w:color="auto"/>
        <w:right w:val="none" w:sz="0" w:space="0" w:color="auto"/>
      </w:divBdr>
    </w:div>
    <w:div w:id="1225680165">
      <w:bodyDiv w:val="1"/>
      <w:marLeft w:val="0"/>
      <w:marRight w:val="0"/>
      <w:marTop w:val="0"/>
      <w:marBottom w:val="0"/>
      <w:divBdr>
        <w:top w:val="none" w:sz="0" w:space="0" w:color="auto"/>
        <w:left w:val="none" w:sz="0" w:space="0" w:color="auto"/>
        <w:bottom w:val="none" w:sz="0" w:space="0" w:color="auto"/>
        <w:right w:val="none" w:sz="0" w:space="0" w:color="auto"/>
      </w:divBdr>
    </w:div>
    <w:div w:id="1227107767">
      <w:bodyDiv w:val="1"/>
      <w:marLeft w:val="0"/>
      <w:marRight w:val="0"/>
      <w:marTop w:val="0"/>
      <w:marBottom w:val="0"/>
      <w:divBdr>
        <w:top w:val="none" w:sz="0" w:space="0" w:color="auto"/>
        <w:left w:val="none" w:sz="0" w:space="0" w:color="auto"/>
        <w:bottom w:val="none" w:sz="0" w:space="0" w:color="auto"/>
        <w:right w:val="none" w:sz="0" w:space="0" w:color="auto"/>
      </w:divBdr>
    </w:div>
    <w:div w:id="1227835661">
      <w:bodyDiv w:val="1"/>
      <w:marLeft w:val="0"/>
      <w:marRight w:val="0"/>
      <w:marTop w:val="0"/>
      <w:marBottom w:val="0"/>
      <w:divBdr>
        <w:top w:val="none" w:sz="0" w:space="0" w:color="auto"/>
        <w:left w:val="none" w:sz="0" w:space="0" w:color="auto"/>
        <w:bottom w:val="none" w:sz="0" w:space="0" w:color="auto"/>
        <w:right w:val="none" w:sz="0" w:space="0" w:color="auto"/>
      </w:divBdr>
    </w:div>
    <w:div w:id="1230265790">
      <w:bodyDiv w:val="1"/>
      <w:marLeft w:val="0"/>
      <w:marRight w:val="0"/>
      <w:marTop w:val="0"/>
      <w:marBottom w:val="0"/>
      <w:divBdr>
        <w:top w:val="none" w:sz="0" w:space="0" w:color="auto"/>
        <w:left w:val="none" w:sz="0" w:space="0" w:color="auto"/>
        <w:bottom w:val="none" w:sz="0" w:space="0" w:color="auto"/>
        <w:right w:val="none" w:sz="0" w:space="0" w:color="auto"/>
      </w:divBdr>
    </w:div>
    <w:div w:id="1231577376">
      <w:bodyDiv w:val="1"/>
      <w:marLeft w:val="0"/>
      <w:marRight w:val="0"/>
      <w:marTop w:val="0"/>
      <w:marBottom w:val="0"/>
      <w:divBdr>
        <w:top w:val="none" w:sz="0" w:space="0" w:color="auto"/>
        <w:left w:val="none" w:sz="0" w:space="0" w:color="auto"/>
        <w:bottom w:val="none" w:sz="0" w:space="0" w:color="auto"/>
        <w:right w:val="none" w:sz="0" w:space="0" w:color="auto"/>
      </w:divBdr>
    </w:div>
    <w:div w:id="1232618126">
      <w:bodyDiv w:val="1"/>
      <w:marLeft w:val="0"/>
      <w:marRight w:val="0"/>
      <w:marTop w:val="0"/>
      <w:marBottom w:val="0"/>
      <w:divBdr>
        <w:top w:val="none" w:sz="0" w:space="0" w:color="auto"/>
        <w:left w:val="none" w:sz="0" w:space="0" w:color="auto"/>
        <w:bottom w:val="none" w:sz="0" w:space="0" w:color="auto"/>
        <w:right w:val="none" w:sz="0" w:space="0" w:color="auto"/>
      </w:divBdr>
    </w:div>
    <w:div w:id="1236211167">
      <w:bodyDiv w:val="1"/>
      <w:marLeft w:val="0"/>
      <w:marRight w:val="0"/>
      <w:marTop w:val="0"/>
      <w:marBottom w:val="0"/>
      <w:divBdr>
        <w:top w:val="none" w:sz="0" w:space="0" w:color="auto"/>
        <w:left w:val="none" w:sz="0" w:space="0" w:color="auto"/>
        <w:bottom w:val="none" w:sz="0" w:space="0" w:color="auto"/>
        <w:right w:val="none" w:sz="0" w:space="0" w:color="auto"/>
      </w:divBdr>
    </w:div>
    <w:div w:id="1238589685">
      <w:bodyDiv w:val="1"/>
      <w:marLeft w:val="0"/>
      <w:marRight w:val="0"/>
      <w:marTop w:val="0"/>
      <w:marBottom w:val="0"/>
      <w:divBdr>
        <w:top w:val="none" w:sz="0" w:space="0" w:color="auto"/>
        <w:left w:val="none" w:sz="0" w:space="0" w:color="auto"/>
        <w:bottom w:val="none" w:sz="0" w:space="0" w:color="auto"/>
        <w:right w:val="none" w:sz="0" w:space="0" w:color="auto"/>
      </w:divBdr>
    </w:div>
    <w:div w:id="1239368533">
      <w:bodyDiv w:val="1"/>
      <w:marLeft w:val="0"/>
      <w:marRight w:val="0"/>
      <w:marTop w:val="0"/>
      <w:marBottom w:val="0"/>
      <w:divBdr>
        <w:top w:val="none" w:sz="0" w:space="0" w:color="auto"/>
        <w:left w:val="none" w:sz="0" w:space="0" w:color="auto"/>
        <w:bottom w:val="none" w:sz="0" w:space="0" w:color="auto"/>
        <w:right w:val="none" w:sz="0" w:space="0" w:color="auto"/>
      </w:divBdr>
    </w:div>
    <w:div w:id="1239561903">
      <w:bodyDiv w:val="1"/>
      <w:marLeft w:val="0"/>
      <w:marRight w:val="0"/>
      <w:marTop w:val="0"/>
      <w:marBottom w:val="0"/>
      <w:divBdr>
        <w:top w:val="none" w:sz="0" w:space="0" w:color="auto"/>
        <w:left w:val="none" w:sz="0" w:space="0" w:color="auto"/>
        <w:bottom w:val="none" w:sz="0" w:space="0" w:color="auto"/>
        <w:right w:val="none" w:sz="0" w:space="0" w:color="auto"/>
      </w:divBdr>
    </w:div>
    <w:div w:id="1239709492">
      <w:bodyDiv w:val="1"/>
      <w:marLeft w:val="0"/>
      <w:marRight w:val="0"/>
      <w:marTop w:val="0"/>
      <w:marBottom w:val="0"/>
      <w:divBdr>
        <w:top w:val="none" w:sz="0" w:space="0" w:color="auto"/>
        <w:left w:val="none" w:sz="0" w:space="0" w:color="auto"/>
        <w:bottom w:val="none" w:sz="0" w:space="0" w:color="auto"/>
        <w:right w:val="none" w:sz="0" w:space="0" w:color="auto"/>
      </w:divBdr>
    </w:div>
    <w:div w:id="1240868101">
      <w:bodyDiv w:val="1"/>
      <w:marLeft w:val="0"/>
      <w:marRight w:val="0"/>
      <w:marTop w:val="0"/>
      <w:marBottom w:val="0"/>
      <w:divBdr>
        <w:top w:val="none" w:sz="0" w:space="0" w:color="auto"/>
        <w:left w:val="none" w:sz="0" w:space="0" w:color="auto"/>
        <w:bottom w:val="none" w:sz="0" w:space="0" w:color="auto"/>
        <w:right w:val="none" w:sz="0" w:space="0" w:color="auto"/>
      </w:divBdr>
    </w:div>
    <w:div w:id="1245651412">
      <w:bodyDiv w:val="1"/>
      <w:marLeft w:val="0"/>
      <w:marRight w:val="0"/>
      <w:marTop w:val="0"/>
      <w:marBottom w:val="0"/>
      <w:divBdr>
        <w:top w:val="none" w:sz="0" w:space="0" w:color="auto"/>
        <w:left w:val="none" w:sz="0" w:space="0" w:color="auto"/>
        <w:bottom w:val="none" w:sz="0" w:space="0" w:color="auto"/>
        <w:right w:val="none" w:sz="0" w:space="0" w:color="auto"/>
      </w:divBdr>
    </w:div>
    <w:div w:id="1245798244">
      <w:bodyDiv w:val="1"/>
      <w:marLeft w:val="0"/>
      <w:marRight w:val="0"/>
      <w:marTop w:val="0"/>
      <w:marBottom w:val="0"/>
      <w:divBdr>
        <w:top w:val="none" w:sz="0" w:space="0" w:color="auto"/>
        <w:left w:val="none" w:sz="0" w:space="0" w:color="auto"/>
        <w:bottom w:val="none" w:sz="0" w:space="0" w:color="auto"/>
        <w:right w:val="none" w:sz="0" w:space="0" w:color="auto"/>
      </w:divBdr>
    </w:div>
    <w:div w:id="1246233378">
      <w:bodyDiv w:val="1"/>
      <w:marLeft w:val="0"/>
      <w:marRight w:val="0"/>
      <w:marTop w:val="0"/>
      <w:marBottom w:val="0"/>
      <w:divBdr>
        <w:top w:val="none" w:sz="0" w:space="0" w:color="auto"/>
        <w:left w:val="none" w:sz="0" w:space="0" w:color="auto"/>
        <w:bottom w:val="none" w:sz="0" w:space="0" w:color="auto"/>
        <w:right w:val="none" w:sz="0" w:space="0" w:color="auto"/>
      </w:divBdr>
    </w:div>
    <w:div w:id="1246652041">
      <w:bodyDiv w:val="1"/>
      <w:marLeft w:val="0"/>
      <w:marRight w:val="0"/>
      <w:marTop w:val="0"/>
      <w:marBottom w:val="0"/>
      <w:divBdr>
        <w:top w:val="none" w:sz="0" w:space="0" w:color="auto"/>
        <w:left w:val="none" w:sz="0" w:space="0" w:color="auto"/>
        <w:bottom w:val="none" w:sz="0" w:space="0" w:color="auto"/>
        <w:right w:val="none" w:sz="0" w:space="0" w:color="auto"/>
      </w:divBdr>
    </w:div>
    <w:div w:id="1246918774">
      <w:bodyDiv w:val="1"/>
      <w:marLeft w:val="0"/>
      <w:marRight w:val="0"/>
      <w:marTop w:val="0"/>
      <w:marBottom w:val="0"/>
      <w:divBdr>
        <w:top w:val="none" w:sz="0" w:space="0" w:color="auto"/>
        <w:left w:val="none" w:sz="0" w:space="0" w:color="auto"/>
        <w:bottom w:val="none" w:sz="0" w:space="0" w:color="auto"/>
        <w:right w:val="none" w:sz="0" w:space="0" w:color="auto"/>
      </w:divBdr>
    </w:div>
    <w:div w:id="1250312122">
      <w:bodyDiv w:val="1"/>
      <w:marLeft w:val="0"/>
      <w:marRight w:val="0"/>
      <w:marTop w:val="0"/>
      <w:marBottom w:val="0"/>
      <w:divBdr>
        <w:top w:val="none" w:sz="0" w:space="0" w:color="auto"/>
        <w:left w:val="none" w:sz="0" w:space="0" w:color="auto"/>
        <w:bottom w:val="none" w:sz="0" w:space="0" w:color="auto"/>
        <w:right w:val="none" w:sz="0" w:space="0" w:color="auto"/>
      </w:divBdr>
    </w:div>
    <w:div w:id="1251545686">
      <w:bodyDiv w:val="1"/>
      <w:marLeft w:val="0"/>
      <w:marRight w:val="0"/>
      <w:marTop w:val="0"/>
      <w:marBottom w:val="0"/>
      <w:divBdr>
        <w:top w:val="none" w:sz="0" w:space="0" w:color="auto"/>
        <w:left w:val="none" w:sz="0" w:space="0" w:color="auto"/>
        <w:bottom w:val="none" w:sz="0" w:space="0" w:color="auto"/>
        <w:right w:val="none" w:sz="0" w:space="0" w:color="auto"/>
      </w:divBdr>
    </w:div>
    <w:div w:id="1251935142">
      <w:bodyDiv w:val="1"/>
      <w:marLeft w:val="0"/>
      <w:marRight w:val="0"/>
      <w:marTop w:val="0"/>
      <w:marBottom w:val="0"/>
      <w:divBdr>
        <w:top w:val="none" w:sz="0" w:space="0" w:color="auto"/>
        <w:left w:val="none" w:sz="0" w:space="0" w:color="auto"/>
        <w:bottom w:val="none" w:sz="0" w:space="0" w:color="auto"/>
        <w:right w:val="none" w:sz="0" w:space="0" w:color="auto"/>
      </w:divBdr>
    </w:div>
    <w:div w:id="1253930378">
      <w:bodyDiv w:val="1"/>
      <w:marLeft w:val="0"/>
      <w:marRight w:val="0"/>
      <w:marTop w:val="0"/>
      <w:marBottom w:val="0"/>
      <w:divBdr>
        <w:top w:val="none" w:sz="0" w:space="0" w:color="auto"/>
        <w:left w:val="none" w:sz="0" w:space="0" w:color="auto"/>
        <w:bottom w:val="none" w:sz="0" w:space="0" w:color="auto"/>
        <w:right w:val="none" w:sz="0" w:space="0" w:color="auto"/>
      </w:divBdr>
    </w:div>
    <w:div w:id="1255937333">
      <w:bodyDiv w:val="1"/>
      <w:marLeft w:val="0"/>
      <w:marRight w:val="0"/>
      <w:marTop w:val="0"/>
      <w:marBottom w:val="0"/>
      <w:divBdr>
        <w:top w:val="none" w:sz="0" w:space="0" w:color="auto"/>
        <w:left w:val="none" w:sz="0" w:space="0" w:color="auto"/>
        <w:bottom w:val="none" w:sz="0" w:space="0" w:color="auto"/>
        <w:right w:val="none" w:sz="0" w:space="0" w:color="auto"/>
      </w:divBdr>
    </w:div>
    <w:div w:id="1256091805">
      <w:bodyDiv w:val="1"/>
      <w:marLeft w:val="0"/>
      <w:marRight w:val="0"/>
      <w:marTop w:val="0"/>
      <w:marBottom w:val="0"/>
      <w:divBdr>
        <w:top w:val="none" w:sz="0" w:space="0" w:color="auto"/>
        <w:left w:val="none" w:sz="0" w:space="0" w:color="auto"/>
        <w:bottom w:val="none" w:sz="0" w:space="0" w:color="auto"/>
        <w:right w:val="none" w:sz="0" w:space="0" w:color="auto"/>
      </w:divBdr>
    </w:div>
    <w:div w:id="1258752025">
      <w:bodyDiv w:val="1"/>
      <w:marLeft w:val="0"/>
      <w:marRight w:val="0"/>
      <w:marTop w:val="0"/>
      <w:marBottom w:val="0"/>
      <w:divBdr>
        <w:top w:val="none" w:sz="0" w:space="0" w:color="auto"/>
        <w:left w:val="none" w:sz="0" w:space="0" w:color="auto"/>
        <w:bottom w:val="none" w:sz="0" w:space="0" w:color="auto"/>
        <w:right w:val="none" w:sz="0" w:space="0" w:color="auto"/>
      </w:divBdr>
    </w:div>
    <w:div w:id="1259411585">
      <w:bodyDiv w:val="1"/>
      <w:marLeft w:val="0"/>
      <w:marRight w:val="0"/>
      <w:marTop w:val="0"/>
      <w:marBottom w:val="0"/>
      <w:divBdr>
        <w:top w:val="none" w:sz="0" w:space="0" w:color="auto"/>
        <w:left w:val="none" w:sz="0" w:space="0" w:color="auto"/>
        <w:bottom w:val="none" w:sz="0" w:space="0" w:color="auto"/>
        <w:right w:val="none" w:sz="0" w:space="0" w:color="auto"/>
      </w:divBdr>
    </w:div>
    <w:div w:id="1259749261">
      <w:bodyDiv w:val="1"/>
      <w:marLeft w:val="0"/>
      <w:marRight w:val="0"/>
      <w:marTop w:val="0"/>
      <w:marBottom w:val="0"/>
      <w:divBdr>
        <w:top w:val="none" w:sz="0" w:space="0" w:color="auto"/>
        <w:left w:val="none" w:sz="0" w:space="0" w:color="auto"/>
        <w:bottom w:val="none" w:sz="0" w:space="0" w:color="auto"/>
        <w:right w:val="none" w:sz="0" w:space="0" w:color="auto"/>
      </w:divBdr>
    </w:div>
    <w:div w:id="1260605249">
      <w:bodyDiv w:val="1"/>
      <w:marLeft w:val="0"/>
      <w:marRight w:val="0"/>
      <w:marTop w:val="0"/>
      <w:marBottom w:val="0"/>
      <w:divBdr>
        <w:top w:val="none" w:sz="0" w:space="0" w:color="auto"/>
        <w:left w:val="none" w:sz="0" w:space="0" w:color="auto"/>
        <w:bottom w:val="none" w:sz="0" w:space="0" w:color="auto"/>
        <w:right w:val="none" w:sz="0" w:space="0" w:color="auto"/>
      </w:divBdr>
    </w:div>
    <w:div w:id="1261529419">
      <w:bodyDiv w:val="1"/>
      <w:marLeft w:val="0"/>
      <w:marRight w:val="0"/>
      <w:marTop w:val="0"/>
      <w:marBottom w:val="0"/>
      <w:divBdr>
        <w:top w:val="none" w:sz="0" w:space="0" w:color="auto"/>
        <w:left w:val="none" w:sz="0" w:space="0" w:color="auto"/>
        <w:bottom w:val="none" w:sz="0" w:space="0" w:color="auto"/>
        <w:right w:val="none" w:sz="0" w:space="0" w:color="auto"/>
      </w:divBdr>
    </w:div>
    <w:div w:id="1263294528">
      <w:bodyDiv w:val="1"/>
      <w:marLeft w:val="0"/>
      <w:marRight w:val="0"/>
      <w:marTop w:val="0"/>
      <w:marBottom w:val="0"/>
      <w:divBdr>
        <w:top w:val="none" w:sz="0" w:space="0" w:color="auto"/>
        <w:left w:val="none" w:sz="0" w:space="0" w:color="auto"/>
        <w:bottom w:val="none" w:sz="0" w:space="0" w:color="auto"/>
        <w:right w:val="none" w:sz="0" w:space="0" w:color="auto"/>
      </w:divBdr>
    </w:div>
    <w:div w:id="1264605850">
      <w:bodyDiv w:val="1"/>
      <w:marLeft w:val="0"/>
      <w:marRight w:val="0"/>
      <w:marTop w:val="0"/>
      <w:marBottom w:val="0"/>
      <w:divBdr>
        <w:top w:val="none" w:sz="0" w:space="0" w:color="auto"/>
        <w:left w:val="none" w:sz="0" w:space="0" w:color="auto"/>
        <w:bottom w:val="none" w:sz="0" w:space="0" w:color="auto"/>
        <w:right w:val="none" w:sz="0" w:space="0" w:color="auto"/>
      </w:divBdr>
    </w:div>
    <w:div w:id="1265067362">
      <w:bodyDiv w:val="1"/>
      <w:marLeft w:val="0"/>
      <w:marRight w:val="0"/>
      <w:marTop w:val="0"/>
      <w:marBottom w:val="0"/>
      <w:divBdr>
        <w:top w:val="none" w:sz="0" w:space="0" w:color="auto"/>
        <w:left w:val="none" w:sz="0" w:space="0" w:color="auto"/>
        <w:bottom w:val="none" w:sz="0" w:space="0" w:color="auto"/>
        <w:right w:val="none" w:sz="0" w:space="0" w:color="auto"/>
      </w:divBdr>
    </w:div>
    <w:div w:id="1266688105">
      <w:bodyDiv w:val="1"/>
      <w:marLeft w:val="0"/>
      <w:marRight w:val="0"/>
      <w:marTop w:val="0"/>
      <w:marBottom w:val="0"/>
      <w:divBdr>
        <w:top w:val="none" w:sz="0" w:space="0" w:color="auto"/>
        <w:left w:val="none" w:sz="0" w:space="0" w:color="auto"/>
        <w:bottom w:val="none" w:sz="0" w:space="0" w:color="auto"/>
        <w:right w:val="none" w:sz="0" w:space="0" w:color="auto"/>
      </w:divBdr>
    </w:div>
    <w:div w:id="1267233565">
      <w:bodyDiv w:val="1"/>
      <w:marLeft w:val="0"/>
      <w:marRight w:val="0"/>
      <w:marTop w:val="0"/>
      <w:marBottom w:val="0"/>
      <w:divBdr>
        <w:top w:val="none" w:sz="0" w:space="0" w:color="auto"/>
        <w:left w:val="none" w:sz="0" w:space="0" w:color="auto"/>
        <w:bottom w:val="none" w:sz="0" w:space="0" w:color="auto"/>
        <w:right w:val="none" w:sz="0" w:space="0" w:color="auto"/>
      </w:divBdr>
    </w:div>
    <w:div w:id="1268200159">
      <w:bodyDiv w:val="1"/>
      <w:marLeft w:val="0"/>
      <w:marRight w:val="0"/>
      <w:marTop w:val="0"/>
      <w:marBottom w:val="0"/>
      <w:divBdr>
        <w:top w:val="none" w:sz="0" w:space="0" w:color="auto"/>
        <w:left w:val="none" w:sz="0" w:space="0" w:color="auto"/>
        <w:bottom w:val="none" w:sz="0" w:space="0" w:color="auto"/>
        <w:right w:val="none" w:sz="0" w:space="0" w:color="auto"/>
      </w:divBdr>
    </w:div>
    <w:div w:id="1268200233">
      <w:bodyDiv w:val="1"/>
      <w:marLeft w:val="0"/>
      <w:marRight w:val="0"/>
      <w:marTop w:val="0"/>
      <w:marBottom w:val="0"/>
      <w:divBdr>
        <w:top w:val="none" w:sz="0" w:space="0" w:color="auto"/>
        <w:left w:val="none" w:sz="0" w:space="0" w:color="auto"/>
        <w:bottom w:val="none" w:sz="0" w:space="0" w:color="auto"/>
        <w:right w:val="none" w:sz="0" w:space="0" w:color="auto"/>
      </w:divBdr>
    </w:div>
    <w:div w:id="1268654093">
      <w:bodyDiv w:val="1"/>
      <w:marLeft w:val="0"/>
      <w:marRight w:val="0"/>
      <w:marTop w:val="0"/>
      <w:marBottom w:val="0"/>
      <w:divBdr>
        <w:top w:val="none" w:sz="0" w:space="0" w:color="auto"/>
        <w:left w:val="none" w:sz="0" w:space="0" w:color="auto"/>
        <w:bottom w:val="none" w:sz="0" w:space="0" w:color="auto"/>
        <w:right w:val="none" w:sz="0" w:space="0" w:color="auto"/>
      </w:divBdr>
    </w:div>
    <w:div w:id="1268807422">
      <w:bodyDiv w:val="1"/>
      <w:marLeft w:val="0"/>
      <w:marRight w:val="0"/>
      <w:marTop w:val="0"/>
      <w:marBottom w:val="0"/>
      <w:divBdr>
        <w:top w:val="none" w:sz="0" w:space="0" w:color="auto"/>
        <w:left w:val="none" w:sz="0" w:space="0" w:color="auto"/>
        <w:bottom w:val="none" w:sz="0" w:space="0" w:color="auto"/>
        <w:right w:val="none" w:sz="0" w:space="0" w:color="auto"/>
      </w:divBdr>
    </w:div>
    <w:div w:id="1276257462">
      <w:bodyDiv w:val="1"/>
      <w:marLeft w:val="0"/>
      <w:marRight w:val="0"/>
      <w:marTop w:val="0"/>
      <w:marBottom w:val="0"/>
      <w:divBdr>
        <w:top w:val="none" w:sz="0" w:space="0" w:color="auto"/>
        <w:left w:val="none" w:sz="0" w:space="0" w:color="auto"/>
        <w:bottom w:val="none" w:sz="0" w:space="0" w:color="auto"/>
        <w:right w:val="none" w:sz="0" w:space="0" w:color="auto"/>
      </w:divBdr>
    </w:div>
    <w:div w:id="1276526155">
      <w:bodyDiv w:val="1"/>
      <w:marLeft w:val="0"/>
      <w:marRight w:val="0"/>
      <w:marTop w:val="0"/>
      <w:marBottom w:val="0"/>
      <w:divBdr>
        <w:top w:val="none" w:sz="0" w:space="0" w:color="auto"/>
        <w:left w:val="none" w:sz="0" w:space="0" w:color="auto"/>
        <w:bottom w:val="none" w:sz="0" w:space="0" w:color="auto"/>
        <w:right w:val="none" w:sz="0" w:space="0" w:color="auto"/>
      </w:divBdr>
    </w:div>
    <w:div w:id="1276669616">
      <w:bodyDiv w:val="1"/>
      <w:marLeft w:val="0"/>
      <w:marRight w:val="0"/>
      <w:marTop w:val="0"/>
      <w:marBottom w:val="0"/>
      <w:divBdr>
        <w:top w:val="none" w:sz="0" w:space="0" w:color="auto"/>
        <w:left w:val="none" w:sz="0" w:space="0" w:color="auto"/>
        <w:bottom w:val="none" w:sz="0" w:space="0" w:color="auto"/>
        <w:right w:val="none" w:sz="0" w:space="0" w:color="auto"/>
      </w:divBdr>
    </w:div>
    <w:div w:id="1276672724">
      <w:bodyDiv w:val="1"/>
      <w:marLeft w:val="0"/>
      <w:marRight w:val="0"/>
      <w:marTop w:val="0"/>
      <w:marBottom w:val="0"/>
      <w:divBdr>
        <w:top w:val="none" w:sz="0" w:space="0" w:color="auto"/>
        <w:left w:val="none" w:sz="0" w:space="0" w:color="auto"/>
        <w:bottom w:val="none" w:sz="0" w:space="0" w:color="auto"/>
        <w:right w:val="none" w:sz="0" w:space="0" w:color="auto"/>
      </w:divBdr>
    </w:div>
    <w:div w:id="1277642204">
      <w:bodyDiv w:val="1"/>
      <w:marLeft w:val="0"/>
      <w:marRight w:val="0"/>
      <w:marTop w:val="0"/>
      <w:marBottom w:val="0"/>
      <w:divBdr>
        <w:top w:val="none" w:sz="0" w:space="0" w:color="auto"/>
        <w:left w:val="none" w:sz="0" w:space="0" w:color="auto"/>
        <w:bottom w:val="none" w:sz="0" w:space="0" w:color="auto"/>
        <w:right w:val="none" w:sz="0" w:space="0" w:color="auto"/>
      </w:divBdr>
    </w:div>
    <w:div w:id="1279095866">
      <w:bodyDiv w:val="1"/>
      <w:marLeft w:val="0"/>
      <w:marRight w:val="0"/>
      <w:marTop w:val="0"/>
      <w:marBottom w:val="0"/>
      <w:divBdr>
        <w:top w:val="none" w:sz="0" w:space="0" w:color="auto"/>
        <w:left w:val="none" w:sz="0" w:space="0" w:color="auto"/>
        <w:bottom w:val="none" w:sz="0" w:space="0" w:color="auto"/>
        <w:right w:val="none" w:sz="0" w:space="0" w:color="auto"/>
      </w:divBdr>
    </w:div>
    <w:div w:id="1279291882">
      <w:bodyDiv w:val="1"/>
      <w:marLeft w:val="0"/>
      <w:marRight w:val="0"/>
      <w:marTop w:val="0"/>
      <w:marBottom w:val="0"/>
      <w:divBdr>
        <w:top w:val="none" w:sz="0" w:space="0" w:color="auto"/>
        <w:left w:val="none" w:sz="0" w:space="0" w:color="auto"/>
        <w:bottom w:val="none" w:sz="0" w:space="0" w:color="auto"/>
        <w:right w:val="none" w:sz="0" w:space="0" w:color="auto"/>
      </w:divBdr>
    </w:div>
    <w:div w:id="1280141020">
      <w:bodyDiv w:val="1"/>
      <w:marLeft w:val="0"/>
      <w:marRight w:val="0"/>
      <w:marTop w:val="0"/>
      <w:marBottom w:val="0"/>
      <w:divBdr>
        <w:top w:val="none" w:sz="0" w:space="0" w:color="auto"/>
        <w:left w:val="none" w:sz="0" w:space="0" w:color="auto"/>
        <w:bottom w:val="none" w:sz="0" w:space="0" w:color="auto"/>
        <w:right w:val="none" w:sz="0" w:space="0" w:color="auto"/>
      </w:divBdr>
    </w:div>
    <w:div w:id="1281180477">
      <w:bodyDiv w:val="1"/>
      <w:marLeft w:val="0"/>
      <w:marRight w:val="0"/>
      <w:marTop w:val="0"/>
      <w:marBottom w:val="0"/>
      <w:divBdr>
        <w:top w:val="none" w:sz="0" w:space="0" w:color="auto"/>
        <w:left w:val="none" w:sz="0" w:space="0" w:color="auto"/>
        <w:bottom w:val="none" w:sz="0" w:space="0" w:color="auto"/>
        <w:right w:val="none" w:sz="0" w:space="0" w:color="auto"/>
      </w:divBdr>
    </w:div>
    <w:div w:id="1281452848">
      <w:bodyDiv w:val="1"/>
      <w:marLeft w:val="0"/>
      <w:marRight w:val="0"/>
      <w:marTop w:val="0"/>
      <w:marBottom w:val="0"/>
      <w:divBdr>
        <w:top w:val="none" w:sz="0" w:space="0" w:color="auto"/>
        <w:left w:val="none" w:sz="0" w:space="0" w:color="auto"/>
        <w:bottom w:val="none" w:sz="0" w:space="0" w:color="auto"/>
        <w:right w:val="none" w:sz="0" w:space="0" w:color="auto"/>
      </w:divBdr>
    </w:div>
    <w:div w:id="1282150699">
      <w:bodyDiv w:val="1"/>
      <w:marLeft w:val="0"/>
      <w:marRight w:val="0"/>
      <w:marTop w:val="0"/>
      <w:marBottom w:val="0"/>
      <w:divBdr>
        <w:top w:val="none" w:sz="0" w:space="0" w:color="auto"/>
        <w:left w:val="none" w:sz="0" w:space="0" w:color="auto"/>
        <w:bottom w:val="none" w:sz="0" w:space="0" w:color="auto"/>
        <w:right w:val="none" w:sz="0" w:space="0" w:color="auto"/>
      </w:divBdr>
    </w:div>
    <w:div w:id="1282225014">
      <w:bodyDiv w:val="1"/>
      <w:marLeft w:val="0"/>
      <w:marRight w:val="0"/>
      <w:marTop w:val="0"/>
      <w:marBottom w:val="0"/>
      <w:divBdr>
        <w:top w:val="none" w:sz="0" w:space="0" w:color="auto"/>
        <w:left w:val="none" w:sz="0" w:space="0" w:color="auto"/>
        <w:bottom w:val="none" w:sz="0" w:space="0" w:color="auto"/>
        <w:right w:val="none" w:sz="0" w:space="0" w:color="auto"/>
      </w:divBdr>
    </w:div>
    <w:div w:id="1284461297">
      <w:bodyDiv w:val="1"/>
      <w:marLeft w:val="0"/>
      <w:marRight w:val="0"/>
      <w:marTop w:val="0"/>
      <w:marBottom w:val="0"/>
      <w:divBdr>
        <w:top w:val="none" w:sz="0" w:space="0" w:color="auto"/>
        <w:left w:val="none" w:sz="0" w:space="0" w:color="auto"/>
        <w:bottom w:val="none" w:sz="0" w:space="0" w:color="auto"/>
        <w:right w:val="none" w:sz="0" w:space="0" w:color="auto"/>
      </w:divBdr>
    </w:div>
    <w:div w:id="1284531337">
      <w:bodyDiv w:val="1"/>
      <w:marLeft w:val="0"/>
      <w:marRight w:val="0"/>
      <w:marTop w:val="0"/>
      <w:marBottom w:val="0"/>
      <w:divBdr>
        <w:top w:val="none" w:sz="0" w:space="0" w:color="auto"/>
        <w:left w:val="none" w:sz="0" w:space="0" w:color="auto"/>
        <w:bottom w:val="none" w:sz="0" w:space="0" w:color="auto"/>
        <w:right w:val="none" w:sz="0" w:space="0" w:color="auto"/>
      </w:divBdr>
    </w:div>
    <w:div w:id="1284926805">
      <w:bodyDiv w:val="1"/>
      <w:marLeft w:val="0"/>
      <w:marRight w:val="0"/>
      <w:marTop w:val="0"/>
      <w:marBottom w:val="0"/>
      <w:divBdr>
        <w:top w:val="none" w:sz="0" w:space="0" w:color="auto"/>
        <w:left w:val="none" w:sz="0" w:space="0" w:color="auto"/>
        <w:bottom w:val="none" w:sz="0" w:space="0" w:color="auto"/>
        <w:right w:val="none" w:sz="0" w:space="0" w:color="auto"/>
      </w:divBdr>
    </w:div>
    <w:div w:id="1285309473">
      <w:bodyDiv w:val="1"/>
      <w:marLeft w:val="0"/>
      <w:marRight w:val="0"/>
      <w:marTop w:val="0"/>
      <w:marBottom w:val="0"/>
      <w:divBdr>
        <w:top w:val="none" w:sz="0" w:space="0" w:color="auto"/>
        <w:left w:val="none" w:sz="0" w:space="0" w:color="auto"/>
        <w:bottom w:val="none" w:sz="0" w:space="0" w:color="auto"/>
        <w:right w:val="none" w:sz="0" w:space="0" w:color="auto"/>
      </w:divBdr>
    </w:div>
    <w:div w:id="1285620847">
      <w:bodyDiv w:val="1"/>
      <w:marLeft w:val="0"/>
      <w:marRight w:val="0"/>
      <w:marTop w:val="0"/>
      <w:marBottom w:val="0"/>
      <w:divBdr>
        <w:top w:val="none" w:sz="0" w:space="0" w:color="auto"/>
        <w:left w:val="none" w:sz="0" w:space="0" w:color="auto"/>
        <w:bottom w:val="none" w:sz="0" w:space="0" w:color="auto"/>
        <w:right w:val="none" w:sz="0" w:space="0" w:color="auto"/>
      </w:divBdr>
    </w:div>
    <w:div w:id="1285767876">
      <w:bodyDiv w:val="1"/>
      <w:marLeft w:val="0"/>
      <w:marRight w:val="0"/>
      <w:marTop w:val="0"/>
      <w:marBottom w:val="0"/>
      <w:divBdr>
        <w:top w:val="none" w:sz="0" w:space="0" w:color="auto"/>
        <w:left w:val="none" w:sz="0" w:space="0" w:color="auto"/>
        <w:bottom w:val="none" w:sz="0" w:space="0" w:color="auto"/>
        <w:right w:val="none" w:sz="0" w:space="0" w:color="auto"/>
      </w:divBdr>
    </w:div>
    <w:div w:id="1287658165">
      <w:bodyDiv w:val="1"/>
      <w:marLeft w:val="0"/>
      <w:marRight w:val="0"/>
      <w:marTop w:val="0"/>
      <w:marBottom w:val="0"/>
      <w:divBdr>
        <w:top w:val="none" w:sz="0" w:space="0" w:color="auto"/>
        <w:left w:val="none" w:sz="0" w:space="0" w:color="auto"/>
        <w:bottom w:val="none" w:sz="0" w:space="0" w:color="auto"/>
        <w:right w:val="none" w:sz="0" w:space="0" w:color="auto"/>
      </w:divBdr>
    </w:div>
    <w:div w:id="1289779173">
      <w:bodyDiv w:val="1"/>
      <w:marLeft w:val="0"/>
      <w:marRight w:val="0"/>
      <w:marTop w:val="0"/>
      <w:marBottom w:val="0"/>
      <w:divBdr>
        <w:top w:val="none" w:sz="0" w:space="0" w:color="auto"/>
        <w:left w:val="none" w:sz="0" w:space="0" w:color="auto"/>
        <w:bottom w:val="none" w:sz="0" w:space="0" w:color="auto"/>
        <w:right w:val="none" w:sz="0" w:space="0" w:color="auto"/>
      </w:divBdr>
    </w:div>
    <w:div w:id="1289969819">
      <w:bodyDiv w:val="1"/>
      <w:marLeft w:val="0"/>
      <w:marRight w:val="0"/>
      <w:marTop w:val="0"/>
      <w:marBottom w:val="0"/>
      <w:divBdr>
        <w:top w:val="none" w:sz="0" w:space="0" w:color="auto"/>
        <w:left w:val="none" w:sz="0" w:space="0" w:color="auto"/>
        <w:bottom w:val="none" w:sz="0" w:space="0" w:color="auto"/>
        <w:right w:val="none" w:sz="0" w:space="0" w:color="auto"/>
      </w:divBdr>
    </w:div>
    <w:div w:id="1294557522">
      <w:bodyDiv w:val="1"/>
      <w:marLeft w:val="0"/>
      <w:marRight w:val="0"/>
      <w:marTop w:val="0"/>
      <w:marBottom w:val="0"/>
      <w:divBdr>
        <w:top w:val="none" w:sz="0" w:space="0" w:color="auto"/>
        <w:left w:val="none" w:sz="0" w:space="0" w:color="auto"/>
        <w:bottom w:val="none" w:sz="0" w:space="0" w:color="auto"/>
        <w:right w:val="none" w:sz="0" w:space="0" w:color="auto"/>
      </w:divBdr>
    </w:div>
    <w:div w:id="1295407291">
      <w:bodyDiv w:val="1"/>
      <w:marLeft w:val="0"/>
      <w:marRight w:val="0"/>
      <w:marTop w:val="0"/>
      <w:marBottom w:val="0"/>
      <w:divBdr>
        <w:top w:val="none" w:sz="0" w:space="0" w:color="auto"/>
        <w:left w:val="none" w:sz="0" w:space="0" w:color="auto"/>
        <w:bottom w:val="none" w:sz="0" w:space="0" w:color="auto"/>
        <w:right w:val="none" w:sz="0" w:space="0" w:color="auto"/>
      </w:divBdr>
    </w:div>
    <w:div w:id="1297026648">
      <w:bodyDiv w:val="1"/>
      <w:marLeft w:val="0"/>
      <w:marRight w:val="0"/>
      <w:marTop w:val="0"/>
      <w:marBottom w:val="0"/>
      <w:divBdr>
        <w:top w:val="none" w:sz="0" w:space="0" w:color="auto"/>
        <w:left w:val="none" w:sz="0" w:space="0" w:color="auto"/>
        <w:bottom w:val="none" w:sz="0" w:space="0" w:color="auto"/>
        <w:right w:val="none" w:sz="0" w:space="0" w:color="auto"/>
      </w:divBdr>
    </w:div>
    <w:div w:id="1297032741">
      <w:bodyDiv w:val="1"/>
      <w:marLeft w:val="0"/>
      <w:marRight w:val="0"/>
      <w:marTop w:val="0"/>
      <w:marBottom w:val="0"/>
      <w:divBdr>
        <w:top w:val="none" w:sz="0" w:space="0" w:color="auto"/>
        <w:left w:val="none" w:sz="0" w:space="0" w:color="auto"/>
        <w:bottom w:val="none" w:sz="0" w:space="0" w:color="auto"/>
        <w:right w:val="none" w:sz="0" w:space="0" w:color="auto"/>
      </w:divBdr>
    </w:div>
    <w:div w:id="1297563391">
      <w:bodyDiv w:val="1"/>
      <w:marLeft w:val="0"/>
      <w:marRight w:val="0"/>
      <w:marTop w:val="0"/>
      <w:marBottom w:val="0"/>
      <w:divBdr>
        <w:top w:val="none" w:sz="0" w:space="0" w:color="auto"/>
        <w:left w:val="none" w:sz="0" w:space="0" w:color="auto"/>
        <w:bottom w:val="none" w:sz="0" w:space="0" w:color="auto"/>
        <w:right w:val="none" w:sz="0" w:space="0" w:color="auto"/>
      </w:divBdr>
    </w:div>
    <w:div w:id="1297687430">
      <w:bodyDiv w:val="1"/>
      <w:marLeft w:val="0"/>
      <w:marRight w:val="0"/>
      <w:marTop w:val="0"/>
      <w:marBottom w:val="0"/>
      <w:divBdr>
        <w:top w:val="none" w:sz="0" w:space="0" w:color="auto"/>
        <w:left w:val="none" w:sz="0" w:space="0" w:color="auto"/>
        <w:bottom w:val="none" w:sz="0" w:space="0" w:color="auto"/>
        <w:right w:val="none" w:sz="0" w:space="0" w:color="auto"/>
      </w:divBdr>
    </w:div>
    <w:div w:id="1298225134">
      <w:bodyDiv w:val="1"/>
      <w:marLeft w:val="0"/>
      <w:marRight w:val="0"/>
      <w:marTop w:val="0"/>
      <w:marBottom w:val="0"/>
      <w:divBdr>
        <w:top w:val="none" w:sz="0" w:space="0" w:color="auto"/>
        <w:left w:val="none" w:sz="0" w:space="0" w:color="auto"/>
        <w:bottom w:val="none" w:sz="0" w:space="0" w:color="auto"/>
        <w:right w:val="none" w:sz="0" w:space="0" w:color="auto"/>
      </w:divBdr>
    </w:div>
    <w:div w:id="1298491720">
      <w:bodyDiv w:val="1"/>
      <w:marLeft w:val="0"/>
      <w:marRight w:val="0"/>
      <w:marTop w:val="0"/>
      <w:marBottom w:val="0"/>
      <w:divBdr>
        <w:top w:val="none" w:sz="0" w:space="0" w:color="auto"/>
        <w:left w:val="none" w:sz="0" w:space="0" w:color="auto"/>
        <w:bottom w:val="none" w:sz="0" w:space="0" w:color="auto"/>
        <w:right w:val="none" w:sz="0" w:space="0" w:color="auto"/>
      </w:divBdr>
    </w:div>
    <w:div w:id="1299453367">
      <w:bodyDiv w:val="1"/>
      <w:marLeft w:val="0"/>
      <w:marRight w:val="0"/>
      <w:marTop w:val="0"/>
      <w:marBottom w:val="0"/>
      <w:divBdr>
        <w:top w:val="none" w:sz="0" w:space="0" w:color="auto"/>
        <w:left w:val="none" w:sz="0" w:space="0" w:color="auto"/>
        <w:bottom w:val="none" w:sz="0" w:space="0" w:color="auto"/>
        <w:right w:val="none" w:sz="0" w:space="0" w:color="auto"/>
      </w:divBdr>
    </w:div>
    <w:div w:id="1302350307">
      <w:bodyDiv w:val="1"/>
      <w:marLeft w:val="0"/>
      <w:marRight w:val="0"/>
      <w:marTop w:val="0"/>
      <w:marBottom w:val="0"/>
      <w:divBdr>
        <w:top w:val="none" w:sz="0" w:space="0" w:color="auto"/>
        <w:left w:val="none" w:sz="0" w:space="0" w:color="auto"/>
        <w:bottom w:val="none" w:sz="0" w:space="0" w:color="auto"/>
        <w:right w:val="none" w:sz="0" w:space="0" w:color="auto"/>
      </w:divBdr>
    </w:div>
    <w:div w:id="1302806134">
      <w:bodyDiv w:val="1"/>
      <w:marLeft w:val="0"/>
      <w:marRight w:val="0"/>
      <w:marTop w:val="0"/>
      <w:marBottom w:val="0"/>
      <w:divBdr>
        <w:top w:val="none" w:sz="0" w:space="0" w:color="auto"/>
        <w:left w:val="none" w:sz="0" w:space="0" w:color="auto"/>
        <w:bottom w:val="none" w:sz="0" w:space="0" w:color="auto"/>
        <w:right w:val="none" w:sz="0" w:space="0" w:color="auto"/>
      </w:divBdr>
    </w:div>
    <w:div w:id="1302998583">
      <w:bodyDiv w:val="1"/>
      <w:marLeft w:val="0"/>
      <w:marRight w:val="0"/>
      <w:marTop w:val="0"/>
      <w:marBottom w:val="0"/>
      <w:divBdr>
        <w:top w:val="none" w:sz="0" w:space="0" w:color="auto"/>
        <w:left w:val="none" w:sz="0" w:space="0" w:color="auto"/>
        <w:bottom w:val="none" w:sz="0" w:space="0" w:color="auto"/>
        <w:right w:val="none" w:sz="0" w:space="0" w:color="auto"/>
      </w:divBdr>
    </w:div>
    <w:div w:id="1303193010">
      <w:bodyDiv w:val="1"/>
      <w:marLeft w:val="0"/>
      <w:marRight w:val="0"/>
      <w:marTop w:val="0"/>
      <w:marBottom w:val="0"/>
      <w:divBdr>
        <w:top w:val="none" w:sz="0" w:space="0" w:color="auto"/>
        <w:left w:val="none" w:sz="0" w:space="0" w:color="auto"/>
        <w:bottom w:val="none" w:sz="0" w:space="0" w:color="auto"/>
        <w:right w:val="none" w:sz="0" w:space="0" w:color="auto"/>
      </w:divBdr>
    </w:div>
    <w:div w:id="1304117844">
      <w:bodyDiv w:val="1"/>
      <w:marLeft w:val="0"/>
      <w:marRight w:val="0"/>
      <w:marTop w:val="0"/>
      <w:marBottom w:val="0"/>
      <w:divBdr>
        <w:top w:val="none" w:sz="0" w:space="0" w:color="auto"/>
        <w:left w:val="none" w:sz="0" w:space="0" w:color="auto"/>
        <w:bottom w:val="none" w:sz="0" w:space="0" w:color="auto"/>
        <w:right w:val="none" w:sz="0" w:space="0" w:color="auto"/>
      </w:divBdr>
    </w:div>
    <w:div w:id="1304386350">
      <w:bodyDiv w:val="1"/>
      <w:marLeft w:val="0"/>
      <w:marRight w:val="0"/>
      <w:marTop w:val="0"/>
      <w:marBottom w:val="0"/>
      <w:divBdr>
        <w:top w:val="none" w:sz="0" w:space="0" w:color="auto"/>
        <w:left w:val="none" w:sz="0" w:space="0" w:color="auto"/>
        <w:bottom w:val="none" w:sz="0" w:space="0" w:color="auto"/>
        <w:right w:val="none" w:sz="0" w:space="0" w:color="auto"/>
      </w:divBdr>
    </w:div>
    <w:div w:id="1304775381">
      <w:bodyDiv w:val="1"/>
      <w:marLeft w:val="0"/>
      <w:marRight w:val="0"/>
      <w:marTop w:val="0"/>
      <w:marBottom w:val="0"/>
      <w:divBdr>
        <w:top w:val="none" w:sz="0" w:space="0" w:color="auto"/>
        <w:left w:val="none" w:sz="0" w:space="0" w:color="auto"/>
        <w:bottom w:val="none" w:sz="0" w:space="0" w:color="auto"/>
        <w:right w:val="none" w:sz="0" w:space="0" w:color="auto"/>
      </w:divBdr>
    </w:div>
    <w:div w:id="1304968631">
      <w:bodyDiv w:val="1"/>
      <w:marLeft w:val="0"/>
      <w:marRight w:val="0"/>
      <w:marTop w:val="0"/>
      <w:marBottom w:val="0"/>
      <w:divBdr>
        <w:top w:val="none" w:sz="0" w:space="0" w:color="auto"/>
        <w:left w:val="none" w:sz="0" w:space="0" w:color="auto"/>
        <w:bottom w:val="none" w:sz="0" w:space="0" w:color="auto"/>
        <w:right w:val="none" w:sz="0" w:space="0" w:color="auto"/>
      </w:divBdr>
    </w:div>
    <w:div w:id="1305162732">
      <w:bodyDiv w:val="1"/>
      <w:marLeft w:val="0"/>
      <w:marRight w:val="0"/>
      <w:marTop w:val="0"/>
      <w:marBottom w:val="0"/>
      <w:divBdr>
        <w:top w:val="none" w:sz="0" w:space="0" w:color="auto"/>
        <w:left w:val="none" w:sz="0" w:space="0" w:color="auto"/>
        <w:bottom w:val="none" w:sz="0" w:space="0" w:color="auto"/>
        <w:right w:val="none" w:sz="0" w:space="0" w:color="auto"/>
      </w:divBdr>
    </w:div>
    <w:div w:id="1307198090">
      <w:bodyDiv w:val="1"/>
      <w:marLeft w:val="0"/>
      <w:marRight w:val="0"/>
      <w:marTop w:val="0"/>
      <w:marBottom w:val="0"/>
      <w:divBdr>
        <w:top w:val="none" w:sz="0" w:space="0" w:color="auto"/>
        <w:left w:val="none" w:sz="0" w:space="0" w:color="auto"/>
        <w:bottom w:val="none" w:sz="0" w:space="0" w:color="auto"/>
        <w:right w:val="none" w:sz="0" w:space="0" w:color="auto"/>
      </w:divBdr>
    </w:div>
    <w:div w:id="1307970540">
      <w:bodyDiv w:val="1"/>
      <w:marLeft w:val="0"/>
      <w:marRight w:val="0"/>
      <w:marTop w:val="0"/>
      <w:marBottom w:val="0"/>
      <w:divBdr>
        <w:top w:val="none" w:sz="0" w:space="0" w:color="auto"/>
        <w:left w:val="none" w:sz="0" w:space="0" w:color="auto"/>
        <w:bottom w:val="none" w:sz="0" w:space="0" w:color="auto"/>
        <w:right w:val="none" w:sz="0" w:space="0" w:color="auto"/>
      </w:divBdr>
    </w:div>
    <w:div w:id="1309632387">
      <w:bodyDiv w:val="1"/>
      <w:marLeft w:val="0"/>
      <w:marRight w:val="0"/>
      <w:marTop w:val="0"/>
      <w:marBottom w:val="0"/>
      <w:divBdr>
        <w:top w:val="none" w:sz="0" w:space="0" w:color="auto"/>
        <w:left w:val="none" w:sz="0" w:space="0" w:color="auto"/>
        <w:bottom w:val="none" w:sz="0" w:space="0" w:color="auto"/>
        <w:right w:val="none" w:sz="0" w:space="0" w:color="auto"/>
      </w:divBdr>
    </w:div>
    <w:div w:id="1310094179">
      <w:bodyDiv w:val="1"/>
      <w:marLeft w:val="0"/>
      <w:marRight w:val="0"/>
      <w:marTop w:val="0"/>
      <w:marBottom w:val="0"/>
      <w:divBdr>
        <w:top w:val="none" w:sz="0" w:space="0" w:color="auto"/>
        <w:left w:val="none" w:sz="0" w:space="0" w:color="auto"/>
        <w:bottom w:val="none" w:sz="0" w:space="0" w:color="auto"/>
        <w:right w:val="none" w:sz="0" w:space="0" w:color="auto"/>
      </w:divBdr>
    </w:div>
    <w:div w:id="1310288669">
      <w:bodyDiv w:val="1"/>
      <w:marLeft w:val="0"/>
      <w:marRight w:val="0"/>
      <w:marTop w:val="0"/>
      <w:marBottom w:val="0"/>
      <w:divBdr>
        <w:top w:val="none" w:sz="0" w:space="0" w:color="auto"/>
        <w:left w:val="none" w:sz="0" w:space="0" w:color="auto"/>
        <w:bottom w:val="none" w:sz="0" w:space="0" w:color="auto"/>
        <w:right w:val="none" w:sz="0" w:space="0" w:color="auto"/>
      </w:divBdr>
    </w:div>
    <w:div w:id="1311708231">
      <w:bodyDiv w:val="1"/>
      <w:marLeft w:val="0"/>
      <w:marRight w:val="0"/>
      <w:marTop w:val="0"/>
      <w:marBottom w:val="0"/>
      <w:divBdr>
        <w:top w:val="none" w:sz="0" w:space="0" w:color="auto"/>
        <w:left w:val="none" w:sz="0" w:space="0" w:color="auto"/>
        <w:bottom w:val="none" w:sz="0" w:space="0" w:color="auto"/>
        <w:right w:val="none" w:sz="0" w:space="0" w:color="auto"/>
      </w:divBdr>
    </w:div>
    <w:div w:id="1313095332">
      <w:bodyDiv w:val="1"/>
      <w:marLeft w:val="0"/>
      <w:marRight w:val="0"/>
      <w:marTop w:val="0"/>
      <w:marBottom w:val="0"/>
      <w:divBdr>
        <w:top w:val="none" w:sz="0" w:space="0" w:color="auto"/>
        <w:left w:val="none" w:sz="0" w:space="0" w:color="auto"/>
        <w:bottom w:val="none" w:sz="0" w:space="0" w:color="auto"/>
        <w:right w:val="none" w:sz="0" w:space="0" w:color="auto"/>
      </w:divBdr>
    </w:div>
    <w:div w:id="1315794365">
      <w:bodyDiv w:val="1"/>
      <w:marLeft w:val="0"/>
      <w:marRight w:val="0"/>
      <w:marTop w:val="0"/>
      <w:marBottom w:val="0"/>
      <w:divBdr>
        <w:top w:val="none" w:sz="0" w:space="0" w:color="auto"/>
        <w:left w:val="none" w:sz="0" w:space="0" w:color="auto"/>
        <w:bottom w:val="none" w:sz="0" w:space="0" w:color="auto"/>
        <w:right w:val="none" w:sz="0" w:space="0" w:color="auto"/>
      </w:divBdr>
    </w:div>
    <w:div w:id="1315914314">
      <w:bodyDiv w:val="1"/>
      <w:marLeft w:val="0"/>
      <w:marRight w:val="0"/>
      <w:marTop w:val="0"/>
      <w:marBottom w:val="0"/>
      <w:divBdr>
        <w:top w:val="none" w:sz="0" w:space="0" w:color="auto"/>
        <w:left w:val="none" w:sz="0" w:space="0" w:color="auto"/>
        <w:bottom w:val="none" w:sz="0" w:space="0" w:color="auto"/>
        <w:right w:val="none" w:sz="0" w:space="0" w:color="auto"/>
      </w:divBdr>
    </w:div>
    <w:div w:id="1316299352">
      <w:bodyDiv w:val="1"/>
      <w:marLeft w:val="0"/>
      <w:marRight w:val="0"/>
      <w:marTop w:val="0"/>
      <w:marBottom w:val="0"/>
      <w:divBdr>
        <w:top w:val="none" w:sz="0" w:space="0" w:color="auto"/>
        <w:left w:val="none" w:sz="0" w:space="0" w:color="auto"/>
        <w:bottom w:val="none" w:sz="0" w:space="0" w:color="auto"/>
        <w:right w:val="none" w:sz="0" w:space="0" w:color="auto"/>
      </w:divBdr>
    </w:div>
    <w:div w:id="1317031781">
      <w:bodyDiv w:val="1"/>
      <w:marLeft w:val="0"/>
      <w:marRight w:val="0"/>
      <w:marTop w:val="0"/>
      <w:marBottom w:val="0"/>
      <w:divBdr>
        <w:top w:val="none" w:sz="0" w:space="0" w:color="auto"/>
        <w:left w:val="none" w:sz="0" w:space="0" w:color="auto"/>
        <w:bottom w:val="none" w:sz="0" w:space="0" w:color="auto"/>
        <w:right w:val="none" w:sz="0" w:space="0" w:color="auto"/>
      </w:divBdr>
    </w:div>
    <w:div w:id="1318613564">
      <w:bodyDiv w:val="1"/>
      <w:marLeft w:val="0"/>
      <w:marRight w:val="0"/>
      <w:marTop w:val="0"/>
      <w:marBottom w:val="0"/>
      <w:divBdr>
        <w:top w:val="none" w:sz="0" w:space="0" w:color="auto"/>
        <w:left w:val="none" w:sz="0" w:space="0" w:color="auto"/>
        <w:bottom w:val="none" w:sz="0" w:space="0" w:color="auto"/>
        <w:right w:val="none" w:sz="0" w:space="0" w:color="auto"/>
      </w:divBdr>
    </w:div>
    <w:div w:id="1320766158">
      <w:bodyDiv w:val="1"/>
      <w:marLeft w:val="0"/>
      <w:marRight w:val="0"/>
      <w:marTop w:val="0"/>
      <w:marBottom w:val="0"/>
      <w:divBdr>
        <w:top w:val="none" w:sz="0" w:space="0" w:color="auto"/>
        <w:left w:val="none" w:sz="0" w:space="0" w:color="auto"/>
        <w:bottom w:val="none" w:sz="0" w:space="0" w:color="auto"/>
        <w:right w:val="none" w:sz="0" w:space="0" w:color="auto"/>
      </w:divBdr>
    </w:div>
    <w:div w:id="1321037698">
      <w:bodyDiv w:val="1"/>
      <w:marLeft w:val="0"/>
      <w:marRight w:val="0"/>
      <w:marTop w:val="0"/>
      <w:marBottom w:val="0"/>
      <w:divBdr>
        <w:top w:val="none" w:sz="0" w:space="0" w:color="auto"/>
        <w:left w:val="none" w:sz="0" w:space="0" w:color="auto"/>
        <w:bottom w:val="none" w:sz="0" w:space="0" w:color="auto"/>
        <w:right w:val="none" w:sz="0" w:space="0" w:color="auto"/>
      </w:divBdr>
    </w:div>
    <w:div w:id="1321274046">
      <w:bodyDiv w:val="1"/>
      <w:marLeft w:val="0"/>
      <w:marRight w:val="0"/>
      <w:marTop w:val="0"/>
      <w:marBottom w:val="0"/>
      <w:divBdr>
        <w:top w:val="none" w:sz="0" w:space="0" w:color="auto"/>
        <w:left w:val="none" w:sz="0" w:space="0" w:color="auto"/>
        <w:bottom w:val="none" w:sz="0" w:space="0" w:color="auto"/>
        <w:right w:val="none" w:sz="0" w:space="0" w:color="auto"/>
      </w:divBdr>
    </w:div>
    <w:div w:id="1321810533">
      <w:bodyDiv w:val="1"/>
      <w:marLeft w:val="0"/>
      <w:marRight w:val="0"/>
      <w:marTop w:val="0"/>
      <w:marBottom w:val="0"/>
      <w:divBdr>
        <w:top w:val="none" w:sz="0" w:space="0" w:color="auto"/>
        <w:left w:val="none" w:sz="0" w:space="0" w:color="auto"/>
        <w:bottom w:val="none" w:sz="0" w:space="0" w:color="auto"/>
        <w:right w:val="none" w:sz="0" w:space="0" w:color="auto"/>
      </w:divBdr>
    </w:div>
    <w:div w:id="1323698189">
      <w:bodyDiv w:val="1"/>
      <w:marLeft w:val="0"/>
      <w:marRight w:val="0"/>
      <w:marTop w:val="0"/>
      <w:marBottom w:val="0"/>
      <w:divBdr>
        <w:top w:val="none" w:sz="0" w:space="0" w:color="auto"/>
        <w:left w:val="none" w:sz="0" w:space="0" w:color="auto"/>
        <w:bottom w:val="none" w:sz="0" w:space="0" w:color="auto"/>
        <w:right w:val="none" w:sz="0" w:space="0" w:color="auto"/>
      </w:divBdr>
    </w:div>
    <w:div w:id="1325208168">
      <w:bodyDiv w:val="1"/>
      <w:marLeft w:val="0"/>
      <w:marRight w:val="0"/>
      <w:marTop w:val="0"/>
      <w:marBottom w:val="0"/>
      <w:divBdr>
        <w:top w:val="none" w:sz="0" w:space="0" w:color="auto"/>
        <w:left w:val="none" w:sz="0" w:space="0" w:color="auto"/>
        <w:bottom w:val="none" w:sz="0" w:space="0" w:color="auto"/>
        <w:right w:val="none" w:sz="0" w:space="0" w:color="auto"/>
      </w:divBdr>
    </w:div>
    <w:div w:id="1325741905">
      <w:bodyDiv w:val="1"/>
      <w:marLeft w:val="0"/>
      <w:marRight w:val="0"/>
      <w:marTop w:val="0"/>
      <w:marBottom w:val="0"/>
      <w:divBdr>
        <w:top w:val="none" w:sz="0" w:space="0" w:color="auto"/>
        <w:left w:val="none" w:sz="0" w:space="0" w:color="auto"/>
        <w:bottom w:val="none" w:sz="0" w:space="0" w:color="auto"/>
        <w:right w:val="none" w:sz="0" w:space="0" w:color="auto"/>
      </w:divBdr>
    </w:div>
    <w:div w:id="1328482241">
      <w:bodyDiv w:val="1"/>
      <w:marLeft w:val="0"/>
      <w:marRight w:val="0"/>
      <w:marTop w:val="0"/>
      <w:marBottom w:val="0"/>
      <w:divBdr>
        <w:top w:val="none" w:sz="0" w:space="0" w:color="auto"/>
        <w:left w:val="none" w:sz="0" w:space="0" w:color="auto"/>
        <w:bottom w:val="none" w:sz="0" w:space="0" w:color="auto"/>
        <w:right w:val="none" w:sz="0" w:space="0" w:color="auto"/>
      </w:divBdr>
    </w:div>
    <w:div w:id="1328746629">
      <w:bodyDiv w:val="1"/>
      <w:marLeft w:val="0"/>
      <w:marRight w:val="0"/>
      <w:marTop w:val="0"/>
      <w:marBottom w:val="0"/>
      <w:divBdr>
        <w:top w:val="none" w:sz="0" w:space="0" w:color="auto"/>
        <w:left w:val="none" w:sz="0" w:space="0" w:color="auto"/>
        <w:bottom w:val="none" w:sz="0" w:space="0" w:color="auto"/>
        <w:right w:val="none" w:sz="0" w:space="0" w:color="auto"/>
      </w:divBdr>
    </w:div>
    <w:div w:id="1329210828">
      <w:bodyDiv w:val="1"/>
      <w:marLeft w:val="0"/>
      <w:marRight w:val="0"/>
      <w:marTop w:val="0"/>
      <w:marBottom w:val="0"/>
      <w:divBdr>
        <w:top w:val="none" w:sz="0" w:space="0" w:color="auto"/>
        <w:left w:val="none" w:sz="0" w:space="0" w:color="auto"/>
        <w:bottom w:val="none" w:sz="0" w:space="0" w:color="auto"/>
        <w:right w:val="none" w:sz="0" w:space="0" w:color="auto"/>
      </w:divBdr>
    </w:div>
    <w:div w:id="1329283841">
      <w:bodyDiv w:val="1"/>
      <w:marLeft w:val="0"/>
      <w:marRight w:val="0"/>
      <w:marTop w:val="0"/>
      <w:marBottom w:val="0"/>
      <w:divBdr>
        <w:top w:val="none" w:sz="0" w:space="0" w:color="auto"/>
        <w:left w:val="none" w:sz="0" w:space="0" w:color="auto"/>
        <w:bottom w:val="none" w:sz="0" w:space="0" w:color="auto"/>
        <w:right w:val="none" w:sz="0" w:space="0" w:color="auto"/>
      </w:divBdr>
    </w:div>
    <w:div w:id="1330282417">
      <w:bodyDiv w:val="1"/>
      <w:marLeft w:val="0"/>
      <w:marRight w:val="0"/>
      <w:marTop w:val="0"/>
      <w:marBottom w:val="0"/>
      <w:divBdr>
        <w:top w:val="none" w:sz="0" w:space="0" w:color="auto"/>
        <w:left w:val="none" w:sz="0" w:space="0" w:color="auto"/>
        <w:bottom w:val="none" w:sz="0" w:space="0" w:color="auto"/>
        <w:right w:val="none" w:sz="0" w:space="0" w:color="auto"/>
      </w:divBdr>
    </w:div>
    <w:div w:id="1332293436">
      <w:bodyDiv w:val="1"/>
      <w:marLeft w:val="0"/>
      <w:marRight w:val="0"/>
      <w:marTop w:val="0"/>
      <w:marBottom w:val="0"/>
      <w:divBdr>
        <w:top w:val="none" w:sz="0" w:space="0" w:color="auto"/>
        <w:left w:val="none" w:sz="0" w:space="0" w:color="auto"/>
        <w:bottom w:val="none" w:sz="0" w:space="0" w:color="auto"/>
        <w:right w:val="none" w:sz="0" w:space="0" w:color="auto"/>
      </w:divBdr>
    </w:div>
    <w:div w:id="1332634836">
      <w:bodyDiv w:val="1"/>
      <w:marLeft w:val="0"/>
      <w:marRight w:val="0"/>
      <w:marTop w:val="0"/>
      <w:marBottom w:val="0"/>
      <w:divBdr>
        <w:top w:val="none" w:sz="0" w:space="0" w:color="auto"/>
        <w:left w:val="none" w:sz="0" w:space="0" w:color="auto"/>
        <w:bottom w:val="none" w:sz="0" w:space="0" w:color="auto"/>
        <w:right w:val="none" w:sz="0" w:space="0" w:color="auto"/>
      </w:divBdr>
    </w:div>
    <w:div w:id="1334144799">
      <w:bodyDiv w:val="1"/>
      <w:marLeft w:val="0"/>
      <w:marRight w:val="0"/>
      <w:marTop w:val="0"/>
      <w:marBottom w:val="0"/>
      <w:divBdr>
        <w:top w:val="none" w:sz="0" w:space="0" w:color="auto"/>
        <w:left w:val="none" w:sz="0" w:space="0" w:color="auto"/>
        <w:bottom w:val="none" w:sz="0" w:space="0" w:color="auto"/>
        <w:right w:val="none" w:sz="0" w:space="0" w:color="auto"/>
      </w:divBdr>
    </w:div>
    <w:div w:id="1334800659">
      <w:bodyDiv w:val="1"/>
      <w:marLeft w:val="0"/>
      <w:marRight w:val="0"/>
      <w:marTop w:val="0"/>
      <w:marBottom w:val="0"/>
      <w:divBdr>
        <w:top w:val="none" w:sz="0" w:space="0" w:color="auto"/>
        <w:left w:val="none" w:sz="0" w:space="0" w:color="auto"/>
        <w:bottom w:val="none" w:sz="0" w:space="0" w:color="auto"/>
        <w:right w:val="none" w:sz="0" w:space="0" w:color="auto"/>
      </w:divBdr>
    </w:div>
    <w:div w:id="1335499931">
      <w:bodyDiv w:val="1"/>
      <w:marLeft w:val="0"/>
      <w:marRight w:val="0"/>
      <w:marTop w:val="0"/>
      <w:marBottom w:val="0"/>
      <w:divBdr>
        <w:top w:val="none" w:sz="0" w:space="0" w:color="auto"/>
        <w:left w:val="none" w:sz="0" w:space="0" w:color="auto"/>
        <w:bottom w:val="none" w:sz="0" w:space="0" w:color="auto"/>
        <w:right w:val="none" w:sz="0" w:space="0" w:color="auto"/>
      </w:divBdr>
    </w:div>
    <w:div w:id="1335955631">
      <w:bodyDiv w:val="1"/>
      <w:marLeft w:val="0"/>
      <w:marRight w:val="0"/>
      <w:marTop w:val="0"/>
      <w:marBottom w:val="0"/>
      <w:divBdr>
        <w:top w:val="none" w:sz="0" w:space="0" w:color="auto"/>
        <w:left w:val="none" w:sz="0" w:space="0" w:color="auto"/>
        <w:bottom w:val="none" w:sz="0" w:space="0" w:color="auto"/>
        <w:right w:val="none" w:sz="0" w:space="0" w:color="auto"/>
      </w:divBdr>
    </w:div>
    <w:div w:id="1336152142">
      <w:bodyDiv w:val="1"/>
      <w:marLeft w:val="0"/>
      <w:marRight w:val="0"/>
      <w:marTop w:val="0"/>
      <w:marBottom w:val="0"/>
      <w:divBdr>
        <w:top w:val="none" w:sz="0" w:space="0" w:color="auto"/>
        <w:left w:val="none" w:sz="0" w:space="0" w:color="auto"/>
        <w:bottom w:val="none" w:sz="0" w:space="0" w:color="auto"/>
        <w:right w:val="none" w:sz="0" w:space="0" w:color="auto"/>
      </w:divBdr>
    </w:div>
    <w:div w:id="1336565924">
      <w:bodyDiv w:val="1"/>
      <w:marLeft w:val="0"/>
      <w:marRight w:val="0"/>
      <w:marTop w:val="0"/>
      <w:marBottom w:val="0"/>
      <w:divBdr>
        <w:top w:val="none" w:sz="0" w:space="0" w:color="auto"/>
        <w:left w:val="none" w:sz="0" w:space="0" w:color="auto"/>
        <w:bottom w:val="none" w:sz="0" w:space="0" w:color="auto"/>
        <w:right w:val="none" w:sz="0" w:space="0" w:color="auto"/>
      </w:divBdr>
    </w:div>
    <w:div w:id="1337030055">
      <w:bodyDiv w:val="1"/>
      <w:marLeft w:val="0"/>
      <w:marRight w:val="0"/>
      <w:marTop w:val="0"/>
      <w:marBottom w:val="0"/>
      <w:divBdr>
        <w:top w:val="none" w:sz="0" w:space="0" w:color="auto"/>
        <w:left w:val="none" w:sz="0" w:space="0" w:color="auto"/>
        <w:bottom w:val="none" w:sz="0" w:space="0" w:color="auto"/>
        <w:right w:val="none" w:sz="0" w:space="0" w:color="auto"/>
      </w:divBdr>
    </w:div>
    <w:div w:id="1339044069">
      <w:bodyDiv w:val="1"/>
      <w:marLeft w:val="0"/>
      <w:marRight w:val="0"/>
      <w:marTop w:val="0"/>
      <w:marBottom w:val="0"/>
      <w:divBdr>
        <w:top w:val="none" w:sz="0" w:space="0" w:color="auto"/>
        <w:left w:val="none" w:sz="0" w:space="0" w:color="auto"/>
        <w:bottom w:val="none" w:sz="0" w:space="0" w:color="auto"/>
        <w:right w:val="none" w:sz="0" w:space="0" w:color="auto"/>
      </w:divBdr>
    </w:div>
    <w:div w:id="1341156904">
      <w:bodyDiv w:val="1"/>
      <w:marLeft w:val="0"/>
      <w:marRight w:val="0"/>
      <w:marTop w:val="0"/>
      <w:marBottom w:val="0"/>
      <w:divBdr>
        <w:top w:val="none" w:sz="0" w:space="0" w:color="auto"/>
        <w:left w:val="none" w:sz="0" w:space="0" w:color="auto"/>
        <w:bottom w:val="none" w:sz="0" w:space="0" w:color="auto"/>
        <w:right w:val="none" w:sz="0" w:space="0" w:color="auto"/>
      </w:divBdr>
    </w:div>
    <w:div w:id="1341859980">
      <w:bodyDiv w:val="1"/>
      <w:marLeft w:val="0"/>
      <w:marRight w:val="0"/>
      <w:marTop w:val="0"/>
      <w:marBottom w:val="0"/>
      <w:divBdr>
        <w:top w:val="none" w:sz="0" w:space="0" w:color="auto"/>
        <w:left w:val="none" w:sz="0" w:space="0" w:color="auto"/>
        <w:bottom w:val="none" w:sz="0" w:space="0" w:color="auto"/>
        <w:right w:val="none" w:sz="0" w:space="0" w:color="auto"/>
      </w:divBdr>
    </w:div>
    <w:div w:id="1342510510">
      <w:bodyDiv w:val="1"/>
      <w:marLeft w:val="0"/>
      <w:marRight w:val="0"/>
      <w:marTop w:val="0"/>
      <w:marBottom w:val="0"/>
      <w:divBdr>
        <w:top w:val="none" w:sz="0" w:space="0" w:color="auto"/>
        <w:left w:val="none" w:sz="0" w:space="0" w:color="auto"/>
        <w:bottom w:val="none" w:sz="0" w:space="0" w:color="auto"/>
        <w:right w:val="none" w:sz="0" w:space="0" w:color="auto"/>
      </w:divBdr>
    </w:div>
    <w:div w:id="1343432970">
      <w:bodyDiv w:val="1"/>
      <w:marLeft w:val="0"/>
      <w:marRight w:val="0"/>
      <w:marTop w:val="0"/>
      <w:marBottom w:val="0"/>
      <w:divBdr>
        <w:top w:val="none" w:sz="0" w:space="0" w:color="auto"/>
        <w:left w:val="none" w:sz="0" w:space="0" w:color="auto"/>
        <w:bottom w:val="none" w:sz="0" w:space="0" w:color="auto"/>
        <w:right w:val="none" w:sz="0" w:space="0" w:color="auto"/>
      </w:divBdr>
    </w:div>
    <w:div w:id="1343581229">
      <w:bodyDiv w:val="1"/>
      <w:marLeft w:val="0"/>
      <w:marRight w:val="0"/>
      <w:marTop w:val="0"/>
      <w:marBottom w:val="0"/>
      <w:divBdr>
        <w:top w:val="none" w:sz="0" w:space="0" w:color="auto"/>
        <w:left w:val="none" w:sz="0" w:space="0" w:color="auto"/>
        <w:bottom w:val="none" w:sz="0" w:space="0" w:color="auto"/>
        <w:right w:val="none" w:sz="0" w:space="0" w:color="auto"/>
      </w:divBdr>
    </w:div>
    <w:div w:id="1345207309">
      <w:bodyDiv w:val="1"/>
      <w:marLeft w:val="0"/>
      <w:marRight w:val="0"/>
      <w:marTop w:val="0"/>
      <w:marBottom w:val="0"/>
      <w:divBdr>
        <w:top w:val="none" w:sz="0" w:space="0" w:color="auto"/>
        <w:left w:val="none" w:sz="0" w:space="0" w:color="auto"/>
        <w:bottom w:val="none" w:sz="0" w:space="0" w:color="auto"/>
        <w:right w:val="none" w:sz="0" w:space="0" w:color="auto"/>
      </w:divBdr>
    </w:div>
    <w:div w:id="1346132758">
      <w:bodyDiv w:val="1"/>
      <w:marLeft w:val="0"/>
      <w:marRight w:val="0"/>
      <w:marTop w:val="0"/>
      <w:marBottom w:val="0"/>
      <w:divBdr>
        <w:top w:val="none" w:sz="0" w:space="0" w:color="auto"/>
        <w:left w:val="none" w:sz="0" w:space="0" w:color="auto"/>
        <w:bottom w:val="none" w:sz="0" w:space="0" w:color="auto"/>
        <w:right w:val="none" w:sz="0" w:space="0" w:color="auto"/>
      </w:divBdr>
    </w:div>
    <w:div w:id="1346205434">
      <w:bodyDiv w:val="1"/>
      <w:marLeft w:val="0"/>
      <w:marRight w:val="0"/>
      <w:marTop w:val="0"/>
      <w:marBottom w:val="0"/>
      <w:divBdr>
        <w:top w:val="none" w:sz="0" w:space="0" w:color="auto"/>
        <w:left w:val="none" w:sz="0" w:space="0" w:color="auto"/>
        <w:bottom w:val="none" w:sz="0" w:space="0" w:color="auto"/>
        <w:right w:val="none" w:sz="0" w:space="0" w:color="auto"/>
      </w:divBdr>
    </w:div>
    <w:div w:id="1346908281">
      <w:bodyDiv w:val="1"/>
      <w:marLeft w:val="0"/>
      <w:marRight w:val="0"/>
      <w:marTop w:val="0"/>
      <w:marBottom w:val="0"/>
      <w:divBdr>
        <w:top w:val="none" w:sz="0" w:space="0" w:color="auto"/>
        <w:left w:val="none" w:sz="0" w:space="0" w:color="auto"/>
        <w:bottom w:val="none" w:sz="0" w:space="0" w:color="auto"/>
        <w:right w:val="none" w:sz="0" w:space="0" w:color="auto"/>
      </w:divBdr>
    </w:div>
    <w:div w:id="1348799141">
      <w:bodyDiv w:val="1"/>
      <w:marLeft w:val="0"/>
      <w:marRight w:val="0"/>
      <w:marTop w:val="0"/>
      <w:marBottom w:val="0"/>
      <w:divBdr>
        <w:top w:val="none" w:sz="0" w:space="0" w:color="auto"/>
        <w:left w:val="none" w:sz="0" w:space="0" w:color="auto"/>
        <w:bottom w:val="none" w:sz="0" w:space="0" w:color="auto"/>
        <w:right w:val="none" w:sz="0" w:space="0" w:color="auto"/>
      </w:divBdr>
    </w:div>
    <w:div w:id="1349260692">
      <w:bodyDiv w:val="1"/>
      <w:marLeft w:val="0"/>
      <w:marRight w:val="0"/>
      <w:marTop w:val="0"/>
      <w:marBottom w:val="0"/>
      <w:divBdr>
        <w:top w:val="none" w:sz="0" w:space="0" w:color="auto"/>
        <w:left w:val="none" w:sz="0" w:space="0" w:color="auto"/>
        <w:bottom w:val="none" w:sz="0" w:space="0" w:color="auto"/>
        <w:right w:val="none" w:sz="0" w:space="0" w:color="auto"/>
      </w:divBdr>
    </w:div>
    <w:div w:id="1350370369">
      <w:bodyDiv w:val="1"/>
      <w:marLeft w:val="0"/>
      <w:marRight w:val="0"/>
      <w:marTop w:val="0"/>
      <w:marBottom w:val="0"/>
      <w:divBdr>
        <w:top w:val="none" w:sz="0" w:space="0" w:color="auto"/>
        <w:left w:val="none" w:sz="0" w:space="0" w:color="auto"/>
        <w:bottom w:val="none" w:sz="0" w:space="0" w:color="auto"/>
        <w:right w:val="none" w:sz="0" w:space="0" w:color="auto"/>
      </w:divBdr>
    </w:div>
    <w:div w:id="1350370645">
      <w:bodyDiv w:val="1"/>
      <w:marLeft w:val="0"/>
      <w:marRight w:val="0"/>
      <w:marTop w:val="0"/>
      <w:marBottom w:val="0"/>
      <w:divBdr>
        <w:top w:val="none" w:sz="0" w:space="0" w:color="auto"/>
        <w:left w:val="none" w:sz="0" w:space="0" w:color="auto"/>
        <w:bottom w:val="none" w:sz="0" w:space="0" w:color="auto"/>
        <w:right w:val="none" w:sz="0" w:space="0" w:color="auto"/>
      </w:divBdr>
    </w:div>
    <w:div w:id="1352225476">
      <w:bodyDiv w:val="1"/>
      <w:marLeft w:val="0"/>
      <w:marRight w:val="0"/>
      <w:marTop w:val="0"/>
      <w:marBottom w:val="0"/>
      <w:divBdr>
        <w:top w:val="none" w:sz="0" w:space="0" w:color="auto"/>
        <w:left w:val="none" w:sz="0" w:space="0" w:color="auto"/>
        <w:bottom w:val="none" w:sz="0" w:space="0" w:color="auto"/>
        <w:right w:val="none" w:sz="0" w:space="0" w:color="auto"/>
      </w:divBdr>
    </w:div>
    <w:div w:id="1352300501">
      <w:bodyDiv w:val="1"/>
      <w:marLeft w:val="0"/>
      <w:marRight w:val="0"/>
      <w:marTop w:val="0"/>
      <w:marBottom w:val="0"/>
      <w:divBdr>
        <w:top w:val="none" w:sz="0" w:space="0" w:color="auto"/>
        <w:left w:val="none" w:sz="0" w:space="0" w:color="auto"/>
        <w:bottom w:val="none" w:sz="0" w:space="0" w:color="auto"/>
        <w:right w:val="none" w:sz="0" w:space="0" w:color="auto"/>
      </w:divBdr>
    </w:div>
    <w:div w:id="1354107364">
      <w:bodyDiv w:val="1"/>
      <w:marLeft w:val="0"/>
      <w:marRight w:val="0"/>
      <w:marTop w:val="0"/>
      <w:marBottom w:val="0"/>
      <w:divBdr>
        <w:top w:val="none" w:sz="0" w:space="0" w:color="auto"/>
        <w:left w:val="none" w:sz="0" w:space="0" w:color="auto"/>
        <w:bottom w:val="none" w:sz="0" w:space="0" w:color="auto"/>
        <w:right w:val="none" w:sz="0" w:space="0" w:color="auto"/>
      </w:divBdr>
    </w:div>
    <w:div w:id="1356343416">
      <w:bodyDiv w:val="1"/>
      <w:marLeft w:val="0"/>
      <w:marRight w:val="0"/>
      <w:marTop w:val="0"/>
      <w:marBottom w:val="0"/>
      <w:divBdr>
        <w:top w:val="none" w:sz="0" w:space="0" w:color="auto"/>
        <w:left w:val="none" w:sz="0" w:space="0" w:color="auto"/>
        <w:bottom w:val="none" w:sz="0" w:space="0" w:color="auto"/>
        <w:right w:val="none" w:sz="0" w:space="0" w:color="auto"/>
      </w:divBdr>
    </w:div>
    <w:div w:id="1357461794">
      <w:bodyDiv w:val="1"/>
      <w:marLeft w:val="0"/>
      <w:marRight w:val="0"/>
      <w:marTop w:val="0"/>
      <w:marBottom w:val="0"/>
      <w:divBdr>
        <w:top w:val="none" w:sz="0" w:space="0" w:color="auto"/>
        <w:left w:val="none" w:sz="0" w:space="0" w:color="auto"/>
        <w:bottom w:val="none" w:sz="0" w:space="0" w:color="auto"/>
        <w:right w:val="none" w:sz="0" w:space="0" w:color="auto"/>
      </w:divBdr>
    </w:div>
    <w:div w:id="1358432532">
      <w:bodyDiv w:val="1"/>
      <w:marLeft w:val="0"/>
      <w:marRight w:val="0"/>
      <w:marTop w:val="0"/>
      <w:marBottom w:val="0"/>
      <w:divBdr>
        <w:top w:val="none" w:sz="0" w:space="0" w:color="auto"/>
        <w:left w:val="none" w:sz="0" w:space="0" w:color="auto"/>
        <w:bottom w:val="none" w:sz="0" w:space="0" w:color="auto"/>
        <w:right w:val="none" w:sz="0" w:space="0" w:color="auto"/>
      </w:divBdr>
    </w:div>
    <w:div w:id="1361279748">
      <w:bodyDiv w:val="1"/>
      <w:marLeft w:val="0"/>
      <w:marRight w:val="0"/>
      <w:marTop w:val="0"/>
      <w:marBottom w:val="0"/>
      <w:divBdr>
        <w:top w:val="none" w:sz="0" w:space="0" w:color="auto"/>
        <w:left w:val="none" w:sz="0" w:space="0" w:color="auto"/>
        <w:bottom w:val="none" w:sz="0" w:space="0" w:color="auto"/>
        <w:right w:val="none" w:sz="0" w:space="0" w:color="auto"/>
      </w:divBdr>
    </w:div>
    <w:div w:id="1361398553">
      <w:bodyDiv w:val="1"/>
      <w:marLeft w:val="0"/>
      <w:marRight w:val="0"/>
      <w:marTop w:val="0"/>
      <w:marBottom w:val="0"/>
      <w:divBdr>
        <w:top w:val="none" w:sz="0" w:space="0" w:color="auto"/>
        <w:left w:val="none" w:sz="0" w:space="0" w:color="auto"/>
        <w:bottom w:val="none" w:sz="0" w:space="0" w:color="auto"/>
        <w:right w:val="none" w:sz="0" w:space="0" w:color="auto"/>
      </w:divBdr>
    </w:div>
    <w:div w:id="1364398453">
      <w:bodyDiv w:val="1"/>
      <w:marLeft w:val="0"/>
      <w:marRight w:val="0"/>
      <w:marTop w:val="0"/>
      <w:marBottom w:val="0"/>
      <w:divBdr>
        <w:top w:val="none" w:sz="0" w:space="0" w:color="auto"/>
        <w:left w:val="none" w:sz="0" w:space="0" w:color="auto"/>
        <w:bottom w:val="none" w:sz="0" w:space="0" w:color="auto"/>
        <w:right w:val="none" w:sz="0" w:space="0" w:color="auto"/>
      </w:divBdr>
    </w:div>
    <w:div w:id="1365717823">
      <w:bodyDiv w:val="1"/>
      <w:marLeft w:val="0"/>
      <w:marRight w:val="0"/>
      <w:marTop w:val="0"/>
      <w:marBottom w:val="0"/>
      <w:divBdr>
        <w:top w:val="none" w:sz="0" w:space="0" w:color="auto"/>
        <w:left w:val="none" w:sz="0" w:space="0" w:color="auto"/>
        <w:bottom w:val="none" w:sz="0" w:space="0" w:color="auto"/>
        <w:right w:val="none" w:sz="0" w:space="0" w:color="auto"/>
      </w:divBdr>
    </w:div>
    <w:div w:id="1366364579">
      <w:bodyDiv w:val="1"/>
      <w:marLeft w:val="0"/>
      <w:marRight w:val="0"/>
      <w:marTop w:val="0"/>
      <w:marBottom w:val="0"/>
      <w:divBdr>
        <w:top w:val="none" w:sz="0" w:space="0" w:color="auto"/>
        <w:left w:val="none" w:sz="0" w:space="0" w:color="auto"/>
        <w:bottom w:val="none" w:sz="0" w:space="0" w:color="auto"/>
        <w:right w:val="none" w:sz="0" w:space="0" w:color="auto"/>
      </w:divBdr>
    </w:div>
    <w:div w:id="1366441921">
      <w:bodyDiv w:val="1"/>
      <w:marLeft w:val="0"/>
      <w:marRight w:val="0"/>
      <w:marTop w:val="0"/>
      <w:marBottom w:val="0"/>
      <w:divBdr>
        <w:top w:val="none" w:sz="0" w:space="0" w:color="auto"/>
        <w:left w:val="none" w:sz="0" w:space="0" w:color="auto"/>
        <w:bottom w:val="none" w:sz="0" w:space="0" w:color="auto"/>
        <w:right w:val="none" w:sz="0" w:space="0" w:color="auto"/>
      </w:divBdr>
    </w:div>
    <w:div w:id="1366443816">
      <w:bodyDiv w:val="1"/>
      <w:marLeft w:val="0"/>
      <w:marRight w:val="0"/>
      <w:marTop w:val="0"/>
      <w:marBottom w:val="0"/>
      <w:divBdr>
        <w:top w:val="none" w:sz="0" w:space="0" w:color="auto"/>
        <w:left w:val="none" w:sz="0" w:space="0" w:color="auto"/>
        <w:bottom w:val="none" w:sz="0" w:space="0" w:color="auto"/>
        <w:right w:val="none" w:sz="0" w:space="0" w:color="auto"/>
      </w:divBdr>
    </w:div>
    <w:div w:id="1369793799">
      <w:bodyDiv w:val="1"/>
      <w:marLeft w:val="0"/>
      <w:marRight w:val="0"/>
      <w:marTop w:val="0"/>
      <w:marBottom w:val="0"/>
      <w:divBdr>
        <w:top w:val="none" w:sz="0" w:space="0" w:color="auto"/>
        <w:left w:val="none" w:sz="0" w:space="0" w:color="auto"/>
        <w:bottom w:val="none" w:sz="0" w:space="0" w:color="auto"/>
        <w:right w:val="none" w:sz="0" w:space="0" w:color="auto"/>
      </w:divBdr>
    </w:div>
    <w:div w:id="1370182244">
      <w:bodyDiv w:val="1"/>
      <w:marLeft w:val="0"/>
      <w:marRight w:val="0"/>
      <w:marTop w:val="0"/>
      <w:marBottom w:val="0"/>
      <w:divBdr>
        <w:top w:val="none" w:sz="0" w:space="0" w:color="auto"/>
        <w:left w:val="none" w:sz="0" w:space="0" w:color="auto"/>
        <w:bottom w:val="none" w:sz="0" w:space="0" w:color="auto"/>
        <w:right w:val="none" w:sz="0" w:space="0" w:color="auto"/>
      </w:divBdr>
    </w:div>
    <w:div w:id="1372001880">
      <w:bodyDiv w:val="1"/>
      <w:marLeft w:val="0"/>
      <w:marRight w:val="0"/>
      <w:marTop w:val="0"/>
      <w:marBottom w:val="0"/>
      <w:divBdr>
        <w:top w:val="none" w:sz="0" w:space="0" w:color="auto"/>
        <w:left w:val="none" w:sz="0" w:space="0" w:color="auto"/>
        <w:bottom w:val="none" w:sz="0" w:space="0" w:color="auto"/>
        <w:right w:val="none" w:sz="0" w:space="0" w:color="auto"/>
      </w:divBdr>
    </w:div>
    <w:div w:id="1372342407">
      <w:bodyDiv w:val="1"/>
      <w:marLeft w:val="0"/>
      <w:marRight w:val="0"/>
      <w:marTop w:val="0"/>
      <w:marBottom w:val="0"/>
      <w:divBdr>
        <w:top w:val="none" w:sz="0" w:space="0" w:color="auto"/>
        <w:left w:val="none" w:sz="0" w:space="0" w:color="auto"/>
        <w:bottom w:val="none" w:sz="0" w:space="0" w:color="auto"/>
        <w:right w:val="none" w:sz="0" w:space="0" w:color="auto"/>
      </w:divBdr>
    </w:div>
    <w:div w:id="1373383343">
      <w:bodyDiv w:val="1"/>
      <w:marLeft w:val="0"/>
      <w:marRight w:val="0"/>
      <w:marTop w:val="0"/>
      <w:marBottom w:val="0"/>
      <w:divBdr>
        <w:top w:val="none" w:sz="0" w:space="0" w:color="auto"/>
        <w:left w:val="none" w:sz="0" w:space="0" w:color="auto"/>
        <w:bottom w:val="none" w:sz="0" w:space="0" w:color="auto"/>
        <w:right w:val="none" w:sz="0" w:space="0" w:color="auto"/>
      </w:divBdr>
    </w:div>
    <w:div w:id="1374190416">
      <w:bodyDiv w:val="1"/>
      <w:marLeft w:val="0"/>
      <w:marRight w:val="0"/>
      <w:marTop w:val="0"/>
      <w:marBottom w:val="0"/>
      <w:divBdr>
        <w:top w:val="none" w:sz="0" w:space="0" w:color="auto"/>
        <w:left w:val="none" w:sz="0" w:space="0" w:color="auto"/>
        <w:bottom w:val="none" w:sz="0" w:space="0" w:color="auto"/>
        <w:right w:val="none" w:sz="0" w:space="0" w:color="auto"/>
      </w:divBdr>
    </w:div>
    <w:div w:id="1374843991">
      <w:bodyDiv w:val="1"/>
      <w:marLeft w:val="0"/>
      <w:marRight w:val="0"/>
      <w:marTop w:val="0"/>
      <w:marBottom w:val="0"/>
      <w:divBdr>
        <w:top w:val="none" w:sz="0" w:space="0" w:color="auto"/>
        <w:left w:val="none" w:sz="0" w:space="0" w:color="auto"/>
        <w:bottom w:val="none" w:sz="0" w:space="0" w:color="auto"/>
        <w:right w:val="none" w:sz="0" w:space="0" w:color="auto"/>
      </w:divBdr>
    </w:div>
    <w:div w:id="1375231861">
      <w:bodyDiv w:val="1"/>
      <w:marLeft w:val="0"/>
      <w:marRight w:val="0"/>
      <w:marTop w:val="0"/>
      <w:marBottom w:val="0"/>
      <w:divBdr>
        <w:top w:val="none" w:sz="0" w:space="0" w:color="auto"/>
        <w:left w:val="none" w:sz="0" w:space="0" w:color="auto"/>
        <w:bottom w:val="none" w:sz="0" w:space="0" w:color="auto"/>
        <w:right w:val="none" w:sz="0" w:space="0" w:color="auto"/>
      </w:divBdr>
    </w:div>
    <w:div w:id="1376003609">
      <w:bodyDiv w:val="1"/>
      <w:marLeft w:val="0"/>
      <w:marRight w:val="0"/>
      <w:marTop w:val="0"/>
      <w:marBottom w:val="0"/>
      <w:divBdr>
        <w:top w:val="none" w:sz="0" w:space="0" w:color="auto"/>
        <w:left w:val="none" w:sz="0" w:space="0" w:color="auto"/>
        <w:bottom w:val="none" w:sz="0" w:space="0" w:color="auto"/>
        <w:right w:val="none" w:sz="0" w:space="0" w:color="auto"/>
      </w:divBdr>
    </w:div>
    <w:div w:id="1377124422">
      <w:bodyDiv w:val="1"/>
      <w:marLeft w:val="0"/>
      <w:marRight w:val="0"/>
      <w:marTop w:val="0"/>
      <w:marBottom w:val="0"/>
      <w:divBdr>
        <w:top w:val="none" w:sz="0" w:space="0" w:color="auto"/>
        <w:left w:val="none" w:sz="0" w:space="0" w:color="auto"/>
        <w:bottom w:val="none" w:sz="0" w:space="0" w:color="auto"/>
        <w:right w:val="none" w:sz="0" w:space="0" w:color="auto"/>
      </w:divBdr>
    </w:div>
    <w:div w:id="1378701824">
      <w:bodyDiv w:val="1"/>
      <w:marLeft w:val="0"/>
      <w:marRight w:val="0"/>
      <w:marTop w:val="0"/>
      <w:marBottom w:val="0"/>
      <w:divBdr>
        <w:top w:val="none" w:sz="0" w:space="0" w:color="auto"/>
        <w:left w:val="none" w:sz="0" w:space="0" w:color="auto"/>
        <w:bottom w:val="none" w:sz="0" w:space="0" w:color="auto"/>
        <w:right w:val="none" w:sz="0" w:space="0" w:color="auto"/>
      </w:divBdr>
    </w:div>
    <w:div w:id="1379167167">
      <w:bodyDiv w:val="1"/>
      <w:marLeft w:val="0"/>
      <w:marRight w:val="0"/>
      <w:marTop w:val="0"/>
      <w:marBottom w:val="0"/>
      <w:divBdr>
        <w:top w:val="none" w:sz="0" w:space="0" w:color="auto"/>
        <w:left w:val="none" w:sz="0" w:space="0" w:color="auto"/>
        <w:bottom w:val="none" w:sz="0" w:space="0" w:color="auto"/>
        <w:right w:val="none" w:sz="0" w:space="0" w:color="auto"/>
      </w:divBdr>
    </w:div>
    <w:div w:id="1379283572">
      <w:bodyDiv w:val="1"/>
      <w:marLeft w:val="0"/>
      <w:marRight w:val="0"/>
      <w:marTop w:val="0"/>
      <w:marBottom w:val="0"/>
      <w:divBdr>
        <w:top w:val="none" w:sz="0" w:space="0" w:color="auto"/>
        <w:left w:val="none" w:sz="0" w:space="0" w:color="auto"/>
        <w:bottom w:val="none" w:sz="0" w:space="0" w:color="auto"/>
        <w:right w:val="none" w:sz="0" w:space="0" w:color="auto"/>
      </w:divBdr>
    </w:div>
    <w:div w:id="1383098708">
      <w:bodyDiv w:val="1"/>
      <w:marLeft w:val="0"/>
      <w:marRight w:val="0"/>
      <w:marTop w:val="0"/>
      <w:marBottom w:val="0"/>
      <w:divBdr>
        <w:top w:val="none" w:sz="0" w:space="0" w:color="auto"/>
        <w:left w:val="none" w:sz="0" w:space="0" w:color="auto"/>
        <w:bottom w:val="none" w:sz="0" w:space="0" w:color="auto"/>
        <w:right w:val="none" w:sz="0" w:space="0" w:color="auto"/>
      </w:divBdr>
    </w:div>
    <w:div w:id="1383792993">
      <w:bodyDiv w:val="1"/>
      <w:marLeft w:val="0"/>
      <w:marRight w:val="0"/>
      <w:marTop w:val="0"/>
      <w:marBottom w:val="0"/>
      <w:divBdr>
        <w:top w:val="none" w:sz="0" w:space="0" w:color="auto"/>
        <w:left w:val="none" w:sz="0" w:space="0" w:color="auto"/>
        <w:bottom w:val="none" w:sz="0" w:space="0" w:color="auto"/>
        <w:right w:val="none" w:sz="0" w:space="0" w:color="auto"/>
      </w:divBdr>
    </w:div>
    <w:div w:id="1385330760">
      <w:bodyDiv w:val="1"/>
      <w:marLeft w:val="0"/>
      <w:marRight w:val="0"/>
      <w:marTop w:val="0"/>
      <w:marBottom w:val="0"/>
      <w:divBdr>
        <w:top w:val="none" w:sz="0" w:space="0" w:color="auto"/>
        <w:left w:val="none" w:sz="0" w:space="0" w:color="auto"/>
        <w:bottom w:val="none" w:sz="0" w:space="0" w:color="auto"/>
        <w:right w:val="none" w:sz="0" w:space="0" w:color="auto"/>
      </w:divBdr>
    </w:div>
    <w:div w:id="1385905410">
      <w:bodyDiv w:val="1"/>
      <w:marLeft w:val="0"/>
      <w:marRight w:val="0"/>
      <w:marTop w:val="0"/>
      <w:marBottom w:val="0"/>
      <w:divBdr>
        <w:top w:val="none" w:sz="0" w:space="0" w:color="auto"/>
        <w:left w:val="none" w:sz="0" w:space="0" w:color="auto"/>
        <w:bottom w:val="none" w:sz="0" w:space="0" w:color="auto"/>
        <w:right w:val="none" w:sz="0" w:space="0" w:color="auto"/>
      </w:divBdr>
    </w:div>
    <w:div w:id="1387142081">
      <w:bodyDiv w:val="1"/>
      <w:marLeft w:val="0"/>
      <w:marRight w:val="0"/>
      <w:marTop w:val="0"/>
      <w:marBottom w:val="0"/>
      <w:divBdr>
        <w:top w:val="none" w:sz="0" w:space="0" w:color="auto"/>
        <w:left w:val="none" w:sz="0" w:space="0" w:color="auto"/>
        <w:bottom w:val="none" w:sz="0" w:space="0" w:color="auto"/>
        <w:right w:val="none" w:sz="0" w:space="0" w:color="auto"/>
      </w:divBdr>
    </w:div>
    <w:div w:id="1387148748">
      <w:bodyDiv w:val="1"/>
      <w:marLeft w:val="0"/>
      <w:marRight w:val="0"/>
      <w:marTop w:val="0"/>
      <w:marBottom w:val="0"/>
      <w:divBdr>
        <w:top w:val="none" w:sz="0" w:space="0" w:color="auto"/>
        <w:left w:val="none" w:sz="0" w:space="0" w:color="auto"/>
        <w:bottom w:val="none" w:sz="0" w:space="0" w:color="auto"/>
        <w:right w:val="none" w:sz="0" w:space="0" w:color="auto"/>
      </w:divBdr>
    </w:div>
    <w:div w:id="1387413774">
      <w:bodyDiv w:val="1"/>
      <w:marLeft w:val="0"/>
      <w:marRight w:val="0"/>
      <w:marTop w:val="0"/>
      <w:marBottom w:val="0"/>
      <w:divBdr>
        <w:top w:val="none" w:sz="0" w:space="0" w:color="auto"/>
        <w:left w:val="none" w:sz="0" w:space="0" w:color="auto"/>
        <w:bottom w:val="none" w:sz="0" w:space="0" w:color="auto"/>
        <w:right w:val="none" w:sz="0" w:space="0" w:color="auto"/>
      </w:divBdr>
    </w:div>
    <w:div w:id="1388451375">
      <w:bodyDiv w:val="1"/>
      <w:marLeft w:val="0"/>
      <w:marRight w:val="0"/>
      <w:marTop w:val="0"/>
      <w:marBottom w:val="0"/>
      <w:divBdr>
        <w:top w:val="none" w:sz="0" w:space="0" w:color="auto"/>
        <w:left w:val="none" w:sz="0" w:space="0" w:color="auto"/>
        <w:bottom w:val="none" w:sz="0" w:space="0" w:color="auto"/>
        <w:right w:val="none" w:sz="0" w:space="0" w:color="auto"/>
      </w:divBdr>
    </w:div>
    <w:div w:id="1389111526">
      <w:bodyDiv w:val="1"/>
      <w:marLeft w:val="0"/>
      <w:marRight w:val="0"/>
      <w:marTop w:val="0"/>
      <w:marBottom w:val="0"/>
      <w:divBdr>
        <w:top w:val="none" w:sz="0" w:space="0" w:color="auto"/>
        <w:left w:val="none" w:sz="0" w:space="0" w:color="auto"/>
        <w:bottom w:val="none" w:sz="0" w:space="0" w:color="auto"/>
        <w:right w:val="none" w:sz="0" w:space="0" w:color="auto"/>
      </w:divBdr>
    </w:div>
    <w:div w:id="1389452745">
      <w:bodyDiv w:val="1"/>
      <w:marLeft w:val="0"/>
      <w:marRight w:val="0"/>
      <w:marTop w:val="0"/>
      <w:marBottom w:val="0"/>
      <w:divBdr>
        <w:top w:val="none" w:sz="0" w:space="0" w:color="auto"/>
        <w:left w:val="none" w:sz="0" w:space="0" w:color="auto"/>
        <w:bottom w:val="none" w:sz="0" w:space="0" w:color="auto"/>
        <w:right w:val="none" w:sz="0" w:space="0" w:color="auto"/>
      </w:divBdr>
    </w:div>
    <w:div w:id="1391853906">
      <w:bodyDiv w:val="1"/>
      <w:marLeft w:val="0"/>
      <w:marRight w:val="0"/>
      <w:marTop w:val="0"/>
      <w:marBottom w:val="0"/>
      <w:divBdr>
        <w:top w:val="none" w:sz="0" w:space="0" w:color="auto"/>
        <w:left w:val="none" w:sz="0" w:space="0" w:color="auto"/>
        <w:bottom w:val="none" w:sz="0" w:space="0" w:color="auto"/>
        <w:right w:val="none" w:sz="0" w:space="0" w:color="auto"/>
      </w:divBdr>
    </w:div>
    <w:div w:id="1392729660">
      <w:bodyDiv w:val="1"/>
      <w:marLeft w:val="0"/>
      <w:marRight w:val="0"/>
      <w:marTop w:val="0"/>
      <w:marBottom w:val="0"/>
      <w:divBdr>
        <w:top w:val="none" w:sz="0" w:space="0" w:color="auto"/>
        <w:left w:val="none" w:sz="0" w:space="0" w:color="auto"/>
        <w:bottom w:val="none" w:sz="0" w:space="0" w:color="auto"/>
        <w:right w:val="none" w:sz="0" w:space="0" w:color="auto"/>
      </w:divBdr>
    </w:div>
    <w:div w:id="1393771684">
      <w:bodyDiv w:val="1"/>
      <w:marLeft w:val="0"/>
      <w:marRight w:val="0"/>
      <w:marTop w:val="0"/>
      <w:marBottom w:val="0"/>
      <w:divBdr>
        <w:top w:val="none" w:sz="0" w:space="0" w:color="auto"/>
        <w:left w:val="none" w:sz="0" w:space="0" w:color="auto"/>
        <w:bottom w:val="none" w:sz="0" w:space="0" w:color="auto"/>
        <w:right w:val="none" w:sz="0" w:space="0" w:color="auto"/>
      </w:divBdr>
    </w:div>
    <w:div w:id="1394281217">
      <w:bodyDiv w:val="1"/>
      <w:marLeft w:val="0"/>
      <w:marRight w:val="0"/>
      <w:marTop w:val="0"/>
      <w:marBottom w:val="0"/>
      <w:divBdr>
        <w:top w:val="none" w:sz="0" w:space="0" w:color="auto"/>
        <w:left w:val="none" w:sz="0" w:space="0" w:color="auto"/>
        <w:bottom w:val="none" w:sz="0" w:space="0" w:color="auto"/>
        <w:right w:val="none" w:sz="0" w:space="0" w:color="auto"/>
      </w:divBdr>
    </w:div>
    <w:div w:id="1395619278">
      <w:bodyDiv w:val="1"/>
      <w:marLeft w:val="0"/>
      <w:marRight w:val="0"/>
      <w:marTop w:val="0"/>
      <w:marBottom w:val="0"/>
      <w:divBdr>
        <w:top w:val="none" w:sz="0" w:space="0" w:color="auto"/>
        <w:left w:val="none" w:sz="0" w:space="0" w:color="auto"/>
        <w:bottom w:val="none" w:sz="0" w:space="0" w:color="auto"/>
        <w:right w:val="none" w:sz="0" w:space="0" w:color="auto"/>
      </w:divBdr>
    </w:div>
    <w:div w:id="1395817549">
      <w:bodyDiv w:val="1"/>
      <w:marLeft w:val="0"/>
      <w:marRight w:val="0"/>
      <w:marTop w:val="0"/>
      <w:marBottom w:val="0"/>
      <w:divBdr>
        <w:top w:val="none" w:sz="0" w:space="0" w:color="auto"/>
        <w:left w:val="none" w:sz="0" w:space="0" w:color="auto"/>
        <w:bottom w:val="none" w:sz="0" w:space="0" w:color="auto"/>
        <w:right w:val="none" w:sz="0" w:space="0" w:color="auto"/>
      </w:divBdr>
    </w:div>
    <w:div w:id="1395926792">
      <w:bodyDiv w:val="1"/>
      <w:marLeft w:val="0"/>
      <w:marRight w:val="0"/>
      <w:marTop w:val="0"/>
      <w:marBottom w:val="0"/>
      <w:divBdr>
        <w:top w:val="none" w:sz="0" w:space="0" w:color="auto"/>
        <w:left w:val="none" w:sz="0" w:space="0" w:color="auto"/>
        <w:bottom w:val="none" w:sz="0" w:space="0" w:color="auto"/>
        <w:right w:val="none" w:sz="0" w:space="0" w:color="auto"/>
      </w:divBdr>
    </w:div>
    <w:div w:id="1396122883">
      <w:bodyDiv w:val="1"/>
      <w:marLeft w:val="0"/>
      <w:marRight w:val="0"/>
      <w:marTop w:val="0"/>
      <w:marBottom w:val="0"/>
      <w:divBdr>
        <w:top w:val="none" w:sz="0" w:space="0" w:color="auto"/>
        <w:left w:val="none" w:sz="0" w:space="0" w:color="auto"/>
        <w:bottom w:val="none" w:sz="0" w:space="0" w:color="auto"/>
        <w:right w:val="none" w:sz="0" w:space="0" w:color="auto"/>
      </w:divBdr>
    </w:div>
    <w:div w:id="1397044414">
      <w:bodyDiv w:val="1"/>
      <w:marLeft w:val="0"/>
      <w:marRight w:val="0"/>
      <w:marTop w:val="0"/>
      <w:marBottom w:val="0"/>
      <w:divBdr>
        <w:top w:val="none" w:sz="0" w:space="0" w:color="auto"/>
        <w:left w:val="none" w:sz="0" w:space="0" w:color="auto"/>
        <w:bottom w:val="none" w:sz="0" w:space="0" w:color="auto"/>
        <w:right w:val="none" w:sz="0" w:space="0" w:color="auto"/>
      </w:divBdr>
    </w:div>
    <w:div w:id="1397974757">
      <w:bodyDiv w:val="1"/>
      <w:marLeft w:val="0"/>
      <w:marRight w:val="0"/>
      <w:marTop w:val="0"/>
      <w:marBottom w:val="0"/>
      <w:divBdr>
        <w:top w:val="none" w:sz="0" w:space="0" w:color="auto"/>
        <w:left w:val="none" w:sz="0" w:space="0" w:color="auto"/>
        <w:bottom w:val="none" w:sz="0" w:space="0" w:color="auto"/>
        <w:right w:val="none" w:sz="0" w:space="0" w:color="auto"/>
      </w:divBdr>
    </w:div>
    <w:div w:id="1399128213">
      <w:bodyDiv w:val="1"/>
      <w:marLeft w:val="0"/>
      <w:marRight w:val="0"/>
      <w:marTop w:val="0"/>
      <w:marBottom w:val="0"/>
      <w:divBdr>
        <w:top w:val="none" w:sz="0" w:space="0" w:color="auto"/>
        <w:left w:val="none" w:sz="0" w:space="0" w:color="auto"/>
        <w:bottom w:val="none" w:sz="0" w:space="0" w:color="auto"/>
        <w:right w:val="none" w:sz="0" w:space="0" w:color="auto"/>
      </w:divBdr>
    </w:div>
    <w:div w:id="1399327930">
      <w:bodyDiv w:val="1"/>
      <w:marLeft w:val="0"/>
      <w:marRight w:val="0"/>
      <w:marTop w:val="0"/>
      <w:marBottom w:val="0"/>
      <w:divBdr>
        <w:top w:val="none" w:sz="0" w:space="0" w:color="auto"/>
        <w:left w:val="none" w:sz="0" w:space="0" w:color="auto"/>
        <w:bottom w:val="none" w:sz="0" w:space="0" w:color="auto"/>
        <w:right w:val="none" w:sz="0" w:space="0" w:color="auto"/>
      </w:divBdr>
    </w:div>
    <w:div w:id="1400403748">
      <w:bodyDiv w:val="1"/>
      <w:marLeft w:val="0"/>
      <w:marRight w:val="0"/>
      <w:marTop w:val="0"/>
      <w:marBottom w:val="0"/>
      <w:divBdr>
        <w:top w:val="none" w:sz="0" w:space="0" w:color="auto"/>
        <w:left w:val="none" w:sz="0" w:space="0" w:color="auto"/>
        <w:bottom w:val="none" w:sz="0" w:space="0" w:color="auto"/>
        <w:right w:val="none" w:sz="0" w:space="0" w:color="auto"/>
      </w:divBdr>
    </w:div>
    <w:div w:id="1402479264">
      <w:bodyDiv w:val="1"/>
      <w:marLeft w:val="0"/>
      <w:marRight w:val="0"/>
      <w:marTop w:val="0"/>
      <w:marBottom w:val="0"/>
      <w:divBdr>
        <w:top w:val="none" w:sz="0" w:space="0" w:color="auto"/>
        <w:left w:val="none" w:sz="0" w:space="0" w:color="auto"/>
        <w:bottom w:val="none" w:sz="0" w:space="0" w:color="auto"/>
        <w:right w:val="none" w:sz="0" w:space="0" w:color="auto"/>
      </w:divBdr>
    </w:div>
    <w:div w:id="1403407231">
      <w:bodyDiv w:val="1"/>
      <w:marLeft w:val="0"/>
      <w:marRight w:val="0"/>
      <w:marTop w:val="0"/>
      <w:marBottom w:val="0"/>
      <w:divBdr>
        <w:top w:val="none" w:sz="0" w:space="0" w:color="auto"/>
        <w:left w:val="none" w:sz="0" w:space="0" w:color="auto"/>
        <w:bottom w:val="none" w:sz="0" w:space="0" w:color="auto"/>
        <w:right w:val="none" w:sz="0" w:space="0" w:color="auto"/>
      </w:divBdr>
    </w:div>
    <w:div w:id="1404453645">
      <w:bodyDiv w:val="1"/>
      <w:marLeft w:val="0"/>
      <w:marRight w:val="0"/>
      <w:marTop w:val="0"/>
      <w:marBottom w:val="0"/>
      <w:divBdr>
        <w:top w:val="none" w:sz="0" w:space="0" w:color="auto"/>
        <w:left w:val="none" w:sz="0" w:space="0" w:color="auto"/>
        <w:bottom w:val="none" w:sz="0" w:space="0" w:color="auto"/>
        <w:right w:val="none" w:sz="0" w:space="0" w:color="auto"/>
      </w:divBdr>
    </w:div>
    <w:div w:id="1405034273">
      <w:bodyDiv w:val="1"/>
      <w:marLeft w:val="0"/>
      <w:marRight w:val="0"/>
      <w:marTop w:val="0"/>
      <w:marBottom w:val="0"/>
      <w:divBdr>
        <w:top w:val="none" w:sz="0" w:space="0" w:color="auto"/>
        <w:left w:val="none" w:sz="0" w:space="0" w:color="auto"/>
        <w:bottom w:val="none" w:sz="0" w:space="0" w:color="auto"/>
        <w:right w:val="none" w:sz="0" w:space="0" w:color="auto"/>
      </w:divBdr>
    </w:div>
    <w:div w:id="1406486407">
      <w:bodyDiv w:val="1"/>
      <w:marLeft w:val="0"/>
      <w:marRight w:val="0"/>
      <w:marTop w:val="0"/>
      <w:marBottom w:val="0"/>
      <w:divBdr>
        <w:top w:val="none" w:sz="0" w:space="0" w:color="auto"/>
        <w:left w:val="none" w:sz="0" w:space="0" w:color="auto"/>
        <w:bottom w:val="none" w:sz="0" w:space="0" w:color="auto"/>
        <w:right w:val="none" w:sz="0" w:space="0" w:color="auto"/>
      </w:divBdr>
    </w:div>
    <w:div w:id="1406606308">
      <w:bodyDiv w:val="1"/>
      <w:marLeft w:val="0"/>
      <w:marRight w:val="0"/>
      <w:marTop w:val="0"/>
      <w:marBottom w:val="0"/>
      <w:divBdr>
        <w:top w:val="none" w:sz="0" w:space="0" w:color="auto"/>
        <w:left w:val="none" w:sz="0" w:space="0" w:color="auto"/>
        <w:bottom w:val="none" w:sz="0" w:space="0" w:color="auto"/>
        <w:right w:val="none" w:sz="0" w:space="0" w:color="auto"/>
      </w:divBdr>
    </w:div>
    <w:div w:id="1407263716">
      <w:bodyDiv w:val="1"/>
      <w:marLeft w:val="0"/>
      <w:marRight w:val="0"/>
      <w:marTop w:val="0"/>
      <w:marBottom w:val="0"/>
      <w:divBdr>
        <w:top w:val="none" w:sz="0" w:space="0" w:color="auto"/>
        <w:left w:val="none" w:sz="0" w:space="0" w:color="auto"/>
        <w:bottom w:val="none" w:sz="0" w:space="0" w:color="auto"/>
        <w:right w:val="none" w:sz="0" w:space="0" w:color="auto"/>
      </w:divBdr>
    </w:div>
    <w:div w:id="1409380717">
      <w:bodyDiv w:val="1"/>
      <w:marLeft w:val="0"/>
      <w:marRight w:val="0"/>
      <w:marTop w:val="0"/>
      <w:marBottom w:val="0"/>
      <w:divBdr>
        <w:top w:val="none" w:sz="0" w:space="0" w:color="auto"/>
        <w:left w:val="none" w:sz="0" w:space="0" w:color="auto"/>
        <w:bottom w:val="none" w:sz="0" w:space="0" w:color="auto"/>
        <w:right w:val="none" w:sz="0" w:space="0" w:color="auto"/>
      </w:divBdr>
    </w:div>
    <w:div w:id="1409420807">
      <w:bodyDiv w:val="1"/>
      <w:marLeft w:val="0"/>
      <w:marRight w:val="0"/>
      <w:marTop w:val="0"/>
      <w:marBottom w:val="0"/>
      <w:divBdr>
        <w:top w:val="none" w:sz="0" w:space="0" w:color="auto"/>
        <w:left w:val="none" w:sz="0" w:space="0" w:color="auto"/>
        <w:bottom w:val="none" w:sz="0" w:space="0" w:color="auto"/>
        <w:right w:val="none" w:sz="0" w:space="0" w:color="auto"/>
      </w:divBdr>
    </w:div>
    <w:div w:id="1410229998">
      <w:bodyDiv w:val="1"/>
      <w:marLeft w:val="0"/>
      <w:marRight w:val="0"/>
      <w:marTop w:val="0"/>
      <w:marBottom w:val="0"/>
      <w:divBdr>
        <w:top w:val="none" w:sz="0" w:space="0" w:color="auto"/>
        <w:left w:val="none" w:sz="0" w:space="0" w:color="auto"/>
        <w:bottom w:val="none" w:sz="0" w:space="0" w:color="auto"/>
        <w:right w:val="none" w:sz="0" w:space="0" w:color="auto"/>
      </w:divBdr>
    </w:div>
    <w:div w:id="1413552067">
      <w:bodyDiv w:val="1"/>
      <w:marLeft w:val="0"/>
      <w:marRight w:val="0"/>
      <w:marTop w:val="0"/>
      <w:marBottom w:val="0"/>
      <w:divBdr>
        <w:top w:val="none" w:sz="0" w:space="0" w:color="auto"/>
        <w:left w:val="none" w:sz="0" w:space="0" w:color="auto"/>
        <w:bottom w:val="none" w:sz="0" w:space="0" w:color="auto"/>
        <w:right w:val="none" w:sz="0" w:space="0" w:color="auto"/>
      </w:divBdr>
    </w:div>
    <w:div w:id="1416828890">
      <w:bodyDiv w:val="1"/>
      <w:marLeft w:val="0"/>
      <w:marRight w:val="0"/>
      <w:marTop w:val="0"/>
      <w:marBottom w:val="0"/>
      <w:divBdr>
        <w:top w:val="none" w:sz="0" w:space="0" w:color="auto"/>
        <w:left w:val="none" w:sz="0" w:space="0" w:color="auto"/>
        <w:bottom w:val="none" w:sz="0" w:space="0" w:color="auto"/>
        <w:right w:val="none" w:sz="0" w:space="0" w:color="auto"/>
      </w:divBdr>
    </w:div>
    <w:div w:id="1418207504">
      <w:bodyDiv w:val="1"/>
      <w:marLeft w:val="0"/>
      <w:marRight w:val="0"/>
      <w:marTop w:val="0"/>
      <w:marBottom w:val="0"/>
      <w:divBdr>
        <w:top w:val="none" w:sz="0" w:space="0" w:color="auto"/>
        <w:left w:val="none" w:sz="0" w:space="0" w:color="auto"/>
        <w:bottom w:val="none" w:sz="0" w:space="0" w:color="auto"/>
        <w:right w:val="none" w:sz="0" w:space="0" w:color="auto"/>
      </w:divBdr>
    </w:div>
    <w:div w:id="1420759634">
      <w:bodyDiv w:val="1"/>
      <w:marLeft w:val="0"/>
      <w:marRight w:val="0"/>
      <w:marTop w:val="0"/>
      <w:marBottom w:val="0"/>
      <w:divBdr>
        <w:top w:val="none" w:sz="0" w:space="0" w:color="auto"/>
        <w:left w:val="none" w:sz="0" w:space="0" w:color="auto"/>
        <w:bottom w:val="none" w:sz="0" w:space="0" w:color="auto"/>
        <w:right w:val="none" w:sz="0" w:space="0" w:color="auto"/>
      </w:divBdr>
    </w:div>
    <w:div w:id="1421487286">
      <w:bodyDiv w:val="1"/>
      <w:marLeft w:val="0"/>
      <w:marRight w:val="0"/>
      <w:marTop w:val="0"/>
      <w:marBottom w:val="0"/>
      <w:divBdr>
        <w:top w:val="none" w:sz="0" w:space="0" w:color="auto"/>
        <w:left w:val="none" w:sz="0" w:space="0" w:color="auto"/>
        <w:bottom w:val="none" w:sz="0" w:space="0" w:color="auto"/>
        <w:right w:val="none" w:sz="0" w:space="0" w:color="auto"/>
      </w:divBdr>
    </w:div>
    <w:div w:id="1421832671">
      <w:bodyDiv w:val="1"/>
      <w:marLeft w:val="0"/>
      <w:marRight w:val="0"/>
      <w:marTop w:val="0"/>
      <w:marBottom w:val="0"/>
      <w:divBdr>
        <w:top w:val="none" w:sz="0" w:space="0" w:color="auto"/>
        <w:left w:val="none" w:sz="0" w:space="0" w:color="auto"/>
        <w:bottom w:val="none" w:sz="0" w:space="0" w:color="auto"/>
        <w:right w:val="none" w:sz="0" w:space="0" w:color="auto"/>
      </w:divBdr>
    </w:div>
    <w:div w:id="1424884717">
      <w:bodyDiv w:val="1"/>
      <w:marLeft w:val="0"/>
      <w:marRight w:val="0"/>
      <w:marTop w:val="0"/>
      <w:marBottom w:val="0"/>
      <w:divBdr>
        <w:top w:val="none" w:sz="0" w:space="0" w:color="auto"/>
        <w:left w:val="none" w:sz="0" w:space="0" w:color="auto"/>
        <w:bottom w:val="none" w:sz="0" w:space="0" w:color="auto"/>
        <w:right w:val="none" w:sz="0" w:space="0" w:color="auto"/>
      </w:divBdr>
    </w:div>
    <w:div w:id="1425607728">
      <w:bodyDiv w:val="1"/>
      <w:marLeft w:val="0"/>
      <w:marRight w:val="0"/>
      <w:marTop w:val="0"/>
      <w:marBottom w:val="0"/>
      <w:divBdr>
        <w:top w:val="none" w:sz="0" w:space="0" w:color="auto"/>
        <w:left w:val="none" w:sz="0" w:space="0" w:color="auto"/>
        <w:bottom w:val="none" w:sz="0" w:space="0" w:color="auto"/>
        <w:right w:val="none" w:sz="0" w:space="0" w:color="auto"/>
      </w:divBdr>
    </w:div>
    <w:div w:id="1425763715">
      <w:bodyDiv w:val="1"/>
      <w:marLeft w:val="0"/>
      <w:marRight w:val="0"/>
      <w:marTop w:val="0"/>
      <w:marBottom w:val="0"/>
      <w:divBdr>
        <w:top w:val="none" w:sz="0" w:space="0" w:color="auto"/>
        <w:left w:val="none" w:sz="0" w:space="0" w:color="auto"/>
        <w:bottom w:val="none" w:sz="0" w:space="0" w:color="auto"/>
        <w:right w:val="none" w:sz="0" w:space="0" w:color="auto"/>
      </w:divBdr>
    </w:div>
    <w:div w:id="1426220930">
      <w:bodyDiv w:val="1"/>
      <w:marLeft w:val="0"/>
      <w:marRight w:val="0"/>
      <w:marTop w:val="0"/>
      <w:marBottom w:val="0"/>
      <w:divBdr>
        <w:top w:val="none" w:sz="0" w:space="0" w:color="auto"/>
        <w:left w:val="none" w:sz="0" w:space="0" w:color="auto"/>
        <w:bottom w:val="none" w:sz="0" w:space="0" w:color="auto"/>
        <w:right w:val="none" w:sz="0" w:space="0" w:color="auto"/>
      </w:divBdr>
    </w:div>
    <w:div w:id="1426415954">
      <w:bodyDiv w:val="1"/>
      <w:marLeft w:val="0"/>
      <w:marRight w:val="0"/>
      <w:marTop w:val="0"/>
      <w:marBottom w:val="0"/>
      <w:divBdr>
        <w:top w:val="none" w:sz="0" w:space="0" w:color="auto"/>
        <w:left w:val="none" w:sz="0" w:space="0" w:color="auto"/>
        <w:bottom w:val="none" w:sz="0" w:space="0" w:color="auto"/>
        <w:right w:val="none" w:sz="0" w:space="0" w:color="auto"/>
      </w:divBdr>
    </w:div>
    <w:div w:id="1427994957">
      <w:bodyDiv w:val="1"/>
      <w:marLeft w:val="0"/>
      <w:marRight w:val="0"/>
      <w:marTop w:val="0"/>
      <w:marBottom w:val="0"/>
      <w:divBdr>
        <w:top w:val="none" w:sz="0" w:space="0" w:color="auto"/>
        <w:left w:val="none" w:sz="0" w:space="0" w:color="auto"/>
        <w:bottom w:val="none" w:sz="0" w:space="0" w:color="auto"/>
        <w:right w:val="none" w:sz="0" w:space="0" w:color="auto"/>
      </w:divBdr>
    </w:div>
    <w:div w:id="1431123229">
      <w:bodyDiv w:val="1"/>
      <w:marLeft w:val="0"/>
      <w:marRight w:val="0"/>
      <w:marTop w:val="0"/>
      <w:marBottom w:val="0"/>
      <w:divBdr>
        <w:top w:val="none" w:sz="0" w:space="0" w:color="auto"/>
        <w:left w:val="none" w:sz="0" w:space="0" w:color="auto"/>
        <w:bottom w:val="none" w:sz="0" w:space="0" w:color="auto"/>
        <w:right w:val="none" w:sz="0" w:space="0" w:color="auto"/>
      </w:divBdr>
    </w:div>
    <w:div w:id="1431318319">
      <w:bodyDiv w:val="1"/>
      <w:marLeft w:val="0"/>
      <w:marRight w:val="0"/>
      <w:marTop w:val="0"/>
      <w:marBottom w:val="0"/>
      <w:divBdr>
        <w:top w:val="none" w:sz="0" w:space="0" w:color="auto"/>
        <w:left w:val="none" w:sz="0" w:space="0" w:color="auto"/>
        <w:bottom w:val="none" w:sz="0" w:space="0" w:color="auto"/>
        <w:right w:val="none" w:sz="0" w:space="0" w:color="auto"/>
      </w:divBdr>
    </w:div>
    <w:div w:id="1432313454">
      <w:bodyDiv w:val="1"/>
      <w:marLeft w:val="0"/>
      <w:marRight w:val="0"/>
      <w:marTop w:val="0"/>
      <w:marBottom w:val="0"/>
      <w:divBdr>
        <w:top w:val="none" w:sz="0" w:space="0" w:color="auto"/>
        <w:left w:val="none" w:sz="0" w:space="0" w:color="auto"/>
        <w:bottom w:val="none" w:sz="0" w:space="0" w:color="auto"/>
        <w:right w:val="none" w:sz="0" w:space="0" w:color="auto"/>
      </w:divBdr>
    </w:div>
    <w:div w:id="1433471816">
      <w:bodyDiv w:val="1"/>
      <w:marLeft w:val="0"/>
      <w:marRight w:val="0"/>
      <w:marTop w:val="0"/>
      <w:marBottom w:val="0"/>
      <w:divBdr>
        <w:top w:val="none" w:sz="0" w:space="0" w:color="auto"/>
        <w:left w:val="none" w:sz="0" w:space="0" w:color="auto"/>
        <w:bottom w:val="none" w:sz="0" w:space="0" w:color="auto"/>
        <w:right w:val="none" w:sz="0" w:space="0" w:color="auto"/>
      </w:divBdr>
    </w:div>
    <w:div w:id="1434201515">
      <w:bodyDiv w:val="1"/>
      <w:marLeft w:val="0"/>
      <w:marRight w:val="0"/>
      <w:marTop w:val="0"/>
      <w:marBottom w:val="0"/>
      <w:divBdr>
        <w:top w:val="none" w:sz="0" w:space="0" w:color="auto"/>
        <w:left w:val="none" w:sz="0" w:space="0" w:color="auto"/>
        <w:bottom w:val="none" w:sz="0" w:space="0" w:color="auto"/>
        <w:right w:val="none" w:sz="0" w:space="0" w:color="auto"/>
      </w:divBdr>
    </w:div>
    <w:div w:id="1434403755">
      <w:bodyDiv w:val="1"/>
      <w:marLeft w:val="0"/>
      <w:marRight w:val="0"/>
      <w:marTop w:val="0"/>
      <w:marBottom w:val="0"/>
      <w:divBdr>
        <w:top w:val="none" w:sz="0" w:space="0" w:color="auto"/>
        <w:left w:val="none" w:sz="0" w:space="0" w:color="auto"/>
        <w:bottom w:val="none" w:sz="0" w:space="0" w:color="auto"/>
        <w:right w:val="none" w:sz="0" w:space="0" w:color="auto"/>
      </w:divBdr>
    </w:div>
    <w:div w:id="1435588109">
      <w:bodyDiv w:val="1"/>
      <w:marLeft w:val="0"/>
      <w:marRight w:val="0"/>
      <w:marTop w:val="0"/>
      <w:marBottom w:val="0"/>
      <w:divBdr>
        <w:top w:val="none" w:sz="0" w:space="0" w:color="auto"/>
        <w:left w:val="none" w:sz="0" w:space="0" w:color="auto"/>
        <w:bottom w:val="none" w:sz="0" w:space="0" w:color="auto"/>
        <w:right w:val="none" w:sz="0" w:space="0" w:color="auto"/>
      </w:divBdr>
    </w:div>
    <w:div w:id="1435784540">
      <w:bodyDiv w:val="1"/>
      <w:marLeft w:val="0"/>
      <w:marRight w:val="0"/>
      <w:marTop w:val="0"/>
      <w:marBottom w:val="0"/>
      <w:divBdr>
        <w:top w:val="none" w:sz="0" w:space="0" w:color="auto"/>
        <w:left w:val="none" w:sz="0" w:space="0" w:color="auto"/>
        <w:bottom w:val="none" w:sz="0" w:space="0" w:color="auto"/>
        <w:right w:val="none" w:sz="0" w:space="0" w:color="auto"/>
      </w:divBdr>
    </w:div>
    <w:div w:id="1435980647">
      <w:bodyDiv w:val="1"/>
      <w:marLeft w:val="0"/>
      <w:marRight w:val="0"/>
      <w:marTop w:val="0"/>
      <w:marBottom w:val="0"/>
      <w:divBdr>
        <w:top w:val="none" w:sz="0" w:space="0" w:color="auto"/>
        <w:left w:val="none" w:sz="0" w:space="0" w:color="auto"/>
        <w:bottom w:val="none" w:sz="0" w:space="0" w:color="auto"/>
        <w:right w:val="none" w:sz="0" w:space="0" w:color="auto"/>
      </w:divBdr>
    </w:div>
    <w:div w:id="1436251142">
      <w:bodyDiv w:val="1"/>
      <w:marLeft w:val="0"/>
      <w:marRight w:val="0"/>
      <w:marTop w:val="0"/>
      <w:marBottom w:val="0"/>
      <w:divBdr>
        <w:top w:val="none" w:sz="0" w:space="0" w:color="auto"/>
        <w:left w:val="none" w:sz="0" w:space="0" w:color="auto"/>
        <w:bottom w:val="none" w:sz="0" w:space="0" w:color="auto"/>
        <w:right w:val="none" w:sz="0" w:space="0" w:color="auto"/>
      </w:divBdr>
    </w:div>
    <w:div w:id="1436553750">
      <w:bodyDiv w:val="1"/>
      <w:marLeft w:val="0"/>
      <w:marRight w:val="0"/>
      <w:marTop w:val="0"/>
      <w:marBottom w:val="0"/>
      <w:divBdr>
        <w:top w:val="none" w:sz="0" w:space="0" w:color="auto"/>
        <w:left w:val="none" w:sz="0" w:space="0" w:color="auto"/>
        <w:bottom w:val="none" w:sz="0" w:space="0" w:color="auto"/>
        <w:right w:val="none" w:sz="0" w:space="0" w:color="auto"/>
      </w:divBdr>
    </w:div>
    <w:div w:id="1437284245">
      <w:bodyDiv w:val="1"/>
      <w:marLeft w:val="0"/>
      <w:marRight w:val="0"/>
      <w:marTop w:val="0"/>
      <w:marBottom w:val="0"/>
      <w:divBdr>
        <w:top w:val="none" w:sz="0" w:space="0" w:color="auto"/>
        <w:left w:val="none" w:sz="0" w:space="0" w:color="auto"/>
        <w:bottom w:val="none" w:sz="0" w:space="0" w:color="auto"/>
        <w:right w:val="none" w:sz="0" w:space="0" w:color="auto"/>
      </w:divBdr>
    </w:div>
    <w:div w:id="1437826850">
      <w:bodyDiv w:val="1"/>
      <w:marLeft w:val="0"/>
      <w:marRight w:val="0"/>
      <w:marTop w:val="0"/>
      <w:marBottom w:val="0"/>
      <w:divBdr>
        <w:top w:val="none" w:sz="0" w:space="0" w:color="auto"/>
        <w:left w:val="none" w:sz="0" w:space="0" w:color="auto"/>
        <w:bottom w:val="none" w:sz="0" w:space="0" w:color="auto"/>
        <w:right w:val="none" w:sz="0" w:space="0" w:color="auto"/>
      </w:divBdr>
    </w:div>
    <w:div w:id="1438940336">
      <w:bodyDiv w:val="1"/>
      <w:marLeft w:val="0"/>
      <w:marRight w:val="0"/>
      <w:marTop w:val="0"/>
      <w:marBottom w:val="0"/>
      <w:divBdr>
        <w:top w:val="none" w:sz="0" w:space="0" w:color="auto"/>
        <w:left w:val="none" w:sz="0" w:space="0" w:color="auto"/>
        <w:bottom w:val="none" w:sz="0" w:space="0" w:color="auto"/>
        <w:right w:val="none" w:sz="0" w:space="0" w:color="auto"/>
      </w:divBdr>
    </w:div>
    <w:div w:id="1439981085">
      <w:bodyDiv w:val="1"/>
      <w:marLeft w:val="0"/>
      <w:marRight w:val="0"/>
      <w:marTop w:val="0"/>
      <w:marBottom w:val="0"/>
      <w:divBdr>
        <w:top w:val="none" w:sz="0" w:space="0" w:color="auto"/>
        <w:left w:val="none" w:sz="0" w:space="0" w:color="auto"/>
        <w:bottom w:val="none" w:sz="0" w:space="0" w:color="auto"/>
        <w:right w:val="none" w:sz="0" w:space="0" w:color="auto"/>
      </w:divBdr>
    </w:div>
    <w:div w:id="1440565830">
      <w:bodyDiv w:val="1"/>
      <w:marLeft w:val="0"/>
      <w:marRight w:val="0"/>
      <w:marTop w:val="0"/>
      <w:marBottom w:val="0"/>
      <w:divBdr>
        <w:top w:val="none" w:sz="0" w:space="0" w:color="auto"/>
        <w:left w:val="none" w:sz="0" w:space="0" w:color="auto"/>
        <w:bottom w:val="none" w:sz="0" w:space="0" w:color="auto"/>
        <w:right w:val="none" w:sz="0" w:space="0" w:color="auto"/>
      </w:divBdr>
    </w:div>
    <w:div w:id="1441294110">
      <w:bodyDiv w:val="1"/>
      <w:marLeft w:val="0"/>
      <w:marRight w:val="0"/>
      <w:marTop w:val="0"/>
      <w:marBottom w:val="0"/>
      <w:divBdr>
        <w:top w:val="none" w:sz="0" w:space="0" w:color="auto"/>
        <w:left w:val="none" w:sz="0" w:space="0" w:color="auto"/>
        <w:bottom w:val="none" w:sz="0" w:space="0" w:color="auto"/>
        <w:right w:val="none" w:sz="0" w:space="0" w:color="auto"/>
      </w:divBdr>
    </w:div>
    <w:div w:id="1441602494">
      <w:bodyDiv w:val="1"/>
      <w:marLeft w:val="0"/>
      <w:marRight w:val="0"/>
      <w:marTop w:val="0"/>
      <w:marBottom w:val="0"/>
      <w:divBdr>
        <w:top w:val="none" w:sz="0" w:space="0" w:color="auto"/>
        <w:left w:val="none" w:sz="0" w:space="0" w:color="auto"/>
        <w:bottom w:val="none" w:sz="0" w:space="0" w:color="auto"/>
        <w:right w:val="none" w:sz="0" w:space="0" w:color="auto"/>
      </w:divBdr>
    </w:div>
    <w:div w:id="1442267070">
      <w:bodyDiv w:val="1"/>
      <w:marLeft w:val="0"/>
      <w:marRight w:val="0"/>
      <w:marTop w:val="0"/>
      <w:marBottom w:val="0"/>
      <w:divBdr>
        <w:top w:val="none" w:sz="0" w:space="0" w:color="auto"/>
        <w:left w:val="none" w:sz="0" w:space="0" w:color="auto"/>
        <w:bottom w:val="none" w:sz="0" w:space="0" w:color="auto"/>
        <w:right w:val="none" w:sz="0" w:space="0" w:color="auto"/>
      </w:divBdr>
    </w:div>
    <w:div w:id="1442608565">
      <w:bodyDiv w:val="1"/>
      <w:marLeft w:val="0"/>
      <w:marRight w:val="0"/>
      <w:marTop w:val="0"/>
      <w:marBottom w:val="0"/>
      <w:divBdr>
        <w:top w:val="none" w:sz="0" w:space="0" w:color="auto"/>
        <w:left w:val="none" w:sz="0" w:space="0" w:color="auto"/>
        <w:bottom w:val="none" w:sz="0" w:space="0" w:color="auto"/>
        <w:right w:val="none" w:sz="0" w:space="0" w:color="auto"/>
      </w:divBdr>
    </w:div>
    <w:div w:id="1443109341">
      <w:bodyDiv w:val="1"/>
      <w:marLeft w:val="0"/>
      <w:marRight w:val="0"/>
      <w:marTop w:val="0"/>
      <w:marBottom w:val="0"/>
      <w:divBdr>
        <w:top w:val="none" w:sz="0" w:space="0" w:color="auto"/>
        <w:left w:val="none" w:sz="0" w:space="0" w:color="auto"/>
        <w:bottom w:val="none" w:sz="0" w:space="0" w:color="auto"/>
        <w:right w:val="none" w:sz="0" w:space="0" w:color="auto"/>
      </w:divBdr>
    </w:div>
    <w:div w:id="1443451496">
      <w:bodyDiv w:val="1"/>
      <w:marLeft w:val="0"/>
      <w:marRight w:val="0"/>
      <w:marTop w:val="0"/>
      <w:marBottom w:val="0"/>
      <w:divBdr>
        <w:top w:val="none" w:sz="0" w:space="0" w:color="auto"/>
        <w:left w:val="none" w:sz="0" w:space="0" w:color="auto"/>
        <w:bottom w:val="none" w:sz="0" w:space="0" w:color="auto"/>
        <w:right w:val="none" w:sz="0" w:space="0" w:color="auto"/>
      </w:divBdr>
    </w:div>
    <w:div w:id="1444884959">
      <w:bodyDiv w:val="1"/>
      <w:marLeft w:val="0"/>
      <w:marRight w:val="0"/>
      <w:marTop w:val="0"/>
      <w:marBottom w:val="0"/>
      <w:divBdr>
        <w:top w:val="none" w:sz="0" w:space="0" w:color="auto"/>
        <w:left w:val="none" w:sz="0" w:space="0" w:color="auto"/>
        <w:bottom w:val="none" w:sz="0" w:space="0" w:color="auto"/>
        <w:right w:val="none" w:sz="0" w:space="0" w:color="auto"/>
      </w:divBdr>
    </w:div>
    <w:div w:id="1445341199">
      <w:bodyDiv w:val="1"/>
      <w:marLeft w:val="0"/>
      <w:marRight w:val="0"/>
      <w:marTop w:val="0"/>
      <w:marBottom w:val="0"/>
      <w:divBdr>
        <w:top w:val="none" w:sz="0" w:space="0" w:color="auto"/>
        <w:left w:val="none" w:sz="0" w:space="0" w:color="auto"/>
        <w:bottom w:val="none" w:sz="0" w:space="0" w:color="auto"/>
        <w:right w:val="none" w:sz="0" w:space="0" w:color="auto"/>
      </w:divBdr>
    </w:div>
    <w:div w:id="1445424956">
      <w:bodyDiv w:val="1"/>
      <w:marLeft w:val="0"/>
      <w:marRight w:val="0"/>
      <w:marTop w:val="0"/>
      <w:marBottom w:val="0"/>
      <w:divBdr>
        <w:top w:val="none" w:sz="0" w:space="0" w:color="auto"/>
        <w:left w:val="none" w:sz="0" w:space="0" w:color="auto"/>
        <w:bottom w:val="none" w:sz="0" w:space="0" w:color="auto"/>
        <w:right w:val="none" w:sz="0" w:space="0" w:color="auto"/>
      </w:divBdr>
    </w:div>
    <w:div w:id="1447918902">
      <w:bodyDiv w:val="1"/>
      <w:marLeft w:val="0"/>
      <w:marRight w:val="0"/>
      <w:marTop w:val="0"/>
      <w:marBottom w:val="0"/>
      <w:divBdr>
        <w:top w:val="none" w:sz="0" w:space="0" w:color="auto"/>
        <w:left w:val="none" w:sz="0" w:space="0" w:color="auto"/>
        <w:bottom w:val="none" w:sz="0" w:space="0" w:color="auto"/>
        <w:right w:val="none" w:sz="0" w:space="0" w:color="auto"/>
      </w:divBdr>
    </w:div>
    <w:div w:id="1447968186">
      <w:bodyDiv w:val="1"/>
      <w:marLeft w:val="0"/>
      <w:marRight w:val="0"/>
      <w:marTop w:val="0"/>
      <w:marBottom w:val="0"/>
      <w:divBdr>
        <w:top w:val="none" w:sz="0" w:space="0" w:color="auto"/>
        <w:left w:val="none" w:sz="0" w:space="0" w:color="auto"/>
        <w:bottom w:val="none" w:sz="0" w:space="0" w:color="auto"/>
        <w:right w:val="none" w:sz="0" w:space="0" w:color="auto"/>
      </w:divBdr>
    </w:div>
    <w:div w:id="1448235881">
      <w:bodyDiv w:val="1"/>
      <w:marLeft w:val="0"/>
      <w:marRight w:val="0"/>
      <w:marTop w:val="0"/>
      <w:marBottom w:val="0"/>
      <w:divBdr>
        <w:top w:val="none" w:sz="0" w:space="0" w:color="auto"/>
        <w:left w:val="none" w:sz="0" w:space="0" w:color="auto"/>
        <w:bottom w:val="none" w:sz="0" w:space="0" w:color="auto"/>
        <w:right w:val="none" w:sz="0" w:space="0" w:color="auto"/>
      </w:divBdr>
    </w:div>
    <w:div w:id="1448545983">
      <w:bodyDiv w:val="1"/>
      <w:marLeft w:val="0"/>
      <w:marRight w:val="0"/>
      <w:marTop w:val="0"/>
      <w:marBottom w:val="0"/>
      <w:divBdr>
        <w:top w:val="none" w:sz="0" w:space="0" w:color="auto"/>
        <w:left w:val="none" w:sz="0" w:space="0" w:color="auto"/>
        <w:bottom w:val="none" w:sz="0" w:space="0" w:color="auto"/>
        <w:right w:val="none" w:sz="0" w:space="0" w:color="auto"/>
      </w:divBdr>
    </w:div>
    <w:div w:id="1449739023">
      <w:bodyDiv w:val="1"/>
      <w:marLeft w:val="0"/>
      <w:marRight w:val="0"/>
      <w:marTop w:val="0"/>
      <w:marBottom w:val="0"/>
      <w:divBdr>
        <w:top w:val="none" w:sz="0" w:space="0" w:color="auto"/>
        <w:left w:val="none" w:sz="0" w:space="0" w:color="auto"/>
        <w:bottom w:val="none" w:sz="0" w:space="0" w:color="auto"/>
        <w:right w:val="none" w:sz="0" w:space="0" w:color="auto"/>
      </w:divBdr>
    </w:div>
    <w:div w:id="1450778938">
      <w:bodyDiv w:val="1"/>
      <w:marLeft w:val="0"/>
      <w:marRight w:val="0"/>
      <w:marTop w:val="0"/>
      <w:marBottom w:val="0"/>
      <w:divBdr>
        <w:top w:val="none" w:sz="0" w:space="0" w:color="auto"/>
        <w:left w:val="none" w:sz="0" w:space="0" w:color="auto"/>
        <w:bottom w:val="none" w:sz="0" w:space="0" w:color="auto"/>
        <w:right w:val="none" w:sz="0" w:space="0" w:color="auto"/>
      </w:divBdr>
    </w:div>
    <w:div w:id="1451629355">
      <w:bodyDiv w:val="1"/>
      <w:marLeft w:val="0"/>
      <w:marRight w:val="0"/>
      <w:marTop w:val="0"/>
      <w:marBottom w:val="0"/>
      <w:divBdr>
        <w:top w:val="none" w:sz="0" w:space="0" w:color="auto"/>
        <w:left w:val="none" w:sz="0" w:space="0" w:color="auto"/>
        <w:bottom w:val="none" w:sz="0" w:space="0" w:color="auto"/>
        <w:right w:val="none" w:sz="0" w:space="0" w:color="auto"/>
      </w:divBdr>
    </w:div>
    <w:div w:id="1451703305">
      <w:bodyDiv w:val="1"/>
      <w:marLeft w:val="0"/>
      <w:marRight w:val="0"/>
      <w:marTop w:val="0"/>
      <w:marBottom w:val="0"/>
      <w:divBdr>
        <w:top w:val="none" w:sz="0" w:space="0" w:color="auto"/>
        <w:left w:val="none" w:sz="0" w:space="0" w:color="auto"/>
        <w:bottom w:val="none" w:sz="0" w:space="0" w:color="auto"/>
        <w:right w:val="none" w:sz="0" w:space="0" w:color="auto"/>
      </w:divBdr>
    </w:div>
    <w:div w:id="1454209377">
      <w:bodyDiv w:val="1"/>
      <w:marLeft w:val="0"/>
      <w:marRight w:val="0"/>
      <w:marTop w:val="0"/>
      <w:marBottom w:val="0"/>
      <w:divBdr>
        <w:top w:val="none" w:sz="0" w:space="0" w:color="auto"/>
        <w:left w:val="none" w:sz="0" w:space="0" w:color="auto"/>
        <w:bottom w:val="none" w:sz="0" w:space="0" w:color="auto"/>
        <w:right w:val="none" w:sz="0" w:space="0" w:color="auto"/>
      </w:divBdr>
    </w:div>
    <w:div w:id="1455444222">
      <w:bodyDiv w:val="1"/>
      <w:marLeft w:val="0"/>
      <w:marRight w:val="0"/>
      <w:marTop w:val="0"/>
      <w:marBottom w:val="0"/>
      <w:divBdr>
        <w:top w:val="none" w:sz="0" w:space="0" w:color="auto"/>
        <w:left w:val="none" w:sz="0" w:space="0" w:color="auto"/>
        <w:bottom w:val="none" w:sz="0" w:space="0" w:color="auto"/>
        <w:right w:val="none" w:sz="0" w:space="0" w:color="auto"/>
      </w:divBdr>
    </w:div>
    <w:div w:id="1456169478">
      <w:bodyDiv w:val="1"/>
      <w:marLeft w:val="0"/>
      <w:marRight w:val="0"/>
      <w:marTop w:val="0"/>
      <w:marBottom w:val="0"/>
      <w:divBdr>
        <w:top w:val="none" w:sz="0" w:space="0" w:color="auto"/>
        <w:left w:val="none" w:sz="0" w:space="0" w:color="auto"/>
        <w:bottom w:val="none" w:sz="0" w:space="0" w:color="auto"/>
        <w:right w:val="none" w:sz="0" w:space="0" w:color="auto"/>
      </w:divBdr>
    </w:div>
    <w:div w:id="1456485580">
      <w:bodyDiv w:val="1"/>
      <w:marLeft w:val="0"/>
      <w:marRight w:val="0"/>
      <w:marTop w:val="0"/>
      <w:marBottom w:val="0"/>
      <w:divBdr>
        <w:top w:val="none" w:sz="0" w:space="0" w:color="auto"/>
        <w:left w:val="none" w:sz="0" w:space="0" w:color="auto"/>
        <w:bottom w:val="none" w:sz="0" w:space="0" w:color="auto"/>
        <w:right w:val="none" w:sz="0" w:space="0" w:color="auto"/>
      </w:divBdr>
    </w:div>
    <w:div w:id="1458911335">
      <w:bodyDiv w:val="1"/>
      <w:marLeft w:val="0"/>
      <w:marRight w:val="0"/>
      <w:marTop w:val="0"/>
      <w:marBottom w:val="0"/>
      <w:divBdr>
        <w:top w:val="none" w:sz="0" w:space="0" w:color="auto"/>
        <w:left w:val="none" w:sz="0" w:space="0" w:color="auto"/>
        <w:bottom w:val="none" w:sz="0" w:space="0" w:color="auto"/>
        <w:right w:val="none" w:sz="0" w:space="0" w:color="auto"/>
      </w:divBdr>
    </w:div>
    <w:div w:id="1459686144">
      <w:bodyDiv w:val="1"/>
      <w:marLeft w:val="0"/>
      <w:marRight w:val="0"/>
      <w:marTop w:val="0"/>
      <w:marBottom w:val="0"/>
      <w:divBdr>
        <w:top w:val="none" w:sz="0" w:space="0" w:color="auto"/>
        <w:left w:val="none" w:sz="0" w:space="0" w:color="auto"/>
        <w:bottom w:val="none" w:sz="0" w:space="0" w:color="auto"/>
        <w:right w:val="none" w:sz="0" w:space="0" w:color="auto"/>
      </w:divBdr>
    </w:div>
    <w:div w:id="1463035247">
      <w:bodyDiv w:val="1"/>
      <w:marLeft w:val="0"/>
      <w:marRight w:val="0"/>
      <w:marTop w:val="0"/>
      <w:marBottom w:val="0"/>
      <w:divBdr>
        <w:top w:val="none" w:sz="0" w:space="0" w:color="auto"/>
        <w:left w:val="none" w:sz="0" w:space="0" w:color="auto"/>
        <w:bottom w:val="none" w:sz="0" w:space="0" w:color="auto"/>
        <w:right w:val="none" w:sz="0" w:space="0" w:color="auto"/>
      </w:divBdr>
    </w:div>
    <w:div w:id="1463187330">
      <w:bodyDiv w:val="1"/>
      <w:marLeft w:val="0"/>
      <w:marRight w:val="0"/>
      <w:marTop w:val="0"/>
      <w:marBottom w:val="0"/>
      <w:divBdr>
        <w:top w:val="none" w:sz="0" w:space="0" w:color="auto"/>
        <w:left w:val="none" w:sz="0" w:space="0" w:color="auto"/>
        <w:bottom w:val="none" w:sz="0" w:space="0" w:color="auto"/>
        <w:right w:val="none" w:sz="0" w:space="0" w:color="auto"/>
      </w:divBdr>
    </w:div>
    <w:div w:id="1464690475">
      <w:bodyDiv w:val="1"/>
      <w:marLeft w:val="0"/>
      <w:marRight w:val="0"/>
      <w:marTop w:val="0"/>
      <w:marBottom w:val="0"/>
      <w:divBdr>
        <w:top w:val="none" w:sz="0" w:space="0" w:color="auto"/>
        <w:left w:val="none" w:sz="0" w:space="0" w:color="auto"/>
        <w:bottom w:val="none" w:sz="0" w:space="0" w:color="auto"/>
        <w:right w:val="none" w:sz="0" w:space="0" w:color="auto"/>
      </w:divBdr>
    </w:div>
    <w:div w:id="1465075638">
      <w:bodyDiv w:val="1"/>
      <w:marLeft w:val="0"/>
      <w:marRight w:val="0"/>
      <w:marTop w:val="0"/>
      <w:marBottom w:val="0"/>
      <w:divBdr>
        <w:top w:val="none" w:sz="0" w:space="0" w:color="auto"/>
        <w:left w:val="none" w:sz="0" w:space="0" w:color="auto"/>
        <w:bottom w:val="none" w:sz="0" w:space="0" w:color="auto"/>
        <w:right w:val="none" w:sz="0" w:space="0" w:color="auto"/>
      </w:divBdr>
    </w:div>
    <w:div w:id="1466200148">
      <w:bodyDiv w:val="1"/>
      <w:marLeft w:val="0"/>
      <w:marRight w:val="0"/>
      <w:marTop w:val="0"/>
      <w:marBottom w:val="0"/>
      <w:divBdr>
        <w:top w:val="none" w:sz="0" w:space="0" w:color="auto"/>
        <w:left w:val="none" w:sz="0" w:space="0" w:color="auto"/>
        <w:bottom w:val="none" w:sz="0" w:space="0" w:color="auto"/>
        <w:right w:val="none" w:sz="0" w:space="0" w:color="auto"/>
      </w:divBdr>
    </w:div>
    <w:div w:id="1467893911">
      <w:bodyDiv w:val="1"/>
      <w:marLeft w:val="0"/>
      <w:marRight w:val="0"/>
      <w:marTop w:val="0"/>
      <w:marBottom w:val="0"/>
      <w:divBdr>
        <w:top w:val="none" w:sz="0" w:space="0" w:color="auto"/>
        <w:left w:val="none" w:sz="0" w:space="0" w:color="auto"/>
        <w:bottom w:val="none" w:sz="0" w:space="0" w:color="auto"/>
        <w:right w:val="none" w:sz="0" w:space="0" w:color="auto"/>
      </w:divBdr>
    </w:div>
    <w:div w:id="1468477471">
      <w:bodyDiv w:val="1"/>
      <w:marLeft w:val="0"/>
      <w:marRight w:val="0"/>
      <w:marTop w:val="0"/>
      <w:marBottom w:val="0"/>
      <w:divBdr>
        <w:top w:val="none" w:sz="0" w:space="0" w:color="auto"/>
        <w:left w:val="none" w:sz="0" w:space="0" w:color="auto"/>
        <w:bottom w:val="none" w:sz="0" w:space="0" w:color="auto"/>
        <w:right w:val="none" w:sz="0" w:space="0" w:color="auto"/>
      </w:divBdr>
    </w:div>
    <w:div w:id="1469470524">
      <w:bodyDiv w:val="1"/>
      <w:marLeft w:val="0"/>
      <w:marRight w:val="0"/>
      <w:marTop w:val="0"/>
      <w:marBottom w:val="0"/>
      <w:divBdr>
        <w:top w:val="none" w:sz="0" w:space="0" w:color="auto"/>
        <w:left w:val="none" w:sz="0" w:space="0" w:color="auto"/>
        <w:bottom w:val="none" w:sz="0" w:space="0" w:color="auto"/>
        <w:right w:val="none" w:sz="0" w:space="0" w:color="auto"/>
      </w:divBdr>
    </w:div>
    <w:div w:id="1469712462">
      <w:bodyDiv w:val="1"/>
      <w:marLeft w:val="0"/>
      <w:marRight w:val="0"/>
      <w:marTop w:val="0"/>
      <w:marBottom w:val="0"/>
      <w:divBdr>
        <w:top w:val="none" w:sz="0" w:space="0" w:color="auto"/>
        <w:left w:val="none" w:sz="0" w:space="0" w:color="auto"/>
        <w:bottom w:val="none" w:sz="0" w:space="0" w:color="auto"/>
        <w:right w:val="none" w:sz="0" w:space="0" w:color="auto"/>
      </w:divBdr>
    </w:div>
    <w:div w:id="1470048419">
      <w:bodyDiv w:val="1"/>
      <w:marLeft w:val="0"/>
      <w:marRight w:val="0"/>
      <w:marTop w:val="0"/>
      <w:marBottom w:val="0"/>
      <w:divBdr>
        <w:top w:val="none" w:sz="0" w:space="0" w:color="auto"/>
        <w:left w:val="none" w:sz="0" w:space="0" w:color="auto"/>
        <w:bottom w:val="none" w:sz="0" w:space="0" w:color="auto"/>
        <w:right w:val="none" w:sz="0" w:space="0" w:color="auto"/>
      </w:divBdr>
    </w:div>
    <w:div w:id="1470397578">
      <w:bodyDiv w:val="1"/>
      <w:marLeft w:val="0"/>
      <w:marRight w:val="0"/>
      <w:marTop w:val="0"/>
      <w:marBottom w:val="0"/>
      <w:divBdr>
        <w:top w:val="none" w:sz="0" w:space="0" w:color="auto"/>
        <w:left w:val="none" w:sz="0" w:space="0" w:color="auto"/>
        <w:bottom w:val="none" w:sz="0" w:space="0" w:color="auto"/>
        <w:right w:val="none" w:sz="0" w:space="0" w:color="auto"/>
      </w:divBdr>
    </w:div>
    <w:div w:id="1471170150">
      <w:bodyDiv w:val="1"/>
      <w:marLeft w:val="0"/>
      <w:marRight w:val="0"/>
      <w:marTop w:val="0"/>
      <w:marBottom w:val="0"/>
      <w:divBdr>
        <w:top w:val="none" w:sz="0" w:space="0" w:color="auto"/>
        <w:left w:val="none" w:sz="0" w:space="0" w:color="auto"/>
        <w:bottom w:val="none" w:sz="0" w:space="0" w:color="auto"/>
        <w:right w:val="none" w:sz="0" w:space="0" w:color="auto"/>
      </w:divBdr>
    </w:div>
    <w:div w:id="1472357147">
      <w:bodyDiv w:val="1"/>
      <w:marLeft w:val="0"/>
      <w:marRight w:val="0"/>
      <w:marTop w:val="0"/>
      <w:marBottom w:val="0"/>
      <w:divBdr>
        <w:top w:val="none" w:sz="0" w:space="0" w:color="auto"/>
        <w:left w:val="none" w:sz="0" w:space="0" w:color="auto"/>
        <w:bottom w:val="none" w:sz="0" w:space="0" w:color="auto"/>
        <w:right w:val="none" w:sz="0" w:space="0" w:color="auto"/>
      </w:divBdr>
    </w:div>
    <w:div w:id="1472476328">
      <w:bodyDiv w:val="1"/>
      <w:marLeft w:val="0"/>
      <w:marRight w:val="0"/>
      <w:marTop w:val="0"/>
      <w:marBottom w:val="0"/>
      <w:divBdr>
        <w:top w:val="none" w:sz="0" w:space="0" w:color="auto"/>
        <w:left w:val="none" w:sz="0" w:space="0" w:color="auto"/>
        <w:bottom w:val="none" w:sz="0" w:space="0" w:color="auto"/>
        <w:right w:val="none" w:sz="0" w:space="0" w:color="auto"/>
      </w:divBdr>
    </w:div>
    <w:div w:id="1473205792">
      <w:bodyDiv w:val="1"/>
      <w:marLeft w:val="0"/>
      <w:marRight w:val="0"/>
      <w:marTop w:val="0"/>
      <w:marBottom w:val="0"/>
      <w:divBdr>
        <w:top w:val="none" w:sz="0" w:space="0" w:color="auto"/>
        <w:left w:val="none" w:sz="0" w:space="0" w:color="auto"/>
        <w:bottom w:val="none" w:sz="0" w:space="0" w:color="auto"/>
        <w:right w:val="none" w:sz="0" w:space="0" w:color="auto"/>
      </w:divBdr>
    </w:div>
    <w:div w:id="1475561270">
      <w:bodyDiv w:val="1"/>
      <w:marLeft w:val="0"/>
      <w:marRight w:val="0"/>
      <w:marTop w:val="0"/>
      <w:marBottom w:val="0"/>
      <w:divBdr>
        <w:top w:val="none" w:sz="0" w:space="0" w:color="auto"/>
        <w:left w:val="none" w:sz="0" w:space="0" w:color="auto"/>
        <w:bottom w:val="none" w:sz="0" w:space="0" w:color="auto"/>
        <w:right w:val="none" w:sz="0" w:space="0" w:color="auto"/>
      </w:divBdr>
    </w:div>
    <w:div w:id="1477187839">
      <w:bodyDiv w:val="1"/>
      <w:marLeft w:val="0"/>
      <w:marRight w:val="0"/>
      <w:marTop w:val="0"/>
      <w:marBottom w:val="0"/>
      <w:divBdr>
        <w:top w:val="none" w:sz="0" w:space="0" w:color="auto"/>
        <w:left w:val="none" w:sz="0" w:space="0" w:color="auto"/>
        <w:bottom w:val="none" w:sz="0" w:space="0" w:color="auto"/>
        <w:right w:val="none" w:sz="0" w:space="0" w:color="auto"/>
      </w:divBdr>
    </w:div>
    <w:div w:id="1478306092">
      <w:bodyDiv w:val="1"/>
      <w:marLeft w:val="0"/>
      <w:marRight w:val="0"/>
      <w:marTop w:val="0"/>
      <w:marBottom w:val="0"/>
      <w:divBdr>
        <w:top w:val="none" w:sz="0" w:space="0" w:color="auto"/>
        <w:left w:val="none" w:sz="0" w:space="0" w:color="auto"/>
        <w:bottom w:val="none" w:sz="0" w:space="0" w:color="auto"/>
        <w:right w:val="none" w:sz="0" w:space="0" w:color="auto"/>
      </w:divBdr>
    </w:div>
    <w:div w:id="1479103848">
      <w:bodyDiv w:val="1"/>
      <w:marLeft w:val="0"/>
      <w:marRight w:val="0"/>
      <w:marTop w:val="0"/>
      <w:marBottom w:val="0"/>
      <w:divBdr>
        <w:top w:val="none" w:sz="0" w:space="0" w:color="auto"/>
        <w:left w:val="none" w:sz="0" w:space="0" w:color="auto"/>
        <w:bottom w:val="none" w:sz="0" w:space="0" w:color="auto"/>
        <w:right w:val="none" w:sz="0" w:space="0" w:color="auto"/>
      </w:divBdr>
    </w:div>
    <w:div w:id="1482573772">
      <w:bodyDiv w:val="1"/>
      <w:marLeft w:val="0"/>
      <w:marRight w:val="0"/>
      <w:marTop w:val="0"/>
      <w:marBottom w:val="0"/>
      <w:divBdr>
        <w:top w:val="none" w:sz="0" w:space="0" w:color="auto"/>
        <w:left w:val="none" w:sz="0" w:space="0" w:color="auto"/>
        <w:bottom w:val="none" w:sz="0" w:space="0" w:color="auto"/>
        <w:right w:val="none" w:sz="0" w:space="0" w:color="auto"/>
      </w:divBdr>
    </w:div>
    <w:div w:id="1483232424">
      <w:bodyDiv w:val="1"/>
      <w:marLeft w:val="0"/>
      <w:marRight w:val="0"/>
      <w:marTop w:val="0"/>
      <w:marBottom w:val="0"/>
      <w:divBdr>
        <w:top w:val="none" w:sz="0" w:space="0" w:color="auto"/>
        <w:left w:val="none" w:sz="0" w:space="0" w:color="auto"/>
        <w:bottom w:val="none" w:sz="0" w:space="0" w:color="auto"/>
        <w:right w:val="none" w:sz="0" w:space="0" w:color="auto"/>
      </w:divBdr>
    </w:div>
    <w:div w:id="1483736528">
      <w:bodyDiv w:val="1"/>
      <w:marLeft w:val="0"/>
      <w:marRight w:val="0"/>
      <w:marTop w:val="0"/>
      <w:marBottom w:val="0"/>
      <w:divBdr>
        <w:top w:val="none" w:sz="0" w:space="0" w:color="auto"/>
        <w:left w:val="none" w:sz="0" w:space="0" w:color="auto"/>
        <w:bottom w:val="none" w:sz="0" w:space="0" w:color="auto"/>
        <w:right w:val="none" w:sz="0" w:space="0" w:color="auto"/>
      </w:divBdr>
    </w:div>
    <w:div w:id="1484542964">
      <w:bodyDiv w:val="1"/>
      <w:marLeft w:val="0"/>
      <w:marRight w:val="0"/>
      <w:marTop w:val="0"/>
      <w:marBottom w:val="0"/>
      <w:divBdr>
        <w:top w:val="none" w:sz="0" w:space="0" w:color="auto"/>
        <w:left w:val="none" w:sz="0" w:space="0" w:color="auto"/>
        <w:bottom w:val="none" w:sz="0" w:space="0" w:color="auto"/>
        <w:right w:val="none" w:sz="0" w:space="0" w:color="auto"/>
      </w:divBdr>
    </w:div>
    <w:div w:id="1485048732">
      <w:bodyDiv w:val="1"/>
      <w:marLeft w:val="0"/>
      <w:marRight w:val="0"/>
      <w:marTop w:val="0"/>
      <w:marBottom w:val="0"/>
      <w:divBdr>
        <w:top w:val="none" w:sz="0" w:space="0" w:color="auto"/>
        <w:left w:val="none" w:sz="0" w:space="0" w:color="auto"/>
        <w:bottom w:val="none" w:sz="0" w:space="0" w:color="auto"/>
        <w:right w:val="none" w:sz="0" w:space="0" w:color="auto"/>
      </w:divBdr>
    </w:div>
    <w:div w:id="1485269970">
      <w:bodyDiv w:val="1"/>
      <w:marLeft w:val="0"/>
      <w:marRight w:val="0"/>
      <w:marTop w:val="0"/>
      <w:marBottom w:val="0"/>
      <w:divBdr>
        <w:top w:val="none" w:sz="0" w:space="0" w:color="auto"/>
        <w:left w:val="none" w:sz="0" w:space="0" w:color="auto"/>
        <w:bottom w:val="none" w:sz="0" w:space="0" w:color="auto"/>
        <w:right w:val="none" w:sz="0" w:space="0" w:color="auto"/>
      </w:divBdr>
    </w:div>
    <w:div w:id="1486161247">
      <w:bodyDiv w:val="1"/>
      <w:marLeft w:val="0"/>
      <w:marRight w:val="0"/>
      <w:marTop w:val="0"/>
      <w:marBottom w:val="0"/>
      <w:divBdr>
        <w:top w:val="none" w:sz="0" w:space="0" w:color="auto"/>
        <w:left w:val="none" w:sz="0" w:space="0" w:color="auto"/>
        <w:bottom w:val="none" w:sz="0" w:space="0" w:color="auto"/>
        <w:right w:val="none" w:sz="0" w:space="0" w:color="auto"/>
      </w:divBdr>
    </w:div>
    <w:div w:id="1487432061">
      <w:bodyDiv w:val="1"/>
      <w:marLeft w:val="0"/>
      <w:marRight w:val="0"/>
      <w:marTop w:val="0"/>
      <w:marBottom w:val="0"/>
      <w:divBdr>
        <w:top w:val="none" w:sz="0" w:space="0" w:color="auto"/>
        <w:left w:val="none" w:sz="0" w:space="0" w:color="auto"/>
        <w:bottom w:val="none" w:sz="0" w:space="0" w:color="auto"/>
        <w:right w:val="none" w:sz="0" w:space="0" w:color="auto"/>
      </w:divBdr>
    </w:div>
    <w:div w:id="1487432474">
      <w:bodyDiv w:val="1"/>
      <w:marLeft w:val="0"/>
      <w:marRight w:val="0"/>
      <w:marTop w:val="0"/>
      <w:marBottom w:val="0"/>
      <w:divBdr>
        <w:top w:val="none" w:sz="0" w:space="0" w:color="auto"/>
        <w:left w:val="none" w:sz="0" w:space="0" w:color="auto"/>
        <w:bottom w:val="none" w:sz="0" w:space="0" w:color="auto"/>
        <w:right w:val="none" w:sz="0" w:space="0" w:color="auto"/>
      </w:divBdr>
    </w:div>
    <w:div w:id="1489058403">
      <w:bodyDiv w:val="1"/>
      <w:marLeft w:val="0"/>
      <w:marRight w:val="0"/>
      <w:marTop w:val="0"/>
      <w:marBottom w:val="0"/>
      <w:divBdr>
        <w:top w:val="none" w:sz="0" w:space="0" w:color="auto"/>
        <w:left w:val="none" w:sz="0" w:space="0" w:color="auto"/>
        <w:bottom w:val="none" w:sz="0" w:space="0" w:color="auto"/>
        <w:right w:val="none" w:sz="0" w:space="0" w:color="auto"/>
      </w:divBdr>
    </w:div>
    <w:div w:id="1490554187">
      <w:bodyDiv w:val="1"/>
      <w:marLeft w:val="0"/>
      <w:marRight w:val="0"/>
      <w:marTop w:val="0"/>
      <w:marBottom w:val="0"/>
      <w:divBdr>
        <w:top w:val="none" w:sz="0" w:space="0" w:color="auto"/>
        <w:left w:val="none" w:sz="0" w:space="0" w:color="auto"/>
        <w:bottom w:val="none" w:sz="0" w:space="0" w:color="auto"/>
        <w:right w:val="none" w:sz="0" w:space="0" w:color="auto"/>
      </w:divBdr>
    </w:div>
    <w:div w:id="1491631023">
      <w:bodyDiv w:val="1"/>
      <w:marLeft w:val="0"/>
      <w:marRight w:val="0"/>
      <w:marTop w:val="0"/>
      <w:marBottom w:val="0"/>
      <w:divBdr>
        <w:top w:val="none" w:sz="0" w:space="0" w:color="auto"/>
        <w:left w:val="none" w:sz="0" w:space="0" w:color="auto"/>
        <w:bottom w:val="none" w:sz="0" w:space="0" w:color="auto"/>
        <w:right w:val="none" w:sz="0" w:space="0" w:color="auto"/>
      </w:divBdr>
    </w:div>
    <w:div w:id="1492408652">
      <w:bodyDiv w:val="1"/>
      <w:marLeft w:val="0"/>
      <w:marRight w:val="0"/>
      <w:marTop w:val="0"/>
      <w:marBottom w:val="0"/>
      <w:divBdr>
        <w:top w:val="none" w:sz="0" w:space="0" w:color="auto"/>
        <w:left w:val="none" w:sz="0" w:space="0" w:color="auto"/>
        <w:bottom w:val="none" w:sz="0" w:space="0" w:color="auto"/>
        <w:right w:val="none" w:sz="0" w:space="0" w:color="auto"/>
      </w:divBdr>
    </w:div>
    <w:div w:id="1493065212">
      <w:bodyDiv w:val="1"/>
      <w:marLeft w:val="0"/>
      <w:marRight w:val="0"/>
      <w:marTop w:val="0"/>
      <w:marBottom w:val="0"/>
      <w:divBdr>
        <w:top w:val="none" w:sz="0" w:space="0" w:color="auto"/>
        <w:left w:val="none" w:sz="0" w:space="0" w:color="auto"/>
        <w:bottom w:val="none" w:sz="0" w:space="0" w:color="auto"/>
        <w:right w:val="none" w:sz="0" w:space="0" w:color="auto"/>
      </w:divBdr>
    </w:div>
    <w:div w:id="1494446788">
      <w:bodyDiv w:val="1"/>
      <w:marLeft w:val="0"/>
      <w:marRight w:val="0"/>
      <w:marTop w:val="0"/>
      <w:marBottom w:val="0"/>
      <w:divBdr>
        <w:top w:val="none" w:sz="0" w:space="0" w:color="auto"/>
        <w:left w:val="none" w:sz="0" w:space="0" w:color="auto"/>
        <w:bottom w:val="none" w:sz="0" w:space="0" w:color="auto"/>
        <w:right w:val="none" w:sz="0" w:space="0" w:color="auto"/>
      </w:divBdr>
    </w:div>
    <w:div w:id="1497460090">
      <w:bodyDiv w:val="1"/>
      <w:marLeft w:val="0"/>
      <w:marRight w:val="0"/>
      <w:marTop w:val="0"/>
      <w:marBottom w:val="0"/>
      <w:divBdr>
        <w:top w:val="none" w:sz="0" w:space="0" w:color="auto"/>
        <w:left w:val="none" w:sz="0" w:space="0" w:color="auto"/>
        <w:bottom w:val="none" w:sz="0" w:space="0" w:color="auto"/>
        <w:right w:val="none" w:sz="0" w:space="0" w:color="auto"/>
      </w:divBdr>
    </w:div>
    <w:div w:id="1499732906">
      <w:bodyDiv w:val="1"/>
      <w:marLeft w:val="0"/>
      <w:marRight w:val="0"/>
      <w:marTop w:val="0"/>
      <w:marBottom w:val="0"/>
      <w:divBdr>
        <w:top w:val="none" w:sz="0" w:space="0" w:color="auto"/>
        <w:left w:val="none" w:sz="0" w:space="0" w:color="auto"/>
        <w:bottom w:val="none" w:sz="0" w:space="0" w:color="auto"/>
        <w:right w:val="none" w:sz="0" w:space="0" w:color="auto"/>
      </w:divBdr>
    </w:div>
    <w:div w:id="1500346384">
      <w:bodyDiv w:val="1"/>
      <w:marLeft w:val="0"/>
      <w:marRight w:val="0"/>
      <w:marTop w:val="0"/>
      <w:marBottom w:val="0"/>
      <w:divBdr>
        <w:top w:val="none" w:sz="0" w:space="0" w:color="auto"/>
        <w:left w:val="none" w:sz="0" w:space="0" w:color="auto"/>
        <w:bottom w:val="none" w:sz="0" w:space="0" w:color="auto"/>
        <w:right w:val="none" w:sz="0" w:space="0" w:color="auto"/>
      </w:divBdr>
    </w:div>
    <w:div w:id="1500653540">
      <w:bodyDiv w:val="1"/>
      <w:marLeft w:val="0"/>
      <w:marRight w:val="0"/>
      <w:marTop w:val="0"/>
      <w:marBottom w:val="0"/>
      <w:divBdr>
        <w:top w:val="none" w:sz="0" w:space="0" w:color="auto"/>
        <w:left w:val="none" w:sz="0" w:space="0" w:color="auto"/>
        <w:bottom w:val="none" w:sz="0" w:space="0" w:color="auto"/>
        <w:right w:val="none" w:sz="0" w:space="0" w:color="auto"/>
      </w:divBdr>
    </w:div>
    <w:div w:id="1505122984">
      <w:bodyDiv w:val="1"/>
      <w:marLeft w:val="0"/>
      <w:marRight w:val="0"/>
      <w:marTop w:val="0"/>
      <w:marBottom w:val="0"/>
      <w:divBdr>
        <w:top w:val="none" w:sz="0" w:space="0" w:color="auto"/>
        <w:left w:val="none" w:sz="0" w:space="0" w:color="auto"/>
        <w:bottom w:val="none" w:sz="0" w:space="0" w:color="auto"/>
        <w:right w:val="none" w:sz="0" w:space="0" w:color="auto"/>
      </w:divBdr>
    </w:div>
    <w:div w:id="1507089488">
      <w:bodyDiv w:val="1"/>
      <w:marLeft w:val="0"/>
      <w:marRight w:val="0"/>
      <w:marTop w:val="0"/>
      <w:marBottom w:val="0"/>
      <w:divBdr>
        <w:top w:val="none" w:sz="0" w:space="0" w:color="auto"/>
        <w:left w:val="none" w:sz="0" w:space="0" w:color="auto"/>
        <w:bottom w:val="none" w:sz="0" w:space="0" w:color="auto"/>
        <w:right w:val="none" w:sz="0" w:space="0" w:color="auto"/>
      </w:divBdr>
    </w:div>
    <w:div w:id="1507553372">
      <w:bodyDiv w:val="1"/>
      <w:marLeft w:val="0"/>
      <w:marRight w:val="0"/>
      <w:marTop w:val="0"/>
      <w:marBottom w:val="0"/>
      <w:divBdr>
        <w:top w:val="none" w:sz="0" w:space="0" w:color="auto"/>
        <w:left w:val="none" w:sz="0" w:space="0" w:color="auto"/>
        <w:bottom w:val="none" w:sz="0" w:space="0" w:color="auto"/>
        <w:right w:val="none" w:sz="0" w:space="0" w:color="auto"/>
      </w:divBdr>
    </w:div>
    <w:div w:id="1507673106">
      <w:bodyDiv w:val="1"/>
      <w:marLeft w:val="0"/>
      <w:marRight w:val="0"/>
      <w:marTop w:val="0"/>
      <w:marBottom w:val="0"/>
      <w:divBdr>
        <w:top w:val="none" w:sz="0" w:space="0" w:color="auto"/>
        <w:left w:val="none" w:sz="0" w:space="0" w:color="auto"/>
        <w:bottom w:val="none" w:sz="0" w:space="0" w:color="auto"/>
        <w:right w:val="none" w:sz="0" w:space="0" w:color="auto"/>
      </w:divBdr>
    </w:div>
    <w:div w:id="1510752961">
      <w:bodyDiv w:val="1"/>
      <w:marLeft w:val="0"/>
      <w:marRight w:val="0"/>
      <w:marTop w:val="0"/>
      <w:marBottom w:val="0"/>
      <w:divBdr>
        <w:top w:val="none" w:sz="0" w:space="0" w:color="auto"/>
        <w:left w:val="none" w:sz="0" w:space="0" w:color="auto"/>
        <w:bottom w:val="none" w:sz="0" w:space="0" w:color="auto"/>
        <w:right w:val="none" w:sz="0" w:space="0" w:color="auto"/>
      </w:divBdr>
    </w:div>
    <w:div w:id="1511532074">
      <w:bodyDiv w:val="1"/>
      <w:marLeft w:val="0"/>
      <w:marRight w:val="0"/>
      <w:marTop w:val="0"/>
      <w:marBottom w:val="0"/>
      <w:divBdr>
        <w:top w:val="none" w:sz="0" w:space="0" w:color="auto"/>
        <w:left w:val="none" w:sz="0" w:space="0" w:color="auto"/>
        <w:bottom w:val="none" w:sz="0" w:space="0" w:color="auto"/>
        <w:right w:val="none" w:sz="0" w:space="0" w:color="auto"/>
      </w:divBdr>
    </w:div>
    <w:div w:id="1512060178">
      <w:bodyDiv w:val="1"/>
      <w:marLeft w:val="0"/>
      <w:marRight w:val="0"/>
      <w:marTop w:val="0"/>
      <w:marBottom w:val="0"/>
      <w:divBdr>
        <w:top w:val="none" w:sz="0" w:space="0" w:color="auto"/>
        <w:left w:val="none" w:sz="0" w:space="0" w:color="auto"/>
        <w:bottom w:val="none" w:sz="0" w:space="0" w:color="auto"/>
        <w:right w:val="none" w:sz="0" w:space="0" w:color="auto"/>
      </w:divBdr>
    </w:div>
    <w:div w:id="1513763525">
      <w:bodyDiv w:val="1"/>
      <w:marLeft w:val="0"/>
      <w:marRight w:val="0"/>
      <w:marTop w:val="0"/>
      <w:marBottom w:val="0"/>
      <w:divBdr>
        <w:top w:val="none" w:sz="0" w:space="0" w:color="auto"/>
        <w:left w:val="none" w:sz="0" w:space="0" w:color="auto"/>
        <w:bottom w:val="none" w:sz="0" w:space="0" w:color="auto"/>
        <w:right w:val="none" w:sz="0" w:space="0" w:color="auto"/>
      </w:divBdr>
    </w:div>
    <w:div w:id="1513954788">
      <w:bodyDiv w:val="1"/>
      <w:marLeft w:val="0"/>
      <w:marRight w:val="0"/>
      <w:marTop w:val="0"/>
      <w:marBottom w:val="0"/>
      <w:divBdr>
        <w:top w:val="none" w:sz="0" w:space="0" w:color="auto"/>
        <w:left w:val="none" w:sz="0" w:space="0" w:color="auto"/>
        <w:bottom w:val="none" w:sz="0" w:space="0" w:color="auto"/>
        <w:right w:val="none" w:sz="0" w:space="0" w:color="auto"/>
      </w:divBdr>
    </w:div>
    <w:div w:id="1515192592">
      <w:bodyDiv w:val="1"/>
      <w:marLeft w:val="0"/>
      <w:marRight w:val="0"/>
      <w:marTop w:val="0"/>
      <w:marBottom w:val="0"/>
      <w:divBdr>
        <w:top w:val="none" w:sz="0" w:space="0" w:color="auto"/>
        <w:left w:val="none" w:sz="0" w:space="0" w:color="auto"/>
        <w:bottom w:val="none" w:sz="0" w:space="0" w:color="auto"/>
        <w:right w:val="none" w:sz="0" w:space="0" w:color="auto"/>
      </w:divBdr>
    </w:div>
    <w:div w:id="1515610490">
      <w:bodyDiv w:val="1"/>
      <w:marLeft w:val="0"/>
      <w:marRight w:val="0"/>
      <w:marTop w:val="0"/>
      <w:marBottom w:val="0"/>
      <w:divBdr>
        <w:top w:val="none" w:sz="0" w:space="0" w:color="auto"/>
        <w:left w:val="none" w:sz="0" w:space="0" w:color="auto"/>
        <w:bottom w:val="none" w:sz="0" w:space="0" w:color="auto"/>
        <w:right w:val="none" w:sz="0" w:space="0" w:color="auto"/>
      </w:divBdr>
    </w:div>
    <w:div w:id="1520243413">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2935386">
      <w:bodyDiv w:val="1"/>
      <w:marLeft w:val="0"/>
      <w:marRight w:val="0"/>
      <w:marTop w:val="0"/>
      <w:marBottom w:val="0"/>
      <w:divBdr>
        <w:top w:val="none" w:sz="0" w:space="0" w:color="auto"/>
        <w:left w:val="none" w:sz="0" w:space="0" w:color="auto"/>
        <w:bottom w:val="none" w:sz="0" w:space="0" w:color="auto"/>
        <w:right w:val="none" w:sz="0" w:space="0" w:color="auto"/>
      </w:divBdr>
    </w:div>
    <w:div w:id="1523128796">
      <w:bodyDiv w:val="1"/>
      <w:marLeft w:val="0"/>
      <w:marRight w:val="0"/>
      <w:marTop w:val="0"/>
      <w:marBottom w:val="0"/>
      <w:divBdr>
        <w:top w:val="none" w:sz="0" w:space="0" w:color="auto"/>
        <w:left w:val="none" w:sz="0" w:space="0" w:color="auto"/>
        <w:bottom w:val="none" w:sz="0" w:space="0" w:color="auto"/>
        <w:right w:val="none" w:sz="0" w:space="0" w:color="auto"/>
      </w:divBdr>
    </w:div>
    <w:div w:id="1523862918">
      <w:bodyDiv w:val="1"/>
      <w:marLeft w:val="0"/>
      <w:marRight w:val="0"/>
      <w:marTop w:val="0"/>
      <w:marBottom w:val="0"/>
      <w:divBdr>
        <w:top w:val="none" w:sz="0" w:space="0" w:color="auto"/>
        <w:left w:val="none" w:sz="0" w:space="0" w:color="auto"/>
        <w:bottom w:val="none" w:sz="0" w:space="0" w:color="auto"/>
        <w:right w:val="none" w:sz="0" w:space="0" w:color="auto"/>
      </w:divBdr>
    </w:div>
    <w:div w:id="1524588172">
      <w:bodyDiv w:val="1"/>
      <w:marLeft w:val="0"/>
      <w:marRight w:val="0"/>
      <w:marTop w:val="0"/>
      <w:marBottom w:val="0"/>
      <w:divBdr>
        <w:top w:val="none" w:sz="0" w:space="0" w:color="auto"/>
        <w:left w:val="none" w:sz="0" w:space="0" w:color="auto"/>
        <w:bottom w:val="none" w:sz="0" w:space="0" w:color="auto"/>
        <w:right w:val="none" w:sz="0" w:space="0" w:color="auto"/>
      </w:divBdr>
    </w:div>
    <w:div w:id="1525166988">
      <w:bodyDiv w:val="1"/>
      <w:marLeft w:val="0"/>
      <w:marRight w:val="0"/>
      <w:marTop w:val="0"/>
      <w:marBottom w:val="0"/>
      <w:divBdr>
        <w:top w:val="none" w:sz="0" w:space="0" w:color="auto"/>
        <w:left w:val="none" w:sz="0" w:space="0" w:color="auto"/>
        <w:bottom w:val="none" w:sz="0" w:space="0" w:color="auto"/>
        <w:right w:val="none" w:sz="0" w:space="0" w:color="auto"/>
      </w:divBdr>
    </w:div>
    <w:div w:id="1530801862">
      <w:bodyDiv w:val="1"/>
      <w:marLeft w:val="0"/>
      <w:marRight w:val="0"/>
      <w:marTop w:val="0"/>
      <w:marBottom w:val="0"/>
      <w:divBdr>
        <w:top w:val="none" w:sz="0" w:space="0" w:color="auto"/>
        <w:left w:val="none" w:sz="0" w:space="0" w:color="auto"/>
        <w:bottom w:val="none" w:sz="0" w:space="0" w:color="auto"/>
        <w:right w:val="none" w:sz="0" w:space="0" w:color="auto"/>
      </w:divBdr>
    </w:div>
    <w:div w:id="1532113299">
      <w:bodyDiv w:val="1"/>
      <w:marLeft w:val="0"/>
      <w:marRight w:val="0"/>
      <w:marTop w:val="0"/>
      <w:marBottom w:val="0"/>
      <w:divBdr>
        <w:top w:val="none" w:sz="0" w:space="0" w:color="auto"/>
        <w:left w:val="none" w:sz="0" w:space="0" w:color="auto"/>
        <w:bottom w:val="none" w:sz="0" w:space="0" w:color="auto"/>
        <w:right w:val="none" w:sz="0" w:space="0" w:color="auto"/>
      </w:divBdr>
    </w:div>
    <w:div w:id="1532835807">
      <w:bodyDiv w:val="1"/>
      <w:marLeft w:val="0"/>
      <w:marRight w:val="0"/>
      <w:marTop w:val="0"/>
      <w:marBottom w:val="0"/>
      <w:divBdr>
        <w:top w:val="none" w:sz="0" w:space="0" w:color="auto"/>
        <w:left w:val="none" w:sz="0" w:space="0" w:color="auto"/>
        <w:bottom w:val="none" w:sz="0" w:space="0" w:color="auto"/>
        <w:right w:val="none" w:sz="0" w:space="0" w:color="auto"/>
      </w:divBdr>
    </w:div>
    <w:div w:id="1532915399">
      <w:bodyDiv w:val="1"/>
      <w:marLeft w:val="0"/>
      <w:marRight w:val="0"/>
      <w:marTop w:val="0"/>
      <w:marBottom w:val="0"/>
      <w:divBdr>
        <w:top w:val="none" w:sz="0" w:space="0" w:color="auto"/>
        <w:left w:val="none" w:sz="0" w:space="0" w:color="auto"/>
        <w:bottom w:val="none" w:sz="0" w:space="0" w:color="auto"/>
        <w:right w:val="none" w:sz="0" w:space="0" w:color="auto"/>
      </w:divBdr>
    </w:div>
    <w:div w:id="1532958896">
      <w:bodyDiv w:val="1"/>
      <w:marLeft w:val="0"/>
      <w:marRight w:val="0"/>
      <w:marTop w:val="0"/>
      <w:marBottom w:val="0"/>
      <w:divBdr>
        <w:top w:val="none" w:sz="0" w:space="0" w:color="auto"/>
        <w:left w:val="none" w:sz="0" w:space="0" w:color="auto"/>
        <w:bottom w:val="none" w:sz="0" w:space="0" w:color="auto"/>
        <w:right w:val="none" w:sz="0" w:space="0" w:color="auto"/>
      </w:divBdr>
    </w:div>
    <w:div w:id="1535189070">
      <w:bodyDiv w:val="1"/>
      <w:marLeft w:val="0"/>
      <w:marRight w:val="0"/>
      <w:marTop w:val="0"/>
      <w:marBottom w:val="0"/>
      <w:divBdr>
        <w:top w:val="none" w:sz="0" w:space="0" w:color="auto"/>
        <w:left w:val="none" w:sz="0" w:space="0" w:color="auto"/>
        <w:bottom w:val="none" w:sz="0" w:space="0" w:color="auto"/>
        <w:right w:val="none" w:sz="0" w:space="0" w:color="auto"/>
      </w:divBdr>
    </w:div>
    <w:div w:id="1535533560">
      <w:bodyDiv w:val="1"/>
      <w:marLeft w:val="0"/>
      <w:marRight w:val="0"/>
      <w:marTop w:val="0"/>
      <w:marBottom w:val="0"/>
      <w:divBdr>
        <w:top w:val="none" w:sz="0" w:space="0" w:color="auto"/>
        <w:left w:val="none" w:sz="0" w:space="0" w:color="auto"/>
        <w:bottom w:val="none" w:sz="0" w:space="0" w:color="auto"/>
        <w:right w:val="none" w:sz="0" w:space="0" w:color="auto"/>
      </w:divBdr>
    </w:div>
    <w:div w:id="1536234327">
      <w:bodyDiv w:val="1"/>
      <w:marLeft w:val="0"/>
      <w:marRight w:val="0"/>
      <w:marTop w:val="0"/>
      <w:marBottom w:val="0"/>
      <w:divBdr>
        <w:top w:val="none" w:sz="0" w:space="0" w:color="auto"/>
        <w:left w:val="none" w:sz="0" w:space="0" w:color="auto"/>
        <w:bottom w:val="none" w:sz="0" w:space="0" w:color="auto"/>
        <w:right w:val="none" w:sz="0" w:space="0" w:color="auto"/>
      </w:divBdr>
    </w:div>
    <w:div w:id="1538275158">
      <w:bodyDiv w:val="1"/>
      <w:marLeft w:val="0"/>
      <w:marRight w:val="0"/>
      <w:marTop w:val="0"/>
      <w:marBottom w:val="0"/>
      <w:divBdr>
        <w:top w:val="none" w:sz="0" w:space="0" w:color="auto"/>
        <w:left w:val="none" w:sz="0" w:space="0" w:color="auto"/>
        <w:bottom w:val="none" w:sz="0" w:space="0" w:color="auto"/>
        <w:right w:val="none" w:sz="0" w:space="0" w:color="auto"/>
      </w:divBdr>
    </w:div>
    <w:div w:id="1539538884">
      <w:bodyDiv w:val="1"/>
      <w:marLeft w:val="0"/>
      <w:marRight w:val="0"/>
      <w:marTop w:val="0"/>
      <w:marBottom w:val="0"/>
      <w:divBdr>
        <w:top w:val="none" w:sz="0" w:space="0" w:color="auto"/>
        <w:left w:val="none" w:sz="0" w:space="0" w:color="auto"/>
        <w:bottom w:val="none" w:sz="0" w:space="0" w:color="auto"/>
        <w:right w:val="none" w:sz="0" w:space="0" w:color="auto"/>
      </w:divBdr>
    </w:div>
    <w:div w:id="1541434728">
      <w:bodyDiv w:val="1"/>
      <w:marLeft w:val="0"/>
      <w:marRight w:val="0"/>
      <w:marTop w:val="0"/>
      <w:marBottom w:val="0"/>
      <w:divBdr>
        <w:top w:val="none" w:sz="0" w:space="0" w:color="auto"/>
        <w:left w:val="none" w:sz="0" w:space="0" w:color="auto"/>
        <w:bottom w:val="none" w:sz="0" w:space="0" w:color="auto"/>
        <w:right w:val="none" w:sz="0" w:space="0" w:color="auto"/>
      </w:divBdr>
    </w:div>
    <w:div w:id="1542207924">
      <w:bodyDiv w:val="1"/>
      <w:marLeft w:val="0"/>
      <w:marRight w:val="0"/>
      <w:marTop w:val="0"/>
      <w:marBottom w:val="0"/>
      <w:divBdr>
        <w:top w:val="none" w:sz="0" w:space="0" w:color="auto"/>
        <w:left w:val="none" w:sz="0" w:space="0" w:color="auto"/>
        <w:bottom w:val="none" w:sz="0" w:space="0" w:color="auto"/>
        <w:right w:val="none" w:sz="0" w:space="0" w:color="auto"/>
      </w:divBdr>
    </w:div>
    <w:div w:id="1545024339">
      <w:bodyDiv w:val="1"/>
      <w:marLeft w:val="0"/>
      <w:marRight w:val="0"/>
      <w:marTop w:val="0"/>
      <w:marBottom w:val="0"/>
      <w:divBdr>
        <w:top w:val="none" w:sz="0" w:space="0" w:color="auto"/>
        <w:left w:val="none" w:sz="0" w:space="0" w:color="auto"/>
        <w:bottom w:val="none" w:sz="0" w:space="0" w:color="auto"/>
        <w:right w:val="none" w:sz="0" w:space="0" w:color="auto"/>
      </w:divBdr>
    </w:div>
    <w:div w:id="1547181315">
      <w:bodyDiv w:val="1"/>
      <w:marLeft w:val="0"/>
      <w:marRight w:val="0"/>
      <w:marTop w:val="0"/>
      <w:marBottom w:val="0"/>
      <w:divBdr>
        <w:top w:val="none" w:sz="0" w:space="0" w:color="auto"/>
        <w:left w:val="none" w:sz="0" w:space="0" w:color="auto"/>
        <w:bottom w:val="none" w:sz="0" w:space="0" w:color="auto"/>
        <w:right w:val="none" w:sz="0" w:space="0" w:color="auto"/>
      </w:divBdr>
    </w:div>
    <w:div w:id="1547790853">
      <w:bodyDiv w:val="1"/>
      <w:marLeft w:val="0"/>
      <w:marRight w:val="0"/>
      <w:marTop w:val="0"/>
      <w:marBottom w:val="0"/>
      <w:divBdr>
        <w:top w:val="none" w:sz="0" w:space="0" w:color="auto"/>
        <w:left w:val="none" w:sz="0" w:space="0" w:color="auto"/>
        <w:bottom w:val="none" w:sz="0" w:space="0" w:color="auto"/>
        <w:right w:val="none" w:sz="0" w:space="0" w:color="auto"/>
      </w:divBdr>
    </w:div>
    <w:div w:id="1548567546">
      <w:bodyDiv w:val="1"/>
      <w:marLeft w:val="0"/>
      <w:marRight w:val="0"/>
      <w:marTop w:val="0"/>
      <w:marBottom w:val="0"/>
      <w:divBdr>
        <w:top w:val="none" w:sz="0" w:space="0" w:color="auto"/>
        <w:left w:val="none" w:sz="0" w:space="0" w:color="auto"/>
        <w:bottom w:val="none" w:sz="0" w:space="0" w:color="auto"/>
        <w:right w:val="none" w:sz="0" w:space="0" w:color="auto"/>
      </w:divBdr>
    </w:div>
    <w:div w:id="1548835169">
      <w:bodyDiv w:val="1"/>
      <w:marLeft w:val="0"/>
      <w:marRight w:val="0"/>
      <w:marTop w:val="0"/>
      <w:marBottom w:val="0"/>
      <w:divBdr>
        <w:top w:val="none" w:sz="0" w:space="0" w:color="auto"/>
        <w:left w:val="none" w:sz="0" w:space="0" w:color="auto"/>
        <w:bottom w:val="none" w:sz="0" w:space="0" w:color="auto"/>
        <w:right w:val="none" w:sz="0" w:space="0" w:color="auto"/>
      </w:divBdr>
    </w:div>
    <w:div w:id="1551722904">
      <w:bodyDiv w:val="1"/>
      <w:marLeft w:val="0"/>
      <w:marRight w:val="0"/>
      <w:marTop w:val="0"/>
      <w:marBottom w:val="0"/>
      <w:divBdr>
        <w:top w:val="none" w:sz="0" w:space="0" w:color="auto"/>
        <w:left w:val="none" w:sz="0" w:space="0" w:color="auto"/>
        <w:bottom w:val="none" w:sz="0" w:space="0" w:color="auto"/>
        <w:right w:val="none" w:sz="0" w:space="0" w:color="auto"/>
      </w:divBdr>
    </w:div>
    <w:div w:id="1552305596">
      <w:bodyDiv w:val="1"/>
      <w:marLeft w:val="0"/>
      <w:marRight w:val="0"/>
      <w:marTop w:val="0"/>
      <w:marBottom w:val="0"/>
      <w:divBdr>
        <w:top w:val="none" w:sz="0" w:space="0" w:color="auto"/>
        <w:left w:val="none" w:sz="0" w:space="0" w:color="auto"/>
        <w:bottom w:val="none" w:sz="0" w:space="0" w:color="auto"/>
        <w:right w:val="none" w:sz="0" w:space="0" w:color="auto"/>
      </w:divBdr>
    </w:div>
    <w:div w:id="1552766916">
      <w:bodyDiv w:val="1"/>
      <w:marLeft w:val="0"/>
      <w:marRight w:val="0"/>
      <w:marTop w:val="0"/>
      <w:marBottom w:val="0"/>
      <w:divBdr>
        <w:top w:val="none" w:sz="0" w:space="0" w:color="auto"/>
        <w:left w:val="none" w:sz="0" w:space="0" w:color="auto"/>
        <w:bottom w:val="none" w:sz="0" w:space="0" w:color="auto"/>
        <w:right w:val="none" w:sz="0" w:space="0" w:color="auto"/>
      </w:divBdr>
    </w:div>
    <w:div w:id="1555580951">
      <w:bodyDiv w:val="1"/>
      <w:marLeft w:val="0"/>
      <w:marRight w:val="0"/>
      <w:marTop w:val="0"/>
      <w:marBottom w:val="0"/>
      <w:divBdr>
        <w:top w:val="none" w:sz="0" w:space="0" w:color="auto"/>
        <w:left w:val="none" w:sz="0" w:space="0" w:color="auto"/>
        <w:bottom w:val="none" w:sz="0" w:space="0" w:color="auto"/>
        <w:right w:val="none" w:sz="0" w:space="0" w:color="auto"/>
      </w:divBdr>
    </w:div>
    <w:div w:id="1555964401">
      <w:bodyDiv w:val="1"/>
      <w:marLeft w:val="0"/>
      <w:marRight w:val="0"/>
      <w:marTop w:val="0"/>
      <w:marBottom w:val="0"/>
      <w:divBdr>
        <w:top w:val="none" w:sz="0" w:space="0" w:color="auto"/>
        <w:left w:val="none" w:sz="0" w:space="0" w:color="auto"/>
        <w:bottom w:val="none" w:sz="0" w:space="0" w:color="auto"/>
        <w:right w:val="none" w:sz="0" w:space="0" w:color="auto"/>
      </w:divBdr>
    </w:div>
    <w:div w:id="1556552563">
      <w:bodyDiv w:val="1"/>
      <w:marLeft w:val="0"/>
      <w:marRight w:val="0"/>
      <w:marTop w:val="0"/>
      <w:marBottom w:val="0"/>
      <w:divBdr>
        <w:top w:val="none" w:sz="0" w:space="0" w:color="auto"/>
        <w:left w:val="none" w:sz="0" w:space="0" w:color="auto"/>
        <w:bottom w:val="none" w:sz="0" w:space="0" w:color="auto"/>
        <w:right w:val="none" w:sz="0" w:space="0" w:color="auto"/>
      </w:divBdr>
    </w:div>
    <w:div w:id="1556964909">
      <w:bodyDiv w:val="1"/>
      <w:marLeft w:val="0"/>
      <w:marRight w:val="0"/>
      <w:marTop w:val="0"/>
      <w:marBottom w:val="0"/>
      <w:divBdr>
        <w:top w:val="none" w:sz="0" w:space="0" w:color="auto"/>
        <w:left w:val="none" w:sz="0" w:space="0" w:color="auto"/>
        <w:bottom w:val="none" w:sz="0" w:space="0" w:color="auto"/>
        <w:right w:val="none" w:sz="0" w:space="0" w:color="auto"/>
      </w:divBdr>
    </w:div>
    <w:div w:id="1557551034">
      <w:bodyDiv w:val="1"/>
      <w:marLeft w:val="0"/>
      <w:marRight w:val="0"/>
      <w:marTop w:val="0"/>
      <w:marBottom w:val="0"/>
      <w:divBdr>
        <w:top w:val="none" w:sz="0" w:space="0" w:color="auto"/>
        <w:left w:val="none" w:sz="0" w:space="0" w:color="auto"/>
        <w:bottom w:val="none" w:sz="0" w:space="0" w:color="auto"/>
        <w:right w:val="none" w:sz="0" w:space="0" w:color="auto"/>
      </w:divBdr>
    </w:div>
    <w:div w:id="1558053851">
      <w:bodyDiv w:val="1"/>
      <w:marLeft w:val="0"/>
      <w:marRight w:val="0"/>
      <w:marTop w:val="0"/>
      <w:marBottom w:val="0"/>
      <w:divBdr>
        <w:top w:val="none" w:sz="0" w:space="0" w:color="auto"/>
        <w:left w:val="none" w:sz="0" w:space="0" w:color="auto"/>
        <w:bottom w:val="none" w:sz="0" w:space="0" w:color="auto"/>
        <w:right w:val="none" w:sz="0" w:space="0" w:color="auto"/>
      </w:divBdr>
    </w:div>
    <w:div w:id="1558786712">
      <w:bodyDiv w:val="1"/>
      <w:marLeft w:val="0"/>
      <w:marRight w:val="0"/>
      <w:marTop w:val="0"/>
      <w:marBottom w:val="0"/>
      <w:divBdr>
        <w:top w:val="none" w:sz="0" w:space="0" w:color="auto"/>
        <w:left w:val="none" w:sz="0" w:space="0" w:color="auto"/>
        <w:bottom w:val="none" w:sz="0" w:space="0" w:color="auto"/>
        <w:right w:val="none" w:sz="0" w:space="0" w:color="auto"/>
      </w:divBdr>
    </w:div>
    <w:div w:id="1559167855">
      <w:bodyDiv w:val="1"/>
      <w:marLeft w:val="0"/>
      <w:marRight w:val="0"/>
      <w:marTop w:val="0"/>
      <w:marBottom w:val="0"/>
      <w:divBdr>
        <w:top w:val="none" w:sz="0" w:space="0" w:color="auto"/>
        <w:left w:val="none" w:sz="0" w:space="0" w:color="auto"/>
        <w:bottom w:val="none" w:sz="0" w:space="0" w:color="auto"/>
        <w:right w:val="none" w:sz="0" w:space="0" w:color="auto"/>
      </w:divBdr>
    </w:div>
    <w:div w:id="1564178149">
      <w:bodyDiv w:val="1"/>
      <w:marLeft w:val="0"/>
      <w:marRight w:val="0"/>
      <w:marTop w:val="0"/>
      <w:marBottom w:val="0"/>
      <w:divBdr>
        <w:top w:val="none" w:sz="0" w:space="0" w:color="auto"/>
        <w:left w:val="none" w:sz="0" w:space="0" w:color="auto"/>
        <w:bottom w:val="none" w:sz="0" w:space="0" w:color="auto"/>
        <w:right w:val="none" w:sz="0" w:space="0" w:color="auto"/>
      </w:divBdr>
    </w:div>
    <w:div w:id="1564563946">
      <w:bodyDiv w:val="1"/>
      <w:marLeft w:val="0"/>
      <w:marRight w:val="0"/>
      <w:marTop w:val="0"/>
      <w:marBottom w:val="0"/>
      <w:divBdr>
        <w:top w:val="none" w:sz="0" w:space="0" w:color="auto"/>
        <w:left w:val="none" w:sz="0" w:space="0" w:color="auto"/>
        <w:bottom w:val="none" w:sz="0" w:space="0" w:color="auto"/>
        <w:right w:val="none" w:sz="0" w:space="0" w:color="auto"/>
      </w:divBdr>
    </w:div>
    <w:div w:id="1565946669">
      <w:bodyDiv w:val="1"/>
      <w:marLeft w:val="0"/>
      <w:marRight w:val="0"/>
      <w:marTop w:val="0"/>
      <w:marBottom w:val="0"/>
      <w:divBdr>
        <w:top w:val="none" w:sz="0" w:space="0" w:color="auto"/>
        <w:left w:val="none" w:sz="0" w:space="0" w:color="auto"/>
        <w:bottom w:val="none" w:sz="0" w:space="0" w:color="auto"/>
        <w:right w:val="none" w:sz="0" w:space="0" w:color="auto"/>
      </w:divBdr>
    </w:div>
    <w:div w:id="1573075307">
      <w:bodyDiv w:val="1"/>
      <w:marLeft w:val="0"/>
      <w:marRight w:val="0"/>
      <w:marTop w:val="0"/>
      <w:marBottom w:val="0"/>
      <w:divBdr>
        <w:top w:val="none" w:sz="0" w:space="0" w:color="auto"/>
        <w:left w:val="none" w:sz="0" w:space="0" w:color="auto"/>
        <w:bottom w:val="none" w:sz="0" w:space="0" w:color="auto"/>
        <w:right w:val="none" w:sz="0" w:space="0" w:color="auto"/>
      </w:divBdr>
    </w:div>
    <w:div w:id="1575240319">
      <w:bodyDiv w:val="1"/>
      <w:marLeft w:val="0"/>
      <w:marRight w:val="0"/>
      <w:marTop w:val="0"/>
      <w:marBottom w:val="0"/>
      <w:divBdr>
        <w:top w:val="none" w:sz="0" w:space="0" w:color="auto"/>
        <w:left w:val="none" w:sz="0" w:space="0" w:color="auto"/>
        <w:bottom w:val="none" w:sz="0" w:space="0" w:color="auto"/>
        <w:right w:val="none" w:sz="0" w:space="0" w:color="auto"/>
      </w:divBdr>
    </w:div>
    <w:div w:id="1579288741">
      <w:bodyDiv w:val="1"/>
      <w:marLeft w:val="0"/>
      <w:marRight w:val="0"/>
      <w:marTop w:val="0"/>
      <w:marBottom w:val="0"/>
      <w:divBdr>
        <w:top w:val="none" w:sz="0" w:space="0" w:color="auto"/>
        <w:left w:val="none" w:sz="0" w:space="0" w:color="auto"/>
        <w:bottom w:val="none" w:sz="0" w:space="0" w:color="auto"/>
        <w:right w:val="none" w:sz="0" w:space="0" w:color="auto"/>
      </w:divBdr>
    </w:div>
    <w:div w:id="1579316638">
      <w:bodyDiv w:val="1"/>
      <w:marLeft w:val="0"/>
      <w:marRight w:val="0"/>
      <w:marTop w:val="0"/>
      <w:marBottom w:val="0"/>
      <w:divBdr>
        <w:top w:val="none" w:sz="0" w:space="0" w:color="auto"/>
        <w:left w:val="none" w:sz="0" w:space="0" w:color="auto"/>
        <w:bottom w:val="none" w:sz="0" w:space="0" w:color="auto"/>
        <w:right w:val="none" w:sz="0" w:space="0" w:color="auto"/>
      </w:divBdr>
    </w:div>
    <w:div w:id="1579944372">
      <w:bodyDiv w:val="1"/>
      <w:marLeft w:val="0"/>
      <w:marRight w:val="0"/>
      <w:marTop w:val="0"/>
      <w:marBottom w:val="0"/>
      <w:divBdr>
        <w:top w:val="none" w:sz="0" w:space="0" w:color="auto"/>
        <w:left w:val="none" w:sz="0" w:space="0" w:color="auto"/>
        <w:bottom w:val="none" w:sz="0" w:space="0" w:color="auto"/>
        <w:right w:val="none" w:sz="0" w:space="0" w:color="auto"/>
      </w:divBdr>
    </w:div>
    <w:div w:id="1580406463">
      <w:bodyDiv w:val="1"/>
      <w:marLeft w:val="0"/>
      <w:marRight w:val="0"/>
      <w:marTop w:val="0"/>
      <w:marBottom w:val="0"/>
      <w:divBdr>
        <w:top w:val="none" w:sz="0" w:space="0" w:color="auto"/>
        <w:left w:val="none" w:sz="0" w:space="0" w:color="auto"/>
        <w:bottom w:val="none" w:sz="0" w:space="0" w:color="auto"/>
        <w:right w:val="none" w:sz="0" w:space="0" w:color="auto"/>
      </w:divBdr>
    </w:div>
    <w:div w:id="1581330080">
      <w:bodyDiv w:val="1"/>
      <w:marLeft w:val="0"/>
      <w:marRight w:val="0"/>
      <w:marTop w:val="0"/>
      <w:marBottom w:val="0"/>
      <w:divBdr>
        <w:top w:val="none" w:sz="0" w:space="0" w:color="auto"/>
        <w:left w:val="none" w:sz="0" w:space="0" w:color="auto"/>
        <w:bottom w:val="none" w:sz="0" w:space="0" w:color="auto"/>
        <w:right w:val="none" w:sz="0" w:space="0" w:color="auto"/>
      </w:divBdr>
    </w:div>
    <w:div w:id="1585259532">
      <w:bodyDiv w:val="1"/>
      <w:marLeft w:val="0"/>
      <w:marRight w:val="0"/>
      <w:marTop w:val="0"/>
      <w:marBottom w:val="0"/>
      <w:divBdr>
        <w:top w:val="none" w:sz="0" w:space="0" w:color="auto"/>
        <w:left w:val="none" w:sz="0" w:space="0" w:color="auto"/>
        <w:bottom w:val="none" w:sz="0" w:space="0" w:color="auto"/>
        <w:right w:val="none" w:sz="0" w:space="0" w:color="auto"/>
      </w:divBdr>
    </w:div>
    <w:div w:id="1589272196">
      <w:bodyDiv w:val="1"/>
      <w:marLeft w:val="0"/>
      <w:marRight w:val="0"/>
      <w:marTop w:val="0"/>
      <w:marBottom w:val="0"/>
      <w:divBdr>
        <w:top w:val="none" w:sz="0" w:space="0" w:color="auto"/>
        <w:left w:val="none" w:sz="0" w:space="0" w:color="auto"/>
        <w:bottom w:val="none" w:sz="0" w:space="0" w:color="auto"/>
        <w:right w:val="none" w:sz="0" w:space="0" w:color="auto"/>
      </w:divBdr>
    </w:div>
    <w:div w:id="1590385884">
      <w:bodyDiv w:val="1"/>
      <w:marLeft w:val="0"/>
      <w:marRight w:val="0"/>
      <w:marTop w:val="0"/>
      <w:marBottom w:val="0"/>
      <w:divBdr>
        <w:top w:val="none" w:sz="0" w:space="0" w:color="auto"/>
        <w:left w:val="none" w:sz="0" w:space="0" w:color="auto"/>
        <w:bottom w:val="none" w:sz="0" w:space="0" w:color="auto"/>
        <w:right w:val="none" w:sz="0" w:space="0" w:color="auto"/>
      </w:divBdr>
    </w:div>
    <w:div w:id="1590574338">
      <w:bodyDiv w:val="1"/>
      <w:marLeft w:val="0"/>
      <w:marRight w:val="0"/>
      <w:marTop w:val="0"/>
      <w:marBottom w:val="0"/>
      <w:divBdr>
        <w:top w:val="none" w:sz="0" w:space="0" w:color="auto"/>
        <w:left w:val="none" w:sz="0" w:space="0" w:color="auto"/>
        <w:bottom w:val="none" w:sz="0" w:space="0" w:color="auto"/>
        <w:right w:val="none" w:sz="0" w:space="0" w:color="auto"/>
      </w:divBdr>
    </w:div>
    <w:div w:id="1590970250">
      <w:bodyDiv w:val="1"/>
      <w:marLeft w:val="0"/>
      <w:marRight w:val="0"/>
      <w:marTop w:val="0"/>
      <w:marBottom w:val="0"/>
      <w:divBdr>
        <w:top w:val="none" w:sz="0" w:space="0" w:color="auto"/>
        <w:left w:val="none" w:sz="0" w:space="0" w:color="auto"/>
        <w:bottom w:val="none" w:sz="0" w:space="0" w:color="auto"/>
        <w:right w:val="none" w:sz="0" w:space="0" w:color="auto"/>
      </w:divBdr>
    </w:div>
    <w:div w:id="1592354352">
      <w:bodyDiv w:val="1"/>
      <w:marLeft w:val="0"/>
      <w:marRight w:val="0"/>
      <w:marTop w:val="0"/>
      <w:marBottom w:val="0"/>
      <w:divBdr>
        <w:top w:val="none" w:sz="0" w:space="0" w:color="auto"/>
        <w:left w:val="none" w:sz="0" w:space="0" w:color="auto"/>
        <w:bottom w:val="none" w:sz="0" w:space="0" w:color="auto"/>
        <w:right w:val="none" w:sz="0" w:space="0" w:color="auto"/>
      </w:divBdr>
    </w:div>
    <w:div w:id="1592619408">
      <w:bodyDiv w:val="1"/>
      <w:marLeft w:val="0"/>
      <w:marRight w:val="0"/>
      <w:marTop w:val="0"/>
      <w:marBottom w:val="0"/>
      <w:divBdr>
        <w:top w:val="none" w:sz="0" w:space="0" w:color="auto"/>
        <w:left w:val="none" w:sz="0" w:space="0" w:color="auto"/>
        <w:bottom w:val="none" w:sz="0" w:space="0" w:color="auto"/>
        <w:right w:val="none" w:sz="0" w:space="0" w:color="auto"/>
      </w:divBdr>
    </w:div>
    <w:div w:id="1592885135">
      <w:bodyDiv w:val="1"/>
      <w:marLeft w:val="0"/>
      <w:marRight w:val="0"/>
      <w:marTop w:val="0"/>
      <w:marBottom w:val="0"/>
      <w:divBdr>
        <w:top w:val="none" w:sz="0" w:space="0" w:color="auto"/>
        <w:left w:val="none" w:sz="0" w:space="0" w:color="auto"/>
        <w:bottom w:val="none" w:sz="0" w:space="0" w:color="auto"/>
        <w:right w:val="none" w:sz="0" w:space="0" w:color="auto"/>
      </w:divBdr>
    </w:div>
    <w:div w:id="1593706983">
      <w:bodyDiv w:val="1"/>
      <w:marLeft w:val="0"/>
      <w:marRight w:val="0"/>
      <w:marTop w:val="0"/>
      <w:marBottom w:val="0"/>
      <w:divBdr>
        <w:top w:val="none" w:sz="0" w:space="0" w:color="auto"/>
        <w:left w:val="none" w:sz="0" w:space="0" w:color="auto"/>
        <w:bottom w:val="none" w:sz="0" w:space="0" w:color="auto"/>
        <w:right w:val="none" w:sz="0" w:space="0" w:color="auto"/>
      </w:divBdr>
    </w:div>
    <w:div w:id="1595363611">
      <w:bodyDiv w:val="1"/>
      <w:marLeft w:val="0"/>
      <w:marRight w:val="0"/>
      <w:marTop w:val="0"/>
      <w:marBottom w:val="0"/>
      <w:divBdr>
        <w:top w:val="none" w:sz="0" w:space="0" w:color="auto"/>
        <w:left w:val="none" w:sz="0" w:space="0" w:color="auto"/>
        <w:bottom w:val="none" w:sz="0" w:space="0" w:color="auto"/>
        <w:right w:val="none" w:sz="0" w:space="0" w:color="auto"/>
      </w:divBdr>
    </w:div>
    <w:div w:id="1596475506">
      <w:bodyDiv w:val="1"/>
      <w:marLeft w:val="0"/>
      <w:marRight w:val="0"/>
      <w:marTop w:val="0"/>
      <w:marBottom w:val="0"/>
      <w:divBdr>
        <w:top w:val="none" w:sz="0" w:space="0" w:color="auto"/>
        <w:left w:val="none" w:sz="0" w:space="0" w:color="auto"/>
        <w:bottom w:val="none" w:sz="0" w:space="0" w:color="auto"/>
        <w:right w:val="none" w:sz="0" w:space="0" w:color="auto"/>
      </w:divBdr>
    </w:div>
    <w:div w:id="1596983516">
      <w:bodyDiv w:val="1"/>
      <w:marLeft w:val="0"/>
      <w:marRight w:val="0"/>
      <w:marTop w:val="0"/>
      <w:marBottom w:val="0"/>
      <w:divBdr>
        <w:top w:val="none" w:sz="0" w:space="0" w:color="auto"/>
        <w:left w:val="none" w:sz="0" w:space="0" w:color="auto"/>
        <w:bottom w:val="none" w:sz="0" w:space="0" w:color="auto"/>
        <w:right w:val="none" w:sz="0" w:space="0" w:color="auto"/>
      </w:divBdr>
    </w:div>
    <w:div w:id="1597472647">
      <w:bodyDiv w:val="1"/>
      <w:marLeft w:val="0"/>
      <w:marRight w:val="0"/>
      <w:marTop w:val="0"/>
      <w:marBottom w:val="0"/>
      <w:divBdr>
        <w:top w:val="none" w:sz="0" w:space="0" w:color="auto"/>
        <w:left w:val="none" w:sz="0" w:space="0" w:color="auto"/>
        <w:bottom w:val="none" w:sz="0" w:space="0" w:color="auto"/>
        <w:right w:val="none" w:sz="0" w:space="0" w:color="auto"/>
      </w:divBdr>
    </w:div>
    <w:div w:id="1598172168">
      <w:bodyDiv w:val="1"/>
      <w:marLeft w:val="0"/>
      <w:marRight w:val="0"/>
      <w:marTop w:val="0"/>
      <w:marBottom w:val="0"/>
      <w:divBdr>
        <w:top w:val="none" w:sz="0" w:space="0" w:color="auto"/>
        <w:left w:val="none" w:sz="0" w:space="0" w:color="auto"/>
        <w:bottom w:val="none" w:sz="0" w:space="0" w:color="auto"/>
        <w:right w:val="none" w:sz="0" w:space="0" w:color="auto"/>
      </w:divBdr>
    </w:div>
    <w:div w:id="1598832863">
      <w:bodyDiv w:val="1"/>
      <w:marLeft w:val="0"/>
      <w:marRight w:val="0"/>
      <w:marTop w:val="0"/>
      <w:marBottom w:val="0"/>
      <w:divBdr>
        <w:top w:val="none" w:sz="0" w:space="0" w:color="auto"/>
        <w:left w:val="none" w:sz="0" w:space="0" w:color="auto"/>
        <w:bottom w:val="none" w:sz="0" w:space="0" w:color="auto"/>
        <w:right w:val="none" w:sz="0" w:space="0" w:color="auto"/>
      </w:divBdr>
    </w:div>
    <w:div w:id="1598950384">
      <w:bodyDiv w:val="1"/>
      <w:marLeft w:val="0"/>
      <w:marRight w:val="0"/>
      <w:marTop w:val="0"/>
      <w:marBottom w:val="0"/>
      <w:divBdr>
        <w:top w:val="none" w:sz="0" w:space="0" w:color="auto"/>
        <w:left w:val="none" w:sz="0" w:space="0" w:color="auto"/>
        <w:bottom w:val="none" w:sz="0" w:space="0" w:color="auto"/>
        <w:right w:val="none" w:sz="0" w:space="0" w:color="auto"/>
      </w:divBdr>
    </w:div>
    <w:div w:id="1604537125">
      <w:bodyDiv w:val="1"/>
      <w:marLeft w:val="0"/>
      <w:marRight w:val="0"/>
      <w:marTop w:val="0"/>
      <w:marBottom w:val="0"/>
      <w:divBdr>
        <w:top w:val="none" w:sz="0" w:space="0" w:color="auto"/>
        <w:left w:val="none" w:sz="0" w:space="0" w:color="auto"/>
        <w:bottom w:val="none" w:sz="0" w:space="0" w:color="auto"/>
        <w:right w:val="none" w:sz="0" w:space="0" w:color="auto"/>
      </w:divBdr>
    </w:div>
    <w:div w:id="1607033866">
      <w:bodyDiv w:val="1"/>
      <w:marLeft w:val="0"/>
      <w:marRight w:val="0"/>
      <w:marTop w:val="0"/>
      <w:marBottom w:val="0"/>
      <w:divBdr>
        <w:top w:val="none" w:sz="0" w:space="0" w:color="auto"/>
        <w:left w:val="none" w:sz="0" w:space="0" w:color="auto"/>
        <w:bottom w:val="none" w:sz="0" w:space="0" w:color="auto"/>
        <w:right w:val="none" w:sz="0" w:space="0" w:color="auto"/>
      </w:divBdr>
    </w:div>
    <w:div w:id="1607616844">
      <w:bodyDiv w:val="1"/>
      <w:marLeft w:val="0"/>
      <w:marRight w:val="0"/>
      <w:marTop w:val="0"/>
      <w:marBottom w:val="0"/>
      <w:divBdr>
        <w:top w:val="none" w:sz="0" w:space="0" w:color="auto"/>
        <w:left w:val="none" w:sz="0" w:space="0" w:color="auto"/>
        <w:bottom w:val="none" w:sz="0" w:space="0" w:color="auto"/>
        <w:right w:val="none" w:sz="0" w:space="0" w:color="auto"/>
      </w:divBdr>
    </w:div>
    <w:div w:id="1607887032">
      <w:bodyDiv w:val="1"/>
      <w:marLeft w:val="0"/>
      <w:marRight w:val="0"/>
      <w:marTop w:val="0"/>
      <w:marBottom w:val="0"/>
      <w:divBdr>
        <w:top w:val="none" w:sz="0" w:space="0" w:color="auto"/>
        <w:left w:val="none" w:sz="0" w:space="0" w:color="auto"/>
        <w:bottom w:val="none" w:sz="0" w:space="0" w:color="auto"/>
        <w:right w:val="none" w:sz="0" w:space="0" w:color="auto"/>
      </w:divBdr>
    </w:div>
    <w:div w:id="1608195779">
      <w:bodyDiv w:val="1"/>
      <w:marLeft w:val="0"/>
      <w:marRight w:val="0"/>
      <w:marTop w:val="0"/>
      <w:marBottom w:val="0"/>
      <w:divBdr>
        <w:top w:val="none" w:sz="0" w:space="0" w:color="auto"/>
        <w:left w:val="none" w:sz="0" w:space="0" w:color="auto"/>
        <w:bottom w:val="none" w:sz="0" w:space="0" w:color="auto"/>
        <w:right w:val="none" w:sz="0" w:space="0" w:color="auto"/>
      </w:divBdr>
    </w:div>
    <w:div w:id="1609702725">
      <w:bodyDiv w:val="1"/>
      <w:marLeft w:val="0"/>
      <w:marRight w:val="0"/>
      <w:marTop w:val="0"/>
      <w:marBottom w:val="0"/>
      <w:divBdr>
        <w:top w:val="none" w:sz="0" w:space="0" w:color="auto"/>
        <w:left w:val="none" w:sz="0" w:space="0" w:color="auto"/>
        <w:bottom w:val="none" w:sz="0" w:space="0" w:color="auto"/>
        <w:right w:val="none" w:sz="0" w:space="0" w:color="auto"/>
      </w:divBdr>
    </w:div>
    <w:div w:id="1610553072">
      <w:bodyDiv w:val="1"/>
      <w:marLeft w:val="0"/>
      <w:marRight w:val="0"/>
      <w:marTop w:val="0"/>
      <w:marBottom w:val="0"/>
      <w:divBdr>
        <w:top w:val="none" w:sz="0" w:space="0" w:color="auto"/>
        <w:left w:val="none" w:sz="0" w:space="0" w:color="auto"/>
        <w:bottom w:val="none" w:sz="0" w:space="0" w:color="auto"/>
        <w:right w:val="none" w:sz="0" w:space="0" w:color="auto"/>
      </w:divBdr>
    </w:div>
    <w:div w:id="1613395544">
      <w:bodyDiv w:val="1"/>
      <w:marLeft w:val="0"/>
      <w:marRight w:val="0"/>
      <w:marTop w:val="0"/>
      <w:marBottom w:val="0"/>
      <w:divBdr>
        <w:top w:val="none" w:sz="0" w:space="0" w:color="auto"/>
        <w:left w:val="none" w:sz="0" w:space="0" w:color="auto"/>
        <w:bottom w:val="none" w:sz="0" w:space="0" w:color="auto"/>
        <w:right w:val="none" w:sz="0" w:space="0" w:color="auto"/>
      </w:divBdr>
    </w:div>
    <w:div w:id="1615135979">
      <w:bodyDiv w:val="1"/>
      <w:marLeft w:val="0"/>
      <w:marRight w:val="0"/>
      <w:marTop w:val="0"/>
      <w:marBottom w:val="0"/>
      <w:divBdr>
        <w:top w:val="none" w:sz="0" w:space="0" w:color="auto"/>
        <w:left w:val="none" w:sz="0" w:space="0" w:color="auto"/>
        <w:bottom w:val="none" w:sz="0" w:space="0" w:color="auto"/>
        <w:right w:val="none" w:sz="0" w:space="0" w:color="auto"/>
      </w:divBdr>
    </w:div>
    <w:div w:id="1616911944">
      <w:bodyDiv w:val="1"/>
      <w:marLeft w:val="0"/>
      <w:marRight w:val="0"/>
      <w:marTop w:val="0"/>
      <w:marBottom w:val="0"/>
      <w:divBdr>
        <w:top w:val="none" w:sz="0" w:space="0" w:color="auto"/>
        <w:left w:val="none" w:sz="0" w:space="0" w:color="auto"/>
        <w:bottom w:val="none" w:sz="0" w:space="0" w:color="auto"/>
        <w:right w:val="none" w:sz="0" w:space="0" w:color="auto"/>
      </w:divBdr>
    </w:div>
    <w:div w:id="1618291468">
      <w:bodyDiv w:val="1"/>
      <w:marLeft w:val="0"/>
      <w:marRight w:val="0"/>
      <w:marTop w:val="0"/>
      <w:marBottom w:val="0"/>
      <w:divBdr>
        <w:top w:val="none" w:sz="0" w:space="0" w:color="auto"/>
        <w:left w:val="none" w:sz="0" w:space="0" w:color="auto"/>
        <w:bottom w:val="none" w:sz="0" w:space="0" w:color="auto"/>
        <w:right w:val="none" w:sz="0" w:space="0" w:color="auto"/>
      </w:divBdr>
    </w:div>
    <w:div w:id="1618835490">
      <w:bodyDiv w:val="1"/>
      <w:marLeft w:val="0"/>
      <w:marRight w:val="0"/>
      <w:marTop w:val="0"/>
      <w:marBottom w:val="0"/>
      <w:divBdr>
        <w:top w:val="none" w:sz="0" w:space="0" w:color="auto"/>
        <w:left w:val="none" w:sz="0" w:space="0" w:color="auto"/>
        <w:bottom w:val="none" w:sz="0" w:space="0" w:color="auto"/>
        <w:right w:val="none" w:sz="0" w:space="0" w:color="auto"/>
      </w:divBdr>
    </w:div>
    <w:div w:id="1620842810">
      <w:bodyDiv w:val="1"/>
      <w:marLeft w:val="0"/>
      <w:marRight w:val="0"/>
      <w:marTop w:val="0"/>
      <w:marBottom w:val="0"/>
      <w:divBdr>
        <w:top w:val="none" w:sz="0" w:space="0" w:color="auto"/>
        <w:left w:val="none" w:sz="0" w:space="0" w:color="auto"/>
        <w:bottom w:val="none" w:sz="0" w:space="0" w:color="auto"/>
        <w:right w:val="none" w:sz="0" w:space="0" w:color="auto"/>
      </w:divBdr>
    </w:div>
    <w:div w:id="1621836622">
      <w:bodyDiv w:val="1"/>
      <w:marLeft w:val="0"/>
      <w:marRight w:val="0"/>
      <w:marTop w:val="0"/>
      <w:marBottom w:val="0"/>
      <w:divBdr>
        <w:top w:val="none" w:sz="0" w:space="0" w:color="auto"/>
        <w:left w:val="none" w:sz="0" w:space="0" w:color="auto"/>
        <w:bottom w:val="none" w:sz="0" w:space="0" w:color="auto"/>
        <w:right w:val="none" w:sz="0" w:space="0" w:color="auto"/>
      </w:divBdr>
    </w:div>
    <w:div w:id="1624536858">
      <w:bodyDiv w:val="1"/>
      <w:marLeft w:val="0"/>
      <w:marRight w:val="0"/>
      <w:marTop w:val="0"/>
      <w:marBottom w:val="0"/>
      <w:divBdr>
        <w:top w:val="none" w:sz="0" w:space="0" w:color="auto"/>
        <w:left w:val="none" w:sz="0" w:space="0" w:color="auto"/>
        <w:bottom w:val="none" w:sz="0" w:space="0" w:color="auto"/>
        <w:right w:val="none" w:sz="0" w:space="0" w:color="auto"/>
      </w:divBdr>
    </w:div>
    <w:div w:id="1626158376">
      <w:bodyDiv w:val="1"/>
      <w:marLeft w:val="0"/>
      <w:marRight w:val="0"/>
      <w:marTop w:val="0"/>
      <w:marBottom w:val="0"/>
      <w:divBdr>
        <w:top w:val="none" w:sz="0" w:space="0" w:color="auto"/>
        <w:left w:val="none" w:sz="0" w:space="0" w:color="auto"/>
        <w:bottom w:val="none" w:sz="0" w:space="0" w:color="auto"/>
        <w:right w:val="none" w:sz="0" w:space="0" w:color="auto"/>
      </w:divBdr>
    </w:div>
    <w:div w:id="1627010046">
      <w:bodyDiv w:val="1"/>
      <w:marLeft w:val="0"/>
      <w:marRight w:val="0"/>
      <w:marTop w:val="0"/>
      <w:marBottom w:val="0"/>
      <w:divBdr>
        <w:top w:val="none" w:sz="0" w:space="0" w:color="auto"/>
        <w:left w:val="none" w:sz="0" w:space="0" w:color="auto"/>
        <w:bottom w:val="none" w:sz="0" w:space="0" w:color="auto"/>
        <w:right w:val="none" w:sz="0" w:space="0" w:color="auto"/>
      </w:divBdr>
    </w:div>
    <w:div w:id="1627928527">
      <w:bodyDiv w:val="1"/>
      <w:marLeft w:val="0"/>
      <w:marRight w:val="0"/>
      <w:marTop w:val="0"/>
      <w:marBottom w:val="0"/>
      <w:divBdr>
        <w:top w:val="none" w:sz="0" w:space="0" w:color="auto"/>
        <w:left w:val="none" w:sz="0" w:space="0" w:color="auto"/>
        <w:bottom w:val="none" w:sz="0" w:space="0" w:color="auto"/>
        <w:right w:val="none" w:sz="0" w:space="0" w:color="auto"/>
      </w:divBdr>
    </w:div>
    <w:div w:id="1628078050">
      <w:bodyDiv w:val="1"/>
      <w:marLeft w:val="0"/>
      <w:marRight w:val="0"/>
      <w:marTop w:val="0"/>
      <w:marBottom w:val="0"/>
      <w:divBdr>
        <w:top w:val="none" w:sz="0" w:space="0" w:color="auto"/>
        <w:left w:val="none" w:sz="0" w:space="0" w:color="auto"/>
        <w:bottom w:val="none" w:sz="0" w:space="0" w:color="auto"/>
        <w:right w:val="none" w:sz="0" w:space="0" w:color="auto"/>
      </w:divBdr>
    </w:div>
    <w:div w:id="1628731115">
      <w:bodyDiv w:val="1"/>
      <w:marLeft w:val="0"/>
      <w:marRight w:val="0"/>
      <w:marTop w:val="0"/>
      <w:marBottom w:val="0"/>
      <w:divBdr>
        <w:top w:val="none" w:sz="0" w:space="0" w:color="auto"/>
        <w:left w:val="none" w:sz="0" w:space="0" w:color="auto"/>
        <w:bottom w:val="none" w:sz="0" w:space="0" w:color="auto"/>
        <w:right w:val="none" w:sz="0" w:space="0" w:color="auto"/>
      </w:divBdr>
    </w:div>
    <w:div w:id="1629513151">
      <w:bodyDiv w:val="1"/>
      <w:marLeft w:val="0"/>
      <w:marRight w:val="0"/>
      <w:marTop w:val="0"/>
      <w:marBottom w:val="0"/>
      <w:divBdr>
        <w:top w:val="none" w:sz="0" w:space="0" w:color="auto"/>
        <w:left w:val="none" w:sz="0" w:space="0" w:color="auto"/>
        <w:bottom w:val="none" w:sz="0" w:space="0" w:color="auto"/>
        <w:right w:val="none" w:sz="0" w:space="0" w:color="auto"/>
      </w:divBdr>
    </w:div>
    <w:div w:id="1631088657">
      <w:bodyDiv w:val="1"/>
      <w:marLeft w:val="0"/>
      <w:marRight w:val="0"/>
      <w:marTop w:val="0"/>
      <w:marBottom w:val="0"/>
      <w:divBdr>
        <w:top w:val="none" w:sz="0" w:space="0" w:color="auto"/>
        <w:left w:val="none" w:sz="0" w:space="0" w:color="auto"/>
        <w:bottom w:val="none" w:sz="0" w:space="0" w:color="auto"/>
        <w:right w:val="none" w:sz="0" w:space="0" w:color="auto"/>
      </w:divBdr>
    </w:div>
    <w:div w:id="1631978077">
      <w:bodyDiv w:val="1"/>
      <w:marLeft w:val="0"/>
      <w:marRight w:val="0"/>
      <w:marTop w:val="0"/>
      <w:marBottom w:val="0"/>
      <w:divBdr>
        <w:top w:val="none" w:sz="0" w:space="0" w:color="auto"/>
        <w:left w:val="none" w:sz="0" w:space="0" w:color="auto"/>
        <w:bottom w:val="none" w:sz="0" w:space="0" w:color="auto"/>
        <w:right w:val="none" w:sz="0" w:space="0" w:color="auto"/>
      </w:divBdr>
    </w:div>
    <w:div w:id="1632439175">
      <w:bodyDiv w:val="1"/>
      <w:marLeft w:val="0"/>
      <w:marRight w:val="0"/>
      <w:marTop w:val="0"/>
      <w:marBottom w:val="0"/>
      <w:divBdr>
        <w:top w:val="none" w:sz="0" w:space="0" w:color="auto"/>
        <w:left w:val="none" w:sz="0" w:space="0" w:color="auto"/>
        <w:bottom w:val="none" w:sz="0" w:space="0" w:color="auto"/>
        <w:right w:val="none" w:sz="0" w:space="0" w:color="auto"/>
      </w:divBdr>
    </w:div>
    <w:div w:id="1633172151">
      <w:bodyDiv w:val="1"/>
      <w:marLeft w:val="0"/>
      <w:marRight w:val="0"/>
      <w:marTop w:val="0"/>
      <w:marBottom w:val="0"/>
      <w:divBdr>
        <w:top w:val="none" w:sz="0" w:space="0" w:color="auto"/>
        <w:left w:val="none" w:sz="0" w:space="0" w:color="auto"/>
        <w:bottom w:val="none" w:sz="0" w:space="0" w:color="auto"/>
        <w:right w:val="none" w:sz="0" w:space="0" w:color="auto"/>
      </w:divBdr>
    </w:div>
    <w:div w:id="1633635931">
      <w:bodyDiv w:val="1"/>
      <w:marLeft w:val="0"/>
      <w:marRight w:val="0"/>
      <w:marTop w:val="0"/>
      <w:marBottom w:val="0"/>
      <w:divBdr>
        <w:top w:val="none" w:sz="0" w:space="0" w:color="auto"/>
        <w:left w:val="none" w:sz="0" w:space="0" w:color="auto"/>
        <w:bottom w:val="none" w:sz="0" w:space="0" w:color="auto"/>
        <w:right w:val="none" w:sz="0" w:space="0" w:color="auto"/>
      </w:divBdr>
    </w:div>
    <w:div w:id="1635984852">
      <w:bodyDiv w:val="1"/>
      <w:marLeft w:val="0"/>
      <w:marRight w:val="0"/>
      <w:marTop w:val="0"/>
      <w:marBottom w:val="0"/>
      <w:divBdr>
        <w:top w:val="none" w:sz="0" w:space="0" w:color="auto"/>
        <w:left w:val="none" w:sz="0" w:space="0" w:color="auto"/>
        <w:bottom w:val="none" w:sz="0" w:space="0" w:color="auto"/>
        <w:right w:val="none" w:sz="0" w:space="0" w:color="auto"/>
      </w:divBdr>
    </w:div>
    <w:div w:id="1637683102">
      <w:bodyDiv w:val="1"/>
      <w:marLeft w:val="0"/>
      <w:marRight w:val="0"/>
      <w:marTop w:val="0"/>
      <w:marBottom w:val="0"/>
      <w:divBdr>
        <w:top w:val="none" w:sz="0" w:space="0" w:color="auto"/>
        <w:left w:val="none" w:sz="0" w:space="0" w:color="auto"/>
        <w:bottom w:val="none" w:sz="0" w:space="0" w:color="auto"/>
        <w:right w:val="none" w:sz="0" w:space="0" w:color="auto"/>
      </w:divBdr>
    </w:div>
    <w:div w:id="1638027123">
      <w:bodyDiv w:val="1"/>
      <w:marLeft w:val="0"/>
      <w:marRight w:val="0"/>
      <w:marTop w:val="0"/>
      <w:marBottom w:val="0"/>
      <w:divBdr>
        <w:top w:val="none" w:sz="0" w:space="0" w:color="auto"/>
        <w:left w:val="none" w:sz="0" w:space="0" w:color="auto"/>
        <w:bottom w:val="none" w:sz="0" w:space="0" w:color="auto"/>
        <w:right w:val="none" w:sz="0" w:space="0" w:color="auto"/>
      </w:divBdr>
    </w:div>
    <w:div w:id="1640956404">
      <w:bodyDiv w:val="1"/>
      <w:marLeft w:val="0"/>
      <w:marRight w:val="0"/>
      <w:marTop w:val="0"/>
      <w:marBottom w:val="0"/>
      <w:divBdr>
        <w:top w:val="none" w:sz="0" w:space="0" w:color="auto"/>
        <w:left w:val="none" w:sz="0" w:space="0" w:color="auto"/>
        <w:bottom w:val="none" w:sz="0" w:space="0" w:color="auto"/>
        <w:right w:val="none" w:sz="0" w:space="0" w:color="auto"/>
      </w:divBdr>
    </w:div>
    <w:div w:id="1642421301">
      <w:bodyDiv w:val="1"/>
      <w:marLeft w:val="0"/>
      <w:marRight w:val="0"/>
      <w:marTop w:val="0"/>
      <w:marBottom w:val="0"/>
      <w:divBdr>
        <w:top w:val="none" w:sz="0" w:space="0" w:color="auto"/>
        <w:left w:val="none" w:sz="0" w:space="0" w:color="auto"/>
        <w:bottom w:val="none" w:sz="0" w:space="0" w:color="auto"/>
        <w:right w:val="none" w:sz="0" w:space="0" w:color="auto"/>
      </w:divBdr>
    </w:div>
    <w:div w:id="1644390935">
      <w:bodyDiv w:val="1"/>
      <w:marLeft w:val="0"/>
      <w:marRight w:val="0"/>
      <w:marTop w:val="0"/>
      <w:marBottom w:val="0"/>
      <w:divBdr>
        <w:top w:val="none" w:sz="0" w:space="0" w:color="auto"/>
        <w:left w:val="none" w:sz="0" w:space="0" w:color="auto"/>
        <w:bottom w:val="none" w:sz="0" w:space="0" w:color="auto"/>
        <w:right w:val="none" w:sz="0" w:space="0" w:color="auto"/>
      </w:divBdr>
    </w:div>
    <w:div w:id="1645349787">
      <w:bodyDiv w:val="1"/>
      <w:marLeft w:val="0"/>
      <w:marRight w:val="0"/>
      <w:marTop w:val="0"/>
      <w:marBottom w:val="0"/>
      <w:divBdr>
        <w:top w:val="none" w:sz="0" w:space="0" w:color="auto"/>
        <w:left w:val="none" w:sz="0" w:space="0" w:color="auto"/>
        <w:bottom w:val="none" w:sz="0" w:space="0" w:color="auto"/>
        <w:right w:val="none" w:sz="0" w:space="0" w:color="auto"/>
      </w:divBdr>
    </w:div>
    <w:div w:id="1646079544">
      <w:bodyDiv w:val="1"/>
      <w:marLeft w:val="0"/>
      <w:marRight w:val="0"/>
      <w:marTop w:val="0"/>
      <w:marBottom w:val="0"/>
      <w:divBdr>
        <w:top w:val="none" w:sz="0" w:space="0" w:color="auto"/>
        <w:left w:val="none" w:sz="0" w:space="0" w:color="auto"/>
        <w:bottom w:val="none" w:sz="0" w:space="0" w:color="auto"/>
        <w:right w:val="none" w:sz="0" w:space="0" w:color="auto"/>
      </w:divBdr>
    </w:div>
    <w:div w:id="1647509949">
      <w:bodyDiv w:val="1"/>
      <w:marLeft w:val="0"/>
      <w:marRight w:val="0"/>
      <w:marTop w:val="0"/>
      <w:marBottom w:val="0"/>
      <w:divBdr>
        <w:top w:val="none" w:sz="0" w:space="0" w:color="auto"/>
        <w:left w:val="none" w:sz="0" w:space="0" w:color="auto"/>
        <w:bottom w:val="none" w:sz="0" w:space="0" w:color="auto"/>
        <w:right w:val="none" w:sz="0" w:space="0" w:color="auto"/>
      </w:divBdr>
    </w:div>
    <w:div w:id="1648123802">
      <w:bodyDiv w:val="1"/>
      <w:marLeft w:val="0"/>
      <w:marRight w:val="0"/>
      <w:marTop w:val="0"/>
      <w:marBottom w:val="0"/>
      <w:divBdr>
        <w:top w:val="none" w:sz="0" w:space="0" w:color="auto"/>
        <w:left w:val="none" w:sz="0" w:space="0" w:color="auto"/>
        <w:bottom w:val="none" w:sz="0" w:space="0" w:color="auto"/>
        <w:right w:val="none" w:sz="0" w:space="0" w:color="auto"/>
      </w:divBdr>
    </w:div>
    <w:div w:id="1648705630">
      <w:bodyDiv w:val="1"/>
      <w:marLeft w:val="0"/>
      <w:marRight w:val="0"/>
      <w:marTop w:val="0"/>
      <w:marBottom w:val="0"/>
      <w:divBdr>
        <w:top w:val="none" w:sz="0" w:space="0" w:color="auto"/>
        <w:left w:val="none" w:sz="0" w:space="0" w:color="auto"/>
        <w:bottom w:val="none" w:sz="0" w:space="0" w:color="auto"/>
        <w:right w:val="none" w:sz="0" w:space="0" w:color="auto"/>
      </w:divBdr>
    </w:div>
    <w:div w:id="1650131530">
      <w:bodyDiv w:val="1"/>
      <w:marLeft w:val="0"/>
      <w:marRight w:val="0"/>
      <w:marTop w:val="0"/>
      <w:marBottom w:val="0"/>
      <w:divBdr>
        <w:top w:val="none" w:sz="0" w:space="0" w:color="auto"/>
        <w:left w:val="none" w:sz="0" w:space="0" w:color="auto"/>
        <w:bottom w:val="none" w:sz="0" w:space="0" w:color="auto"/>
        <w:right w:val="none" w:sz="0" w:space="0" w:color="auto"/>
      </w:divBdr>
    </w:div>
    <w:div w:id="1651057446">
      <w:bodyDiv w:val="1"/>
      <w:marLeft w:val="0"/>
      <w:marRight w:val="0"/>
      <w:marTop w:val="0"/>
      <w:marBottom w:val="0"/>
      <w:divBdr>
        <w:top w:val="none" w:sz="0" w:space="0" w:color="auto"/>
        <w:left w:val="none" w:sz="0" w:space="0" w:color="auto"/>
        <w:bottom w:val="none" w:sz="0" w:space="0" w:color="auto"/>
        <w:right w:val="none" w:sz="0" w:space="0" w:color="auto"/>
      </w:divBdr>
    </w:div>
    <w:div w:id="1651325629">
      <w:bodyDiv w:val="1"/>
      <w:marLeft w:val="0"/>
      <w:marRight w:val="0"/>
      <w:marTop w:val="0"/>
      <w:marBottom w:val="0"/>
      <w:divBdr>
        <w:top w:val="none" w:sz="0" w:space="0" w:color="auto"/>
        <w:left w:val="none" w:sz="0" w:space="0" w:color="auto"/>
        <w:bottom w:val="none" w:sz="0" w:space="0" w:color="auto"/>
        <w:right w:val="none" w:sz="0" w:space="0" w:color="auto"/>
      </w:divBdr>
    </w:div>
    <w:div w:id="1651515486">
      <w:bodyDiv w:val="1"/>
      <w:marLeft w:val="0"/>
      <w:marRight w:val="0"/>
      <w:marTop w:val="0"/>
      <w:marBottom w:val="0"/>
      <w:divBdr>
        <w:top w:val="none" w:sz="0" w:space="0" w:color="auto"/>
        <w:left w:val="none" w:sz="0" w:space="0" w:color="auto"/>
        <w:bottom w:val="none" w:sz="0" w:space="0" w:color="auto"/>
        <w:right w:val="none" w:sz="0" w:space="0" w:color="auto"/>
      </w:divBdr>
    </w:div>
    <w:div w:id="1652562887">
      <w:bodyDiv w:val="1"/>
      <w:marLeft w:val="0"/>
      <w:marRight w:val="0"/>
      <w:marTop w:val="0"/>
      <w:marBottom w:val="0"/>
      <w:divBdr>
        <w:top w:val="none" w:sz="0" w:space="0" w:color="auto"/>
        <w:left w:val="none" w:sz="0" w:space="0" w:color="auto"/>
        <w:bottom w:val="none" w:sz="0" w:space="0" w:color="auto"/>
        <w:right w:val="none" w:sz="0" w:space="0" w:color="auto"/>
      </w:divBdr>
    </w:div>
    <w:div w:id="1653634532">
      <w:bodyDiv w:val="1"/>
      <w:marLeft w:val="0"/>
      <w:marRight w:val="0"/>
      <w:marTop w:val="0"/>
      <w:marBottom w:val="0"/>
      <w:divBdr>
        <w:top w:val="none" w:sz="0" w:space="0" w:color="auto"/>
        <w:left w:val="none" w:sz="0" w:space="0" w:color="auto"/>
        <w:bottom w:val="none" w:sz="0" w:space="0" w:color="auto"/>
        <w:right w:val="none" w:sz="0" w:space="0" w:color="auto"/>
      </w:divBdr>
    </w:div>
    <w:div w:id="1656255619">
      <w:bodyDiv w:val="1"/>
      <w:marLeft w:val="0"/>
      <w:marRight w:val="0"/>
      <w:marTop w:val="0"/>
      <w:marBottom w:val="0"/>
      <w:divBdr>
        <w:top w:val="none" w:sz="0" w:space="0" w:color="auto"/>
        <w:left w:val="none" w:sz="0" w:space="0" w:color="auto"/>
        <w:bottom w:val="none" w:sz="0" w:space="0" w:color="auto"/>
        <w:right w:val="none" w:sz="0" w:space="0" w:color="auto"/>
      </w:divBdr>
    </w:div>
    <w:div w:id="1657688059">
      <w:bodyDiv w:val="1"/>
      <w:marLeft w:val="0"/>
      <w:marRight w:val="0"/>
      <w:marTop w:val="0"/>
      <w:marBottom w:val="0"/>
      <w:divBdr>
        <w:top w:val="none" w:sz="0" w:space="0" w:color="auto"/>
        <w:left w:val="none" w:sz="0" w:space="0" w:color="auto"/>
        <w:bottom w:val="none" w:sz="0" w:space="0" w:color="auto"/>
        <w:right w:val="none" w:sz="0" w:space="0" w:color="auto"/>
      </w:divBdr>
    </w:div>
    <w:div w:id="1657764457">
      <w:bodyDiv w:val="1"/>
      <w:marLeft w:val="0"/>
      <w:marRight w:val="0"/>
      <w:marTop w:val="0"/>
      <w:marBottom w:val="0"/>
      <w:divBdr>
        <w:top w:val="none" w:sz="0" w:space="0" w:color="auto"/>
        <w:left w:val="none" w:sz="0" w:space="0" w:color="auto"/>
        <w:bottom w:val="none" w:sz="0" w:space="0" w:color="auto"/>
        <w:right w:val="none" w:sz="0" w:space="0" w:color="auto"/>
      </w:divBdr>
    </w:div>
    <w:div w:id="1659337838">
      <w:bodyDiv w:val="1"/>
      <w:marLeft w:val="0"/>
      <w:marRight w:val="0"/>
      <w:marTop w:val="0"/>
      <w:marBottom w:val="0"/>
      <w:divBdr>
        <w:top w:val="none" w:sz="0" w:space="0" w:color="auto"/>
        <w:left w:val="none" w:sz="0" w:space="0" w:color="auto"/>
        <w:bottom w:val="none" w:sz="0" w:space="0" w:color="auto"/>
        <w:right w:val="none" w:sz="0" w:space="0" w:color="auto"/>
      </w:divBdr>
    </w:div>
    <w:div w:id="1662195448">
      <w:bodyDiv w:val="1"/>
      <w:marLeft w:val="0"/>
      <w:marRight w:val="0"/>
      <w:marTop w:val="0"/>
      <w:marBottom w:val="0"/>
      <w:divBdr>
        <w:top w:val="none" w:sz="0" w:space="0" w:color="auto"/>
        <w:left w:val="none" w:sz="0" w:space="0" w:color="auto"/>
        <w:bottom w:val="none" w:sz="0" w:space="0" w:color="auto"/>
        <w:right w:val="none" w:sz="0" w:space="0" w:color="auto"/>
      </w:divBdr>
    </w:div>
    <w:div w:id="1663385521">
      <w:bodyDiv w:val="1"/>
      <w:marLeft w:val="0"/>
      <w:marRight w:val="0"/>
      <w:marTop w:val="0"/>
      <w:marBottom w:val="0"/>
      <w:divBdr>
        <w:top w:val="none" w:sz="0" w:space="0" w:color="auto"/>
        <w:left w:val="none" w:sz="0" w:space="0" w:color="auto"/>
        <w:bottom w:val="none" w:sz="0" w:space="0" w:color="auto"/>
        <w:right w:val="none" w:sz="0" w:space="0" w:color="auto"/>
      </w:divBdr>
    </w:div>
    <w:div w:id="1663464396">
      <w:bodyDiv w:val="1"/>
      <w:marLeft w:val="0"/>
      <w:marRight w:val="0"/>
      <w:marTop w:val="0"/>
      <w:marBottom w:val="0"/>
      <w:divBdr>
        <w:top w:val="none" w:sz="0" w:space="0" w:color="auto"/>
        <w:left w:val="none" w:sz="0" w:space="0" w:color="auto"/>
        <w:bottom w:val="none" w:sz="0" w:space="0" w:color="auto"/>
        <w:right w:val="none" w:sz="0" w:space="0" w:color="auto"/>
      </w:divBdr>
    </w:div>
    <w:div w:id="1663776156">
      <w:bodyDiv w:val="1"/>
      <w:marLeft w:val="0"/>
      <w:marRight w:val="0"/>
      <w:marTop w:val="0"/>
      <w:marBottom w:val="0"/>
      <w:divBdr>
        <w:top w:val="none" w:sz="0" w:space="0" w:color="auto"/>
        <w:left w:val="none" w:sz="0" w:space="0" w:color="auto"/>
        <w:bottom w:val="none" w:sz="0" w:space="0" w:color="auto"/>
        <w:right w:val="none" w:sz="0" w:space="0" w:color="auto"/>
      </w:divBdr>
    </w:div>
    <w:div w:id="1666009296">
      <w:bodyDiv w:val="1"/>
      <w:marLeft w:val="0"/>
      <w:marRight w:val="0"/>
      <w:marTop w:val="0"/>
      <w:marBottom w:val="0"/>
      <w:divBdr>
        <w:top w:val="none" w:sz="0" w:space="0" w:color="auto"/>
        <w:left w:val="none" w:sz="0" w:space="0" w:color="auto"/>
        <w:bottom w:val="none" w:sz="0" w:space="0" w:color="auto"/>
        <w:right w:val="none" w:sz="0" w:space="0" w:color="auto"/>
      </w:divBdr>
    </w:div>
    <w:div w:id="1669596397">
      <w:bodyDiv w:val="1"/>
      <w:marLeft w:val="0"/>
      <w:marRight w:val="0"/>
      <w:marTop w:val="0"/>
      <w:marBottom w:val="0"/>
      <w:divBdr>
        <w:top w:val="none" w:sz="0" w:space="0" w:color="auto"/>
        <w:left w:val="none" w:sz="0" w:space="0" w:color="auto"/>
        <w:bottom w:val="none" w:sz="0" w:space="0" w:color="auto"/>
        <w:right w:val="none" w:sz="0" w:space="0" w:color="auto"/>
      </w:divBdr>
    </w:div>
    <w:div w:id="1670793812">
      <w:bodyDiv w:val="1"/>
      <w:marLeft w:val="0"/>
      <w:marRight w:val="0"/>
      <w:marTop w:val="0"/>
      <w:marBottom w:val="0"/>
      <w:divBdr>
        <w:top w:val="none" w:sz="0" w:space="0" w:color="auto"/>
        <w:left w:val="none" w:sz="0" w:space="0" w:color="auto"/>
        <w:bottom w:val="none" w:sz="0" w:space="0" w:color="auto"/>
        <w:right w:val="none" w:sz="0" w:space="0" w:color="auto"/>
      </w:divBdr>
    </w:div>
    <w:div w:id="1672755726">
      <w:bodyDiv w:val="1"/>
      <w:marLeft w:val="0"/>
      <w:marRight w:val="0"/>
      <w:marTop w:val="0"/>
      <w:marBottom w:val="0"/>
      <w:divBdr>
        <w:top w:val="none" w:sz="0" w:space="0" w:color="auto"/>
        <w:left w:val="none" w:sz="0" w:space="0" w:color="auto"/>
        <w:bottom w:val="none" w:sz="0" w:space="0" w:color="auto"/>
        <w:right w:val="none" w:sz="0" w:space="0" w:color="auto"/>
      </w:divBdr>
    </w:div>
    <w:div w:id="1673727615">
      <w:bodyDiv w:val="1"/>
      <w:marLeft w:val="0"/>
      <w:marRight w:val="0"/>
      <w:marTop w:val="0"/>
      <w:marBottom w:val="0"/>
      <w:divBdr>
        <w:top w:val="none" w:sz="0" w:space="0" w:color="auto"/>
        <w:left w:val="none" w:sz="0" w:space="0" w:color="auto"/>
        <w:bottom w:val="none" w:sz="0" w:space="0" w:color="auto"/>
        <w:right w:val="none" w:sz="0" w:space="0" w:color="auto"/>
      </w:divBdr>
    </w:div>
    <w:div w:id="1676032433">
      <w:bodyDiv w:val="1"/>
      <w:marLeft w:val="0"/>
      <w:marRight w:val="0"/>
      <w:marTop w:val="0"/>
      <w:marBottom w:val="0"/>
      <w:divBdr>
        <w:top w:val="none" w:sz="0" w:space="0" w:color="auto"/>
        <w:left w:val="none" w:sz="0" w:space="0" w:color="auto"/>
        <w:bottom w:val="none" w:sz="0" w:space="0" w:color="auto"/>
        <w:right w:val="none" w:sz="0" w:space="0" w:color="auto"/>
      </w:divBdr>
    </w:div>
    <w:div w:id="1676493305">
      <w:bodyDiv w:val="1"/>
      <w:marLeft w:val="0"/>
      <w:marRight w:val="0"/>
      <w:marTop w:val="0"/>
      <w:marBottom w:val="0"/>
      <w:divBdr>
        <w:top w:val="none" w:sz="0" w:space="0" w:color="auto"/>
        <w:left w:val="none" w:sz="0" w:space="0" w:color="auto"/>
        <w:bottom w:val="none" w:sz="0" w:space="0" w:color="auto"/>
        <w:right w:val="none" w:sz="0" w:space="0" w:color="auto"/>
      </w:divBdr>
    </w:div>
    <w:div w:id="1677221210">
      <w:bodyDiv w:val="1"/>
      <w:marLeft w:val="0"/>
      <w:marRight w:val="0"/>
      <w:marTop w:val="0"/>
      <w:marBottom w:val="0"/>
      <w:divBdr>
        <w:top w:val="none" w:sz="0" w:space="0" w:color="auto"/>
        <w:left w:val="none" w:sz="0" w:space="0" w:color="auto"/>
        <w:bottom w:val="none" w:sz="0" w:space="0" w:color="auto"/>
        <w:right w:val="none" w:sz="0" w:space="0" w:color="auto"/>
      </w:divBdr>
    </w:div>
    <w:div w:id="1680699724">
      <w:bodyDiv w:val="1"/>
      <w:marLeft w:val="0"/>
      <w:marRight w:val="0"/>
      <w:marTop w:val="0"/>
      <w:marBottom w:val="0"/>
      <w:divBdr>
        <w:top w:val="none" w:sz="0" w:space="0" w:color="auto"/>
        <w:left w:val="none" w:sz="0" w:space="0" w:color="auto"/>
        <w:bottom w:val="none" w:sz="0" w:space="0" w:color="auto"/>
        <w:right w:val="none" w:sz="0" w:space="0" w:color="auto"/>
      </w:divBdr>
    </w:div>
    <w:div w:id="1681814860">
      <w:bodyDiv w:val="1"/>
      <w:marLeft w:val="0"/>
      <w:marRight w:val="0"/>
      <w:marTop w:val="0"/>
      <w:marBottom w:val="0"/>
      <w:divBdr>
        <w:top w:val="none" w:sz="0" w:space="0" w:color="auto"/>
        <w:left w:val="none" w:sz="0" w:space="0" w:color="auto"/>
        <w:bottom w:val="none" w:sz="0" w:space="0" w:color="auto"/>
        <w:right w:val="none" w:sz="0" w:space="0" w:color="auto"/>
      </w:divBdr>
    </w:div>
    <w:div w:id="1683359448">
      <w:bodyDiv w:val="1"/>
      <w:marLeft w:val="0"/>
      <w:marRight w:val="0"/>
      <w:marTop w:val="0"/>
      <w:marBottom w:val="0"/>
      <w:divBdr>
        <w:top w:val="none" w:sz="0" w:space="0" w:color="auto"/>
        <w:left w:val="none" w:sz="0" w:space="0" w:color="auto"/>
        <w:bottom w:val="none" w:sz="0" w:space="0" w:color="auto"/>
        <w:right w:val="none" w:sz="0" w:space="0" w:color="auto"/>
      </w:divBdr>
    </w:div>
    <w:div w:id="1683362827">
      <w:bodyDiv w:val="1"/>
      <w:marLeft w:val="0"/>
      <w:marRight w:val="0"/>
      <w:marTop w:val="0"/>
      <w:marBottom w:val="0"/>
      <w:divBdr>
        <w:top w:val="none" w:sz="0" w:space="0" w:color="auto"/>
        <w:left w:val="none" w:sz="0" w:space="0" w:color="auto"/>
        <w:bottom w:val="none" w:sz="0" w:space="0" w:color="auto"/>
        <w:right w:val="none" w:sz="0" w:space="0" w:color="auto"/>
      </w:divBdr>
    </w:div>
    <w:div w:id="1684238216">
      <w:bodyDiv w:val="1"/>
      <w:marLeft w:val="0"/>
      <w:marRight w:val="0"/>
      <w:marTop w:val="0"/>
      <w:marBottom w:val="0"/>
      <w:divBdr>
        <w:top w:val="none" w:sz="0" w:space="0" w:color="auto"/>
        <w:left w:val="none" w:sz="0" w:space="0" w:color="auto"/>
        <w:bottom w:val="none" w:sz="0" w:space="0" w:color="auto"/>
        <w:right w:val="none" w:sz="0" w:space="0" w:color="auto"/>
      </w:divBdr>
    </w:div>
    <w:div w:id="1685008549">
      <w:bodyDiv w:val="1"/>
      <w:marLeft w:val="0"/>
      <w:marRight w:val="0"/>
      <w:marTop w:val="0"/>
      <w:marBottom w:val="0"/>
      <w:divBdr>
        <w:top w:val="none" w:sz="0" w:space="0" w:color="auto"/>
        <w:left w:val="none" w:sz="0" w:space="0" w:color="auto"/>
        <w:bottom w:val="none" w:sz="0" w:space="0" w:color="auto"/>
        <w:right w:val="none" w:sz="0" w:space="0" w:color="auto"/>
      </w:divBdr>
    </w:div>
    <w:div w:id="1686011613">
      <w:bodyDiv w:val="1"/>
      <w:marLeft w:val="0"/>
      <w:marRight w:val="0"/>
      <w:marTop w:val="0"/>
      <w:marBottom w:val="0"/>
      <w:divBdr>
        <w:top w:val="none" w:sz="0" w:space="0" w:color="auto"/>
        <w:left w:val="none" w:sz="0" w:space="0" w:color="auto"/>
        <w:bottom w:val="none" w:sz="0" w:space="0" w:color="auto"/>
        <w:right w:val="none" w:sz="0" w:space="0" w:color="auto"/>
      </w:divBdr>
    </w:div>
    <w:div w:id="1686396701">
      <w:bodyDiv w:val="1"/>
      <w:marLeft w:val="0"/>
      <w:marRight w:val="0"/>
      <w:marTop w:val="0"/>
      <w:marBottom w:val="0"/>
      <w:divBdr>
        <w:top w:val="none" w:sz="0" w:space="0" w:color="auto"/>
        <w:left w:val="none" w:sz="0" w:space="0" w:color="auto"/>
        <w:bottom w:val="none" w:sz="0" w:space="0" w:color="auto"/>
        <w:right w:val="none" w:sz="0" w:space="0" w:color="auto"/>
      </w:divBdr>
    </w:div>
    <w:div w:id="1686444558">
      <w:bodyDiv w:val="1"/>
      <w:marLeft w:val="0"/>
      <w:marRight w:val="0"/>
      <w:marTop w:val="0"/>
      <w:marBottom w:val="0"/>
      <w:divBdr>
        <w:top w:val="none" w:sz="0" w:space="0" w:color="auto"/>
        <w:left w:val="none" w:sz="0" w:space="0" w:color="auto"/>
        <w:bottom w:val="none" w:sz="0" w:space="0" w:color="auto"/>
        <w:right w:val="none" w:sz="0" w:space="0" w:color="auto"/>
      </w:divBdr>
    </w:div>
    <w:div w:id="1687176604">
      <w:bodyDiv w:val="1"/>
      <w:marLeft w:val="0"/>
      <w:marRight w:val="0"/>
      <w:marTop w:val="0"/>
      <w:marBottom w:val="0"/>
      <w:divBdr>
        <w:top w:val="none" w:sz="0" w:space="0" w:color="auto"/>
        <w:left w:val="none" w:sz="0" w:space="0" w:color="auto"/>
        <w:bottom w:val="none" w:sz="0" w:space="0" w:color="auto"/>
        <w:right w:val="none" w:sz="0" w:space="0" w:color="auto"/>
      </w:divBdr>
    </w:div>
    <w:div w:id="1689017140">
      <w:bodyDiv w:val="1"/>
      <w:marLeft w:val="0"/>
      <w:marRight w:val="0"/>
      <w:marTop w:val="0"/>
      <w:marBottom w:val="0"/>
      <w:divBdr>
        <w:top w:val="none" w:sz="0" w:space="0" w:color="auto"/>
        <w:left w:val="none" w:sz="0" w:space="0" w:color="auto"/>
        <w:bottom w:val="none" w:sz="0" w:space="0" w:color="auto"/>
        <w:right w:val="none" w:sz="0" w:space="0" w:color="auto"/>
      </w:divBdr>
    </w:div>
    <w:div w:id="1689060268">
      <w:bodyDiv w:val="1"/>
      <w:marLeft w:val="0"/>
      <w:marRight w:val="0"/>
      <w:marTop w:val="0"/>
      <w:marBottom w:val="0"/>
      <w:divBdr>
        <w:top w:val="none" w:sz="0" w:space="0" w:color="auto"/>
        <w:left w:val="none" w:sz="0" w:space="0" w:color="auto"/>
        <w:bottom w:val="none" w:sz="0" w:space="0" w:color="auto"/>
        <w:right w:val="none" w:sz="0" w:space="0" w:color="auto"/>
      </w:divBdr>
    </w:div>
    <w:div w:id="1689597928">
      <w:bodyDiv w:val="1"/>
      <w:marLeft w:val="0"/>
      <w:marRight w:val="0"/>
      <w:marTop w:val="0"/>
      <w:marBottom w:val="0"/>
      <w:divBdr>
        <w:top w:val="none" w:sz="0" w:space="0" w:color="auto"/>
        <w:left w:val="none" w:sz="0" w:space="0" w:color="auto"/>
        <w:bottom w:val="none" w:sz="0" w:space="0" w:color="auto"/>
        <w:right w:val="none" w:sz="0" w:space="0" w:color="auto"/>
      </w:divBdr>
    </w:div>
    <w:div w:id="1690836262">
      <w:bodyDiv w:val="1"/>
      <w:marLeft w:val="0"/>
      <w:marRight w:val="0"/>
      <w:marTop w:val="0"/>
      <w:marBottom w:val="0"/>
      <w:divBdr>
        <w:top w:val="none" w:sz="0" w:space="0" w:color="auto"/>
        <w:left w:val="none" w:sz="0" w:space="0" w:color="auto"/>
        <w:bottom w:val="none" w:sz="0" w:space="0" w:color="auto"/>
        <w:right w:val="none" w:sz="0" w:space="0" w:color="auto"/>
      </w:divBdr>
    </w:div>
    <w:div w:id="1691568334">
      <w:bodyDiv w:val="1"/>
      <w:marLeft w:val="0"/>
      <w:marRight w:val="0"/>
      <w:marTop w:val="0"/>
      <w:marBottom w:val="0"/>
      <w:divBdr>
        <w:top w:val="none" w:sz="0" w:space="0" w:color="auto"/>
        <w:left w:val="none" w:sz="0" w:space="0" w:color="auto"/>
        <w:bottom w:val="none" w:sz="0" w:space="0" w:color="auto"/>
        <w:right w:val="none" w:sz="0" w:space="0" w:color="auto"/>
      </w:divBdr>
    </w:div>
    <w:div w:id="1691834934">
      <w:bodyDiv w:val="1"/>
      <w:marLeft w:val="0"/>
      <w:marRight w:val="0"/>
      <w:marTop w:val="0"/>
      <w:marBottom w:val="0"/>
      <w:divBdr>
        <w:top w:val="none" w:sz="0" w:space="0" w:color="auto"/>
        <w:left w:val="none" w:sz="0" w:space="0" w:color="auto"/>
        <w:bottom w:val="none" w:sz="0" w:space="0" w:color="auto"/>
        <w:right w:val="none" w:sz="0" w:space="0" w:color="auto"/>
      </w:divBdr>
    </w:div>
    <w:div w:id="1693336758">
      <w:bodyDiv w:val="1"/>
      <w:marLeft w:val="0"/>
      <w:marRight w:val="0"/>
      <w:marTop w:val="0"/>
      <w:marBottom w:val="0"/>
      <w:divBdr>
        <w:top w:val="none" w:sz="0" w:space="0" w:color="auto"/>
        <w:left w:val="none" w:sz="0" w:space="0" w:color="auto"/>
        <w:bottom w:val="none" w:sz="0" w:space="0" w:color="auto"/>
        <w:right w:val="none" w:sz="0" w:space="0" w:color="auto"/>
      </w:divBdr>
    </w:div>
    <w:div w:id="1694188242">
      <w:bodyDiv w:val="1"/>
      <w:marLeft w:val="0"/>
      <w:marRight w:val="0"/>
      <w:marTop w:val="0"/>
      <w:marBottom w:val="0"/>
      <w:divBdr>
        <w:top w:val="none" w:sz="0" w:space="0" w:color="auto"/>
        <w:left w:val="none" w:sz="0" w:space="0" w:color="auto"/>
        <w:bottom w:val="none" w:sz="0" w:space="0" w:color="auto"/>
        <w:right w:val="none" w:sz="0" w:space="0" w:color="auto"/>
      </w:divBdr>
    </w:div>
    <w:div w:id="1695425470">
      <w:bodyDiv w:val="1"/>
      <w:marLeft w:val="0"/>
      <w:marRight w:val="0"/>
      <w:marTop w:val="0"/>
      <w:marBottom w:val="0"/>
      <w:divBdr>
        <w:top w:val="none" w:sz="0" w:space="0" w:color="auto"/>
        <w:left w:val="none" w:sz="0" w:space="0" w:color="auto"/>
        <w:bottom w:val="none" w:sz="0" w:space="0" w:color="auto"/>
        <w:right w:val="none" w:sz="0" w:space="0" w:color="auto"/>
      </w:divBdr>
    </w:div>
    <w:div w:id="1698310444">
      <w:bodyDiv w:val="1"/>
      <w:marLeft w:val="0"/>
      <w:marRight w:val="0"/>
      <w:marTop w:val="0"/>
      <w:marBottom w:val="0"/>
      <w:divBdr>
        <w:top w:val="none" w:sz="0" w:space="0" w:color="auto"/>
        <w:left w:val="none" w:sz="0" w:space="0" w:color="auto"/>
        <w:bottom w:val="none" w:sz="0" w:space="0" w:color="auto"/>
        <w:right w:val="none" w:sz="0" w:space="0" w:color="auto"/>
      </w:divBdr>
    </w:div>
    <w:div w:id="1699163005">
      <w:bodyDiv w:val="1"/>
      <w:marLeft w:val="0"/>
      <w:marRight w:val="0"/>
      <w:marTop w:val="0"/>
      <w:marBottom w:val="0"/>
      <w:divBdr>
        <w:top w:val="none" w:sz="0" w:space="0" w:color="auto"/>
        <w:left w:val="none" w:sz="0" w:space="0" w:color="auto"/>
        <w:bottom w:val="none" w:sz="0" w:space="0" w:color="auto"/>
        <w:right w:val="none" w:sz="0" w:space="0" w:color="auto"/>
      </w:divBdr>
    </w:div>
    <w:div w:id="1699235595">
      <w:bodyDiv w:val="1"/>
      <w:marLeft w:val="0"/>
      <w:marRight w:val="0"/>
      <w:marTop w:val="0"/>
      <w:marBottom w:val="0"/>
      <w:divBdr>
        <w:top w:val="none" w:sz="0" w:space="0" w:color="auto"/>
        <w:left w:val="none" w:sz="0" w:space="0" w:color="auto"/>
        <w:bottom w:val="none" w:sz="0" w:space="0" w:color="auto"/>
        <w:right w:val="none" w:sz="0" w:space="0" w:color="auto"/>
      </w:divBdr>
    </w:div>
    <w:div w:id="1699425600">
      <w:bodyDiv w:val="1"/>
      <w:marLeft w:val="0"/>
      <w:marRight w:val="0"/>
      <w:marTop w:val="0"/>
      <w:marBottom w:val="0"/>
      <w:divBdr>
        <w:top w:val="none" w:sz="0" w:space="0" w:color="auto"/>
        <w:left w:val="none" w:sz="0" w:space="0" w:color="auto"/>
        <w:bottom w:val="none" w:sz="0" w:space="0" w:color="auto"/>
        <w:right w:val="none" w:sz="0" w:space="0" w:color="auto"/>
      </w:divBdr>
    </w:div>
    <w:div w:id="1701542757">
      <w:bodyDiv w:val="1"/>
      <w:marLeft w:val="0"/>
      <w:marRight w:val="0"/>
      <w:marTop w:val="0"/>
      <w:marBottom w:val="0"/>
      <w:divBdr>
        <w:top w:val="none" w:sz="0" w:space="0" w:color="auto"/>
        <w:left w:val="none" w:sz="0" w:space="0" w:color="auto"/>
        <w:bottom w:val="none" w:sz="0" w:space="0" w:color="auto"/>
        <w:right w:val="none" w:sz="0" w:space="0" w:color="auto"/>
      </w:divBdr>
    </w:div>
    <w:div w:id="1701662773">
      <w:bodyDiv w:val="1"/>
      <w:marLeft w:val="0"/>
      <w:marRight w:val="0"/>
      <w:marTop w:val="0"/>
      <w:marBottom w:val="0"/>
      <w:divBdr>
        <w:top w:val="none" w:sz="0" w:space="0" w:color="auto"/>
        <w:left w:val="none" w:sz="0" w:space="0" w:color="auto"/>
        <w:bottom w:val="none" w:sz="0" w:space="0" w:color="auto"/>
        <w:right w:val="none" w:sz="0" w:space="0" w:color="auto"/>
      </w:divBdr>
    </w:div>
    <w:div w:id="1703093948">
      <w:bodyDiv w:val="1"/>
      <w:marLeft w:val="0"/>
      <w:marRight w:val="0"/>
      <w:marTop w:val="0"/>
      <w:marBottom w:val="0"/>
      <w:divBdr>
        <w:top w:val="none" w:sz="0" w:space="0" w:color="auto"/>
        <w:left w:val="none" w:sz="0" w:space="0" w:color="auto"/>
        <w:bottom w:val="none" w:sz="0" w:space="0" w:color="auto"/>
        <w:right w:val="none" w:sz="0" w:space="0" w:color="auto"/>
      </w:divBdr>
    </w:div>
    <w:div w:id="1706832505">
      <w:bodyDiv w:val="1"/>
      <w:marLeft w:val="0"/>
      <w:marRight w:val="0"/>
      <w:marTop w:val="0"/>
      <w:marBottom w:val="0"/>
      <w:divBdr>
        <w:top w:val="none" w:sz="0" w:space="0" w:color="auto"/>
        <w:left w:val="none" w:sz="0" w:space="0" w:color="auto"/>
        <w:bottom w:val="none" w:sz="0" w:space="0" w:color="auto"/>
        <w:right w:val="none" w:sz="0" w:space="0" w:color="auto"/>
      </w:divBdr>
    </w:div>
    <w:div w:id="1709988439">
      <w:bodyDiv w:val="1"/>
      <w:marLeft w:val="0"/>
      <w:marRight w:val="0"/>
      <w:marTop w:val="0"/>
      <w:marBottom w:val="0"/>
      <w:divBdr>
        <w:top w:val="none" w:sz="0" w:space="0" w:color="auto"/>
        <w:left w:val="none" w:sz="0" w:space="0" w:color="auto"/>
        <w:bottom w:val="none" w:sz="0" w:space="0" w:color="auto"/>
        <w:right w:val="none" w:sz="0" w:space="0" w:color="auto"/>
      </w:divBdr>
    </w:div>
    <w:div w:id="1711759999">
      <w:bodyDiv w:val="1"/>
      <w:marLeft w:val="0"/>
      <w:marRight w:val="0"/>
      <w:marTop w:val="0"/>
      <w:marBottom w:val="0"/>
      <w:divBdr>
        <w:top w:val="none" w:sz="0" w:space="0" w:color="auto"/>
        <w:left w:val="none" w:sz="0" w:space="0" w:color="auto"/>
        <w:bottom w:val="none" w:sz="0" w:space="0" w:color="auto"/>
        <w:right w:val="none" w:sz="0" w:space="0" w:color="auto"/>
      </w:divBdr>
    </w:div>
    <w:div w:id="1711951123">
      <w:bodyDiv w:val="1"/>
      <w:marLeft w:val="0"/>
      <w:marRight w:val="0"/>
      <w:marTop w:val="0"/>
      <w:marBottom w:val="0"/>
      <w:divBdr>
        <w:top w:val="none" w:sz="0" w:space="0" w:color="auto"/>
        <w:left w:val="none" w:sz="0" w:space="0" w:color="auto"/>
        <w:bottom w:val="none" w:sz="0" w:space="0" w:color="auto"/>
        <w:right w:val="none" w:sz="0" w:space="0" w:color="auto"/>
      </w:divBdr>
    </w:div>
    <w:div w:id="1714232110">
      <w:bodyDiv w:val="1"/>
      <w:marLeft w:val="0"/>
      <w:marRight w:val="0"/>
      <w:marTop w:val="0"/>
      <w:marBottom w:val="0"/>
      <w:divBdr>
        <w:top w:val="none" w:sz="0" w:space="0" w:color="auto"/>
        <w:left w:val="none" w:sz="0" w:space="0" w:color="auto"/>
        <w:bottom w:val="none" w:sz="0" w:space="0" w:color="auto"/>
        <w:right w:val="none" w:sz="0" w:space="0" w:color="auto"/>
      </w:divBdr>
    </w:div>
    <w:div w:id="1714377786">
      <w:bodyDiv w:val="1"/>
      <w:marLeft w:val="0"/>
      <w:marRight w:val="0"/>
      <w:marTop w:val="0"/>
      <w:marBottom w:val="0"/>
      <w:divBdr>
        <w:top w:val="none" w:sz="0" w:space="0" w:color="auto"/>
        <w:left w:val="none" w:sz="0" w:space="0" w:color="auto"/>
        <w:bottom w:val="none" w:sz="0" w:space="0" w:color="auto"/>
        <w:right w:val="none" w:sz="0" w:space="0" w:color="auto"/>
      </w:divBdr>
    </w:div>
    <w:div w:id="1714385300">
      <w:bodyDiv w:val="1"/>
      <w:marLeft w:val="0"/>
      <w:marRight w:val="0"/>
      <w:marTop w:val="0"/>
      <w:marBottom w:val="0"/>
      <w:divBdr>
        <w:top w:val="none" w:sz="0" w:space="0" w:color="auto"/>
        <w:left w:val="none" w:sz="0" w:space="0" w:color="auto"/>
        <w:bottom w:val="none" w:sz="0" w:space="0" w:color="auto"/>
        <w:right w:val="none" w:sz="0" w:space="0" w:color="auto"/>
      </w:divBdr>
    </w:div>
    <w:div w:id="1714891347">
      <w:bodyDiv w:val="1"/>
      <w:marLeft w:val="0"/>
      <w:marRight w:val="0"/>
      <w:marTop w:val="0"/>
      <w:marBottom w:val="0"/>
      <w:divBdr>
        <w:top w:val="none" w:sz="0" w:space="0" w:color="auto"/>
        <w:left w:val="none" w:sz="0" w:space="0" w:color="auto"/>
        <w:bottom w:val="none" w:sz="0" w:space="0" w:color="auto"/>
        <w:right w:val="none" w:sz="0" w:space="0" w:color="auto"/>
      </w:divBdr>
    </w:div>
    <w:div w:id="1715159976">
      <w:bodyDiv w:val="1"/>
      <w:marLeft w:val="0"/>
      <w:marRight w:val="0"/>
      <w:marTop w:val="0"/>
      <w:marBottom w:val="0"/>
      <w:divBdr>
        <w:top w:val="none" w:sz="0" w:space="0" w:color="auto"/>
        <w:left w:val="none" w:sz="0" w:space="0" w:color="auto"/>
        <w:bottom w:val="none" w:sz="0" w:space="0" w:color="auto"/>
        <w:right w:val="none" w:sz="0" w:space="0" w:color="auto"/>
      </w:divBdr>
    </w:div>
    <w:div w:id="1717123311">
      <w:bodyDiv w:val="1"/>
      <w:marLeft w:val="0"/>
      <w:marRight w:val="0"/>
      <w:marTop w:val="0"/>
      <w:marBottom w:val="0"/>
      <w:divBdr>
        <w:top w:val="none" w:sz="0" w:space="0" w:color="auto"/>
        <w:left w:val="none" w:sz="0" w:space="0" w:color="auto"/>
        <w:bottom w:val="none" w:sz="0" w:space="0" w:color="auto"/>
        <w:right w:val="none" w:sz="0" w:space="0" w:color="auto"/>
      </w:divBdr>
    </w:div>
    <w:div w:id="1718582034">
      <w:bodyDiv w:val="1"/>
      <w:marLeft w:val="0"/>
      <w:marRight w:val="0"/>
      <w:marTop w:val="0"/>
      <w:marBottom w:val="0"/>
      <w:divBdr>
        <w:top w:val="none" w:sz="0" w:space="0" w:color="auto"/>
        <w:left w:val="none" w:sz="0" w:space="0" w:color="auto"/>
        <w:bottom w:val="none" w:sz="0" w:space="0" w:color="auto"/>
        <w:right w:val="none" w:sz="0" w:space="0" w:color="auto"/>
      </w:divBdr>
    </w:div>
    <w:div w:id="1719817811">
      <w:bodyDiv w:val="1"/>
      <w:marLeft w:val="0"/>
      <w:marRight w:val="0"/>
      <w:marTop w:val="0"/>
      <w:marBottom w:val="0"/>
      <w:divBdr>
        <w:top w:val="none" w:sz="0" w:space="0" w:color="auto"/>
        <w:left w:val="none" w:sz="0" w:space="0" w:color="auto"/>
        <w:bottom w:val="none" w:sz="0" w:space="0" w:color="auto"/>
        <w:right w:val="none" w:sz="0" w:space="0" w:color="auto"/>
      </w:divBdr>
    </w:div>
    <w:div w:id="1721512196">
      <w:bodyDiv w:val="1"/>
      <w:marLeft w:val="0"/>
      <w:marRight w:val="0"/>
      <w:marTop w:val="0"/>
      <w:marBottom w:val="0"/>
      <w:divBdr>
        <w:top w:val="none" w:sz="0" w:space="0" w:color="auto"/>
        <w:left w:val="none" w:sz="0" w:space="0" w:color="auto"/>
        <w:bottom w:val="none" w:sz="0" w:space="0" w:color="auto"/>
        <w:right w:val="none" w:sz="0" w:space="0" w:color="auto"/>
      </w:divBdr>
    </w:div>
    <w:div w:id="1721974539">
      <w:bodyDiv w:val="1"/>
      <w:marLeft w:val="0"/>
      <w:marRight w:val="0"/>
      <w:marTop w:val="0"/>
      <w:marBottom w:val="0"/>
      <w:divBdr>
        <w:top w:val="none" w:sz="0" w:space="0" w:color="auto"/>
        <w:left w:val="none" w:sz="0" w:space="0" w:color="auto"/>
        <w:bottom w:val="none" w:sz="0" w:space="0" w:color="auto"/>
        <w:right w:val="none" w:sz="0" w:space="0" w:color="auto"/>
      </w:divBdr>
    </w:div>
    <w:div w:id="1722244930">
      <w:bodyDiv w:val="1"/>
      <w:marLeft w:val="0"/>
      <w:marRight w:val="0"/>
      <w:marTop w:val="0"/>
      <w:marBottom w:val="0"/>
      <w:divBdr>
        <w:top w:val="none" w:sz="0" w:space="0" w:color="auto"/>
        <w:left w:val="none" w:sz="0" w:space="0" w:color="auto"/>
        <w:bottom w:val="none" w:sz="0" w:space="0" w:color="auto"/>
        <w:right w:val="none" w:sz="0" w:space="0" w:color="auto"/>
      </w:divBdr>
    </w:div>
    <w:div w:id="1722903132">
      <w:bodyDiv w:val="1"/>
      <w:marLeft w:val="0"/>
      <w:marRight w:val="0"/>
      <w:marTop w:val="0"/>
      <w:marBottom w:val="0"/>
      <w:divBdr>
        <w:top w:val="none" w:sz="0" w:space="0" w:color="auto"/>
        <w:left w:val="none" w:sz="0" w:space="0" w:color="auto"/>
        <w:bottom w:val="none" w:sz="0" w:space="0" w:color="auto"/>
        <w:right w:val="none" w:sz="0" w:space="0" w:color="auto"/>
      </w:divBdr>
    </w:div>
    <w:div w:id="1723796615">
      <w:bodyDiv w:val="1"/>
      <w:marLeft w:val="0"/>
      <w:marRight w:val="0"/>
      <w:marTop w:val="0"/>
      <w:marBottom w:val="0"/>
      <w:divBdr>
        <w:top w:val="none" w:sz="0" w:space="0" w:color="auto"/>
        <w:left w:val="none" w:sz="0" w:space="0" w:color="auto"/>
        <w:bottom w:val="none" w:sz="0" w:space="0" w:color="auto"/>
        <w:right w:val="none" w:sz="0" w:space="0" w:color="auto"/>
      </w:divBdr>
    </w:div>
    <w:div w:id="1725133688">
      <w:bodyDiv w:val="1"/>
      <w:marLeft w:val="0"/>
      <w:marRight w:val="0"/>
      <w:marTop w:val="0"/>
      <w:marBottom w:val="0"/>
      <w:divBdr>
        <w:top w:val="none" w:sz="0" w:space="0" w:color="auto"/>
        <w:left w:val="none" w:sz="0" w:space="0" w:color="auto"/>
        <w:bottom w:val="none" w:sz="0" w:space="0" w:color="auto"/>
        <w:right w:val="none" w:sz="0" w:space="0" w:color="auto"/>
      </w:divBdr>
    </w:div>
    <w:div w:id="1726367181">
      <w:bodyDiv w:val="1"/>
      <w:marLeft w:val="0"/>
      <w:marRight w:val="0"/>
      <w:marTop w:val="0"/>
      <w:marBottom w:val="0"/>
      <w:divBdr>
        <w:top w:val="none" w:sz="0" w:space="0" w:color="auto"/>
        <w:left w:val="none" w:sz="0" w:space="0" w:color="auto"/>
        <w:bottom w:val="none" w:sz="0" w:space="0" w:color="auto"/>
        <w:right w:val="none" w:sz="0" w:space="0" w:color="auto"/>
      </w:divBdr>
    </w:div>
    <w:div w:id="1726559832">
      <w:bodyDiv w:val="1"/>
      <w:marLeft w:val="0"/>
      <w:marRight w:val="0"/>
      <w:marTop w:val="0"/>
      <w:marBottom w:val="0"/>
      <w:divBdr>
        <w:top w:val="none" w:sz="0" w:space="0" w:color="auto"/>
        <w:left w:val="none" w:sz="0" w:space="0" w:color="auto"/>
        <w:bottom w:val="none" w:sz="0" w:space="0" w:color="auto"/>
        <w:right w:val="none" w:sz="0" w:space="0" w:color="auto"/>
      </w:divBdr>
    </w:div>
    <w:div w:id="1727952255">
      <w:bodyDiv w:val="1"/>
      <w:marLeft w:val="0"/>
      <w:marRight w:val="0"/>
      <w:marTop w:val="0"/>
      <w:marBottom w:val="0"/>
      <w:divBdr>
        <w:top w:val="none" w:sz="0" w:space="0" w:color="auto"/>
        <w:left w:val="none" w:sz="0" w:space="0" w:color="auto"/>
        <w:bottom w:val="none" w:sz="0" w:space="0" w:color="auto"/>
        <w:right w:val="none" w:sz="0" w:space="0" w:color="auto"/>
      </w:divBdr>
    </w:div>
    <w:div w:id="1728801599">
      <w:bodyDiv w:val="1"/>
      <w:marLeft w:val="0"/>
      <w:marRight w:val="0"/>
      <w:marTop w:val="0"/>
      <w:marBottom w:val="0"/>
      <w:divBdr>
        <w:top w:val="none" w:sz="0" w:space="0" w:color="auto"/>
        <w:left w:val="none" w:sz="0" w:space="0" w:color="auto"/>
        <w:bottom w:val="none" w:sz="0" w:space="0" w:color="auto"/>
        <w:right w:val="none" w:sz="0" w:space="0" w:color="auto"/>
      </w:divBdr>
    </w:div>
    <w:div w:id="1728845323">
      <w:bodyDiv w:val="1"/>
      <w:marLeft w:val="0"/>
      <w:marRight w:val="0"/>
      <w:marTop w:val="0"/>
      <w:marBottom w:val="0"/>
      <w:divBdr>
        <w:top w:val="none" w:sz="0" w:space="0" w:color="auto"/>
        <w:left w:val="none" w:sz="0" w:space="0" w:color="auto"/>
        <w:bottom w:val="none" w:sz="0" w:space="0" w:color="auto"/>
        <w:right w:val="none" w:sz="0" w:space="0" w:color="auto"/>
      </w:divBdr>
    </w:div>
    <w:div w:id="1730881150">
      <w:bodyDiv w:val="1"/>
      <w:marLeft w:val="0"/>
      <w:marRight w:val="0"/>
      <w:marTop w:val="0"/>
      <w:marBottom w:val="0"/>
      <w:divBdr>
        <w:top w:val="none" w:sz="0" w:space="0" w:color="auto"/>
        <w:left w:val="none" w:sz="0" w:space="0" w:color="auto"/>
        <w:bottom w:val="none" w:sz="0" w:space="0" w:color="auto"/>
        <w:right w:val="none" w:sz="0" w:space="0" w:color="auto"/>
      </w:divBdr>
    </w:div>
    <w:div w:id="1731465990">
      <w:bodyDiv w:val="1"/>
      <w:marLeft w:val="0"/>
      <w:marRight w:val="0"/>
      <w:marTop w:val="0"/>
      <w:marBottom w:val="0"/>
      <w:divBdr>
        <w:top w:val="none" w:sz="0" w:space="0" w:color="auto"/>
        <w:left w:val="none" w:sz="0" w:space="0" w:color="auto"/>
        <w:bottom w:val="none" w:sz="0" w:space="0" w:color="auto"/>
        <w:right w:val="none" w:sz="0" w:space="0" w:color="auto"/>
      </w:divBdr>
    </w:div>
    <w:div w:id="1731688046">
      <w:bodyDiv w:val="1"/>
      <w:marLeft w:val="0"/>
      <w:marRight w:val="0"/>
      <w:marTop w:val="0"/>
      <w:marBottom w:val="0"/>
      <w:divBdr>
        <w:top w:val="none" w:sz="0" w:space="0" w:color="auto"/>
        <w:left w:val="none" w:sz="0" w:space="0" w:color="auto"/>
        <w:bottom w:val="none" w:sz="0" w:space="0" w:color="auto"/>
        <w:right w:val="none" w:sz="0" w:space="0" w:color="auto"/>
      </w:divBdr>
    </w:div>
    <w:div w:id="1731805330">
      <w:bodyDiv w:val="1"/>
      <w:marLeft w:val="0"/>
      <w:marRight w:val="0"/>
      <w:marTop w:val="0"/>
      <w:marBottom w:val="0"/>
      <w:divBdr>
        <w:top w:val="none" w:sz="0" w:space="0" w:color="auto"/>
        <w:left w:val="none" w:sz="0" w:space="0" w:color="auto"/>
        <w:bottom w:val="none" w:sz="0" w:space="0" w:color="auto"/>
        <w:right w:val="none" w:sz="0" w:space="0" w:color="auto"/>
      </w:divBdr>
    </w:div>
    <w:div w:id="1732536438">
      <w:bodyDiv w:val="1"/>
      <w:marLeft w:val="0"/>
      <w:marRight w:val="0"/>
      <w:marTop w:val="0"/>
      <w:marBottom w:val="0"/>
      <w:divBdr>
        <w:top w:val="none" w:sz="0" w:space="0" w:color="auto"/>
        <w:left w:val="none" w:sz="0" w:space="0" w:color="auto"/>
        <w:bottom w:val="none" w:sz="0" w:space="0" w:color="auto"/>
        <w:right w:val="none" w:sz="0" w:space="0" w:color="auto"/>
      </w:divBdr>
    </w:div>
    <w:div w:id="1735203239">
      <w:bodyDiv w:val="1"/>
      <w:marLeft w:val="0"/>
      <w:marRight w:val="0"/>
      <w:marTop w:val="0"/>
      <w:marBottom w:val="0"/>
      <w:divBdr>
        <w:top w:val="none" w:sz="0" w:space="0" w:color="auto"/>
        <w:left w:val="none" w:sz="0" w:space="0" w:color="auto"/>
        <w:bottom w:val="none" w:sz="0" w:space="0" w:color="auto"/>
        <w:right w:val="none" w:sz="0" w:space="0" w:color="auto"/>
      </w:divBdr>
    </w:div>
    <w:div w:id="1735355642">
      <w:bodyDiv w:val="1"/>
      <w:marLeft w:val="0"/>
      <w:marRight w:val="0"/>
      <w:marTop w:val="0"/>
      <w:marBottom w:val="0"/>
      <w:divBdr>
        <w:top w:val="none" w:sz="0" w:space="0" w:color="auto"/>
        <w:left w:val="none" w:sz="0" w:space="0" w:color="auto"/>
        <w:bottom w:val="none" w:sz="0" w:space="0" w:color="auto"/>
        <w:right w:val="none" w:sz="0" w:space="0" w:color="auto"/>
      </w:divBdr>
    </w:div>
    <w:div w:id="1736318378">
      <w:bodyDiv w:val="1"/>
      <w:marLeft w:val="0"/>
      <w:marRight w:val="0"/>
      <w:marTop w:val="0"/>
      <w:marBottom w:val="0"/>
      <w:divBdr>
        <w:top w:val="none" w:sz="0" w:space="0" w:color="auto"/>
        <w:left w:val="none" w:sz="0" w:space="0" w:color="auto"/>
        <w:bottom w:val="none" w:sz="0" w:space="0" w:color="auto"/>
        <w:right w:val="none" w:sz="0" w:space="0" w:color="auto"/>
      </w:divBdr>
    </w:div>
    <w:div w:id="1738358161">
      <w:bodyDiv w:val="1"/>
      <w:marLeft w:val="0"/>
      <w:marRight w:val="0"/>
      <w:marTop w:val="0"/>
      <w:marBottom w:val="0"/>
      <w:divBdr>
        <w:top w:val="none" w:sz="0" w:space="0" w:color="auto"/>
        <w:left w:val="none" w:sz="0" w:space="0" w:color="auto"/>
        <w:bottom w:val="none" w:sz="0" w:space="0" w:color="auto"/>
        <w:right w:val="none" w:sz="0" w:space="0" w:color="auto"/>
      </w:divBdr>
    </w:div>
    <w:div w:id="1738551795">
      <w:bodyDiv w:val="1"/>
      <w:marLeft w:val="0"/>
      <w:marRight w:val="0"/>
      <w:marTop w:val="0"/>
      <w:marBottom w:val="0"/>
      <w:divBdr>
        <w:top w:val="none" w:sz="0" w:space="0" w:color="auto"/>
        <w:left w:val="none" w:sz="0" w:space="0" w:color="auto"/>
        <w:bottom w:val="none" w:sz="0" w:space="0" w:color="auto"/>
        <w:right w:val="none" w:sz="0" w:space="0" w:color="auto"/>
      </w:divBdr>
    </w:div>
    <w:div w:id="1740127026">
      <w:bodyDiv w:val="1"/>
      <w:marLeft w:val="0"/>
      <w:marRight w:val="0"/>
      <w:marTop w:val="0"/>
      <w:marBottom w:val="0"/>
      <w:divBdr>
        <w:top w:val="none" w:sz="0" w:space="0" w:color="auto"/>
        <w:left w:val="none" w:sz="0" w:space="0" w:color="auto"/>
        <w:bottom w:val="none" w:sz="0" w:space="0" w:color="auto"/>
        <w:right w:val="none" w:sz="0" w:space="0" w:color="auto"/>
      </w:divBdr>
    </w:div>
    <w:div w:id="1741514848">
      <w:bodyDiv w:val="1"/>
      <w:marLeft w:val="0"/>
      <w:marRight w:val="0"/>
      <w:marTop w:val="0"/>
      <w:marBottom w:val="0"/>
      <w:divBdr>
        <w:top w:val="none" w:sz="0" w:space="0" w:color="auto"/>
        <w:left w:val="none" w:sz="0" w:space="0" w:color="auto"/>
        <w:bottom w:val="none" w:sz="0" w:space="0" w:color="auto"/>
        <w:right w:val="none" w:sz="0" w:space="0" w:color="auto"/>
      </w:divBdr>
    </w:div>
    <w:div w:id="1741903574">
      <w:bodyDiv w:val="1"/>
      <w:marLeft w:val="0"/>
      <w:marRight w:val="0"/>
      <w:marTop w:val="0"/>
      <w:marBottom w:val="0"/>
      <w:divBdr>
        <w:top w:val="none" w:sz="0" w:space="0" w:color="auto"/>
        <w:left w:val="none" w:sz="0" w:space="0" w:color="auto"/>
        <w:bottom w:val="none" w:sz="0" w:space="0" w:color="auto"/>
        <w:right w:val="none" w:sz="0" w:space="0" w:color="auto"/>
      </w:divBdr>
    </w:div>
    <w:div w:id="1742411711">
      <w:bodyDiv w:val="1"/>
      <w:marLeft w:val="0"/>
      <w:marRight w:val="0"/>
      <w:marTop w:val="0"/>
      <w:marBottom w:val="0"/>
      <w:divBdr>
        <w:top w:val="none" w:sz="0" w:space="0" w:color="auto"/>
        <w:left w:val="none" w:sz="0" w:space="0" w:color="auto"/>
        <w:bottom w:val="none" w:sz="0" w:space="0" w:color="auto"/>
        <w:right w:val="none" w:sz="0" w:space="0" w:color="auto"/>
      </w:divBdr>
    </w:div>
    <w:div w:id="1742560102">
      <w:bodyDiv w:val="1"/>
      <w:marLeft w:val="0"/>
      <w:marRight w:val="0"/>
      <w:marTop w:val="0"/>
      <w:marBottom w:val="0"/>
      <w:divBdr>
        <w:top w:val="none" w:sz="0" w:space="0" w:color="auto"/>
        <w:left w:val="none" w:sz="0" w:space="0" w:color="auto"/>
        <w:bottom w:val="none" w:sz="0" w:space="0" w:color="auto"/>
        <w:right w:val="none" w:sz="0" w:space="0" w:color="auto"/>
      </w:divBdr>
    </w:div>
    <w:div w:id="1744796496">
      <w:bodyDiv w:val="1"/>
      <w:marLeft w:val="0"/>
      <w:marRight w:val="0"/>
      <w:marTop w:val="0"/>
      <w:marBottom w:val="0"/>
      <w:divBdr>
        <w:top w:val="none" w:sz="0" w:space="0" w:color="auto"/>
        <w:left w:val="none" w:sz="0" w:space="0" w:color="auto"/>
        <w:bottom w:val="none" w:sz="0" w:space="0" w:color="auto"/>
        <w:right w:val="none" w:sz="0" w:space="0" w:color="auto"/>
      </w:divBdr>
    </w:div>
    <w:div w:id="1745180802">
      <w:bodyDiv w:val="1"/>
      <w:marLeft w:val="0"/>
      <w:marRight w:val="0"/>
      <w:marTop w:val="0"/>
      <w:marBottom w:val="0"/>
      <w:divBdr>
        <w:top w:val="none" w:sz="0" w:space="0" w:color="auto"/>
        <w:left w:val="none" w:sz="0" w:space="0" w:color="auto"/>
        <w:bottom w:val="none" w:sz="0" w:space="0" w:color="auto"/>
        <w:right w:val="none" w:sz="0" w:space="0" w:color="auto"/>
      </w:divBdr>
    </w:div>
    <w:div w:id="1746102526">
      <w:bodyDiv w:val="1"/>
      <w:marLeft w:val="0"/>
      <w:marRight w:val="0"/>
      <w:marTop w:val="0"/>
      <w:marBottom w:val="0"/>
      <w:divBdr>
        <w:top w:val="none" w:sz="0" w:space="0" w:color="auto"/>
        <w:left w:val="none" w:sz="0" w:space="0" w:color="auto"/>
        <w:bottom w:val="none" w:sz="0" w:space="0" w:color="auto"/>
        <w:right w:val="none" w:sz="0" w:space="0" w:color="auto"/>
      </w:divBdr>
    </w:div>
    <w:div w:id="1748182960">
      <w:bodyDiv w:val="1"/>
      <w:marLeft w:val="0"/>
      <w:marRight w:val="0"/>
      <w:marTop w:val="0"/>
      <w:marBottom w:val="0"/>
      <w:divBdr>
        <w:top w:val="none" w:sz="0" w:space="0" w:color="auto"/>
        <w:left w:val="none" w:sz="0" w:space="0" w:color="auto"/>
        <w:bottom w:val="none" w:sz="0" w:space="0" w:color="auto"/>
        <w:right w:val="none" w:sz="0" w:space="0" w:color="auto"/>
      </w:divBdr>
    </w:div>
    <w:div w:id="1748383525">
      <w:bodyDiv w:val="1"/>
      <w:marLeft w:val="0"/>
      <w:marRight w:val="0"/>
      <w:marTop w:val="0"/>
      <w:marBottom w:val="0"/>
      <w:divBdr>
        <w:top w:val="none" w:sz="0" w:space="0" w:color="auto"/>
        <w:left w:val="none" w:sz="0" w:space="0" w:color="auto"/>
        <w:bottom w:val="none" w:sz="0" w:space="0" w:color="auto"/>
        <w:right w:val="none" w:sz="0" w:space="0" w:color="auto"/>
      </w:divBdr>
    </w:div>
    <w:div w:id="1750536504">
      <w:bodyDiv w:val="1"/>
      <w:marLeft w:val="0"/>
      <w:marRight w:val="0"/>
      <w:marTop w:val="0"/>
      <w:marBottom w:val="0"/>
      <w:divBdr>
        <w:top w:val="none" w:sz="0" w:space="0" w:color="auto"/>
        <w:left w:val="none" w:sz="0" w:space="0" w:color="auto"/>
        <w:bottom w:val="none" w:sz="0" w:space="0" w:color="auto"/>
        <w:right w:val="none" w:sz="0" w:space="0" w:color="auto"/>
      </w:divBdr>
    </w:div>
    <w:div w:id="1752044027">
      <w:bodyDiv w:val="1"/>
      <w:marLeft w:val="0"/>
      <w:marRight w:val="0"/>
      <w:marTop w:val="0"/>
      <w:marBottom w:val="0"/>
      <w:divBdr>
        <w:top w:val="none" w:sz="0" w:space="0" w:color="auto"/>
        <w:left w:val="none" w:sz="0" w:space="0" w:color="auto"/>
        <w:bottom w:val="none" w:sz="0" w:space="0" w:color="auto"/>
        <w:right w:val="none" w:sz="0" w:space="0" w:color="auto"/>
      </w:divBdr>
    </w:div>
    <w:div w:id="1752579409">
      <w:bodyDiv w:val="1"/>
      <w:marLeft w:val="0"/>
      <w:marRight w:val="0"/>
      <w:marTop w:val="0"/>
      <w:marBottom w:val="0"/>
      <w:divBdr>
        <w:top w:val="none" w:sz="0" w:space="0" w:color="auto"/>
        <w:left w:val="none" w:sz="0" w:space="0" w:color="auto"/>
        <w:bottom w:val="none" w:sz="0" w:space="0" w:color="auto"/>
        <w:right w:val="none" w:sz="0" w:space="0" w:color="auto"/>
      </w:divBdr>
    </w:div>
    <w:div w:id="1754819976">
      <w:bodyDiv w:val="1"/>
      <w:marLeft w:val="0"/>
      <w:marRight w:val="0"/>
      <w:marTop w:val="0"/>
      <w:marBottom w:val="0"/>
      <w:divBdr>
        <w:top w:val="none" w:sz="0" w:space="0" w:color="auto"/>
        <w:left w:val="none" w:sz="0" w:space="0" w:color="auto"/>
        <w:bottom w:val="none" w:sz="0" w:space="0" w:color="auto"/>
        <w:right w:val="none" w:sz="0" w:space="0" w:color="auto"/>
      </w:divBdr>
    </w:div>
    <w:div w:id="1755514852">
      <w:bodyDiv w:val="1"/>
      <w:marLeft w:val="0"/>
      <w:marRight w:val="0"/>
      <w:marTop w:val="0"/>
      <w:marBottom w:val="0"/>
      <w:divBdr>
        <w:top w:val="none" w:sz="0" w:space="0" w:color="auto"/>
        <w:left w:val="none" w:sz="0" w:space="0" w:color="auto"/>
        <w:bottom w:val="none" w:sz="0" w:space="0" w:color="auto"/>
        <w:right w:val="none" w:sz="0" w:space="0" w:color="auto"/>
      </w:divBdr>
    </w:div>
    <w:div w:id="1756711005">
      <w:bodyDiv w:val="1"/>
      <w:marLeft w:val="0"/>
      <w:marRight w:val="0"/>
      <w:marTop w:val="0"/>
      <w:marBottom w:val="0"/>
      <w:divBdr>
        <w:top w:val="none" w:sz="0" w:space="0" w:color="auto"/>
        <w:left w:val="none" w:sz="0" w:space="0" w:color="auto"/>
        <w:bottom w:val="none" w:sz="0" w:space="0" w:color="auto"/>
        <w:right w:val="none" w:sz="0" w:space="0" w:color="auto"/>
      </w:divBdr>
    </w:div>
    <w:div w:id="1757550986">
      <w:bodyDiv w:val="1"/>
      <w:marLeft w:val="0"/>
      <w:marRight w:val="0"/>
      <w:marTop w:val="0"/>
      <w:marBottom w:val="0"/>
      <w:divBdr>
        <w:top w:val="none" w:sz="0" w:space="0" w:color="auto"/>
        <w:left w:val="none" w:sz="0" w:space="0" w:color="auto"/>
        <w:bottom w:val="none" w:sz="0" w:space="0" w:color="auto"/>
        <w:right w:val="none" w:sz="0" w:space="0" w:color="auto"/>
      </w:divBdr>
    </w:div>
    <w:div w:id="1758359938">
      <w:bodyDiv w:val="1"/>
      <w:marLeft w:val="0"/>
      <w:marRight w:val="0"/>
      <w:marTop w:val="0"/>
      <w:marBottom w:val="0"/>
      <w:divBdr>
        <w:top w:val="none" w:sz="0" w:space="0" w:color="auto"/>
        <w:left w:val="none" w:sz="0" w:space="0" w:color="auto"/>
        <w:bottom w:val="none" w:sz="0" w:space="0" w:color="auto"/>
        <w:right w:val="none" w:sz="0" w:space="0" w:color="auto"/>
      </w:divBdr>
    </w:div>
    <w:div w:id="1758744396">
      <w:bodyDiv w:val="1"/>
      <w:marLeft w:val="0"/>
      <w:marRight w:val="0"/>
      <w:marTop w:val="0"/>
      <w:marBottom w:val="0"/>
      <w:divBdr>
        <w:top w:val="none" w:sz="0" w:space="0" w:color="auto"/>
        <w:left w:val="none" w:sz="0" w:space="0" w:color="auto"/>
        <w:bottom w:val="none" w:sz="0" w:space="0" w:color="auto"/>
        <w:right w:val="none" w:sz="0" w:space="0" w:color="auto"/>
      </w:divBdr>
    </w:div>
    <w:div w:id="1759134734">
      <w:bodyDiv w:val="1"/>
      <w:marLeft w:val="0"/>
      <w:marRight w:val="0"/>
      <w:marTop w:val="0"/>
      <w:marBottom w:val="0"/>
      <w:divBdr>
        <w:top w:val="none" w:sz="0" w:space="0" w:color="auto"/>
        <w:left w:val="none" w:sz="0" w:space="0" w:color="auto"/>
        <w:bottom w:val="none" w:sz="0" w:space="0" w:color="auto"/>
        <w:right w:val="none" w:sz="0" w:space="0" w:color="auto"/>
      </w:divBdr>
    </w:div>
    <w:div w:id="1760711808">
      <w:bodyDiv w:val="1"/>
      <w:marLeft w:val="0"/>
      <w:marRight w:val="0"/>
      <w:marTop w:val="0"/>
      <w:marBottom w:val="0"/>
      <w:divBdr>
        <w:top w:val="none" w:sz="0" w:space="0" w:color="auto"/>
        <w:left w:val="none" w:sz="0" w:space="0" w:color="auto"/>
        <w:bottom w:val="none" w:sz="0" w:space="0" w:color="auto"/>
        <w:right w:val="none" w:sz="0" w:space="0" w:color="auto"/>
      </w:divBdr>
    </w:div>
    <w:div w:id="1760977832">
      <w:bodyDiv w:val="1"/>
      <w:marLeft w:val="0"/>
      <w:marRight w:val="0"/>
      <w:marTop w:val="0"/>
      <w:marBottom w:val="0"/>
      <w:divBdr>
        <w:top w:val="none" w:sz="0" w:space="0" w:color="auto"/>
        <w:left w:val="none" w:sz="0" w:space="0" w:color="auto"/>
        <w:bottom w:val="none" w:sz="0" w:space="0" w:color="auto"/>
        <w:right w:val="none" w:sz="0" w:space="0" w:color="auto"/>
      </w:divBdr>
    </w:div>
    <w:div w:id="1762726280">
      <w:bodyDiv w:val="1"/>
      <w:marLeft w:val="0"/>
      <w:marRight w:val="0"/>
      <w:marTop w:val="0"/>
      <w:marBottom w:val="0"/>
      <w:divBdr>
        <w:top w:val="none" w:sz="0" w:space="0" w:color="auto"/>
        <w:left w:val="none" w:sz="0" w:space="0" w:color="auto"/>
        <w:bottom w:val="none" w:sz="0" w:space="0" w:color="auto"/>
        <w:right w:val="none" w:sz="0" w:space="0" w:color="auto"/>
      </w:divBdr>
    </w:div>
    <w:div w:id="1763801030">
      <w:bodyDiv w:val="1"/>
      <w:marLeft w:val="0"/>
      <w:marRight w:val="0"/>
      <w:marTop w:val="0"/>
      <w:marBottom w:val="0"/>
      <w:divBdr>
        <w:top w:val="none" w:sz="0" w:space="0" w:color="auto"/>
        <w:left w:val="none" w:sz="0" w:space="0" w:color="auto"/>
        <w:bottom w:val="none" w:sz="0" w:space="0" w:color="auto"/>
        <w:right w:val="none" w:sz="0" w:space="0" w:color="auto"/>
      </w:divBdr>
    </w:div>
    <w:div w:id="1764258531">
      <w:bodyDiv w:val="1"/>
      <w:marLeft w:val="0"/>
      <w:marRight w:val="0"/>
      <w:marTop w:val="0"/>
      <w:marBottom w:val="0"/>
      <w:divBdr>
        <w:top w:val="none" w:sz="0" w:space="0" w:color="auto"/>
        <w:left w:val="none" w:sz="0" w:space="0" w:color="auto"/>
        <w:bottom w:val="none" w:sz="0" w:space="0" w:color="auto"/>
        <w:right w:val="none" w:sz="0" w:space="0" w:color="auto"/>
      </w:divBdr>
    </w:div>
    <w:div w:id="1766421975">
      <w:bodyDiv w:val="1"/>
      <w:marLeft w:val="0"/>
      <w:marRight w:val="0"/>
      <w:marTop w:val="0"/>
      <w:marBottom w:val="0"/>
      <w:divBdr>
        <w:top w:val="none" w:sz="0" w:space="0" w:color="auto"/>
        <w:left w:val="none" w:sz="0" w:space="0" w:color="auto"/>
        <w:bottom w:val="none" w:sz="0" w:space="0" w:color="auto"/>
        <w:right w:val="none" w:sz="0" w:space="0" w:color="auto"/>
      </w:divBdr>
    </w:div>
    <w:div w:id="1766800883">
      <w:bodyDiv w:val="1"/>
      <w:marLeft w:val="0"/>
      <w:marRight w:val="0"/>
      <w:marTop w:val="0"/>
      <w:marBottom w:val="0"/>
      <w:divBdr>
        <w:top w:val="none" w:sz="0" w:space="0" w:color="auto"/>
        <w:left w:val="none" w:sz="0" w:space="0" w:color="auto"/>
        <w:bottom w:val="none" w:sz="0" w:space="0" w:color="auto"/>
        <w:right w:val="none" w:sz="0" w:space="0" w:color="auto"/>
      </w:divBdr>
    </w:div>
    <w:div w:id="1768842199">
      <w:bodyDiv w:val="1"/>
      <w:marLeft w:val="0"/>
      <w:marRight w:val="0"/>
      <w:marTop w:val="0"/>
      <w:marBottom w:val="0"/>
      <w:divBdr>
        <w:top w:val="none" w:sz="0" w:space="0" w:color="auto"/>
        <w:left w:val="none" w:sz="0" w:space="0" w:color="auto"/>
        <w:bottom w:val="none" w:sz="0" w:space="0" w:color="auto"/>
        <w:right w:val="none" w:sz="0" w:space="0" w:color="auto"/>
      </w:divBdr>
    </w:div>
    <w:div w:id="1770195152">
      <w:bodyDiv w:val="1"/>
      <w:marLeft w:val="0"/>
      <w:marRight w:val="0"/>
      <w:marTop w:val="0"/>
      <w:marBottom w:val="0"/>
      <w:divBdr>
        <w:top w:val="none" w:sz="0" w:space="0" w:color="auto"/>
        <w:left w:val="none" w:sz="0" w:space="0" w:color="auto"/>
        <w:bottom w:val="none" w:sz="0" w:space="0" w:color="auto"/>
        <w:right w:val="none" w:sz="0" w:space="0" w:color="auto"/>
      </w:divBdr>
    </w:div>
    <w:div w:id="1771124557">
      <w:bodyDiv w:val="1"/>
      <w:marLeft w:val="0"/>
      <w:marRight w:val="0"/>
      <w:marTop w:val="0"/>
      <w:marBottom w:val="0"/>
      <w:divBdr>
        <w:top w:val="none" w:sz="0" w:space="0" w:color="auto"/>
        <w:left w:val="none" w:sz="0" w:space="0" w:color="auto"/>
        <w:bottom w:val="none" w:sz="0" w:space="0" w:color="auto"/>
        <w:right w:val="none" w:sz="0" w:space="0" w:color="auto"/>
      </w:divBdr>
    </w:div>
    <w:div w:id="1772312825">
      <w:bodyDiv w:val="1"/>
      <w:marLeft w:val="0"/>
      <w:marRight w:val="0"/>
      <w:marTop w:val="0"/>
      <w:marBottom w:val="0"/>
      <w:divBdr>
        <w:top w:val="none" w:sz="0" w:space="0" w:color="auto"/>
        <w:left w:val="none" w:sz="0" w:space="0" w:color="auto"/>
        <w:bottom w:val="none" w:sz="0" w:space="0" w:color="auto"/>
        <w:right w:val="none" w:sz="0" w:space="0" w:color="auto"/>
      </w:divBdr>
    </w:div>
    <w:div w:id="1773083074">
      <w:bodyDiv w:val="1"/>
      <w:marLeft w:val="0"/>
      <w:marRight w:val="0"/>
      <w:marTop w:val="0"/>
      <w:marBottom w:val="0"/>
      <w:divBdr>
        <w:top w:val="none" w:sz="0" w:space="0" w:color="auto"/>
        <w:left w:val="none" w:sz="0" w:space="0" w:color="auto"/>
        <w:bottom w:val="none" w:sz="0" w:space="0" w:color="auto"/>
        <w:right w:val="none" w:sz="0" w:space="0" w:color="auto"/>
      </w:divBdr>
    </w:div>
    <w:div w:id="1775127213">
      <w:bodyDiv w:val="1"/>
      <w:marLeft w:val="0"/>
      <w:marRight w:val="0"/>
      <w:marTop w:val="0"/>
      <w:marBottom w:val="0"/>
      <w:divBdr>
        <w:top w:val="none" w:sz="0" w:space="0" w:color="auto"/>
        <w:left w:val="none" w:sz="0" w:space="0" w:color="auto"/>
        <w:bottom w:val="none" w:sz="0" w:space="0" w:color="auto"/>
        <w:right w:val="none" w:sz="0" w:space="0" w:color="auto"/>
      </w:divBdr>
    </w:div>
    <w:div w:id="1775130458">
      <w:bodyDiv w:val="1"/>
      <w:marLeft w:val="0"/>
      <w:marRight w:val="0"/>
      <w:marTop w:val="0"/>
      <w:marBottom w:val="0"/>
      <w:divBdr>
        <w:top w:val="none" w:sz="0" w:space="0" w:color="auto"/>
        <w:left w:val="none" w:sz="0" w:space="0" w:color="auto"/>
        <w:bottom w:val="none" w:sz="0" w:space="0" w:color="auto"/>
        <w:right w:val="none" w:sz="0" w:space="0" w:color="auto"/>
      </w:divBdr>
    </w:div>
    <w:div w:id="1776048095">
      <w:bodyDiv w:val="1"/>
      <w:marLeft w:val="0"/>
      <w:marRight w:val="0"/>
      <w:marTop w:val="0"/>
      <w:marBottom w:val="0"/>
      <w:divBdr>
        <w:top w:val="none" w:sz="0" w:space="0" w:color="auto"/>
        <w:left w:val="none" w:sz="0" w:space="0" w:color="auto"/>
        <w:bottom w:val="none" w:sz="0" w:space="0" w:color="auto"/>
        <w:right w:val="none" w:sz="0" w:space="0" w:color="auto"/>
      </w:divBdr>
    </w:div>
    <w:div w:id="1777217688">
      <w:bodyDiv w:val="1"/>
      <w:marLeft w:val="0"/>
      <w:marRight w:val="0"/>
      <w:marTop w:val="0"/>
      <w:marBottom w:val="0"/>
      <w:divBdr>
        <w:top w:val="none" w:sz="0" w:space="0" w:color="auto"/>
        <w:left w:val="none" w:sz="0" w:space="0" w:color="auto"/>
        <w:bottom w:val="none" w:sz="0" w:space="0" w:color="auto"/>
        <w:right w:val="none" w:sz="0" w:space="0" w:color="auto"/>
      </w:divBdr>
    </w:div>
    <w:div w:id="1779175156">
      <w:bodyDiv w:val="1"/>
      <w:marLeft w:val="0"/>
      <w:marRight w:val="0"/>
      <w:marTop w:val="0"/>
      <w:marBottom w:val="0"/>
      <w:divBdr>
        <w:top w:val="none" w:sz="0" w:space="0" w:color="auto"/>
        <w:left w:val="none" w:sz="0" w:space="0" w:color="auto"/>
        <w:bottom w:val="none" w:sz="0" w:space="0" w:color="auto"/>
        <w:right w:val="none" w:sz="0" w:space="0" w:color="auto"/>
      </w:divBdr>
    </w:div>
    <w:div w:id="1779331326">
      <w:bodyDiv w:val="1"/>
      <w:marLeft w:val="0"/>
      <w:marRight w:val="0"/>
      <w:marTop w:val="0"/>
      <w:marBottom w:val="0"/>
      <w:divBdr>
        <w:top w:val="none" w:sz="0" w:space="0" w:color="auto"/>
        <w:left w:val="none" w:sz="0" w:space="0" w:color="auto"/>
        <w:bottom w:val="none" w:sz="0" w:space="0" w:color="auto"/>
        <w:right w:val="none" w:sz="0" w:space="0" w:color="auto"/>
      </w:divBdr>
    </w:div>
    <w:div w:id="1781603021">
      <w:bodyDiv w:val="1"/>
      <w:marLeft w:val="0"/>
      <w:marRight w:val="0"/>
      <w:marTop w:val="0"/>
      <w:marBottom w:val="0"/>
      <w:divBdr>
        <w:top w:val="none" w:sz="0" w:space="0" w:color="auto"/>
        <w:left w:val="none" w:sz="0" w:space="0" w:color="auto"/>
        <w:bottom w:val="none" w:sz="0" w:space="0" w:color="auto"/>
        <w:right w:val="none" w:sz="0" w:space="0" w:color="auto"/>
      </w:divBdr>
    </w:div>
    <w:div w:id="1781756083">
      <w:bodyDiv w:val="1"/>
      <w:marLeft w:val="0"/>
      <w:marRight w:val="0"/>
      <w:marTop w:val="0"/>
      <w:marBottom w:val="0"/>
      <w:divBdr>
        <w:top w:val="none" w:sz="0" w:space="0" w:color="auto"/>
        <w:left w:val="none" w:sz="0" w:space="0" w:color="auto"/>
        <w:bottom w:val="none" w:sz="0" w:space="0" w:color="auto"/>
        <w:right w:val="none" w:sz="0" w:space="0" w:color="auto"/>
      </w:divBdr>
    </w:div>
    <w:div w:id="1781795096">
      <w:bodyDiv w:val="1"/>
      <w:marLeft w:val="0"/>
      <w:marRight w:val="0"/>
      <w:marTop w:val="0"/>
      <w:marBottom w:val="0"/>
      <w:divBdr>
        <w:top w:val="none" w:sz="0" w:space="0" w:color="auto"/>
        <w:left w:val="none" w:sz="0" w:space="0" w:color="auto"/>
        <w:bottom w:val="none" w:sz="0" w:space="0" w:color="auto"/>
        <w:right w:val="none" w:sz="0" w:space="0" w:color="auto"/>
      </w:divBdr>
    </w:div>
    <w:div w:id="1782609469">
      <w:bodyDiv w:val="1"/>
      <w:marLeft w:val="0"/>
      <w:marRight w:val="0"/>
      <w:marTop w:val="0"/>
      <w:marBottom w:val="0"/>
      <w:divBdr>
        <w:top w:val="none" w:sz="0" w:space="0" w:color="auto"/>
        <w:left w:val="none" w:sz="0" w:space="0" w:color="auto"/>
        <w:bottom w:val="none" w:sz="0" w:space="0" w:color="auto"/>
        <w:right w:val="none" w:sz="0" w:space="0" w:color="auto"/>
      </w:divBdr>
    </w:div>
    <w:div w:id="1783722420">
      <w:bodyDiv w:val="1"/>
      <w:marLeft w:val="0"/>
      <w:marRight w:val="0"/>
      <w:marTop w:val="0"/>
      <w:marBottom w:val="0"/>
      <w:divBdr>
        <w:top w:val="none" w:sz="0" w:space="0" w:color="auto"/>
        <w:left w:val="none" w:sz="0" w:space="0" w:color="auto"/>
        <w:bottom w:val="none" w:sz="0" w:space="0" w:color="auto"/>
        <w:right w:val="none" w:sz="0" w:space="0" w:color="auto"/>
      </w:divBdr>
    </w:div>
    <w:div w:id="1786466556">
      <w:bodyDiv w:val="1"/>
      <w:marLeft w:val="0"/>
      <w:marRight w:val="0"/>
      <w:marTop w:val="0"/>
      <w:marBottom w:val="0"/>
      <w:divBdr>
        <w:top w:val="none" w:sz="0" w:space="0" w:color="auto"/>
        <w:left w:val="none" w:sz="0" w:space="0" w:color="auto"/>
        <w:bottom w:val="none" w:sz="0" w:space="0" w:color="auto"/>
        <w:right w:val="none" w:sz="0" w:space="0" w:color="auto"/>
      </w:divBdr>
    </w:div>
    <w:div w:id="1788742581">
      <w:bodyDiv w:val="1"/>
      <w:marLeft w:val="0"/>
      <w:marRight w:val="0"/>
      <w:marTop w:val="0"/>
      <w:marBottom w:val="0"/>
      <w:divBdr>
        <w:top w:val="none" w:sz="0" w:space="0" w:color="auto"/>
        <w:left w:val="none" w:sz="0" w:space="0" w:color="auto"/>
        <w:bottom w:val="none" w:sz="0" w:space="0" w:color="auto"/>
        <w:right w:val="none" w:sz="0" w:space="0" w:color="auto"/>
      </w:divBdr>
    </w:div>
    <w:div w:id="1790078306">
      <w:bodyDiv w:val="1"/>
      <w:marLeft w:val="0"/>
      <w:marRight w:val="0"/>
      <w:marTop w:val="0"/>
      <w:marBottom w:val="0"/>
      <w:divBdr>
        <w:top w:val="none" w:sz="0" w:space="0" w:color="auto"/>
        <w:left w:val="none" w:sz="0" w:space="0" w:color="auto"/>
        <w:bottom w:val="none" w:sz="0" w:space="0" w:color="auto"/>
        <w:right w:val="none" w:sz="0" w:space="0" w:color="auto"/>
      </w:divBdr>
    </w:div>
    <w:div w:id="1790473255">
      <w:bodyDiv w:val="1"/>
      <w:marLeft w:val="0"/>
      <w:marRight w:val="0"/>
      <w:marTop w:val="0"/>
      <w:marBottom w:val="0"/>
      <w:divBdr>
        <w:top w:val="none" w:sz="0" w:space="0" w:color="auto"/>
        <w:left w:val="none" w:sz="0" w:space="0" w:color="auto"/>
        <w:bottom w:val="none" w:sz="0" w:space="0" w:color="auto"/>
        <w:right w:val="none" w:sz="0" w:space="0" w:color="auto"/>
      </w:divBdr>
    </w:div>
    <w:div w:id="1790584601">
      <w:bodyDiv w:val="1"/>
      <w:marLeft w:val="0"/>
      <w:marRight w:val="0"/>
      <w:marTop w:val="0"/>
      <w:marBottom w:val="0"/>
      <w:divBdr>
        <w:top w:val="none" w:sz="0" w:space="0" w:color="auto"/>
        <w:left w:val="none" w:sz="0" w:space="0" w:color="auto"/>
        <w:bottom w:val="none" w:sz="0" w:space="0" w:color="auto"/>
        <w:right w:val="none" w:sz="0" w:space="0" w:color="auto"/>
      </w:divBdr>
    </w:div>
    <w:div w:id="1791238539">
      <w:bodyDiv w:val="1"/>
      <w:marLeft w:val="0"/>
      <w:marRight w:val="0"/>
      <w:marTop w:val="0"/>
      <w:marBottom w:val="0"/>
      <w:divBdr>
        <w:top w:val="none" w:sz="0" w:space="0" w:color="auto"/>
        <w:left w:val="none" w:sz="0" w:space="0" w:color="auto"/>
        <w:bottom w:val="none" w:sz="0" w:space="0" w:color="auto"/>
        <w:right w:val="none" w:sz="0" w:space="0" w:color="auto"/>
      </w:divBdr>
    </w:div>
    <w:div w:id="1792477472">
      <w:bodyDiv w:val="1"/>
      <w:marLeft w:val="0"/>
      <w:marRight w:val="0"/>
      <w:marTop w:val="0"/>
      <w:marBottom w:val="0"/>
      <w:divBdr>
        <w:top w:val="none" w:sz="0" w:space="0" w:color="auto"/>
        <w:left w:val="none" w:sz="0" w:space="0" w:color="auto"/>
        <w:bottom w:val="none" w:sz="0" w:space="0" w:color="auto"/>
        <w:right w:val="none" w:sz="0" w:space="0" w:color="auto"/>
      </w:divBdr>
    </w:div>
    <w:div w:id="1792671768">
      <w:bodyDiv w:val="1"/>
      <w:marLeft w:val="0"/>
      <w:marRight w:val="0"/>
      <w:marTop w:val="0"/>
      <w:marBottom w:val="0"/>
      <w:divBdr>
        <w:top w:val="none" w:sz="0" w:space="0" w:color="auto"/>
        <w:left w:val="none" w:sz="0" w:space="0" w:color="auto"/>
        <w:bottom w:val="none" w:sz="0" w:space="0" w:color="auto"/>
        <w:right w:val="none" w:sz="0" w:space="0" w:color="auto"/>
      </w:divBdr>
    </w:div>
    <w:div w:id="1792744527">
      <w:bodyDiv w:val="1"/>
      <w:marLeft w:val="0"/>
      <w:marRight w:val="0"/>
      <w:marTop w:val="0"/>
      <w:marBottom w:val="0"/>
      <w:divBdr>
        <w:top w:val="none" w:sz="0" w:space="0" w:color="auto"/>
        <w:left w:val="none" w:sz="0" w:space="0" w:color="auto"/>
        <w:bottom w:val="none" w:sz="0" w:space="0" w:color="auto"/>
        <w:right w:val="none" w:sz="0" w:space="0" w:color="auto"/>
      </w:divBdr>
    </w:div>
    <w:div w:id="1792943826">
      <w:bodyDiv w:val="1"/>
      <w:marLeft w:val="0"/>
      <w:marRight w:val="0"/>
      <w:marTop w:val="0"/>
      <w:marBottom w:val="0"/>
      <w:divBdr>
        <w:top w:val="none" w:sz="0" w:space="0" w:color="auto"/>
        <w:left w:val="none" w:sz="0" w:space="0" w:color="auto"/>
        <w:bottom w:val="none" w:sz="0" w:space="0" w:color="auto"/>
        <w:right w:val="none" w:sz="0" w:space="0" w:color="auto"/>
      </w:divBdr>
    </w:div>
    <w:div w:id="1793284194">
      <w:bodyDiv w:val="1"/>
      <w:marLeft w:val="0"/>
      <w:marRight w:val="0"/>
      <w:marTop w:val="0"/>
      <w:marBottom w:val="0"/>
      <w:divBdr>
        <w:top w:val="none" w:sz="0" w:space="0" w:color="auto"/>
        <w:left w:val="none" w:sz="0" w:space="0" w:color="auto"/>
        <w:bottom w:val="none" w:sz="0" w:space="0" w:color="auto"/>
        <w:right w:val="none" w:sz="0" w:space="0" w:color="auto"/>
      </w:divBdr>
    </w:div>
    <w:div w:id="1793867893">
      <w:bodyDiv w:val="1"/>
      <w:marLeft w:val="0"/>
      <w:marRight w:val="0"/>
      <w:marTop w:val="0"/>
      <w:marBottom w:val="0"/>
      <w:divBdr>
        <w:top w:val="none" w:sz="0" w:space="0" w:color="auto"/>
        <w:left w:val="none" w:sz="0" w:space="0" w:color="auto"/>
        <w:bottom w:val="none" w:sz="0" w:space="0" w:color="auto"/>
        <w:right w:val="none" w:sz="0" w:space="0" w:color="auto"/>
      </w:divBdr>
    </w:div>
    <w:div w:id="1794203355">
      <w:bodyDiv w:val="1"/>
      <w:marLeft w:val="0"/>
      <w:marRight w:val="0"/>
      <w:marTop w:val="0"/>
      <w:marBottom w:val="0"/>
      <w:divBdr>
        <w:top w:val="none" w:sz="0" w:space="0" w:color="auto"/>
        <w:left w:val="none" w:sz="0" w:space="0" w:color="auto"/>
        <w:bottom w:val="none" w:sz="0" w:space="0" w:color="auto"/>
        <w:right w:val="none" w:sz="0" w:space="0" w:color="auto"/>
      </w:divBdr>
    </w:div>
    <w:div w:id="1795518962">
      <w:bodyDiv w:val="1"/>
      <w:marLeft w:val="0"/>
      <w:marRight w:val="0"/>
      <w:marTop w:val="0"/>
      <w:marBottom w:val="0"/>
      <w:divBdr>
        <w:top w:val="none" w:sz="0" w:space="0" w:color="auto"/>
        <w:left w:val="none" w:sz="0" w:space="0" w:color="auto"/>
        <w:bottom w:val="none" w:sz="0" w:space="0" w:color="auto"/>
        <w:right w:val="none" w:sz="0" w:space="0" w:color="auto"/>
      </w:divBdr>
    </w:div>
    <w:div w:id="1796559018">
      <w:bodyDiv w:val="1"/>
      <w:marLeft w:val="0"/>
      <w:marRight w:val="0"/>
      <w:marTop w:val="0"/>
      <w:marBottom w:val="0"/>
      <w:divBdr>
        <w:top w:val="none" w:sz="0" w:space="0" w:color="auto"/>
        <w:left w:val="none" w:sz="0" w:space="0" w:color="auto"/>
        <w:bottom w:val="none" w:sz="0" w:space="0" w:color="auto"/>
        <w:right w:val="none" w:sz="0" w:space="0" w:color="auto"/>
      </w:divBdr>
    </w:div>
    <w:div w:id="1797681593">
      <w:bodyDiv w:val="1"/>
      <w:marLeft w:val="0"/>
      <w:marRight w:val="0"/>
      <w:marTop w:val="0"/>
      <w:marBottom w:val="0"/>
      <w:divBdr>
        <w:top w:val="none" w:sz="0" w:space="0" w:color="auto"/>
        <w:left w:val="none" w:sz="0" w:space="0" w:color="auto"/>
        <w:bottom w:val="none" w:sz="0" w:space="0" w:color="auto"/>
        <w:right w:val="none" w:sz="0" w:space="0" w:color="auto"/>
      </w:divBdr>
    </w:div>
    <w:div w:id="1798209378">
      <w:bodyDiv w:val="1"/>
      <w:marLeft w:val="0"/>
      <w:marRight w:val="0"/>
      <w:marTop w:val="0"/>
      <w:marBottom w:val="0"/>
      <w:divBdr>
        <w:top w:val="none" w:sz="0" w:space="0" w:color="auto"/>
        <w:left w:val="none" w:sz="0" w:space="0" w:color="auto"/>
        <w:bottom w:val="none" w:sz="0" w:space="0" w:color="auto"/>
        <w:right w:val="none" w:sz="0" w:space="0" w:color="auto"/>
      </w:divBdr>
    </w:div>
    <w:div w:id="1799255383">
      <w:bodyDiv w:val="1"/>
      <w:marLeft w:val="0"/>
      <w:marRight w:val="0"/>
      <w:marTop w:val="0"/>
      <w:marBottom w:val="0"/>
      <w:divBdr>
        <w:top w:val="none" w:sz="0" w:space="0" w:color="auto"/>
        <w:left w:val="none" w:sz="0" w:space="0" w:color="auto"/>
        <w:bottom w:val="none" w:sz="0" w:space="0" w:color="auto"/>
        <w:right w:val="none" w:sz="0" w:space="0" w:color="auto"/>
      </w:divBdr>
    </w:div>
    <w:div w:id="1800565712">
      <w:bodyDiv w:val="1"/>
      <w:marLeft w:val="0"/>
      <w:marRight w:val="0"/>
      <w:marTop w:val="0"/>
      <w:marBottom w:val="0"/>
      <w:divBdr>
        <w:top w:val="none" w:sz="0" w:space="0" w:color="auto"/>
        <w:left w:val="none" w:sz="0" w:space="0" w:color="auto"/>
        <w:bottom w:val="none" w:sz="0" w:space="0" w:color="auto"/>
        <w:right w:val="none" w:sz="0" w:space="0" w:color="auto"/>
      </w:divBdr>
    </w:div>
    <w:div w:id="1801873378">
      <w:bodyDiv w:val="1"/>
      <w:marLeft w:val="0"/>
      <w:marRight w:val="0"/>
      <w:marTop w:val="0"/>
      <w:marBottom w:val="0"/>
      <w:divBdr>
        <w:top w:val="none" w:sz="0" w:space="0" w:color="auto"/>
        <w:left w:val="none" w:sz="0" w:space="0" w:color="auto"/>
        <w:bottom w:val="none" w:sz="0" w:space="0" w:color="auto"/>
        <w:right w:val="none" w:sz="0" w:space="0" w:color="auto"/>
      </w:divBdr>
    </w:div>
    <w:div w:id="1802965881">
      <w:bodyDiv w:val="1"/>
      <w:marLeft w:val="0"/>
      <w:marRight w:val="0"/>
      <w:marTop w:val="0"/>
      <w:marBottom w:val="0"/>
      <w:divBdr>
        <w:top w:val="none" w:sz="0" w:space="0" w:color="auto"/>
        <w:left w:val="none" w:sz="0" w:space="0" w:color="auto"/>
        <w:bottom w:val="none" w:sz="0" w:space="0" w:color="auto"/>
        <w:right w:val="none" w:sz="0" w:space="0" w:color="auto"/>
      </w:divBdr>
    </w:div>
    <w:div w:id="1803036776">
      <w:bodyDiv w:val="1"/>
      <w:marLeft w:val="0"/>
      <w:marRight w:val="0"/>
      <w:marTop w:val="0"/>
      <w:marBottom w:val="0"/>
      <w:divBdr>
        <w:top w:val="none" w:sz="0" w:space="0" w:color="auto"/>
        <w:left w:val="none" w:sz="0" w:space="0" w:color="auto"/>
        <w:bottom w:val="none" w:sz="0" w:space="0" w:color="auto"/>
        <w:right w:val="none" w:sz="0" w:space="0" w:color="auto"/>
      </w:divBdr>
    </w:div>
    <w:div w:id="1803452184">
      <w:bodyDiv w:val="1"/>
      <w:marLeft w:val="0"/>
      <w:marRight w:val="0"/>
      <w:marTop w:val="0"/>
      <w:marBottom w:val="0"/>
      <w:divBdr>
        <w:top w:val="none" w:sz="0" w:space="0" w:color="auto"/>
        <w:left w:val="none" w:sz="0" w:space="0" w:color="auto"/>
        <w:bottom w:val="none" w:sz="0" w:space="0" w:color="auto"/>
        <w:right w:val="none" w:sz="0" w:space="0" w:color="auto"/>
      </w:divBdr>
    </w:div>
    <w:div w:id="1805003231">
      <w:bodyDiv w:val="1"/>
      <w:marLeft w:val="0"/>
      <w:marRight w:val="0"/>
      <w:marTop w:val="0"/>
      <w:marBottom w:val="0"/>
      <w:divBdr>
        <w:top w:val="none" w:sz="0" w:space="0" w:color="auto"/>
        <w:left w:val="none" w:sz="0" w:space="0" w:color="auto"/>
        <w:bottom w:val="none" w:sz="0" w:space="0" w:color="auto"/>
        <w:right w:val="none" w:sz="0" w:space="0" w:color="auto"/>
      </w:divBdr>
    </w:div>
    <w:div w:id="1805274703">
      <w:bodyDiv w:val="1"/>
      <w:marLeft w:val="0"/>
      <w:marRight w:val="0"/>
      <w:marTop w:val="0"/>
      <w:marBottom w:val="0"/>
      <w:divBdr>
        <w:top w:val="none" w:sz="0" w:space="0" w:color="auto"/>
        <w:left w:val="none" w:sz="0" w:space="0" w:color="auto"/>
        <w:bottom w:val="none" w:sz="0" w:space="0" w:color="auto"/>
        <w:right w:val="none" w:sz="0" w:space="0" w:color="auto"/>
      </w:divBdr>
    </w:div>
    <w:div w:id="1806242617">
      <w:bodyDiv w:val="1"/>
      <w:marLeft w:val="0"/>
      <w:marRight w:val="0"/>
      <w:marTop w:val="0"/>
      <w:marBottom w:val="0"/>
      <w:divBdr>
        <w:top w:val="none" w:sz="0" w:space="0" w:color="auto"/>
        <w:left w:val="none" w:sz="0" w:space="0" w:color="auto"/>
        <w:bottom w:val="none" w:sz="0" w:space="0" w:color="auto"/>
        <w:right w:val="none" w:sz="0" w:space="0" w:color="auto"/>
      </w:divBdr>
    </w:div>
    <w:div w:id="1807701367">
      <w:bodyDiv w:val="1"/>
      <w:marLeft w:val="0"/>
      <w:marRight w:val="0"/>
      <w:marTop w:val="0"/>
      <w:marBottom w:val="0"/>
      <w:divBdr>
        <w:top w:val="none" w:sz="0" w:space="0" w:color="auto"/>
        <w:left w:val="none" w:sz="0" w:space="0" w:color="auto"/>
        <w:bottom w:val="none" w:sz="0" w:space="0" w:color="auto"/>
        <w:right w:val="none" w:sz="0" w:space="0" w:color="auto"/>
      </w:divBdr>
    </w:div>
    <w:div w:id="1809131077">
      <w:bodyDiv w:val="1"/>
      <w:marLeft w:val="0"/>
      <w:marRight w:val="0"/>
      <w:marTop w:val="0"/>
      <w:marBottom w:val="0"/>
      <w:divBdr>
        <w:top w:val="none" w:sz="0" w:space="0" w:color="auto"/>
        <w:left w:val="none" w:sz="0" w:space="0" w:color="auto"/>
        <w:bottom w:val="none" w:sz="0" w:space="0" w:color="auto"/>
        <w:right w:val="none" w:sz="0" w:space="0" w:color="auto"/>
      </w:divBdr>
    </w:div>
    <w:div w:id="1809590791">
      <w:bodyDiv w:val="1"/>
      <w:marLeft w:val="0"/>
      <w:marRight w:val="0"/>
      <w:marTop w:val="0"/>
      <w:marBottom w:val="0"/>
      <w:divBdr>
        <w:top w:val="none" w:sz="0" w:space="0" w:color="auto"/>
        <w:left w:val="none" w:sz="0" w:space="0" w:color="auto"/>
        <w:bottom w:val="none" w:sz="0" w:space="0" w:color="auto"/>
        <w:right w:val="none" w:sz="0" w:space="0" w:color="auto"/>
      </w:divBdr>
    </w:div>
    <w:div w:id="1810050180">
      <w:bodyDiv w:val="1"/>
      <w:marLeft w:val="0"/>
      <w:marRight w:val="0"/>
      <w:marTop w:val="0"/>
      <w:marBottom w:val="0"/>
      <w:divBdr>
        <w:top w:val="none" w:sz="0" w:space="0" w:color="auto"/>
        <w:left w:val="none" w:sz="0" w:space="0" w:color="auto"/>
        <w:bottom w:val="none" w:sz="0" w:space="0" w:color="auto"/>
        <w:right w:val="none" w:sz="0" w:space="0" w:color="auto"/>
      </w:divBdr>
    </w:div>
    <w:div w:id="1810632172">
      <w:bodyDiv w:val="1"/>
      <w:marLeft w:val="0"/>
      <w:marRight w:val="0"/>
      <w:marTop w:val="0"/>
      <w:marBottom w:val="0"/>
      <w:divBdr>
        <w:top w:val="none" w:sz="0" w:space="0" w:color="auto"/>
        <w:left w:val="none" w:sz="0" w:space="0" w:color="auto"/>
        <w:bottom w:val="none" w:sz="0" w:space="0" w:color="auto"/>
        <w:right w:val="none" w:sz="0" w:space="0" w:color="auto"/>
      </w:divBdr>
    </w:div>
    <w:div w:id="1811171369">
      <w:bodyDiv w:val="1"/>
      <w:marLeft w:val="0"/>
      <w:marRight w:val="0"/>
      <w:marTop w:val="0"/>
      <w:marBottom w:val="0"/>
      <w:divBdr>
        <w:top w:val="none" w:sz="0" w:space="0" w:color="auto"/>
        <w:left w:val="none" w:sz="0" w:space="0" w:color="auto"/>
        <w:bottom w:val="none" w:sz="0" w:space="0" w:color="auto"/>
        <w:right w:val="none" w:sz="0" w:space="0" w:color="auto"/>
      </w:divBdr>
    </w:div>
    <w:div w:id="1812557443">
      <w:bodyDiv w:val="1"/>
      <w:marLeft w:val="0"/>
      <w:marRight w:val="0"/>
      <w:marTop w:val="0"/>
      <w:marBottom w:val="0"/>
      <w:divBdr>
        <w:top w:val="none" w:sz="0" w:space="0" w:color="auto"/>
        <w:left w:val="none" w:sz="0" w:space="0" w:color="auto"/>
        <w:bottom w:val="none" w:sz="0" w:space="0" w:color="auto"/>
        <w:right w:val="none" w:sz="0" w:space="0" w:color="auto"/>
      </w:divBdr>
    </w:div>
    <w:div w:id="1813017813">
      <w:bodyDiv w:val="1"/>
      <w:marLeft w:val="0"/>
      <w:marRight w:val="0"/>
      <w:marTop w:val="0"/>
      <w:marBottom w:val="0"/>
      <w:divBdr>
        <w:top w:val="none" w:sz="0" w:space="0" w:color="auto"/>
        <w:left w:val="none" w:sz="0" w:space="0" w:color="auto"/>
        <w:bottom w:val="none" w:sz="0" w:space="0" w:color="auto"/>
        <w:right w:val="none" w:sz="0" w:space="0" w:color="auto"/>
      </w:divBdr>
    </w:div>
    <w:div w:id="1814171759">
      <w:bodyDiv w:val="1"/>
      <w:marLeft w:val="0"/>
      <w:marRight w:val="0"/>
      <w:marTop w:val="0"/>
      <w:marBottom w:val="0"/>
      <w:divBdr>
        <w:top w:val="none" w:sz="0" w:space="0" w:color="auto"/>
        <w:left w:val="none" w:sz="0" w:space="0" w:color="auto"/>
        <w:bottom w:val="none" w:sz="0" w:space="0" w:color="auto"/>
        <w:right w:val="none" w:sz="0" w:space="0" w:color="auto"/>
      </w:divBdr>
    </w:div>
    <w:div w:id="1814448971">
      <w:bodyDiv w:val="1"/>
      <w:marLeft w:val="0"/>
      <w:marRight w:val="0"/>
      <w:marTop w:val="0"/>
      <w:marBottom w:val="0"/>
      <w:divBdr>
        <w:top w:val="none" w:sz="0" w:space="0" w:color="auto"/>
        <w:left w:val="none" w:sz="0" w:space="0" w:color="auto"/>
        <w:bottom w:val="none" w:sz="0" w:space="0" w:color="auto"/>
        <w:right w:val="none" w:sz="0" w:space="0" w:color="auto"/>
      </w:divBdr>
    </w:div>
    <w:div w:id="1816682996">
      <w:bodyDiv w:val="1"/>
      <w:marLeft w:val="0"/>
      <w:marRight w:val="0"/>
      <w:marTop w:val="0"/>
      <w:marBottom w:val="0"/>
      <w:divBdr>
        <w:top w:val="none" w:sz="0" w:space="0" w:color="auto"/>
        <w:left w:val="none" w:sz="0" w:space="0" w:color="auto"/>
        <w:bottom w:val="none" w:sz="0" w:space="0" w:color="auto"/>
        <w:right w:val="none" w:sz="0" w:space="0" w:color="auto"/>
      </w:divBdr>
    </w:div>
    <w:div w:id="1817869890">
      <w:bodyDiv w:val="1"/>
      <w:marLeft w:val="0"/>
      <w:marRight w:val="0"/>
      <w:marTop w:val="0"/>
      <w:marBottom w:val="0"/>
      <w:divBdr>
        <w:top w:val="none" w:sz="0" w:space="0" w:color="auto"/>
        <w:left w:val="none" w:sz="0" w:space="0" w:color="auto"/>
        <w:bottom w:val="none" w:sz="0" w:space="0" w:color="auto"/>
        <w:right w:val="none" w:sz="0" w:space="0" w:color="auto"/>
      </w:divBdr>
    </w:div>
    <w:div w:id="1820222039">
      <w:bodyDiv w:val="1"/>
      <w:marLeft w:val="0"/>
      <w:marRight w:val="0"/>
      <w:marTop w:val="0"/>
      <w:marBottom w:val="0"/>
      <w:divBdr>
        <w:top w:val="none" w:sz="0" w:space="0" w:color="auto"/>
        <w:left w:val="none" w:sz="0" w:space="0" w:color="auto"/>
        <w:bottom w:val="none" w:sz="0" w:space="0" w:color="auto"/>
        <w:right w:val="none" w:sz="0" w:space="0" w:color="auto"/>
      </w:divBdr>
    </w:div>
    <w:div w:id="1821341608">
      <w:bodyDiv w:val="1"/>
      <w:marLeft w:val="0"/>
      <w:marRight w:val="0"/>
      <w:marTop w:val="0"/>
      <w:marBottom w:val="0"/>
      <w:divBdr>
        <w:top w:val="none" w:sz="0" w:space="0" w:color="auto"/>
        <w:left w:val="none" w:sz="0" w:space="0" w:color="auto"/>
        <w:bottom w:val="none" w:sz="0" w:space="0" w:color="auto"/>
        <w:right w:val="none" w:sz="0" w:space="0" w:color="auto"/>
      </w:divBdr>
    </w:div>
    <w:div w:id="1821463872">
      <w:bodyDiv w:val="1"/>
      <w:marLeft w:val="0"/>
      <w:marRight w:val="0"/>
      <w:marTop w:val="0"/>
      <w:marBottom w:val="0"/>
      <w:divBdr>
        <w:top w:val="none" w:sz="0" w:space="0" w:color="auto"/>
        <w:left w:val="none" w:sz="0" w:space="0" w:color="auto"/>
        <w:bottom w:val="none" w:sz="0" w:space="0" w:color="auto"/>
        <w:right w:val="none" w:sz="0" w:space="0" w:color="auto"/>
      </w:divBdr>
    </w:div>
    <w:div w:id="1823616635">
      <w:bodyDiv w:val="1"/>
      <w:marLeft w:val="0"/>
      <w:marRight w:val="0"/>
      <w:marTop w:val="0"/>
      <w:marBottom w:val="0"/>
      <w:divBdr>
        <w:top w:val="none" w:sz="0" w:space="0" w:color="auto"/>
        <w:left w:val="none" w:sz="0" w:space="0" w:color="auto"/>
        <w:bottom w:val="none" w:sz="0" w:space="0" w:color="auto"/>
        <w:right w:val="none" w:sz="0" w:space="0" w:color="auto"/>
      </w:divBdr>
    </w:div>
    <w:div w:id="1824200737">
      <w:bodyDiv w:val="1"/>
      <w:marLeft w:val="0"/>
      <w:marRight w:val="0"/>
      <w:marTop w:val="0"/>
      <w:marBottom w:val="0"/>
      <w:divBdr>
        <w:top w:val="none" w:sz="0" w:space="0" w:color="auto"/>
        <w:left w:val="none" w:sz="0" w:space="0" w:color="auto"/>
        <w:bottom w:val="none" w:sz="0" w:space="0" w:color="auto"/>
        <w:right w:val="none" w:sz="0" w:space="0" w:color="auto"/>
      </w:divBdr>
    </w:div>
    <w:div w:id="1824422954">
      <w:bodyDiv w:val="1"/>
      <w:marLeft w:val="0"/>
      <w:marRight w:val="0"/>
      <w:marTop w:val="0"/>
      <w:marBottom w:val="0"/>
      <w:divBdr>
        <w:top w:val="none" w:sz="0" w:space="0" w:color="auto"/>
        <w:left w:val="none" w:sz="0" w:space="0" w:color="auto"/>
        <w:bottom w:val="none" w:sz="0" w:space="0" w:color="auto"/>
        <w:right w:val="none" w:sz="0" w:space="0" w:color="auto"/>
      </w:divBdr>
    </w:div>
    <w:div w:id="1824737457">
      <w:bodyDiv w:val="1"/>
      <w:marLeft w:val="0"/>
      <w:marRight w:val="0"/>
      <w:marTop w:val="0"/>
      <w:marBottom w:val="0"/>
      <w:divBdr>
        <w:top w:val="none" w:sz="0" w:space="0" w:color="auto"/>
        <w:left w:val="none" w:sz="0" w:space="0" w:color="auto"/>
        <w:bottom w:val="none" w:sz="0" w:space="0" w:color="auto"/>
        <w:right w:val="none" w:sz="0" w:space="0" w:color="auto"/>
      </w:divBdr>
    </w:div>
    <w:div w:id="1825733073">
      <w:bodyDiv w:val="1"/>
      <w:marLeft w:val="0"/>
      <w:marRight w:val="0"/>
      <w:marTop w:val="0"/>
      <w:marBottom w:val="0"/>
      <w:divBdr>
        <w:top w:val="none" w:sz="0" w:space="0" w:color="auto"/>
        <w:left w:val="none" w:sz="0" w:space="0" w:color="auto"/>
        <w:bottom w:val="none" w:sz="0" w:space="0" w:color="auto"/>
        <w:right w:val="none" w:sz="0" w:space="0" w:color="auto"/>
      </w:divBdr>
    </w:div>
    <w:div w:id="1826051512">
      <w:bodyDiv w:val="1"/>
      <w:marLeft w:val="0"/>
      <w:marRight w:val="0"/>
      <w:marTop w:val="0"/>
      <w:marBottom w:val="0"/>
      <w:divBdr>
        <w:top w:val="none" w:sz="0" w:space="0" w:color="auto"/>
        <w:left w:val="none" w:sz="0" w:space="0" w:color="auto"/>
        <w:bottom w:val="none" w:sz="0" w:space="0" w:color="auto"/>
        <w:right w:val="none" w:sz="0" w:space="0" w:color="auto"/>
      </w:divBdr>
    </w:div>
    <w:div w:id="1829056744">
      <w:bodyDiv w:val="1"/>
      <w:marLeft w:val="0"/>
      <w:marRight w:val="0"/>
      <w:marTop w:val="0"/>
      <w:marBottom w:val="0"/>
      <w:divBdr>
        <w:top w:val="none" w:sz="0" w:space="0" w:color="auto"/>
        <w:left w:val="none" w:sz="0" w:space="0" w:color="auto"/>
        <w:bottom w:val="none" w:sz="0" w:space="0" w:color="auto"/>
        <w:right w:val="none" w:sz="0" w:space="0" w:color="auto"/>
      </w:divBdr>
    </w:div>
    <w:div w:id="1830713300">
      <w:bodyDiv w:val="1"/>
      <w:marLeft w:val="0"/>
      <w:marRight w:val="0"/>
      <w:marTop w:val="0"/>
      <w:marBottom w:val="0"/>
      <w:divBdr>
        <w:top w:val="none" w:sz="0" w:space="0" w:color="auto"/>
        <w:left w:val="none" w:sz="0" w:space="0" w:color="auto"/>
        <w:bottom w:val="none" w:sz="0" w:space="0" w:color="auto"/>
        <w:right w:val="none" w:sz="0" w:space="0" w:color="auto"/>
      </w:divBdr>
    </w:div>
    <w:div w:id="1831023648">
      <w:bodyDiv w:val="1"/>
      <w:marLeft w:val="0"/>
      <w:marRight w:val="0"/>
      <w:marTop w:val="0"/>
      <w:marBottom w:val="0"/>
      <w:divBdr>
        <w:top w:val="none" w:sz="0" w:space="0" w:color="auto"/>
        <w:left w:val="none" w:sz="0" w:space="0" w:color="auto"/>
        <w:bottom w:val="none" w:sz="0" w:space="0" w:color="auto"/>
        <w:right w:val="none" w:sz="0" w:space="0" w:color="auto"/>
      </w:divBdr>
    </w:div>
    <w:div w:id="1832214906">
      <w:bodyDiv w:val="1"/>
      <w:marLeft w:val="0"/>
      <w:marRight w:val="0"/>
      <w:marTop w:val="0"/>
      <w:marBottom w:val="0"/>
      <w:divBdr>
        <w:top w:val="none" w:sz="0" w:space="0" w:color="auto"/>
        <w:left w:val="none" w:sz="0" w:space="0" w:color="auto"/>
        <w:bottom w:val="none" w:sz="0" w:space="0" w:color="auto"/>
        <w:right w:val="none" w:sz="0" w:space="0" w:color="auto"/>
      </w:divBdr>
    </w:div>
    <w:div w:id="1834102920">
      <w:bodyDiv w:val="1"/>
      <w:marLeft w:val="0"/>
      <w:marRight w:val="0"/>
      <w:marTop w:val="0"/>
      <w:marBottom w:val="0"/>
      <w:divBdr>
        <w:top w:val="none" w:sz="0" w:space="0" w:color="auto"/>
        <w:left w:val="none" w:sz="0" w:space="0" w:color="auto"/>
        <w:bottom w:val="none" w:sz="0" w:space="0" w:color="auto"/>
        <w:right w:val="none" w:sz="0" w:space="0" w:color="auto"/>
      </w:divBdr>
    </w:div>
    <w:div w:id="1835146692">
      <w:bodyDiv w:val="1"/>
      <w:marLeft w:val="0"/>
      <w:marRight w:val="0"/>
      <w:marTop w:val="0"/>
      <w:marBottom w:val="0"/>
      <w:divBdr>
        <w:top w:val="none" w:sz="0" w:space="0" w:color="auto"/>
        <w:left w:val="none" w:sz="0" w:space="0" w:color="auto"/>
        <w:bottom w:val="none" w:sz="0" w:space="0" w:color="auto"/>
        <w:right w:val="none" w:sz="0" w:space="0" w:color="auto"/>
      </w:divBdr>
    </w:div>
    <w:div w:id="1835805289">
      <w:bodyDiv w:val="1"/>
      <w:marLeft w:val="0"/>
      <w:marRight w:val="0"/>
      <w:marTop w:val="0"/>
      <w:marBottom w:val="0"/>
      <w:divBdr>
        <w:top w:val="none" w:sz="0" w:space="0" w:color="auto"/>
        <w:left w:val="none" w:sz="0" w:space="0" w:color="auto"/>
        <w:bottom w:val="none" w:sz="0" w:space="0" w:color="auto"/>
        <w:right w:val="none" w:sz="0" w:space="0" w:color="auto"/>
      </w:divBdr>
    </w:div>
    <w:div w:id="1836416330">
      <w:bodyDiv w:val="1"/>
      <w:marLeft w:val="0"/>
      <w:marRight w:val="0"/>
      <w:marTop w:val="0"/>
      <w:marBottom w:val="0"/>
      <w:divBdr>
        <w:top w:val="none" w:sz="0" w:space="0" w:color="auto"/>
        <w:left w:val="none" w:sz="0" w:space="0" w:color="auto"/>
        <w:bottom w:val="none" w:sz="0" w:space="0" w:color="auto"/>
        <w:right w:val="none" w:sz="0" w:space="0" w:color="auto"/>
      </w:divBdr>
    </w:div>
    <w:div w:id="1837377487">
      <w:bodyDiv w:val="1"/>
      <w:marLeft w:val="0"/>
      <w:marRight w:val="0"/>
      <w:marTop w:val="0"/>
      <w:marBottom w:val="0"/>
      <w:divBdr>
        <w:top w:val="none" w:sz="0" w:space="0" w:color="auto"/>
        <w:left w:val="none" w:sz="0" w:space="0" w:color="auto"/>
        <w:bottom w:val="none" w:sz="0" w:space="0" w:color="auto"/>
        <w:right w:val="none" w:sz="0" w:space="0" w:color="auto"/>
      </w:divBdr>
    </w:div>
    <w:div w:id="1837762555">
      <w:bodyDiv w:val="1"/>
      <w:marLeft w:val="0"/>
      <w:marRight w:val="0"/>
      <w:marTop w:val="0"/>
      <w:marBottom w:val="0"/>
      <w:divBdr>
        <w:top w:val="none" w:sz="0" w:space="0" w:color="auto"/>
        <w:left w:val="none" w:sz="0" w:space="0" w:color="auto"/>
        <w:bottom w:val="none" w:sz="0" w:space="0" w:color="auto"/>
        <w:right w:val="none" w:sz="0" w:space="0" w:color="auto"/>
      </w:divBdr>
    </w:div>
    <w:div w:id="1838182519">
      <w:bodyDiv w:val="1"/>
      <w:marLeft w:val="0"/>
      <w:marRight w:val="0"/>
      <w:marTop w:val="0"/>
      <w:marBottom w:val="0"/>
      <w:divBdr>
        <w:top w:val="none" w:sz="0" w:space="0" w:color="auto"/>
        <w:left w:val="none" w:sz="0" w:space="0" w:color="auto"/>
        <w:bottom w:val="none" w:sz="0" w:space="0" w:color="auto"/>
        <w:right w:val="none" w:sz="0" w:space="0" w:color="auto"/>
      </w:divBdr>
    </w:div>
    <w:div w:id="1839803372">
      <w:bodyDiv w:val="1"/>
      <w:marLeft w:val="0"/>
      <w:marRight w:val="0"/>
      <w:marTop w:val="0"/>
      <w:marBottom w:val="0"/>
      <w:divBdr>
        <w:top w:val="none" w:sz="0" w:space="0" w:color="auto"/>
        <w:left w:val="none" w:sz="0" w:space="0" w:color="auto"/>
        <w:bottom w:val="none" w:sz="0" w:space="0" w:color="auto"/>
        <w:right w:val="none" w:sz="0" w:space="0" w:color="auto"/>
      </w:divBdr>
    </w:div>
    <w:div w:id="1841188431">
      <w:bodyDiv w:val="1"/>
      <w:marLeft w:val="0"/>
      <w:marRight w:val="0"/>
      <w:marTop w:val="0"/>
      <w:marBottom w:val="0"/>
      <w:divBdr>
        <w:top w:val="none" w:sz="0" w:space="0" w:color="auto"/>
        <w:left w:val="none" w:sz="0" w:space="0" w:color="auto"/>
        <w:bottom w:val="none" w:sz="0" w:space="0" w:color="auto"/>
        <w:right w:val="none" w:sz="0" w:space="0" w:color="auto"/>
      </w:divBdr>
    </w:div>
    <w:div w:id="1841970582">
      <w:bodyDiv w:val="1"/>
      <w:marLeft w:val="0"/>
      <w:marRight w:val="0"/>
      <w:marTop w:val="0"/>
      <w:marBottom w:val="0"/>
      <w:divBdr>
        <w:top w:val="none" w:sz="0" w:space="0" w:color="auto"/>
        <w:left w:val="none" w:sz="0" w:space="0" w:color="auto"/>
        <w:bottom w:val="none" w:sz="0" w:space="0" w:color="auto"/>
        <w:right w:val="none" w:sz="0" w:space="0" w:color="auto"/>
      </w:divBdr>
    </w:div>
    <w:div w:id="1842038727">
      <w:bodyDiv w:val="1"/>
      <w:marLeft w:val="0"/>
      <w:marRight w:val="0"/>
      <w:marTop w:val="0"/>
      <w:marBottom w:val="0"/>
      <w:divBdr>
        <w:top w:val="none" w:sz="0" w:space="0" w:color="auto"/>
        <w:left w:val="none" w:sz="0" w:space="0" w:color="auto"/>
        <w:bottom w:val="none" w:sz="0" w:space="0" w:color="auto"/>
        <w:right w:val="none" w:sz="0" w:space="0" w:color="auto"/>
      </w:divBdr>
    </w:div>
    <w:div w:id="1842308775">
      <w:bodyDiv w:val="1"/>
      <w:marLeft w:val="0"/>
      <w:marRight w:val="0"/>
      <w:marTop w:val="0"/>
      <w:marBottom w:val="0"/>
      <w:divBdr>
        <w:top w:val="none" w:sz="0" w:space="0" w:color="auto"/>
        <w:left w:val="none" w:sz="0" w:space="0" w:color="auto"/>
        <w:bottom w:val="none" w:sz="0" w:space="0" w:color="auto"/>
        <w:right w:val="none" w:sz="0" w:space="0" w:color="auto"/>
      </w:divBdr>
    </w:div>
    <w:div w:id="1842424717">
      <w:bodyDiv w:val="1"/>
      <w:marLeft w:val="0"/>
      <w:marRight w:val="0"/>
      <w:marTop w:val="0"/>
      <w:marBottom w:val="0"/>
      <w:divBdr>
        <w:top w:val="none" w:sz="0" w:space="0" w:color="auto"/>
        <w:left w:val="none" w:sz="0" w:space="0" w:color="auto"/>
        <w:bottom w:val="none" w:sz="0" w:space="0" w:color="auto"/>
        <w:right w:val="none" w:sz="0" w:space="0" w:color="auto"/>
      </w:divBdr>
    </w:div>
    <w:div w:id="1842502828">
      <w:bodyDiv w:val="1"/>
      <w:marLeft w:val="0"/>
      <w:marRight w:val="0"/>
      <w:marTop w:val="0"/>
      <w:marBottom w:val="0"/>
      <w:divBdr>
        <w:top w:val="none" w:sz="0" w:space="0" w:color="auto"/>
        <w:left w:val="none" w:sz="0" w:space="0" w:color="auto"/>
        <w:bottom w:val="none" w:sz="0" w:space="0" w:color="auto"/>
        <w:right w:val="none" w:sz="0" w:space="0" w:color="auto"/>
      </w:divBdr>
    </w:div>
    <w:div w:id="1842547901">
      <w:bodyDiv w:val="1"/>
      <w:marLeft w:val="0"/>
      <w:marRight w:val="0"/>
      <w:marTop w:val="0"/>
      <w:marBottom w:val="0"/>
      <w:divBdr>
        <w:top w:val="none" w:sz="0" w:space="0" w:color="auto"/>
        <w:left w:val="none" w:sz="0" w:space="0" w:color="auto"/>
        <w:bottom w:val="none" w:sz="0" w:space="0" w:color="auto"/>
        <w:right w:val="none" w:sz="0" w:space="0" w:color="auto"/>
      </w:divBdr>
    </w:div>
    <w:div w:id="1842575339">
      <w:bodyDiv w:val="1"/>
      <w:marLeft w:val="0"/>
      <w:marRight w:val="0"/>
      <w:marTop w:val="0"/>
      <w:marBottom w:val="0"/>
      <w:divBdr>
        <w:top w:val="none" w:sz="0" w:space="0" w:color="auto"/>
        <w:left w:val="none" w:sz="0" w:space="0" w:color="auto"/>
        <w:bottom w:val="none" w:sz="0" w:space="0" w:color="auto"/>
        <w:right w:val="none" w:sz="0" w:space="0" w:color="auto"/>
      </w:divBdr>
    </w:div>
    <w:div w:id="1842893098">
      <w:bodyDiv w:val="1"/>
      <w:marLeft w:val="0"/>
      <w:marRight w:val="0"/>
      <w:marTop w:val="0"/>
      <w:marBottom w:val="0"/>
      <w:divBdr>
        <w:top w:val="none" w:sz="0" w:space="0" w:color="auto"/>
        <w:left w:val="none" w:sz="0" w:space="0" w:color="auto"/>
        <w:bottom w:val="none" w:sz="0" w:space="0" w:color="auto"/>
        <w:right w:val="none" w:sz="0" w:space="0" w:color="auto"/>
      </w:divBdr>
    </w:div>
    <w:div w:id="1843618624">
      <w:bodyDiv w:val="1"/>
      <w:marLeft w:val="0"/>
      <w:marRight w:val="0"/>
      <w:marTop w:val="0"/>
      <w:marBottom w:val="0"/>
      <w:divBdr>
        <w:top w:val="none" w:sz="0" w:space="0" w:color="auto"/>
        <w:left w:val="none" w:sz="0" w:space="0" w:color="auto"/>
        <w:bottom w:val="none" w:sz="0" w:space="0" w:color="auto"/>
        <w:right w:val="none" w:sz="0" w:space="0" w:color="auto"/>
      </w:divBdr>
    </w:div>
    <w:div w:id="1845166322">
      <w:bodyDiv w:val="1"/>
      <w:marLeft w:val="0"/>
      <w:marRight w:val="0"/>
      <w:marTop w:val="0"/>
      <w:marBottom w:val="0"/>
      <w:divBdr>
        <w:top w:val="none" w:sz="0" w:space="0" w:color="auto"/>
        <w:left w:val="none" w:sz="0" w:space="0" w:color="auto"/>
        <w:bottom w:val="none" w:sz="0" w:space="0" w:color="auto"/>
        <w:right w:val="none" w:sz="0" w:space="0" w:color="auto"/>
      </w:divBdr>
    </w:div>
    <w:div w:id="1845588476">
      <w:bodyDiv w:val="1"/>
      <w:marLeft w:val="0"/>
      <w:marRight w:val="0"/>
      <w:marTop w:val="0"/>
      <w:marBottom w:val="0"/>
      <w:divBdr>
        <w:top w:val="none" w:sz="0" w:space="0" w:color="auto"/>
        <w:left w:val="none" w:sz="0" w:space="0" w:color="auto"/>
        <w:bottom w:val="none" w:sz="0" w:space="0" w:color="auto"/>
        <w:right w:val="none" w:sz="0" w:space="0" w:color="auto"/>
      </w:divBdr>
    </w:div>
    <w:div w:id="1847134878">
      <w:bodyDiv w:val="1"/>
      <w:marLeft w:val="0"/>
      <w:marRight w:val="0"/>
      <w:marTop w:val="0"/>
      <w:marBottom w:val="0"/>
      <w:divBdr>
        <w:top w:val="none" w:sz="0" w:space="0" w:color="auto"/>
        <w:left w:val="none" w:sz="0" w:space="0" w:color="auto"/>
        <w:bottom w:val="none" w:sz="0" w:space="0" w:color="auto"/>
        <w:right w:val="none" w:sz="0" w:space="0" w:color="auto"/>
      </w:divBdr>
    </w:div>
    <w:div w:id="1847331177">
      <w:bodyDiv w:val="1"/>
      <w:marLeft w:val="0"/>
      <w:marRight w:val="0"/>
      <w:marTop w:val="0"/>
      <w:marBottom w:val="0"/>
      <w:divBdr>
        <w:top w:val="none" w:sz="0" w:space="0" w:color="auto"/>
        <w:left w:val="none" w:sz="0" w:space="0" w:color="auto"/>
        <w:bottom w:val="none" w:sz="0" w:space="0" w:color="auto"/>
        <w:right w:val="none" w:sz="0" w:space="0" w:color="auto"/>
      </w:divBdr>
    </w:div>
    <w:div w:id="1848908180">
      <w:bodyDiv w:val="1"/>
      <w:marLeft w:val="0"/>
      <w:marRight w:val="0"/>
      <w:marTop w:val="0"/>
      <w:marBottom w:val="0"/>
      <w:divBdr>
        <w:top w:val="none" w:sz="0" w:space="0" w:color="auto"/>
        <w:left w:val="none" w:sz="0" w:space="0" w:color="auto"/>
        <w:bottom w:val="none" w:sz="0" w:space="0" w:color="auto"/>
        <w:right w:val="none" w:sz="0" w:space="0" w:color="auto"/>
      </w:divBdr>
    </w:div>
    <w:div w:id="1848934028">
      <w:bodyDiv w:val="1"/>
      <w:marLeft w:val="0"/>
      <w:marRight w:val="0"/>
      <w:marTop w:val="0"/>
      <w:marBottom w:val="0"/>
      <w:divBdr>
        <w:top w:val="none" w:sz="0" w:space="0" w:color="auto"/>
        <w:left w:val="none" w:sz="0" w:space="0" w:color="auto"/>
        <w:bottom w:val="none" w:sz="0" w:space="0" w:color="auto"/>
        <w:right w:val="none" w:sz="0" w:space="0" w:color="auto"/>
      </w:divBdr>
    </w:div>
    <w:div w:id="1850678886">
      <w:bodyDiv w:val="1"/>
      <w:marLeft w:val="0"/>
      <w:marRight w:val="0"/>
      <w:marTop w:val="0"/>
      <w:marBottom w:val="0"/>
      <w:divBdr>
        <w:top w:val="none" w:sz="0" w:space="0" w:color="auto"/>
        <w:left w:val="none" w:sz="0" w:space="0" w:color="auto"/>
        <w:bottom w:val="none" w:sz="0" w:space="0" w:color="auto"/>
        <w:right w:val="none" w:sz="0" w:space="0" w:color="auto"/>
      </w:divBdr>
    </w:div>
    <w:div w:id="1850755964">
      <w:bodyDiv w:val="1"/>
      <w:marLeft w:val="0"/>
      <w:marRight w:val="0"/>
      <w:marTop w:val="0"/>
      <w:marBottom w:val="0"/>
      <w:divBdr>
        <w:top w:val="none" w:sz="0" w:space="0" w:color="auto"/>
        <w:left w:val="none" w:sz="0" w:space="0" w:color="auto"/>
        <w:bottom w:val="none" w:sz="0" w:space="0" w:color="auto"/>
        <w:right w:val="none" w:sz="0" w:space="0" w:color="auto"/>
      </w:divBdr>
    </w:div>
    <w:div w:id="1851022396">
      <w:bodyDiv w:val="1"/>
      <w:marLeft w:val="0"/>
      <w:marRight w:val="0"/>
      <w:marTop w:val="0"/>
      <w:marBottom w:val="0"/>
      <w:divBdr>
        <w:top w:val="none" w:sz="0" w:space="0" w:color="auto"/>
        <w:left w:val="none" w:sz="0" w:space="0" w:color="auto"/>
        <w:bottom w:val="none" w:sz="0" w:space="0" w:color="auto"/>
        <w:right w:val="none" w:sz="0" w:space="0" w:color="auto"/>
      </w:divBdr>
    </w:div>
    <w:div w:id="1852572307">
      <w:bodyDiv w:val="1"/>
      <w:marLeft w:val="0"/>
      <w:marRight w:val="0"/>
      <w:marTop w:val="0"/>
      <w:marBottom w:val="0"/>
      <w:divBdr>
        <w:top w:val="none" w:sz="0" w:space="0" w:color="auto"/>
        <w:left w:val="none" w:sz="0" w:space="0" w:color="auto"/>
        <w:bottom w:val="none" w:sz="0" w:space="0" w:color="auto"/>
        <w:right w:val="none" w:sz="0" w:space="0" w:color="auto"/>
      </w:divBdr>
    </w:div>
    <w:div w:id="1852988455">
      <w:bodyDiv w:val="1"/>
      <w:marLeft w:val="0"/>
      <w:marRight w:val="0"/>
      <w:marTop w:val="0"/>
      <w:marBottom w:val="0"/>
      <w:divBdr>
        <w:top w:val="none" w:sz="0" w:space="0" w:color="auto"/>
        <w:left w:val="none" w:sz="0" w:space="0" w:color="auto"/>
        <w:bottom w:val="none" w:sz="0" w:space="0" w:color="auto"/>
        <w:right w:val="none" w:sz="0" w:space="0" w:color="auto"/>
      </w:divBdr>
    </w:div>
    <w:div w:id="1856844869">
      <w:bodyDiv w:val="1"/>
      <w:marLeft w:val="0"/>
      <w:marRight w:val="0"/>
      <w:marTop w:val="0"/>
      <w:marBottom w:val="0"/>
      <w:divBdr>
        <w:top w:val="none" w:sz="0" w:space="0" w:color="auto"/>
        <w:left w:val="none" w:sz="0" w:space="0" w:color="auto"/>
        <w:bottom w:val="none" w:sz="0" w:space="0" w:color="auto"/>
        <w:right w:val="none" w:sz="0" w:space="0" w:color="auto"/>
      </w:divBdr>
    </w:div>
    <w:div w:id="1856993682">
      <w:bodyDiv w:val="1"/>
      <w:marLeft w:val="0"/>
      <w:marRight w:val="0"/>
      <w:marTop w:val="0"/>
      <w:marBottom w:val="0"/>
      <w:divBdr>
        <w:top w:val="none" w:sz="0" w:space="0" w:color="auto"/>
        <w:left w:val="none" w:sz="0" w:space="0" w:color="auto"/>
        <w:bottom w:val="none" w:sz="0" w:space="0" w:color="auto"/>
        <w:right w:val="none" w:sz="0" w:space="0" w:color="auto"/>
      </w:divBdr>
    </w:div>
    <w:div w:id="1858303201">
      <w:bodyDiv w:val="1"/>
      <w:marLeft w:val="0"/>
      <w:marRight w:val="0"/>
      <w:marTop w:val="0"/>
      <w:marBottom w:val="0"/>
      <w:divBdr>
        <w:top w:val="none" w:sz="0" w:space="0" w:color="auto"/>
        <w:left w:val="none" w:sz="0" w:space="0" w:color="auto"/>
        <w:bottom w:val="none" w:sz="0" w:space="0" w:color="auto"/>
        <w:right w:val="none" w:sz="0" w:space="0" w:color="auto"/>
      </w:divBdr>
    </w:div>
    <w:div w:id="1858501429">
      <w:bodyDiv w:val="1"/>
      <w:marLeft w:val="0"/>
      <w:marRight w:val="0"/>
      <w:marTop w:val="0"/>
      <w:marBottom w:val="0"/>
      <w:divBdr>
        <w:top w:val="none" w:sz="0" w:space="0" w:color="auto"/>
        <w:left w:val="none" w:sz="0" w:space="0" w:color="auto"/>
        <w:bottom w:val="none" w:sz="0" w:space="0" w:color="auto"/>
        <w:right w:val="none" w:sz="0" w:space="0" w:color="auto"/>
      </w:divBdr>
    </w:div>
    <w:div w:id="1860117504">
      <w:bodyDiv w:val="1"/>
      <w:marLeft w:val="0"/>
      <w:marRight w:val="0"/>
      <w:marTop w:val="0"/>
      <w:marBottom w:val="0"/>
      <w:divBdr>
        <w:top w:val="none" w:sz="0" w:space="0" w:color="auto"/>
        <w:left w:val="none" w:sz="0" w:space="0" w:color="auto"/>
        <w:bottom w:val="none" w:sz="0" w:space="0" w:color="auto"/>
        <w:right w:val="none" w:sz="0" w:space="0" w:color="auto"/>
      </w:divBdr>
    </w:div>
    <w:div w:id="1860700159">
      <w:bodyDiv w:val="1"/>
      <w:marLeft w:val="0"/>
      <w:marRight w:val="0"/>
      <w:marTop w:val="0"/>
      <w:marBottom w:val="0"/>
      <w:divBdr>
        <w:top w:val="none" w:sz="0" w:space="0" w:color="auto"/>
        <w:left w:val="none" w:sz="0" w:space="0" w:color="auto"/>
        <w:bottom w:val="none" w:sz="0" w:space="0" w:color="auto"/>
        <w:right w:val="none" w:sz="0" w:space="0" w:color="auto"/>
      </w:divBdr>
    </w:div>
    <w:div w:id="1860847734">
      <w:bodyDiv w:val="1"/>
      <w:marLeft w:val="0"/>
      <w:marRight w:val="0"/>
      <w:marTop w:val="0"/>
      <w:marBottom w:val="0"/>
      <w:divBdr>
        <w:top w:val="none" w:sz="0" w:space="0" w:color="auto"/>
        <w:left w:val="none" w:sz="0" w:space="0" w:color="auto"/>
        <w:bottom w:val="none" w:sz="0" w:space="0" w:color="auto"/>
        <w:right w:val="none" w:sz="0" w:space="0" w:color="auto"/>
      </w:divBdr>
    </w:div>
    <w:div w:id="1860969539">
      <w:bodyDiv w:val="1"/>
      <w:marLeft w:val="0"/>
      <w:marRight w:val="0"/>
      <w:marTop w:val="0"/>
      <w:marBottom w:val="0"/>
      <w:divBdr>
        <w:top w:val="none" w:sz="0" w:space="0" w:color="auto"/>
        <w:left w:val="none" w:sz="0" w:space="0" w:color="auto"/>
        <w:bottom w:val="none" w:sz="0" w:space="0" w:color="auto"/>
        <w:right w:val="none" w:sz="0" w:space="0" w:color="auto"/>
      </w:divBdr>
    </w:div>
    <w:div w:id="1861510621">
      <w:bodyDiv w:val="1"/>
      <w:marLeft w:val="0"/>
      <w:marRight w:val="0"/>
      <w:marTop w:val="0"/>
      <w:marBottom w:val="0"/>
      <w:divBdr>
        <w:top w:val="none" w:sz="0" w:space="0" w:color="auto"/>
        <w:left w:val="none" w:sz="0" w:space="0" w:color="auto"/>
        <w:bottom w:val="none" w:sz="0" w:space="0" w:color="auto"/>
        <w:right w:val="none" w:sz="0" w:space="0" w:color="auto"/>
      </w:divBdr>
    </w:div>
    <w:div w:id="1862891276">
      <w:bodyDiv w:val="1"/>
      <w:marLeft w:val="0"/>
      <w:marRight w:val="0"/>
      <w:marTop w:val="0"/>
      <w:marBottom w:val="0"/>
      <w:divBdr>
        <w:top w:val="none" w:sz="0" w:space="0" w:color="auto"/>
        <w:left w:val="none" w:sz="0" w:space="0" w:color="auto"/>
        <w:bottom w:val="none" w:sz="0" w:space="0" w:color="auto"/>
        <w:right w:val="none" w:sz="0" w:space="0" w:color="auto"/>
      </w:divBdr>
    </w:div>
    <w:div w:id="1863468277">
      <w:bodyDiv w:val="1"/>
      <w:marLeft w:val="0"/>
      <w:marRight w:val="0"/>
      <w:marTop w:val="0"/>
      <w:marBottom w:val="0"/>
      <w:divBdr>
        <w:top w:val="none" w:sz="0" w:space="0" w:color="auto"/>
        <w:left w:val="none" w:sz="0" w:space="0" w:color="auto"/>
        <w:bottom w:val="none" w:sz="0" w:space="0" w:color="auto"/>
        <w:right w:val="none" w:sz="0" w:space="0" w:color="auto"/>
      </w:divBdr>
    </w:div>
    <w:div w:id="1863543250">
      <w:bodyDiv w:val="1"/>
      <w:marLeft w:val="0"/>
      <w:marRight w:val="0"/>
      <w:marTop w:val="0"/>
      <w:marBottom w:val="0"/>
      <w:divBdr>
        <w:top w:val="none" w:sz="0" w:space="0" w:color="auto"/>
        <w:left w:val="none" w:sz="0" w:space="0" w:color="auto"/>
        <w:bottom w:val="none" w:sz="0" w:space="0" w:color="auto"/>
        <w:right w:val="none" w:sz="0" w:space="0" w:color="auto"/>
      </w:divBdr>
    </w:div>
    <w:div w:id="1863787367">
      <w:bodyDiv w:val="1"/>
      <w:marLeft w:val="0"/>
      <w:marRight w:val="0"/>
      <w:marTop w:val="0"/>
      <w:marBottom w:val="0"/>
      <w:divBdr>
        <w:top w:val="none" w:sz="0" w:space="0" w:color="auto"/>
        <w:left w:val="none" w:sz="0" w:space="0" w:color="auto"/>
        <w:bottom w:val="none" w:sz="0" w:space="0" w:color="auto"/>
        <w:right w:val="none" w:sz="0" w:space="0" w:color="auto"/>
      </w:divBdr>
    </w:div>
    <w:div w:id="1865051188">
      <w:bodyDiv w:val="1"/>
      <w:marLeft w:val="0"/>
      <w:marRight w:val="0"/>
      <w:marTop w:val="0"/>
      <w:marBottom w:val="0"/>
      <w:divBdr>
        <w:top w:val="none" w:sz="0" w:space="0" w:color="auto"/>
        <w:left w:val="none" w:sz="0" w:space="0" w:color="auto"/>
        <w:bottom w:val="none" w:sz="0" w:space="0" w:color="auto"/>
        <w:right w:val="none" w:sz="0" w:space="0" w:color="auto"/>
      </w:divBdr>
    </w:div>
    <w:div w:id="1865096037">
      <w:bodyDiv w:val="1"/>
      <w:marLeft w:val="0"/>
      <w:marRight w:val="0"/>
      <w:marTop w:val="0"/>
      <w:marBottom w:val="0"/>
      <w:divBdr>
        <w:top w:val="none" w:sz="0" w:space="0" w:color="auto"/>
        <w:left w:val="none" w:sz="0" w:space="0" w:color="auto"/>
        <w:bottom w:val="none" w:sz="0" w:space="0" w:color="auto"/>
        <w:right w:val="none" w:sz="0" w:space="0" w:color="auto"/>
      </w:divBdr>
    </w:div>
    <w:div w:id="1866138567">
      <w:bodyDiv w:val="1"/>
      <w:marLeft w:val="0"/>
      <w:marRight w:val="0"/>
      <w:marTop w:val="0"/>
      <w:marBottom w:val="0"/>
      <w:divBdr>
        <w:top w:val="none" w:sz="0" w:space="0" w:color="auto"/>
        <w:left w:val="none" w:sz="0" w:space="0" w:color="auto"/>
        <w:bottom w:val="none" w:sz="0" w:space="0" w:color="auto"/>
        <w:right w:val="none" w:sz="0" w:space="0" w:color="auto"/>
      </w:divBdr>
    </w:div>
    <w:div w:id="1866752130">
      <w:bodyDiv w:val="1"/>
      <w:marLeft w:val="0"/>
      <w:marRight w:val="0"/>
      <w:marTop w:val="0"/>
      <w:marBottom w:val="0"/>
      <w:divBdr>
        <w:top w:val="none" w:sz="0" w:space="0" w:color="auto"/>
        <w:left w:val="none" w:sz="0" w:space="0" w:color="auto"/>
        <w:bottom w:val="none" w:sz="0" w:space="0" w:color="auto"/>
        <w:right w:val="none" w:sz="0" w:space="0" w:color="auto"/>
      </w:divBdr>
    </w:div>
    <w:div w:id="1867207717">
      <w:bodyDiv w:val="1"/>
      <w:marLeft w:val="0"/>
      <w:marRight w:val="0"/>
      <w:marTop w:val="0"/>
      <w:marBottom w:val="0"/>
      <w:divBdr>
        <w:top w:val="none" w:sz="0" w:space="0" w:color="auto"/>
        <w:left w:val="none" w:sz="0" w:space="0" w:color="auto"/>
        <w:bottom w:val="none" w:sz="0" w:space="0" w:color="auto"/>
        <w:right w:val="none" w:sz="0" w:space="0" w:color="auto"/>
      </w:divBdr>
    </w:div>
    <w:div w:id="1867525247">
      <w:bodyDiv w:val="1"/>
      <w:marLeft w:val="0"/>
      <w:marRight w:val="0"/>
      <w:marTop w:val="0"/>
      <w:marBottom w:val="0"/>
      <w:divBdr>
        <w:top w:val="none" w:sz="0" w:space="0" w:color="auto"/>
        <w:left w:val="none" w:sz="0" w:space="0" w:color="auto"/>
        <w:bottom w:val="none" w:sz="0" w:space="0" w:color="auto"/>
        <w:right w:val="none" w:sz="0" w:space="0" w:color="auto"/>
      </w:divBdr>
    </w:div>
    <w:div w:id="1867602066">
      <w:bodyDiv w:val="1"/>
      <w:marLeft w:val="0"/>
      <w:marRight w:val="0"/>
      <w:marTop w:val="0"/>
      <w:marBottom w:val="0"/>
      <w:divBdr>
        <w:top w:val="none" w:sz="0" w:space="0" w:color="auto"/>
        <w:left w:val="none" w:sz="0" w:space="0" w:color="auto"/>
        <w:bottom w:val="none" w:sz="0" w:space="0" w:color="auto"/>
        <w:right w:val="none" w:sz="0" w:space="0" w:color="auto"/>
      </w:divBdr>
    </w:div>
    <w:div w:id="1868831097">
      <w:bodyDiv w:val="1"/>
      <w:marLeft w:val="0"/>
      <w:marRight w:val="0"/>
      <w:marTop w:val="0"/>
      <w:marBottom w:val="0"/>
      <w:divBdr>
        <w:top w:val="none" w:sz="0" w:space="0" w:color="auto"/>
        <w:left w:val="none" w:sz="0" w:space="0" w:color="auto"/>
        <w:bottom w:val="none" w:sz="0" w:space="0" w:color="auto"/>
        <w:right w:val="none" w:sz="0" w:space="0" w:color="auto"/>
      </w:divBdr>
    </w:div>
    <w:div w:id="1869486642">
      <w:bodyDiv w:val="1"/>
      <w:marLeft w:val="0"/>
      <w:marRight w:val="0"/>
      <w:marTop w:val="0"/>
      <w:marBottom w:val="0"/>
      <w:divBdr>
        <w:top w:val="none" w:sz="0" w:space="0" w:color="auto"/>
        <w:left w:val="none" w:sz="0" w:space="0" w:color="auto"/>
        <w:bottom w:val="none" w:sz="0" w:space="0" w:color="auto"/>
        <w:right w:val="none" w:sz="0" w:space="0" w:color="auto"/>
      </w:divBdr>
    </w:div>
    <w:div w:id="1871456989">
      <w:bodyDiv w:val="1"/>
      <w:marLeft w:val="0"/>
      <w:marRight w:val="0"/>
      <w:marTop w:val="0"/>
      <w:marBottom w:val="0"/>
      <w:divBdr>
        <w:top w:val="none" w:sz="0" w:space="0" w:color="auto"/>
        <w:left w:val="none" w:sz="0" w:space="0" w:color="auto"/>
        <w:bottom w:val="none" w:sz="0" w:space="0" w:color="auto"/>
        <w:right w:val="none" w:sz="0" w:space="0" w:color="auto"/>
      </w:divBdr>
    </w:div>
    <w:div w:id="1873155459">
      <w:bodyDiv w:val="1"/>
      <w:marLeft w:val="0"/>
      <w:marRight w:val="0"/>
      <w:marTop w:val="0"/>
      <w:marBottom w:val="0"/>
      <w:divBdr>
        <w:top w:val="none" w:sz="0" w:space="0" w:color="auto"/>
        <w:left w:val="none" w:sz="0" w:space="0" w:color="auto"/>
        <w:bottom w:val="none" w:sz="0" w:space="0" w:color="auto"/>
        <w:right w:val="none" w:sz="0" w:space="0" w:color="auto"/>
      </w:divBdr>
    </w:div>
    <w:div w:id="1873760072">
      <w:bodyDiv w:val="1"/>
      <w:marLeft w:val="0"/>
      <w:marRight w:val="0"/>
      <w:marTop w:val="0"/>
      <w:marBottom w:val="0"/>
      <w:divBdr>
        <w:top w:val="none" w:sz="0" w:space="0" w:color="auto"/>
        <w:left w:val="none" w:sz="0" w:space="0" w:color="auto"/>
        <w:bottom w:val="none" w:sz="0" w:space="0" w:color="auto"/>
        <w:right w:val="none" w:sz="0" w:space="0" w:color="auto"/>
      </w:divBdr>
    </w:div>
    <w:div w:id="1873880496">
      <w:bodyDiv w:val="1"/>
      <w:marLeft w:val="0"/>
      <w:marRight w:val="0"/>
      <w:marTop w:val="0"/>
      <w:marBottom w:val="0"/>
      <w:divBdr>
        <w:top w:val="none" w:sz="0" w:space="0" w:color="auto"/>
        <w:left w:val="none" w:sz="0" w:space="0" w:color="auto"/>
        <w:bottom w:val="none" w:sz="0" w:space="0" w:color="auto"/>
        <w:right w:val="none" w:sz="0" w:space="0" w:color="auto"/>
      </w:divBdr>
    </w:div>
    <w:div w:id="1874226593">
      <w:bodyDiv w:val="1"/>
      <w:marLeft w:val="0"/>
      <w:marRight w:val="0"/>
      <w:marTop w:val="0"/>
      <w:marBottom w:val="0"/>
      <w:divBdr>
        <w:top w:val="none" w:sz="0" w:space="0" w:color="auto"/>
        <w:left w:val="none" w:sz="0" w:space="0" w:color="auto"/>
        <w:bottom w:val="none" w:sz="0" w:space="0" w:color="auto"/>
        <w:right w:val="none" w:sz="0" w:space="0" w:color="auto"/>
      </w:divBdr>
    </w:div>
    <w:div w:id="1874609907">
      <w:bodyDiv w:val="1"/>
      <w:marLeft w:val="0"/>
      <w:marRight w:val="0"/>
      <w:marTop w:val="0"/>
      <w:marBottom w:val="0"/>
      <w:divBdr>
        <w:top w:val="none" w:sz="0" w:space="0" w:color="auto"/>
        <w:left w:val="none" w:sz="0" w:space="0" w:color="auto"/>
        <w:bottom w:val="none" w:sz="0" w:space="0" w:color="auto"/>
        <w:right w:val="none" w:sz="0" w:space="0" w:color="auto"/>
      </w:divBdr>
    </w:div>
    <w:div w:id="1874801836">
      <w:bodyDiv w:val="1"/>
      <w:marLeft w:val="0"/>
      <w:marRight w:val="0"/>
      <w:marTop w:val="0"/>
      <w:marBottom w:val="0"/>
      <w:divBdr>
        <w:top w:val="none" w:sz="0" w:space="0" w:color="auto"/>
        <w:left w:val="none" w:sz="0" w:space="0" w:color="auto"/>
        <w:bottom w:val="none" w:sz="0" w:space="0" w:color="auto"/>
        <w:right w:val="none" w:sz="0" w:space="0" w:color="auto"/>
      </w:divBdr>
    </w:div>
    <w:div w:id="1877310043">
      <w:bodyDiv w:val="1"/>
      <w:marLeft w:val="0"/>
      <w:marRight w:val="0"/>
      <w:marTop w:val="0"/>
      <w:marBottom w:val="0"/>
      <w:divBdr>
        <w:top w:val="none" w:sz="0" w:space="0" w:color="auto"/>
        <w:left w:val="none" w:sz="0" w:space="0" w:color="auto"/>
        <w:bottom w:val="none" w:sz="0" w:space="0" w:color="auto"/>
        <w:right w:val="none" w:sz="0" w:space="0" w:color="auto"/>
      </w:divBdr>
    </w:div>
    <w:div w:id="1877620631">
      <w:bodyDiv w:val="1"/>
      <w:marLeft w:val="0"/>
      <w:marRight w:val="0"/>
      <w:marTop w:val="0"/>
      <w:marBottom w:val="0"/>
      <w:divBdr>
        <w:top w:val="none" w:sz="0" w:space="0" w:color="auto"/>
        <w:left w:val="none" w:sz="0" w:space="0" w:color="auto"/>
        <w:bottom w:val="none" w:sz="0" w:space="0" w:color="auto"/>
        <w:right w:val="none" w:sz="0" w:space="0" w:color="auto"/>
      </w:divBdr>
    </w:div>
    <w:div w:id="1878813332">
      <w:bodyDiv w:val="1"/>
      <w:marLeft w:val="0"/>
      <w:marRight w:val="0"/>
      <w:marTop w:val="0"/>
      <w:marBottom w:val="0"/>
      <w:divBdr>
        <w:top w:val="none" w:sz="0" w:space="0" w:color="auto"/>
        <w:left w:val="none" w:sz="0" w:space="0" w:color="auto"/>
        <w:bottom w:val="none" w:sz="0" w:space="0" w:color="auto"/>
        <w:right w:val="none" w:sz="0" w:space="0" w:color="auto"/>
      </w:divBdr>
    </w:div>
    <w:div w:id="1880821397">
      <w:bodyDiv w:val="1"/>
      <w:marLeft w:val="0"/>
      <w:marRight w:val="0"/>
      <w:marTop w:val="0"/>
      <w:marBottom w:val="0"/>
      <w:divBdr>
        <w:top w:val="none" w:sz="0" w:space="0" w:color="auto"/>
        <w:left w:val="none" w:sz="0" w:space="0" w:color="auto"/>
        <w:bottom w:val="none" w:sz="0" w:space="0" w:color="auto"/>
        <w:right w:val="none" w:sz="0" w:space="0" w:color="auto"/>
      </w:divBdr>
    </w:div>
    <w:div w:id="1882550484">
      <w:bodyDiv w:val="1"/>
      <w:marLeft w:val="0"/>
      <w:marRight w:val="0"/>
      <w:marTop w:val="0"/>
      <w:marBottom w:val="0"/>
      <w:divBdr>
        <w:top w:val="none" w:sz="0" w:space="0" w:color="auto"/>
        <w:left w:val="none" w:sz="0" w:space="0" w:color="auto"/>
        <w:bottom w:val="none" w:sz="0" w:space="0" w:color="auto"/>
        <w:right w:val="none" w:sz="0" w:space="0" w:color="auto"/>
      </w:divBdr>
    </w:div>
    <w:div w:id="1882984063">
      <w:bodyDiv w:val="1"/>
      <w:marLeft w:val="0"/>
      <w:marRight w:val="0"/>
      <w:marTop w:val="0"/>
      <w:marBottom w:val="0"/>
      <w:divBdr>
        <w:top w:val="none" w:sz="0" w:space="0" w:color="auto"/>
        <w:left w:val="none" w:sz="0" w:space="0" w:color="auto"/>
        <w:bottom w:val="none" w:sz="0" w:space="0" w:color="auto"/>
        <w:right w:val="none" w:sz="0" w:space="0" w:color="auto"/>
      </w:divBdr>
    </w:div>
    <w:div w:id="1884055747">
      <w:bodyDiv w:val="1"/>
      <w:marLeft w:val="0"/>
      <w:marRight w:val="0"/>
      <w:marTop w:val="0"/>
      <w:marBottom w:val="0"/>
      <w:divBdr>
        <w:top w:val="none" w:sz="0" w:space="0" w:color="auto"/>
        <w:left w:val="none" w:sz="0" w:space="0" w:color="auto"/>
        <w:bottom w:val="none" w:sz="0" w:space="0" w:color="auto"/>
        <w:right w:val="none" w:sz="0" w:space="0" w:color="auto"/>
      </w:divBdr>
    </w:div>
    <w:div w:id="1884904251">
      <w:bodyDiv w:val="1"/>
      <w:marLeft w:val="0"/>
      <w:marRight w:val="0"/>
      <w:marTop w:val="0"/>
      <w:marBottom w:val="0"/>
      <w:divBdr>
        <w:top w:val="none" w:sz="0" w:space="0" w:color="auto"/>
        <w:left w:val="none" w:sz="0" w:space="0" w:color="auto"/>
        <w:bottom w:val="none" w:sz="0" w:space="0" w:color="auto"/>
        <w:right w:val="none" w:sz="0" w:space="0" w:color="auto"/>
      </w:divBdr>
    </w:div>
    <w:div w:id="1887176498">
      <w:bodyDiv w:val="1"/>
      <w:marLeft w:val="0"/>
      <w:marRight w:val="0"/>
      <w:marTop w:val="0"/>
      <w:marBottom w:val="0"/>
      <w:divBdr>
        <w:top w:val="none" w:sz="0" w:space="0" w:color="auto"/>
        <w:left w:val="none" w:sz="0" w:space="0" w:color="auto"/>
        <w:bottom w:val="none" w:sz="0" w:space="0" w:color="auto"/>
        <w:right w:val="none" w:sz="0" w:space="0" w:color="auto"/>
      </w:divBdr>
    </w:div>
    <w:div w:id="1888030407">
      <w:bodyDiv w:val="1"/>
      <w:marLeft w:val="0"/>
      <w:marRight w:val="0"/>
      <w:marTop w:val="0"/>
      <w:marBottom w:val="0"/>
      <w:divBdr>
        <w:top w:val="none" w:sz="0" w:space="0" w:color="auto"/>
        <w:left w:val="none" w:sz="0" w:space="0" w:color="auto"/>
        <w:bottom w:val="none" w:sz="0" w:space="0" w:color="auto"/>
        <w:right w:val="none" w:sz="0" w:space="0" w:color="auto"/>
      </w:divBdr>
    </w:div>
    <w:div w:id="1889565180">
      <w:bodyDiv w:val="1"/>
      <w:marLeft w:val="0"/>
      <w:marRight w:val="0"/>
      <w:marTop w:val="0"/>
      <w:marBottom w:val="0"/>
      <w:divBdr>
        <w:top w:val="none" w:sz="0" w:space="0" w:color="auto"/>
        <w:left w:val="none" w:sz="0" w:space="0" w:color="auto"/>
        <w:bottom w:val="none" w:sz="0" w:space="0" w:color="auto"/>
        <w:right w:val="none" w:sz="0" w:space="0" w:color="auto"/>
      </w:divBdr>
    </w:div>
    <w:div w:id="1889681570">
      <w:bodyDiv w:val="1"/>
      <w:marLeft w:val="0"/>
      <w:marRight w:val="0"/>
      <w:marTop w:val="0"/>
      <w:marBottom w:val="0"/>
      <w:divBdr>
        <w:top w:val="none" w:sz="0" w:space="0" w:color="auto"/>
        <w:left w:val="none" w:sz="0" w:space="0" w:color="auto"/>
        <w:bottom w:val="none" w:sz="0" w:space="0" w:color="auto"/>
        <w:right w:val="none" w:sz="0" w:space="0" w:color="auto"/>
      </w:divBdr>
    </w:div>
    <w:div w:id="1889877416">
      <w:bodyDiv w:val="1"/>
      <w:marLeft w:val="0"/>
      <w:marRight w:val="0"/>
      <w:marTop w:val="0"/>
      <w:marBottom w:val="0"/>
      <w:divBdr>
        <w:top w:val="none" w:sz="0" w:space="0" w:color="auto"/>
        <w:left w:val="none" w:sz="0" w:space="0" w:color="auto"/>
        <w:bottom w:val="none" w:sz="0" w:space="0" w:color="auto"/>
        <w:right w:val="none" w:sz="0" w:space="0" w:color="auto"/>
      </w:divBdr>
    </w:div>
    <w:div w:id="1890527760">
      <w:bodyDiv w:val="1"/>
      <w:marLeft w:val="0"/>
      <w:marRight w:val="0"/>
      <w:marTop w:val="0"/>
      <w:marBottom w:val="0"/>
      <w:divBdr>
        <w:top w:val="none" w:sz="0" w:space="0" w:color="auto"/>
        <w:left w:val="none" w:sz="0" w:space="0" w:color="auto"/>
        <w:bottom w:val="none" w:sz="0" w:space="0" w:color="auto"/>
        <w:right w:val="none" w:sz="0" w:space="0" w:color="auto"/>
      </w:divBdr>
    </w:div>
    <w:div w:id="1890603804">
      <w:bodyDiv w:val="1"/>
      <w:marLeft w:val="0"/>
      <w:marRight w:val="0"/>
      <w:marTop w:val="0"/>
      <w:marBottom w:val="0"/>
      <w:divBdr>
        <w:top w:val="none" w:sz="0" w:space="0" w:color="auto"/>
        <w:left w:val="none" w:sz="0" w:space="0" w:color="auto"/>
        <w:bottom w:val="none" w:sz="0" w:space="0" w:color="auto"/>
        <w:right w:val="none" w:sz="0" w:space="0" w:color="auto"/>
      </w:divBdr>
    </w:div>
    <w:div w:id="1891305225">
      <w:bodyDiv w:val="1"/>
      <w:marLeft w:val="0"/>
      <w:marRight w:val="0"/>
      <w:marTop w:val="0"/>
      <w:marBottom w:val="0"/>
      <w:divBdr>
        <w:top w:val="none" w:sz="0" w:space="0" w:color="auto"/>
        <w:left w:val="none" w:sz="0" w:space="0" w:color="auto"/>
        <w:bottom w:val="none" w:sz="0" w:space="0" w:color="auto"/>
        <w:right w:val="none" w:sz="0" w:space="0" w:color="auto"/>
      </w:divBdr>
    </w:div>
    <w:div w:id="1892961525">
      <w:bodyDiv w:val="1"/>
      <w:marLeft w:val="0"/>
      <w:marRight w:val="0"/>
      <w:marTop w:val="0"/>
      <w:marBottom w:val="0"/>
      <w:divBdr>
        <w:top w:val="none" w:sz="0" w:space="0" w:color="auto"/>
        <w:left w:val="none" w:sz="0" w:space="0" w:color="auto"/>
        <w:bottom w:val="none" w:sz="0" w:space="0" w:color="auto"/>
        <w:right w:val="none" w:sz="0" w:space="0" w:color="auto"/>
      </w:divBdr>
    </w:div>
    <w:div w:id="1895502206">
      <w:bodyDiv w:val="1"/>
      <w:marLeft w:val="0"/>
      <w:marRight w:val="0"/>
      <w:marTop w:val="0"/>
      <w:marBottom w:val="0"/>
      <w:divBdr>
        <w:top w:val="none" w:sz="0" w:space="0" w:color="auto"/>
        <w:left w:val="none" w:sz="0" w:space="0" w:color="auto"/>
        <w:bottom w:val="none" w:sz="0" w:space="0" w:color="auto"/>
        <w:right w:val="none" w:sz="0" w:space="0" w:color="auto"/>
      </w:divBdr>
    </w:div>
    <w:div w:id="1895895207">
      <w:bodyDiv w:val="1"/>
      <w:marLeft w:val="0"/>
      <w:marRight w:val="0"/>
      <w:marTop w:val="0"/>
      <w:marBottom w:val="0"/>
      <w:divBdr>
        <w:top w:val="none" w:sz="0" w:space="0" w:color="auto"/>
        <w:left w:val="none" w:sz="0" w:space="0" w:color="auto"/>
        <w:bottom w:val="none" w:sz="0" w:space="0" w:color="auto"/>
        <w:right w:val="none" w:sz="0" w:space="0" w:color="auto"/>
      </w:divBdr>
    </w:div>
    <w:div w:id="1896039148">
      <w:bodyDiv w:val="1"/>
      <w:marLeft w:val="0"/>
      <w:marRight w:val="0"/>
      <w:marTop w:val="0"/>
      <w:marBottom w:val="0"/>
      <w:divBdr>
        <w:top w:val="none" w:sz="0" w:space="0" w:color="auto"/>
        <w:left w:val="none" w:sz="0" w:space="0" w:color="auto"/>
        <w:bottom w:val="none" w:sz="0" w:space="0" w:color="auto"/>
        <w:right w:val="none" w:sz="0" w:space="0" w:color="auto"/>
      </w:divBdr>
    </w:div>
    <w:div w:id="1896617805">
      <w:bodyDiv w:val="1"/>
      <w:marLeft w:val="0"/>
      <w:marRight w:val="0"/>
      <w:marTop w:val="0"/>
      <w:marBottom w:val="0"/>
      <w:divBdr>
        <w:top w:val="none" w:sz="0" w:space="0" w:color="auto"/>
        <w:left w:val="none" w:sz="0" w:space="0" w:color="auto"/>
        <w:bottom w:val="none" w:sz="0" w:space="0" w:color="auto"/>
        <w:right w:val="none" w:sz="0" w:space="0" w:color="auto"/>
      </w:divBdr>
    </w:div>
    <w:div w:id="1897860622">
      <w:bodyDiv w:val="1"/>
      <w:marLeft w:val="0"/>
      <w:marRight w:val="0"/>
      <w:marTop w:val="0"/>
      <w:marBottom w:val="0"/>
      <w:divBdr>
        <w:top w:val="none" w:sz="0" w:space="0" w:color="auto"/>
        <w:left w:val="none" w:sz="0" w:space="0" w:color="auto"/>
        <w:bottom w:val="none" w:sz="0" w:space="0" w:color="auto"/>
        <w:right w:val="none" w:sz="0" w:space="0" w:color="auto"/>
      </w:divBdr>
    </w:div>
    <w:div w:id="1897936675">
      <w:bodyDiv w:val="1"/>
      <w:marLeft w:val="0"/>
      <w:marRight w:val="0"/>
      <w:marTop w:val="0"/>
      <w:marBottom w:val="0"/>
      <w:divBdr>
        <w:top w:val="none" w:sz="0" w:space="0" w:color="auto"/>
        <w:left w:val="none" w:sz="0" w:space="0" w:color="auto"/>
        <w:bottom w:val="none" w:sz="0" w:space="0" w:color="auto"/>
        <w:right w:val="none" w:sz="0" w:space="0" w:color="auto"/>
      </w:divBdr>
    </w:div>
    <w:div w:id="1898974765">
      <w:bodyDiv w:val="1"/>
      <w:marLeft w:val="0"/>
      <w:marRight w:val="0"/>
      <w:marTop w:val="0"/>
      <w:marBottom w:val="0"/>
      <w:divBdr>
        <w:top w:val="none" w:sz="0" w:space="0" w:color="auto"/>
        <w:left w:val="none" w:sz="0" w:space="0" w:color="auto"/>
        <w:bottom w:val="none" w:sz="0" w:space="0" w:color="auto"/>
        <w:right w:val="none" w:sz="0" w:space="0" w:color="auto"/>
      </w:divBdr>
    </w:div>
    <w:div w:id="1899515462">
      <w:bodyDiv w:val="1"/>
      <w:marLeft w:val="0"/>
      <w:marRight w:val="0"/>
      <w:marTop w:val="0"/>
      <w:marBottom w:val="0"/>
      <w:divBdr>
        <w:top w:val="none" w:sz="0" w:space="0" w:color="auto"/>
        <w:left w:val="none" w:sz="0" w:space="0" w:color="auto"/>
        <w:bottom w:val="none" w:sz="0" w:space="0" w:color="auto"/>
        <w:right w:val="none" w:sz="0" w:space="0" w:color="auto"/>
      </w:divBdr>
    </w:div>
    <w:div w:id="1899903130">
      <w:bodyDiv w:val="1"/>
      <w:marLeft w:val="0"/>
      <w:marRight w:val="0"/>
      <w:marTop w:val="0"/>
      <w:marBottom w:val="0"/>
      <w:divBdr>
        <w:top w:val="none" w:sz="0" w:space="0" w:color="auto"/>
        <w:left w:val="none" w:sz="0" w:space="0" w:color="auto"/>
        <w:bottom w:val="none" w:sz="0" w:space="0" w:color="auto"/>
        <w:right w:val="none" w:sz="0" w:space="0" w:color="auto"/>
      </w:divBdr>
    </w:div>
    <w:div w:id="1900171266">
      <w:bodyDiv w:val="1"/>
      <w:marLeft w:val="0"/>
      <w:marRight w:val="0"/>
      <w:marTop w:val="0"/>
      <w:marBottom w:val="0"/>
      <w:divBdr>
        <w:top w:val="none" w:sz="0" w:space="0" w:color="auto"/>
        <w:left w:val="none" w:sz="0" w:space="0" w:color="auto"/>
        <w:bottom w:val="none" w:sz="0" w:space="0" w:color="auto"/>
        <w:right w:val="none" w:sz="0" w:space="0" w:color="auto"/>
      </w:divBdr>
    </w:div>
    <w:div w:id="1901289371">
      <w:bodyDiv w:val="1"/>
      <w:marLeft w:val="0"/>
      <w:marRight w:val="0"/>
      <w:marTop w:val="0"/>
      <w:marBottom w:val="0"/>
      <w:divBdr>
        <w:top w:val="none" w:sz="0" w:space="0" w:color="auto"/>
        <w:left w:val="none" w:sz="0" w:space="0" w:color="auto"/>
        <w:bottom w:val="none" w:sz="0" w:space="0" w:color="auto"/>
        <w:right w:val="none" w:sz="0" w:space="0" w:color="auto"/>
      </w:divBdr>
    </w:div>
    <w:div w:id="1903559483">
      <w:bodyDiv w:val="1"/>
      <w:marLeft w:val="0"/>
      <w:marRight w:val="0"/>
      <w:marTop w:val="0"/>
      <w:marBottom w:val="0"/>
      <w:divBdr>
        <w:top w:val="none" w:sz="0" w:space="0" w:color="auto"/>
        <w:left w:val="none" w:sz="0" w:space="0" w:color="auto"/>
        <w:bottom w:val="none" w:sz="0" w:space="0" w:color="auto"/>
        <w:right w:val="none" w:sz="0" w:space="0" w:color="auto"/>
      </w:divBdr>
    </w:div>
    <w:div w:id="1904677484">
      <w:bodyDiv w:val="1"/>
      <w:marLeft w:val="0"/>
      <w:marRight w:val="0"/>
      <w:marTop w:val="0"/>
      <w:marBottom w:val="0"/>
      <w:divBdr>
        <w:top w:val="none" w:sz="0" w:space="0" w:color="auto"/>
        <w:left w:val="none" w:sz="0" w:space="0" w:color="auto"/>
        <w:bottom w:val="none" w:sz="0" w:space="0" w:color="auto"/>
        <w:right w:val="none" w:sz="0" w:space="0" w:color="auto"/>
      </w:divBdr>
    </w:div>
    <w:div w:id="1905144008">
      <w:bodyDiv w:val="1"/>
      <w:marLeft w:val="0"/>
      <w:marRight w:val="0"/>
      <w:marTop w:val="0"/>
      <w:marBottom w:val="0"/>
      <w:divBdr>
        <w:top w:val="none" w:sz="0" w:space="0" w:color="auto"/>
        <w:left w:val="none" w:sz="0" w:space="0" w:color="auto"/>
        <w:bottom w:val="none" w:sz="0" w:space="0" w:color="auto"/>
        <w:right w:val="none" w:sz="0" w:space="0" w:color="auto"/>
      </w:divBdr>
    </w:div>
    <w:div w:id="1906258145">
      <w:bodyDiv w:val="1"/>
      <w:marLeft w:val="0"/>
      <w:marRight w:val="0"/>
      <w:marTop w:val="0"/>
      <w:marBottom w:val="0"/>
      <w:divBdr>
        <w:top w:val="none" w:sz="0" w:space="0" w:color="auto"/>
        <w:left w:val="none" w:sz="0" w:space="0" w:color="auto"/>
        <w:bottom w:val="none" w:sz="0" w:space="0" w:color="auto"/>
        <w:right w:val="none" w:sz="0" w:space="0" w:color="auto"/>
      </w:divBdr>
    </w:div>
    <w:div w:id="1906530512">
      <w:bodyDiv w:val="1"/>
      <w:marLeft w:val="0"/>
      <w:marRight w:val="0"/>
      <w:marTop w:val="0"/>
      <w:marBottom w:val="0"/>
      <w:divBdr>
        <w:top w:val="none" w:sz="0" w:space="0" w:color="auto"/>
        <w:left w:val="none" w:sz="0" w:space="0" w:color="auto"/>
        <w:bottom w:val="none" w:sz="0" w:space="0" w:color="auto"/>
        <w:right w:val="none" w:sz="0" w:space="0" w:color="auto"/>
      </w:divBdr>
    </w:div>
    <w:div w:id="1908614605">
      <w:bodyDiv w:val="1"/>
      <w:marLeft w:val="0"/>
      <w:marRight w:val="0"/>
      <w:marTop w:val="0"/>
      <w:marBottom w:val="0"/>
      <w:divBdr>
        <w:top w:val="none" w:sz="0" w:space="0" w:color="auto"/>
        <w:left w:val="none" w:sz="0" w:space="0" w:color="auto"/>
        <w:bottom w:val="none" w:sz="0" w:space="0" w:color="auto"/>
        <w:right w:val="none" w:sz="0" w:space="0" w:color="auto"/>
      </w:divBdr>
    </w:div>
    <w:div w:id="1909538225">
      <w:bodyDiv w:val="1"/>
      <w:marLeft w:val="0"/>
      <w:marRight w:val="0"/>
      <w:marTop w:val="0"/>
      <w:marBottom w:val="0"/>
      <w:divBdr>
        <w:top w:val="none" w:sz="0" w:space="0" w:color="auto"/>
        <w:left w:val="none" w:sz="0" w:space="0" w:color="auto"/>
        <w:bottom w:val="none" w:sz="0" w:space="0" w:color="auto"/>
        <w:right w:val="none" w:sz="0" w:space="0" w:color="auto"/>
      </w:divBdr>
    </w:div>
    <w:div w:id="1909997640">
      <w:bodyDiv w:val="1"/>
      <w:marLeft w:val="0"/>
      <w:marRight w:val="0"/>
      <w:marTop w:val="0"/>
      <w:marBottom w:val="0"/>
      <w:divBdr>
        <w:top w:val="none" w:sz="0" w:space="0" w:color="auto"/>
        <w:left w:val="none" w:sz="0" w:space="0" w:color="auto"/>
        <w:bottom w:val="none" w:sz="0" w:space="0" w:color="auto"/>
        <w:right w:val="none" w:sz="0" w:space="0" w:color="auto"/>
      </w:divBdr>
    </w:div>
    <w:div w:id="1911042323">
      <w:bodyDiv w:val="1"/>
      <w:marLeft w:val="0"/>
      <w:marRight w:val="0"/>
      <w:marTop w:val="0"/>
      <w:marBottom w:val="0"/>
      <w:divBdr>
        <w:top w:val="none" w:sz="0" w:space="0" w:color="auto"/>
        <w:left w:val="none" w:sz="0" w:space="0" w:color="auto"/>
        <w:bottom w:val="none" w:sz="0" w:space="0" w:color="auto"/>
        <w:right w:val="none" w:sz="0" w:space="0" w:color="auto"/>
      </w:divBdr>
    </w:div>
    <w:div w:id="1913195828">
      <w:bodyDiv w:val="1"/>
      <w:marLeft w:val="0"/>
      <w:marRight w:val="0"/>
      <w:marTop w:val="0"/>
      <w:marBottom w:val="0"/>
      <w:divBdr>
        <w:top w:val="none" w:sz="0" w:space="0" w:color="auto"/>
        <w:left w:val="none" w:sz="0" w:space="0" w:color="auto"/>
        <w:bottom w:val="none" w:sz="0" w:space="0" w:color="auto"/>
        <w:right w:val="none" w:sz="0" w:space="0" w:color="auto"/>
      </w:divBdr>
    </w:div>
    <w:div w:id="1913273100">
      <w:bodyDiv w:val="1"/>
      <w:marLeft w:val="0"/>
      <w:marRight w:val="0"/>
      <w:marTop w:val="0"/>
      <w:marBottom w:val="0"/>
      <w:divBdr>
        <w:top w:val="none" w:sz="0" w:space="0" w:color="auto"/>
        <w:left w:val="none" w:sz="0" w:space="0" w:color="auto"/>
        <w:bottom w:val="none" w:sz="0" w:space="0" w:color="auto"/>
        <w:right w:val="none" w:sz="0" w:space="0" w:color="auto"/>
      </w:divBdr>
    </w:div>
    <w:div w:id="1913850323">
      <w:bodyDiv w:val="1"/>
      <w:marLeft w:val="0"/>
      <w:marRight w:val="0"/>
      <w:marTop w:val="0"/>
      <w:marBottom w:val="0"/>
      <w:divBdr>
        <w:top w:val="none" w:sz="0" w:space="0" w:color="auto"/>
        <w:left w:val="none" w:sz="0" w:space="0" w:color="auto"/>
        <w:bottom w:val="none" w:sz="0" w:space="0" w:color="auto"/>
        <w:right w:val="none" w:sz="0" w:space="0" w:color="auto"/>
      </w:divBdr>
    </w:div>
    <w:div w:id="1918632525">
      <w:bodyDiv w:val="1"/>
      <w:marLeft w:val="0"/>
      <w:marRight w:val="0"/>
      <w:marTop w:val="0"/>
      <w:marBottom w:val="0"/>
      <w:divBdr>
        <w:top w:val="none" w:sz="0" w:space="0" w:color="auto"/>
        <w:left w:val="none" w:sz="0" w:space="0" w:color="auto"/>
        <w:bottom w:val="none" w:sz="0" w:space="0" w:color="auto"/>
        <w:right w:val="none" w:sz="0" w:space="0" w:color="auto"/>
      </w:divBdr>
    </w:div>
    <w:div w:id="1921450639">
      <w:bodyDiv w:val="1"/>
      <w:marLeft w:val="0"/>
      <w:marRight w:val="0"/>
      <w:marTop w:val="0"/>
      <w:marBottom w:val="0"/>
      <w:divBdr>
        <w:top w:val="none" w:sz="0" w:space="0" w:color="auto"/>
        <w:left w:val="none" w:sz="0" w:space="0" w:color="auto"/>
        <w:bottom w:val="none" w:sz="0" w:space="0" w:color="auto"/>
        <w:right w:val="none" w:sz="0" w:space="0" w:color="auto"/>
      </w:divBdr>
    </w:div>
    <w:div w:id="1921715731">
      <w:bodyDiv w:val="1"/>
      <w:marLeft w:val="0"/>
      <w:marRight w:val="0"/>
      <w:marTop w:val="0"/>
      <w:marBottom w:val="0"/>
      <w:divBdr>
        <w:top w:val="none" w:sz="0" w:space="0" w:color="auto"/>
        <w:left w:val="none" w:sz="0" w:space="0" w:color="auto"/>
        <w:bottom w:val="none" w:sz="0" w:space="0" w:color="auto"/>
        <w:right w:val="none" w:sz="0" w:space="0" w:color="auto"/>
      </w:divBdr>
    </w:div>
    <w:div w:id="1921940811">
      <w:bodyDiv w:val="1"/>
      <w:marLeft w:val="0"/>
      <w:marRight w:val="0"/>
      <w:marTop w:val="0"/>
      <w:marBottom w:val="0"/>
      <w:divBdr>
        <w:top w:val="none" w:sz="0" w:space="0" w:color="auto"/>
        <w:left w:val="none" w:sz="0" w:space="0" w:color="auto"/>
        <w:bottom w:val="none" w:sz="0" w:space="0" w:color="auto"/>
        <w:right w:val="none" w:sz="0" w:space="0" w:color="auto"/>
      </w:divBdr>
    </w:div>
    <w:div w:id="1923029991">
      <w:bodyDiv w:val="1"/>
      <w:marLeft w:val="0"/>
      <w:marRight w:val="0"/>
      <w:marTop w:val="0"/>
      <w:marBottom w:val="0"/>
      <w:divBdr>
        <w:top w:val="none" w:sz="0" w:space="0" w:color="auto"/>
        <w:left w:val="none" w:sz="0" w:space="0" w:color="auto"/>
        <w:bottom w:val="none" w:sz="0" w:space="0" w:color="auto"/>
        <w:right w:val="none" w:sz="0" w:space="0" w:color="auto"/>
      </w:divBdr>
    </w:div>
    <w:div w:id="1924990325">
      <w:bodyDiv w:val="1"/>
      <w:marLeft w:val="0"/>
      <w:marRight w:val="0"/>
      <w:marTop w:val="0"/>
      <w:marBottom w:val="0"/>
      <w:divBdr>
        <w:top w:val="none" w:sz="0" w:space="0" w:color="auto"/>
        <w:left w:val="none" w:sz="0" w:space="0" w:color="auto"/>
        <w:bottom w:val="none" w:sz="0" w:space="0" w:color="auto"/>
        <w:right w:val="none" w:sz="0" w:space="0" w:color="auto"/>
      </w:divBdr>
    </w:div>
    <w:div w:id="1925139388">
      <w:bodyDiv w:val="1"/>
      <w:marLeft w:val="0"/>
      <w:marRight w:val="0"/>
      <w:marTop w:val="0"/>
      <w:marBottom w:val="0"/>
      <w:divBdr>
        <w:top w:val="none" w:sz="0" w:space="0" w:color="auto"/>
        <w:left w:val="none" w:sz="0" w:space="0" w:color="auto"/>
        <w:bottom w:val="none" w:sz="0" w:space="0" w:color="auto"/>
        <w:right w:val="none" w:sz="0" w:space="0" w:color="auto"/>
      </w:divBdr>
    </w:div>
    <w:div w:id="1925337212">
      <w:bodyDiv w:val="1"/>
      <w:marLeft w:val="0"/>
      <w:marRight w:val="0"/>
      <w:marTop w:val="0"/>
      <w:marBottom w:val="0"/>
      <w:divBdr>
        <w:top w:val="none" w:sz="0" w:space="0" w:color="auto"/>
        <w:left w:val="none" w:sz="0" w:space="0" w:color="auto"/>
        <w:bottom w:val="none" w:sz="0" w:space="0" w:color="auto"/>
        <w:right w:val="none" w:sz="0" w:space="0" w:color="auto"/>
      </w:divBdr>
    </w:div>
    <w:div w:id="1925456527">
      <w:bodyDiv w:val="1"/>
      <w:marLeft w:val="0"/>
      <w:marRight w:val="0"/>
      <w:marTop w:val="0"/>
      <w:marBottom w:val="0"/>
      <w:divBdr>
        <w:top w:val="none" w:sz="0" w:space="0" w:color="auto"/>
        <w:left w:val="none" w:sz="0" w:space="0" w:color="auto"/>
        <w:bottom w:val="none" w:sz="0" w:space="0" w:color="auto"/>
        <w:right w:val="none" w:sz="0" w:space="0" w:color="auto"/>
      </w:divBdr>
    </w:div>
    <w:div w:id="1929464386">
      <w:bodyDiv w:val="1"/>
      <w:marLeft w:val="0"/>
      <w:marRight w:val="0"/>
      <w:marTop w:val="0"/>
      <w:marBottom w:val="0"/>
      <w:divBdr>
        <w:top w:val="none" w:sz="0" w:space="0" w:color="auto"/>
        <w:left w:val="none" w:sz="0" w:space="0" w:color="auto"/>
        <w:bottom w:val="none" w:sz="0" w:space="0" w:color="auto"/>
        <w:right w:val="none" w:sz="0" w:space="0" w:color="auto"/>
      </w:divBdr>
    </w:div>
    <w:div w:id="1934312880">
      <w:bodyDiv w:val="1"/>
      <w:marLeft w:val="0"/>
      <w:marRight w:val="0"/>
      <w:marTop w:val="0"/>
      <w:marBottom w:val="0"/>
      <w:divBdr>
        <w:top w:val="none" w:sz="0" w:space="0" w:color="auto"/>
        <w:left w:val="none" w:sz="0" w:space="0" w:color="auto"/>
        <w:bottom w:val="none" w:sz="0" w:space="0" w:color="auto"/>
        <w:right w:val="none" w:sz="0" w:space="0" w:color="auto"/>
      </w:divBdr>
    </w:div>
    <w:div w:id="1934821935">
      <w:bodyDiv w:val="1"/>
      <w:marLeft w:val="0"/>
      <w:marRight w:val="0"/>
      <w:marTop w:val="0"/>
      <w:marBottom w:val="0"/>
      <w:divBdr>
        <w:top w:val="none" w:sz="0" w:space="0" w:color="auto"/>
        <w:left w:val="none" w:sz="0" w:space="0" w:color="auto"/>
        <w:bottom w:val="none" w:sz="0" w:space="0" w:color="auto"/>
        <w:right w:val="none" w:sz="0" w:space="0" w:color="auto"/>
      </w:divBdr>
    </w:div>
    <w:div w:id="1935480617">
      <w:bodyDiv w:val="1"/>
      <w:marLeft w:val="0"/>
      <w:marRight w:val="0"/>
      <w:marTop w:val="0"/>
      <w:marBottom w:val="0"/>
      <w:divBdr>
        <w:top w:val="none" w:sz="0" w:space="0" w:color="auto"/>
        <w:left w:val="none" w:sz="0" w:space="0" w:color="auto"/>
        <w:bottom w:val="none" w:sz="0" w:space="0" w:color="auto"/>
        <w:right w:val="none" w:sz="0" w:space="0" w:color="auto"/>
      </w:divBdr>
    </w:div>
    <w:div w:id="1939017788">
      <w:bodyDiv w:val="1"/>
      <w:marLeft w:val="0"/>
      <w:marRight w:val="0"/>
      <w:marTop w:val="0"/>
      <w:marBottom w:val="0"/>
      <w:divBdr>
        <w:top w:val="none" w:sz="0" w:space="0" w:color="auto"/>
        <w:left w:val="none" w:sz="0" w:space="0" w:color="auto"/>
        <w:bottom w:val="none" w:sz="0" w:space="0" w:color="auto"/>
        <w:right w:val="none" w:sz="0" w:space="0" w:color="auto"/>
      </w:divBdr>
    </w:div>
    <w:div w:id="1939752606">
      <w:bodyDiv w:val="1"/>
      <w:marLeft w:val="0"/>
      <w:marRight w:val="0"/>
      <w:marTop w:val="0"/>
      <w:marBottom w:val="0"/>
      <w:divBdr>
        <w:top w:val="none" w:sz="0" w:space="0" w:color="auto"/>
        <w:left w:val="none" w:sz="0" w:space="0" w:color="auto"/>
        <w:bottom w:val="none" w:sz="0" w:space="0" w:color="auto"/>
        <w:right w:val="none" w:sz="0" w:space="0" w:color="auto"/>
      </w:divBdr>
    </w:div>
    <w:div w:id="1940871491">
      <w:bodyDiv w:val="1"/>
      <w:marLeft w:val="0"/>
      <w:marRight w:val="0"/>
      <w:marTop w:val="0"/>
      <w:marBottom w:val="0"/>
      <w:divBdr>
        <w:top w:val="none" w:sz="0" w:space="0" w:color="auto"/>
        <w:left w:val="none" w:sz="0" w:space="0" w:color="auto"/>
        <w:bottom w:val="none" w:sz="0" w:space="0" w:color="auto"/>
        <w:right w:val="none" w:sz="0" w:space="0" w:color="auto"/>
      </w:divBdr>
    </w:div>
    <w:div w:id="1941521312">
      <w:bodyDiv w:val="1"/>
      <w:marLeft w:val="0"/>
      <w:marRight w:val="0"/>
      <w:marTop w:val="0"/>
      <w:marBottom w:val="0"/>
      <w:divBdr>
        <w:top w:val="none" w:sz="0" w:space="0" w:color="auto"/>
        <w:left w:val="none" w:sz="0" w:space="0" w:color="auto"/>
        <w:bottom w:val="none" w:sz="0" w:space="0" w:color="auto"/>
        <w:right w:val="none" w:sz="0" w:space="0" w:color="auto"/>
      </w:divBdr>
    </w:div>
    <w:div w:id="1941528606">
      <w:bodyDiv w:val="1"/>
      <w:marLeft w:val="0"/>
      <w:marRight w:val="0"/>
      <w:marTop w:val="0"/>
      <w:marBottom w:val="0"/>
      <w:divBdr>
        <w:top w:val="none" w:sz="0" w:space="0" w:color="auto"/>
        <w:left w:val="none" w:sz="0" w:space="0" w:color="auto"/>
        <w:bottom w:val="none" w:sz="0" w:space="0" w:color="auto"/>
        <w:right w:val="none" w:sz="0" w:space="0" w:color="auto"/>
      </w:divBdr>
    </w:div>
    <w:div w:id="1944216592">
      <w:bodyDiv w:val="1"/>
      <w:marLeft w:val="0"/>
      <w:marRight w:val="0"/>
      <w:marTop w:val="0"/>
      <w:marBottom w:val="0"/>
      <w:divBdr>
        <w:top w:val="none" w:sz="0" w:space="0" w:color="auto"/>
        <w:left w:val="none" w:sz="0" w:space="0" w:color="auto"/>
        <w:bottom w:val="none" w:sz="0" w:space="0" w:color="auto"/>
        <w:right w:val="none" w:sz="0" w:space="0" w:color="auto"/>
      </w:divBdr>
    </w:div>
    <w:div w:id="1944918328">
      <w:bodyDiv w:val="1"/>
      <w:marLeft w:val="0"/>
      <w:marRight w:val="0"/>
      <w:marTop w:val="0"/>
      <w:marBottom w:val="0"/>
      <w:divBdr>
        <w:top w:val="none" w:sz="0" w:space="0" w:color="auto"/>
        <w:left w:val="none" w:sz="0" w:space="0" w:color="auto"/>
        <w:bottom w:val="none" w:sz="0" w:space="0" w:color="auto"/>
        <w:right w:val="none" w:sz="0" w:space="0" w:color="auto"/>
      </w:divBdr>
    </w:div>
    <w:div w:id="1944920468">
      <w:bodyDiv w:val="1"/>
      <w:marLeft w:val="0"/>
      <w:marRight w:val="0"/>
      <w:marTop w:val="0"/>
      <w:marBottom w:val="0"/>
      <w:divBdr>
        <w:top w:val="none" w:sz="0" w:space="0" w:color="auto"/>
        <w:left w:val="none" w:sz="0" w:space="0" w:color="auto"/>
        <w:bottom w:val="none" w:sz="0" w:space="0" w:color="auto"/>
        <w:right w:val="none" w:sz="0" w:space="0" w:color="auto"/>
      </w:divBdr>
    </w:div>
    <w:div w:id="1946840025">
      <w:bodyDiv w:val="1"/>
      <w:marLeft w:val="0"/>
      <w:marRight w:val="0"/>
      <w:marTop w:val="0"/>
      <w:marBottom w:val="0"/>
      <w:divBdr>
        <w:top w:val="none" w:sz="0" w:space="0" w:color="auto"/>
        <w:left w:val="none" w:sz="0" w:space="0" w:color="auto"/>
        <w:bottom w:val="none" w:sz="0" w:space="0" w:color="auto"/>
        <w:right w:val="none" w:sz="0" w:space="0" w:color="auto"/>
      </w:divBdr>
    </w:div>
    <w:div w:id="1947082201">
      <w:bodyDiv w:val="1"/>
      <w:marLeft w:val="0"/>
      <w:marRight w:val="0"/>
      <w:marTop w:val="0"/>
      <w:marBottom w:val="0"/>
      <w:divBdr>
        <w:top w:val="none" w:sz="0" w:space="0" w:color="auto"/>
        <w:left w:val="none" w:sz="0" w:space="0" w:color="auto"/>
        <w:bottom w:val="none" w:sz="0" w:space="0" w:color="auto"/>
        <w:right w:val="none" w:sz="0" w:space="0" w:color="auto"/>
      </w:divBdr>
    </w:div>
    <w:div w:id="1948468926">
      <w:bodyDiv w:val="1"/>
      <w:marLeft w:val="0"/>
      <w:marRight w:val="0"/>
      <w:marTop w:val="0"/>
      <w:marBottom w:val="0"/>
      <w:divBdr>
        <w:top w:val="none" w:sz="0" w:space="0" w:color="auto"/>
        <w:left w:val="none" w:sz="0" w:space="0" w:color="auto"/>
        <w:bottom w:val="none" w:sz="0" w:space="0" w:color="auto"/>
        <w:right w:val="none" w:sz="0" w:space="0" w:color="auto"/>
      </w:divBdr>
    </w:div>
    <w:div w:id="1950894213">
      <w:bodyDiv w:val="1"/>
      <w:marLeft w:val="0"/>
      <w:marRight w:val="0"/>
      <w:marTop w:val="0"/>
      <w:marBottom w:val="0"/>
      <w:divBdr>
        <w:top w:val="none" w:sz="0" w:space="0" w:color="auto"/>
        <w:left w:val="none" w:sz="0" w:space="0" w:color="auto"/>
        <w:bottom w:val="none" w:sz="0" w:space="0" w:color="auto"/>
        <w:right w:val="none" w:sz="0" w:space="0" w:color="auto"/>
      </w:divBdr>
    </w:div>
    <w:div w:id="1951745306">
      <w:bodyDiv w:val="1"/>
      <w:marLeft w:val="0"/>
      <w:marRight w:val="0"/>
      <w:marTop w:val="0"/>
      <w:marBottom w:val="0"/>
      <w:divBdr>
        <w:top w:val="none" w:sz="0" w:space="0" w:color="auto"/>
        <w:left w:val="none" w:sz="0" w:space="0" w:color="auto"/>
        <w:bottom w:val="none" w:sz="0" w:space="0" w:color="auto"/>
        <w:right w:val="none" w:sz="0" w:space="0" w:color="auto"/>
      </w:divBdr>
    </w:div>
    <w:div w:id="1954361673">
      <w:bodyDiv w:val="1"/>
      <w:marLeft w:val="0"/>
      <w:marRight w:val="0"/>
      <w:marTop w:val="0"/>
      <w:marBottom w:val="0"/>
      <w:divBdr>
        <w:top w:val="none" w:sz="0" w:space="0" w:color="auto"/>
        <w:left w:val="none" w:sz="0" w:space="0" w:color="auto"/>
        <w:bottom w:val="none" w:sz="0" w:space="0" w:color="auto"/>
        <w:right w:val="none" w:sz="0" w:space="0" w:color="auto"/>
      </w:divBdr>
    </w:div>
    <w:div w:id="1954626181">
      <w:bodyDiv w:val="1"/>
      <w:marLeft w:val="0"/>
      <w:marRight w:val="0"/>
      <w:marTop w:val="0"/>
      <w:marBottom w:val="0"/>
      <w:divBdr>
        <w:top w:val="none" w:sz="0" w:space="0" w:color="auto"/>
        <w:left w:val="none" w:sz="0" w:space="0" w:color="auto"/>
        <w:bottom w:val="none" w:sz="0" w:space="0" w:color="auto"/>
        <w:right w:val="none" w:sz="0" w:space="0" w:color="auto"/>
      </w:divBdr>
    </w:div>
    <w:div w:id="1955866303">
      <w:bodyDiv w:val="1"/>
      <w:marLeft w:val="0"/>
      <w:marRight w:val="0"/>
      <w:marTop w:val="0"/>
      <w:marBottom w:val="0"/>
      <w:divBdr>
        <w:top w:val="none" w:sz="0" w:space="0" w:color="auto"/>
        <w:left w:val="none" w:sz="0" w:space="0" w:color="auto"/>
        <w:bottom w:val="none" w:sz="0" w:space="0" w:color="auto"/>
        <w:right w:val="none" w:sz="0" w:space="0" w:color="auto"/>
      </w:divBdr>
    </w:div>
    <w:div w:id="1955868293">
      <w:bodyDiv w:val="1"/>
      <w:marLeft w:val="0"/>
      <w:marRight w:val="0"/>
      <w:marTop w:val="0"/>
      <w:marBottom w:val="0"/>
      <w:divBdr>
        <w:top w:val="none" w:sz="0" w:space="0" w:color="auto"/>
        <w:left w:val="none" w:sz="0" w:space="0" w:color="auto"/>
        <w:bottom w:val="none" w:sz="0" w:space="0" w:color="auto"/>
        <w:right w:val="none" w:sz="0" w:space="0" w:color="auto"/>
      </w:divBdr>
    </w:div>
    <w:div w:id="1956133870">
      <w:bodyDiv w:val="1"/>
      <w:marLeft w:val="0"/>
      <w:marRight w:val="0"/>
      <w:marTop w:val="0"/>
      <w:marBottom w:val="0"/>
      <w:divBdr>
        <w:top w:val="none" w:sz="0" w:space="0" w:color="auto"/>
        <w:left w:val="none" w:sz="0" w:space="0" w:color="auto"/>
        <w:bottom w:val="none" w:sz="0" w:space="0" w:color="auto"/>
        <w:right w:val="none" w:sz="0" w:space="0" w:color="auto"/>
      </w:divBdr>
    </w:div>
    <w:div w:id="1956866686">
      <w:bodyDiv w:val="1"/>
      <w:marLeft w:val="0"/>
      <w:marRight w:val="0"/>
      <w:marTop w:val="0"/>
      <w:marBottom w:val="0"/>
      <w:divBdr>
        <w:top w:val="none" w:sz="0" w:space="0" w:color="auto"/>
        <w:left w:val="none" w:sz="0" w:space="0" w:color="auto"/>
        <w:bottom w:val="none" w:sz="0" w:space="0" w:color="auto"/>
        <w:right w:val="none" w:sz="0" w:space="0" w:color="auto"/>
      </w:divBdr>
    </w:div>
    <w:div w:id="1957639484">
      <w:bodyDiv w:val="1"/>
      <w:marLeft w:val="0"/>
      <w:marRight w:val="0"/>
      <w:marTop w:val="0"/>
      <w:marBottom w:val="0"/>
      <w:divBdr>
        <w:top w:val="none" w:sz="0" w:space="0" w:color="auto"/>
        <w:left w:val="none" w:sz="0" w:space="0" w:color="auto"/>
        <w:bottom w:val="none" w:sz="0" w:space="0" w:color="auto"/>
        <w:right w:val="none" w:sz="0" w:space="0" w:color="auto"/>
      </w:divBdr>
    </w:div>
    <w:div w:id="1957834999">
      <w:bodyDiv w:val="1"/>
      <w:marLeft w:val="0"/>
      <w:marRight w:val="0"/>
      <w:marTop w:val="0"/>
      <w:marBottom w:val="0"/>
      <w:divBdr>
        <w:top w:val="none" w:sz="0" w:space="0" w:color="auto"/>
        <w:left w:val="none" w:sz="0" w:space="0" w:color="auto"/>
        <w:bottom w:val="none" w:sz="0" w:space="0" w:color="auto"/>
        <w:right w:val="none" w:sz="0" w:space="0" w:color="auto"/>
      </w:divBdr>
    </w:div>
    <w:div w:id="1959795932">
      <w:bodyDiv w:val="1"/>
      <w:marLeft w:val="0"/>
      <w:marRight w:val="0"/>
      <w:marTop w:val="0"/>
      <w:marBottom w:val="0"/>
      <w:divBdr>
        <w:top w:val="none" w:sz="0" w:space="0" w:color="auto"/>
        <w:left w:val="none" w:sz="0" w:space="0" w:color="auto"/>
        <w:bottom w:val="none" w:sz="0" w:space="0" w:color="auto"/>
        <w:right w:val="none" w:sz="0" w:space="0" w:color="auto"/>
      </w:divBdr>
    </w:div>
    <w:div w:id="1959988958">
      <w:bodyDiv w:val="1"/>
      <w:marLeft w:val="0"/>
      <w:marRight w:val="0"/>
      <w:marTop w:val="0"/>
      <w:marBottom w:val="0"/>
      <w:divBdr>
        <w:top w:val="none" w:sz="0" w:space="0" w:color="auto"/>
        <w:left w:val="none" w:sz="0" w:space="0" w:color="auto"/>
        <w:bottom w:val="none" w:sz="0" w:space="0" w:color="auto"/>
        <w:right w:val="none" w:sz="0" w:space="0" w:color="auto"/>
      </w:divBdr>
    </w:div>
    <w:div w:id="1962687066">
      <w:bodyDiv w:val="1"/>
      <w:marLeft w:val="0"/>
      <w:marRight w:val="0"/>
      <w:marTop w:val="0"/>
      <w:marBottom w:val="0"/>
      <w:divBdr>
        <w:top w:val="none" w:sz="0" w:space="0" w:color="auto"/>
        <w:left w:val="none" w:sz="0" w:space="0" w:color="auto"/>
        <w:bottom w:val="none" w:sz="0" w:space="0" w:color="auto"/>
        <w:right w:val="none" w:sz="0" w:space="0" w:color="auto"/>
      </w:divBdr>
    </w:div>
    <w:div w:id="1962954871">
      <w:bodyDiv w:val="1"/>
      <w:marLeft w:val="0"/>
      <w:marRight w:val="0"/>
      <w:marTop w:val="0"/>
      <w:marBottom w:val="0"/>
      <w:divBdr>
        <w:top w:val="none" w:sz="0" w:space="0" w:color="auto"/>
        <w:left w:val="none" w:sz="0" w:space="0" w:color="auto"/>
        <w:bottom w:val="none" w:sz="0" w:space="0" w:color="auto"/>
        <w:right w:val="none" w:sz="0" w:space="0" w:color="auto"/>
      </w:divBdr>
    </w:div>
    <w:div w:id="1963799073">
      <w:bodyDiv w:val="1"/>
      <w:marLeft w:val="0"/>
      <w:marRight w:val="0"/>
      <w:marTop w:val="0"/>
      <w:marBottom w:val="0"/>
      <w:divBdr>
        <w:top w:val="none" w:sz="0" w:space="0" w:color="auto"/>
        <w:left w:val="none" w:sz="0" w:space="0" w:color="auto"/>
        <w:bottom w:val="none" w:sz="0" w:space="0" w:color="auto"/>
        <w:right w:val="none" w:sz="0" w:space="0" w:color="auto"/>
      </w:divBdr>
    </w:div>
    <w:div w:id="1963879415">
      <w:bodyDiv w:val="1"/>
      <w:marLeft w:val="0"/>
      <w:marRight w:val="0"/>
      <w:marTop w:val="0"/>
      <w:marBottom w:val="0"/>
      <w:divBdr>
        <w:top w:val="none" w:sz="0" w:space="0" w:color="auto"/>
        <w:left w:val="none" w:sz="0" w:space="0" w:color="auto"/>
        <w:bottom w:val="none" w:sz="0" w:space="0" w:color="auto"/>
        <w:right w:val="none" w:sz="0" w:space="0" w:color="auto"/>
      </w:divBdr>
    </w:div>
    <w:div w:id="1966036164">
      <w:bodyDiv w:val="1"/>
      <w:marLeft w:val="0"/>
      <w:marRight w:val="0"/>
      <w:marTop w:val="0"/>
      <w:marBottom w:val="0"/>
      <w:divBdr>
        <w:top w:val="none" w:sz="0" w:space="0" w:color="auto"/>
        <w:left w:val="none" w:sz="0" w:space="0" w:color="auto"/>
        <w:bottom w:val="none" w:sz="0" w:space="0" w:color="auto"/>
        <w:right w:val="none" w:sz="0" w:space="0" w:color="auto"/>
      </w:divBdr>
    </w:div>
    <w:div w:id="1967008016">
      <w:bodyDiv w:val="1"/>
      <w:marLeft w:val="0"/>
      <w:marRight w:val="0"/>
      <w:marTop w:val="0"/>
      <w:marBottom w:val="0"/>
      <w:divBdr>
        <w:top w:val="none" w:sz="0" w:space="0" w:color="auto"/>
        <w:left w:val="none" w:sz="0" w:space="0" w:color="auto"/>
        <w:bottom w:val="none" w:sz="0" w:space="0" w:color="auto"/>
        <w:right w:val="none" w:sz="0" w:space="0" w:color="auto"/>
      </w:divBdr>
    </w:div>
    <w:div w:id="1967269119">
      <w:bodyDiv w:val="1"/>
      <w:marLeft w:val="0"/>
      <w:marRight w:val="0"/>
      <w:marTop w:val="0"/>
      <w:marBottom w:val="0"/>
      <w:divBdr>
        <w:top w:val="none" w:sz="0" w:space="0" w:color="auto"/>
        <w:left w:val="none" w:sz="0" w:space="0" w:color="auto"/>
        <w:bottom w:val="none" w:sz="0" w:space="0" w:color="auto"/>
        <w:right w:val="none" w:sz="0" w:space="0" w:color="auto"/>
      </w:divBdr>
    </w:div>
    <w:div w:id="1968008497">
      <w:bodyDiv w:val="1"/>
      <w:marLeft w:val="0"/>
      <w:marRight w:val="0"/>
      <w:marTop w:val="0"/>
      <w:marBottom w:val="0"/>
      <w:divBdr>
        <w:top w:val="none" w:sz="0" w:space="0" w:color="auto"/>
        <w:left w:val="none" w:sz="0" w:space="0" w:color="auto"/>
        <w:bottom w:val="none" w:sz="0" w:space="0" w:color="auto"/>
        <w:right w:val="none" w:sz="0" w:space="0" w:color="auto"/>
      </w:divBdr>
    </w:div>
    <w:div w:id="1968272237">
      <w:bodyDiv w:val="1"/>
      <w:marLeft w:val="0"/>
      <w:marRight w:val="0"/>
      <w:marTop w:val="0"/>
      <w:marBottom w:val="0"/>
      <w:divBdr>
        <w:top w:val="none" w:sz="0" w:space="0" w:color="auto"/>
        <w:left w:val="none" w:sz="0" w:space="0" w:color="auto"/>
        <w:bottom w:val="none" w:sz="0" w:space="0" w:color="auto"/>
        <w:right w:val="none" w:sz="0" w:space="0" w:color="auto"/>
      </w:divBdr>
    </w:div>
    <w:div w:id="1968391776">
      <w:bodyDiv w:val="1"/>
      <w:marLeft w:val="0"/>
      <w:marRight w:val="0"/>
      <w:marTop w:val="0"/>
      <w:marBottom w:val="0"/>
      <w:divBdr>
        <w:top w:val="none" w:sz="0" w:space="0" w:color="auto"/>
        <w:left w:val="none" w:sz="0" w:space="0" w:color="auto"/>
        <w:bottom w:val="none" w:sz="0" w:space="0" w:color="auto"/>
        <w:right w:val="none" w:sz="0" w:space="0" w:color="auto"/>
      </w:divBdr>
    </w:div>
    <w:div w:id="1968466431">
      <w:bodyDiv w:val="1"/>
      <w:marLeft w:val="0"/>
      <w:marRight w:val="0"/>
      <w:marTop w:val="0"/>
      <w:marBottom w:val="0"/>
      <w:divBdr>
        <w:top w:val="none" w:sz="0" w:space="0" w:color="auto"/>
        <w:left w:val="none" w:sz="0" w:space="0" w:color="auto"/>
        <w:bottom w:val="none" w:sz="0" w:space="0" w:color="auto"/>
        <w:right w:val="none" w:sz="0" w:space="0" w:color="auto"/>
      </w:divBdr>
    </w:div>
    <w:div w:id="1968467506">
      <w:bodyDiv w:val="1"/>
      <w:marLeft w:val="0"/>
      <w:marRight w:val="0"/>
      <w:marTop w:val="0"/>
      <w:marBottom w:val="0"/>
      <w:divBdr>
        <w:top w:val="none" w:sz="0" w:space="0" w:color="auto"/>
        <w:left w:val="none" w:sz="0" w:space="0" w:color="auto"/>
        <w:bottom w:val="none" w:sz="0" w:space="0" w:color="auto"/>
        <w:right w:val="none" w:sz="0" w:space="0" w:color="auto"/>
      </w:divBdr>
    </w:div>
    <w:div w:id="1968966319">
      <w:bodyDiv w:val="1"/>
      <w:marLeft w:val="0"/>
      <w:marRight w:val="0"/>
      <w:marTop w:val="0"/>
      <w:marBottom w:val="0"/>
      <w:divBdr>
        <w:top w:val="none" w:sz="0" w:space="0" w:color="auto"/>
        <w:left w:val="none" w:sz="0" w:space="0" w:color="auto"/>
        <w:bottom w:val="none" w:sz="0" w:space="0" w:color="auto"/>
        <w:right w:val="none" w:sz="0" w:space="0" w:color="auto"/>
      </w:divBdr>
    </w:div>
    <w:div w:id="1969237659">
      <w:bodyDiv w:val="1"/>
      <w:marLeft w:val="0"/>
      <w:marRight w:val="0"/>
      <w:marTop w:val="0"/>
      <w:marBottom w:val="0"/>
      <w:divBdr>
        <w:top w:val="none" w:sz="0" w:space="0" w:color="auto"/>
        <w:left w:val="none" w:sz="0" w:space="0" w:color="auto"/>
        <w:bottom w:val="none" w:sz="0" w:space="0" w:color="auto"/>
        <w:right w:val="none" w:sz="0" w:space="0" w:color="auto"/>
      </w:divBdr>
    </w:div>
    <w:div w:id="1970090491">
      <w:bodyDiv w:val="1"/>
      <w:marLeft w:val="0"/>
      <w:marRight w:val="0"/>
      <w:marTop w:val="0"/>
      <w:marBottom w:val="0"/>
      <w:divBdr>
        <w:top w:val="none" w:sz="0" w:space="0" w:color="auto"/>
        <w:left w:val="none" w:sz="0" w:space="0" w:color="auto"/>
        <w:bottom w:val="none" w:sz="0" w:space="0" w:color="auto"/>
        <w:right w:val="none" w:sz="0" w:space="0" w:color="auto"/>
      </w:divBdr>
    </w:div>
    <w:div w:id="1970476625">
      <w:bodyDiv w:val="1"/>
      <w:marLeft w:val="0"/>
      <w:marRight w:val="0"/>
      <w:marTop w:val="0"/>
      <w:marBottom w:val="0"/>
      <w:divBdr>
        <w:top w:val="none" w:sz="0" w:space="0" w:color="auto"/>
        <w:left w:val="none" w:sz="0" w:space="0" w:color="auto"/>
        <w:bottom w:val="none" w:sz="0" w:space="0" w:color="auto"/>
        <w:right w:val="none" w:sz="0" w:space="0" w:color="auto"/>
      </w:divBdr>
    </w:div>
    <w:div w:id="1972789284">
      <w:bodyDiv w:val="1"/>
      <w:marLeft w:val="0"/>
      <w:marRight w:val="0"/>
      <w:marTop w:val="0"/>
      <w:marBottom w:val="0"/>
      <w:divBdr>
        <w:top w:val="none" w:sz="0" w:space="0" w:color="auto"/>
        <w:left w:val="none" w:sz="0" w:space="0" w:color="auto"/>
        <w:bottom w:val="none" w:sz="0" w:space="0" w:color="auto"/>
        <w:right w:val="none" w:sz="0" w:space="0" w:color="auto"/>
      </w:divBdr>
    </w:div>
    <w:div w:id="1974679319">
      <w:bodyDiv w:val="1"/>
      <w:marLeft w:val="0"/>
      <w:marRight w:val="0"/>
      <w:marTop w:val="0"/>
      <w:marBottom w:val="0"/>
      <w:divBdr>
        <w:top w:val="none" w:sz="0" w:space="0" w:color="auto"/>
        <w:left w:val="none" w:sz="0" w:space="0" w:color="auto"/>
        <w:bottom w:val="none" w:sz="0" w:space="0" w:color="auto"/>
        <w:right w:val="none" w:sz="0" w:space="0" w:color="auto"/>
      </w:divBdr>
    </w:div>
    <w:div w:id="1976062792">
      <w:bodyDiv w:val="1"/>
      <w:marLeft w:val="0"/>
      <w:marRight w:val="0"/>
      <w:marTop w:val="0"/>
      <w:marBottom w:val="0"/>
      <w:divBdr>
        <w:top w:val="none" w:sz="0" w:space="0" w:color="auto"/>
        <w:left w:val="none" w:sz="0" w:space="0" w:color="auto"/>
        <w:bottom w:val="none" w:sz="0" w:space="0" w:color="auto"/>
        <w:right w:val="none" w:sz="0" w:space="0" w:color="auto"/>
      </w:divBdr>
    </w:div>
    <w:div w:id="1976913371">
      <w:bodyDiv w:val="1"/>
      <w:marLeft w:val="0"/>
      <w:marRight w:val="0"/>
      <w:marTop w:val="0"/>
      <w:marBottom w:val="0"/>
      <w:divBdr>
        <w:top w:val="none" w:sz="0" w:space="0" w:color="auto"/>
        <w:left w:val="none" w:sz="0" w:space="0" w:color="auto"/>
        <w:bottom w:val="none" w:sz="0" w:space="0" w:color="auto"/>
        <w:right w:val="none" w:sz="0" w:space="0" w:color="auto"/>
      </w:divBdr>
    </w:div>
    <w:div w:id="1978795233">
      <w:bodyDiv w:val="1"/>
      <w:marLeft w:val="0"/>
      <w:marRight w:val="0"/>
      <w:marTop w:val="0"/>
      <w:marBottom w:val="0"/>
      <w:divBdr>
        <w:top w:val="none" w:sz="0" w:space="0" w:color="auto"/>
        <w:left w:val="none" w:sz="0" w:space="0" w:color="auto"/>
        <w:bottom w:val="none" w:sz="0" w:space="0" w:color="auto"/>
        <w:right w:val="none" w:sz="0" w:space="0" w:color="auto"/>
      </w:divBdr>
    </w:div>
    <w:div w:id="1978953877">
      <w:bodyDiv w:val="1"/>
      <w:marLeft w:val="0"/>
      <w:marRight w:val="0"/>
      <w:marTop w:val="0"/>
      <w:marBottom w:val="0"/>
      <w:divBdr>
        <w:top w:val="none" w:sz="0" w:space="0" w:color="auto"/>
        <w:left w:val="none" w:sz="0" w:space="0" w:color="auto"/>
        <w:bottom w:val="none" w:sz="0" w:space="0" w:color="auto"/>
        <w:right w:val="none" w:sz="0" w:space="0" w:color="auto"/>
      </w:divBdr>
    </w:div>
    <w:div w:id="1979723905">
      <w:bodyDiv w:val="1"/>
      <w:marLeft w:val="0"/>
      <w:marRight w:val="0"/>
      <w:marTop w:val="0"/>
      <w:marBottom w:val="0"/>
      <w:divBdr>
        <w:top w:val="none" w:sz="0" w:space="0" w:color="auto"/>
        <w:left w:val="none" w:sz="0" w:space="0" w:color="auto"/>
        <w:bottom w:val="none" w:sz="0" w:space="0" w:color="auto"/>
        <w:right w:val="none" w:sz="0" w:space="0" w:color="auto"/>
      </w:divBdr>
    </w:div>
    <w:div w:id="1981303175">
      <w:bodyDiv w:val="1"/>
      <w:marLeft w:val="0"/>
      <w:marRight w:val="0"/>
      <w:marTop w:val="0"/>
      <w:marBottom w:val="0"/>
      <w:divBdr>
        <w:top w:val="none" w:sz="0" w:space="0" w:color="auto"/>
        <w:left w:val="none" w:sz="0" w:space="0" w:color="auto"/>
        <w:bottom w:val="none" w:sz="0" w:space="0" w:color="auto"/>
        <w:right w:val="none" w:sz="0" w:space="0" w:color="auto"/>
      </w:divBdr>
    </w:div>
    <w:div w:id="1981420964">
      <w:bodyDiv w:val="1"/>
      <w:marLeft w:val="0"/>
      <w:marRight w:val="0"/>
      <w:marTop w:val="0"/>
      <w:marBottom w:val="0"/>
      <w:divBdr>
        <w:top w:val="none" w:sz="0" w:space="0" w:color="auto"/>
        <w:left w:val="none" w:sz="0" w:space="0" w:color="auto"/>
        <w:bottom w:val="none" w:sz="0" w:space="0" w:color="auto"/>
        <w:right w:val="none" w:sz="0" w:space="0" w:color="auto"/>
      </w:divBdr>
    </w:div>
    <w:div w:id="1981809125">
      <w:bodyDiv w:val="1"/>
      <w:marLeft w:val="0"/>
      <w:marRight w:val="0"/>
      <w:marTop w:val="0"/>
      <w:marBottom w:val="0"/>
      <w:divBdr>
        <w:top w:val="none" w:sz="0" w:space="0" w:color="auto"/>
        <w:left w:val="none" w:sz="0" w:space="0" w:color="auto"/>
        <w:bottom w:val="none" w:sz="0" w:space="0" w:color="auto"/>
        <w:right w:val="none" w:sz="0" w:space="0" w:color="auto"/>
      </w:divBdr>
    </w:div>
    <w:div w:id="1982079877">
      <w:bodyDiv w:val="1"/>
      <w:marLeft w:val="0"/>
      <w:marRight w:val="0"/>
      <w:marTop w:val="0"/>
      <w:marBottom w:val="0"/>
      <w:divBdr>
        <w:top w:val="none" w:sz="0" w:space="0" w:color="auto"/>
        <w:left w:val="none" w:sz="0" w:space="0" w:color="auto"/>
        <w:bottom w:val="none" w:sz="0" w:space="0" w:color="auto"/>
        <w:right w:val="none" w:sz="0" w:space="0" w:color="auto"/>
      </w:divBdr>
    </w:div>
    <w:div w:id="1983191611">
      <w:bodyDiv w:val="1"/>
      <w:marLeft w:val="0"/>
      <w:marRight w:val="0"/>
      <w:marTop w:val="0"/>
      <w:marBottom w:val="0"/>
      <w:divBdr>
        <w:top w:val="none" w:sz="0" w:space="0" w:color="auto"/>
        <w:left w:val="none" w:sz="0" w:space="0" w:color="auto"/>
        <w:bottom w:val="none" w:sz="0" w:space="0" w:color="auto"/>
        <w:right w:val="none" w:sz="0" w:space="0" w:color="auto"/>
      </w:divBdr>
    </w:div>
    <w:div w:id="1984657731">
      <w:bodyDiv w:val="1"/>
      <w:marLeft w:val="0"/>
      <w:marRight w:val="0"/>
      <w:marTop w:val="0"/>
      <w:marBottom w:val="0"/>
      <w:divBdr>
        <w:top w:val="none" w:sz="0" w:space="0" w:color="auto"/>
        <w:left w:val="none" w:sz="0" w:space="0" w:color="auto"/>
        <w:bottom w:val="none" w:sz="0" w:space="0" w:color="auto"/>
        <w:right w:val="none" w:sz="0" w:space="0" w:color="auto"/>
      </w:divBdr>
    </w:div>
    <w:div w:id="1985045121">
      <w:bodyDiv w:val="1"/>
      <w:marLeft w:val="0"/>
      <w:marRight w:val="0"/>
      <w:marTop w:val="0"/>
      <w:marBottom w:val="0"/>
      <w:divBdr>
        <w:top w:val="none" w:sz="0" w:space="0" w:color="auto"/>
        <w:left w:val="none" w:sz="0" w:space="0" w:color="auto"/>
        <w:bottom w:val="none" w:sz="0" w:space="0" w:color="auto"/>
        <w:right w:val="none" w:sz="0" w:space="0" w:color="auto"/>
      </w:divBdr>
    </w:div>
    <w:div w:id="1985163511">
      <w:bodyDiv w:val="1"/>
      <w:marLeft w:val="0"/>
      <w:marRight w:val="0"/>
      <w:marTop w:val="0"/>
      <w:marBottom w:val="0"/>
      <w:divBdr>
        <w:top w:val="none" w:sz="0" w:space="0" w:color="auto"/>
        <w:left w:val="none" w:sz="0" w:space="0" w:color="auto"/>
        <w:bottom w:val="none" w:sz="0" w:space="0" w:color="auto"/>
        <w:right w:val="none" w:sz="0" w:space="0" w:color="auto"/>
      </w:divBdr>
    </w:div>
    <w:div w:id="1985545818">
      <w:bodyDiv w:val="1"/>
      <w:marLeft w:val="0"/>
      <w:marRight w:val="0"/>
      <w:marTop w:val="0"/>
      <w:marBottom w:val="0"/>
      <w:divBdr>
        <w:top w:val="none" w:sz="0" w:space="0" w:color="auto"/>
        <w:left w:val="none" w:sz="0" w:space="0" w:color="auto"/>
        <w:bottom w:val="none" w:sz="0" w:space="0" w:color="auto"/>
        <w:right w:val="none" w:sz="0" w:space="0" w:color="auto"/>
      </w:divBdr>
    </w:div>
    <w:div w:id="1985622825">
      <w:bodyDiv w:val="1"/>
      <w:marLeft w:val="0"/>
      <w:marRight w:val="0"/>
      <w:marTop w:val="0"/>
      <w:marBottom w:val="0"/>
      <w:divBdr>
        <w:top w:val="none" w:sz="0" w:space="0" w:color="auto"/>
        <w:left w:val="none" w:sz="0" w:space="0" w:color="auto"/>
        <w:bottom w:val="none" w:sz="0" w:space="0" w:color="auto"/>
        <w:right w:val="none" w:sz="0" w:space="0" w:color="auto"/>
      </w:divBdr>
    </w:div>
    <w:div w:id="1986662148">
      <w:bodyDiv w:val="1"/>
      <w:marLeft w:val="0"/>
      <w:marRight w:val="0"/>
      <w:marTop w:val="0"/>
      <w:marBottom w:val="0"/>
      <w:divBdr>
        <w:top w:val="none" w:sz="0" w:space="0" w:color="auto"/>
        <w:left w:val="none" w:sz="0" w:space="0" w:color="auto"/>
        <w:bottom w:val="none" w:sz="0" w:space="0" w:color="auto"/>
        <w:right w:val="none" w:sz="0" w:space="0" w:color="auto"/>
      </w:divBdr>
    </w:div>
    <w:div w:id="1988897104">
      <w:bodyDiv w:val="1"/>
      <w:marLeft w:val="0"/>
      <w:marRight w:val="0"/>
      <w:marTop w:val="0"/>
      <w:marBottom w:val="0"/>
      <w:divBdr>
        <w:top w:val="none" w:sz="0" w:space="0" w:color="auto"/>
        <w:left w:val="none" w:sz="0" w:space="0" w:color="auto"/>
        <w:bottom w:val="none" w:sz="0" w:space="0" w:color="auto"/>
        <w:right w:val="none" w:sz="0" w:space="0" w:color="auto"/>
      </w:divBdr>
    </w:div>
    <w:div w:id="1989281428">
      <w:bodyDiv w:val="1"/>
      <w:marLeft w:val="0"/>
      <w:marRight w:val="0"/>
      <w:marTop w:val="0"/>
      <w:marBottom w:val="0"/>
      <w:divBdr>
        <w:top w:val="none" w:sz="0" w:space="0" w:color="auto"/>
        <w:left w:val="none" w:sz="0" w:space="0" w:color="auto"/>
        <w:bottom w:val="none" w:sz="0" w:space="0" w:color="auto"/>
        <w:right w:val="none" w:sz="0" w:space="0" w:color="auto"/>
      </w:divBdr>
    </w:div>
    <w:div w:id="1989550208">
      <w:bodyDiv w:val="1"/>
      <w:marLeft w:val="0"/>
      <w:marRight w:val="0"/>
      <w:marTop w:val="0"/>
      <w:marBottom w:val="0"/>
      <w:divBdr>
        <w:top w:val="none" w:sz="0" w:space="0" w:color="auto"/>
        <w:left w:val="none" w:sz="0" w:space="0" w:color="auto"/>
        <w:bottom w:val="none" w:sz="0" w:space="0" w:color="auto"/>
        <w:right w:val="none" w:sz="0" w:space="0" w:color="auto"/>
      </w:divBdr>
    </w:div>
    <w:div w:id="1990475597">
      <w:bodyDiv w:val="1"/>
      <w:marLeft w:val="0"/>
      <w:marRight w:val="0"/>
      <w:marTop w:val="0"/>
      <w:marBottom w:val="0"/>
      <w:divBdr>
        <w:top w:val="none" w:sz="0" w:space="0" w:color="auto"/>
        <w:left w:val="none" w:sz="0" w:space="0" w:color="auto"/>
        <w:bottom w:val="none" w:sz="0" w:space="0" w:color="auto"/>
        <w:right w:val="none" w:sz="0" w:space="0" w:color="auto"/>
      </w:divBdr>
    </w:div>
    <w:div w:id="1990550715">
      <w:bodyDiv w:val="1"/>
      <w:marLeft w:val="0"/>
      <w:marRight w:val="0"/>
      <w:marTop w:val="0"/>
      <w:marBottom w:val="0"/>
      <w:divBdr>
        <w:top w:val="none" w:sz="0" w:space="0" w:color="auto"/>
        <w:left w:val="none" w:sz="0" w:space="0" w:color="auto"/>
        <w:bottom w:val="none" w:sz="0" w:space="0" w:color="auto"/>
        <w:right w:val="none" w:sz="0" w:space="0" w:color="auto"/>
      </w:divBdr>
    </w:div>
    <w:div w:id="1990748484">
      <w:bodyDiv w:val="1"/>
      <w:marLeft w:val="0"/>
      <w:marRight w:val="0"/>
      <w:marTop w:val="0"/>
      <w:marBottom w:val="0"/>
      <w:divBdr>
        <w:top w:val="none" w:sz="0" w:space="0" w:color="auto"/>
        <w:left w:val="none" w:sz="0" w:space="0" w:color="auto"/>
        <w:bottom w:val="none" w:sz="0" w:space="0" w:color="auto"/>
        <w:right w:val="none" w:sz="0" w:space="0" w:color="auto"/>
      </w:divBdr>
    </w:div>
    <w:div w:id="1992250437">
      <w:bodyDiv w:val="1"/>
      <w:marLeft w:val="0"/>
      <w:marRight w:val="0"/>
      <w:marTop w:val="0"/>
      <w:marBottom w:val="0"/>
      <w:divBdr>
        <w:top w:val="none" w:sz="0" w:space="0" w:color="auto"/>
        <w:left w:val="none" w:sz="0" w:space="0" w:color="auto"/>
        <w:bottom w:val="none" w:sz="0" w:space="0" w:color="auto"/>
        <w:right w:val="none" w:sz="0" w:space="0" w:color="auto"/>
      </w:divBdr>
    </w:div>
    <w:div w:id="1992782523">
      <w:bodyDiv w:val="1"/>
      <w:marLeft w:val="0"/>
      <w:marRight w:val="0"/>
      <w:marTop w:val="0"/>
      <w:marBottom w:val="0"/>
      <w:divBdr>
        <w:top w:val="none" w:sz="0" w:space="0" w:color="auto"/>
        <w:left w:val="none" w:sz="0" w:space="0" w:color="auto"/>
        <w:bottom w:val="none" w:sz="0" w:space="0" w:color="auto"/>
        <w:right w:val="none" w:sz="0" w:space="0" w:color="auto"/>
      </w:divBdr>
    </w:div>
    <w:div w:id="1992830093">
      <w:bodyDiv w:val="1"/>
      <w:marLeft w:val="0"/>
      <w:marRight w:val="0"/>
      <w:marTop w:val="0"/>
      <w:marBottom w:val="0"/>
      <w:divBdr>
        <w:top w:val="none" w:sz="0" w:space="0" w:color="auto"/>
        <w:left w:val="none" w:sz="0" w:space="0" w:color="auto"/>
        <w:bottom w:val="none" w:sz="0" w:space="0" w:color="auto"/>
        <w:right w:val="none" w:sz="0" w:space="0" w:color="auto"/>
      </w:divBdr>
    </w:div>
    <w:div w:id="1992978196">
      <w:bodyDiv w:val="1"/>
      <w:marLeft w:val="0"/>
      <w:marRight w:val="0"/>
      <w:marTop w:val="0"/>
      <w:marBottom w:val="0"/>
      <w:divBdr>
        <w:top w:val="none" w:sz="0" w:space="0" w:color="auto"/>
        <w:left w:val="none" w:sz="0" w:space="0" w:color="auto"/>
        <w:bottom w:val="none" w:sz="0" w:space="0" w:color="auto"/>
        <w:right w:val="none" w:sz="0" w:space="0" w:color="auto"/>
      </w:divBdr>
    </w:div>
    <w:div w:id="1993369729">
      <w:bodyDiv w:val="1"/>
      <w:marLeft w:val="0"/>
      <w:marRight w:val="0"/>
      <w:marTop w:val="0"/>
      <w:marBottom w:val="0"/>
      <w:divBdr>
        <w:top w:val="none" w:sz="0" w:space="0" w:color="auto"/>
        <w:left w:val="none" w:sz="0" w:space="0" w:color="auto"/>
        <w:bottom w:val="none" w:sz="0" w:space="0" w:color="auto"/>
        <w:right w:val="none" w:sz="0" w:space="0" w:color="auto"/>
      </w:divBdr>
    </w:div>
    <w:div w:id="1993676210">
      <w:bodyDiv w:val="1"/>
      <w:marLeft w:val="0"/>
      <w:marRight w:val="0"/>
      <w:marTop w:val="0"/>
      <w:marBottom w:val="0"/>
      <w:divBdr>
        <w:top w:val="none" w:sz="0" w:space="0" w:color="auto"/>
        <w:left w:val="none" w:sz="0" w:space="0" w:color="auto"/>
        <w:bottom w:val="none" w:sz="0" w:space="0" w:color="auto"/>
        <w:right w:val="none" w:sz="0" w:space="0" w:color="auto"/>
      </w:divBdr>
    </w:div>
    <w:div w:id="1994720730">
      <w:bodyDiv w:val="1"/>
      <w:marLeft w:val="0"/>
      <w:marRight w:val="0"/>
      <w:marTop w:val="0"/>
      <w:marBottom w:val="0"/>
      <w:divBdr>
        <w:top w:val="none" w:sz="0" w:space="0" w:color="auto"/>
        <w:left w:val="none" w:sz="0" w:space="0" w:color="auto"/>
        <w:bottom w:val="none" w:sz="0" w:space="0" w:color="auto"/>
        <w:right w:val="none" w:sz="0" w:space="0" w:color="auto"/>
      </w:divBdr>
    </w:div>
    <w:div w:id="1995837553">
      <w:bodyDiv w:val="1"/>
      <w:marLeft w:val="0"/>
      <w:marRight w:val="0"/>
      <w:marTop w:val="0"/>
      <w:marBottom w:val="0"/>
      <w:divBdr>
        <w:top w:val="none" w:sz="0" w:space="0" w:color="auto"/>
        <w:left w:val="none" w:sz="0" w:space="0" w:color="auto"/>
        <w:bottom w:val="none" w:sz="0" w:space="0" w:color="auto"/>
        <w:right w:val="none" w:sz="0" w:space="0" w:color="auto"/>
      </w:divBdr>
    </w:div>
    <w:div w:id="2000959162">
      <w:bodyDiv w:val="1"/>
      <w:marLeft w:val="0"/>
      <w:marRight w:val="0"/>
      <w:marTop w:val="0"/>
      <w:marBottom w:val="0"/>
      <w:divBdr>
        <w:top w:val="none" w:sz="0" w:space="0" w:color="auto"/>
        <w:left w:val="none" w:sz="0" w:space="0" w:color="auto"/>
        <w:bottom w:val="none" w:sz="0" w:space="0" w:color="auto"/>
        <w:right w:val="none" w:sz="0" w:space="0" w:color="auto"/>
      </w:divBdr>
    </w:div>
    <w:div w:id="2001614793">
      <w:bodyDiv w:val="1"/>
      <w:marLeft w:val="0"/>
      <w:marRight w:val="0"/>
      <w:marTop w:val="0"/>
      <w:marBottom w:val="0"/>
      <w:divBdr>
        <w:top w:val="none" w:sz="0" w:space="0" w:color="auto"/>
        <w:left w:val="none" w:sz="0" w:space="0" w:color="auto"/>
        <w:bottom w:val="none" w:sz="0" w:space="0" w:color="auto"/>
        <w:right w:val="none" w:sz="0" w:space="0" w:color="auto"/>
      </w:divBdr>
    </w:div>
    <w:div w:id="2002466624">
      <w:bodyDiv w:val="1"/>
      <w:marLeft w:val="0"/>
      <w:marRight w:val="0"/>
      <w:marTop w:val="0"/>
      <w:marBottom w:val="0"/>
      <w:divBdr>
        <w:top w:val="none" w:sz="0" w:space="0" w:color="auto"/>
        <w:left w:val="none" w:sz="0" w:space="0" w:color="auto"/>
        <w:bottom w:val="none" w:sz="0" w:space="0" w:color="auto"/>
        <w:right w:val="none" w:sz="0" w:space="0" w:color="auto"/>
      </w:divBdr>
    </w:div>
    <w:div w:id="2002660993">
      <w:bodyDiv w:val="1"/>
      <w:marLeft w:val="0"/>
      <w:marRight w:val="0"/>
      <w:marTop w:val="0"/>
      <w:marBottom w:val="0"/>
      <w:divBdr>
        <w:top w:val="none" w:sz="0" w:space="0" w:color="auto"/>
        <w:left w:val="none" w:sz="0" w:space="0" w:color="auto"/>
        <w:bottom w:val="none" w:sz="0" w:space="0" w:color="auto"/>
        <w:right w:val="none" w:sz="0" w:space="0" w:color="auto"/>
      </w:divBdr>
    </w:div>
    <w:div w:id="2003313310">
      <w:bodyDiv w:val="1"/>
      <w:marLeft w:val="0"/>
      <w:marRight w:val="0"/>
      <w:marTop w:val="0"/>
      <w:marBottom w:val="0"/>
      <w:divBdr>
        <w:top w:val="none" w:sz="0" w:space="0" w:color="auto"/>
        <w:left w:val="none" w:sz="0" w:space="0" w:color="auto"/>
        <w:bottom w:val="none" w:sz="0" w:space="0" w:color="auto"/>
        <w:right w:val="none" w:sz="0" w:space="0" w:color="auto"/>
      </w:divBdr>
    </w:div>
    <w:div w:id="2006319977">
      <w:bodyDiv w:val="1"/>
      <w:marLeft w:val="0"/>
      <w:marRight w:val="0"/>
      <w:marTop w:val="0"/>
      <w:marBottom w:val="0"/>
      <w:divBdr>
        <w:top w:val="none" w:sz="0" w:space="0" w:color="auto"/>
        <w:left w:val="none" w:sz="0" w:space="0" w:color="auto"/>
        <w:bottom w:val="none" w:sz="0" w:space="0" w:color="auto"/>
        <w:right w:val="none" w:sz="0" w:space="0" w:color="auto"/>
      </w:divBdr>
    </w:div>
    <w:div w:id="2006854434">
      <w:bodyDiv w:val="1"/>
      <w:marLeft w:val="0"/>
      <w:marRight w:val="0"/>
      <w:marTop w:val="0"/>
      <w:marBottom w:val="0"/>
      <w:divBdr>
        <w:top w:val="none" w:sz="0" w:space="0" w:color="auto"/>
        <w:left w:val="none" w:sz="0" w:space="0" w:color="auto"/>
        <w:bottom w:val="none" w:sz="0" w:space="0" w:color="auto"/>
        <w:right w:val="none" w:sz="0" w:space="0" w:color="auto"/>
      </w:divBdr>
    </w:div>
    <w:div w:id="2008291618">
      <w:bodyDiv w:val="1"/>
      <w:marLeft w:val="0"/>
      <w:marRight w:val="0"/>
      <w:marTop w:val="0"/>
      <w:marBottom w:val="0"/>
      <w:divBdr>
        <w:top w:val="none" w:sz="0" w:space="0" w:color="auto"/>
        <w:left w:val="none" w:sz="0" w:space="0" w:color="auto"/>
        <w:bottom w:val="none" w:sz="0" w:space="0" w:color="auto"/>
        <w:right w:val="none" w:sz="0" w:space="0" w:color="auto"/>
      </w:divBdr>
    </w:div>
    <w:div w:id="2008903360">
      <w:bodyDiv w:val="1"/>
      <w:marLeft w:val="0"/>
      <w:marRight w:val="0"/>
      <w:marTop w:val="0"/>
      <w:marBottom w:val="0"/>
      <w:divBdr>
        <w:top w:val="none" w:sz="0" w:space="0" w:color="auto"/>
        <w:left w:val="none" w:sz="0" w:space="0" w:color="auto"/>
        <w:bottom w:val="none" w:sz="0" w:space="0" w:color="auto"/>
        <w:right w:val="none" w:sz="0" w:space="0" w:color="auto"/>
      </w:divBdr>
    </w:div>
    <w:div w:id="2010325817">
      <w:bodyDiv w:val="1"/>
      <w:marLeft w:val="0"/>
      <w:marRight w:val="0"/>
      <w:marTop w:val="0"/>
      <w:marBottom w:val="0"/>
      <w:divBdr>
        <w:top w:val="none" w:sz="0" w:space="0" w:color="auto"/>
        <w:left w:val="none" w:sz="0" w:space="0" w:color="auto"/>
        <w:bottom w:val="none" w:sz="0" w:space="0" w:color="auto"/>
        <w:right w:val="none" w:sz="0" w:space="0" w:color="auto"/>
      </w:divBdr>
    </w:div>
    <w:div w:id="2010674781">
      <w:bodyDiv w:val="1"/>
      <w:marLeft w:val="0"/>
      <w:marRight w:val="0"/>
      <w:marTop w:val="0"/>
      <w:marBottom w:val="0"/>
      <w:divBdr>
        <w:top w:val="none" w:sz="0" w:space="0" w:color="auto"/>
        <w:left w:val="none" w:sz="0" w:space="0" w:color="auto"/>
        <w:bottom w:val="none" w:sz="0" w:space="0" w:color="auto"/>
        <w:right w:val="none" w:sz="0" w:space="0" w:color="auto"/>
      </w:divBdr>
    </w:div>
    <w:div w:id="2010793418">
      <w:bodyDiv w:val="1"/>
      <w:marLeft w:val="0"/>
      <w:marRight w:val="0"/>
      <w:marTop w:val="0"/>
      <w:marBottom w:val="0"/>
      <w:divBdr>
        <w:top w:val="none" w:sz="0" w:space="0" w:color="auto"/>
        <w:left w:val="none" w:sz="0" w:space="0" w:color="auto"/>
        <w:bottom w:val="none" w:sz="0" w:space="0" w:color="auto"/>
        <w:right w:val="none" w:sz="0" w:space="0" w:color="auto"/>
      </w:divBdr>
    </w:div>
    <w:div w:id="2010861706">
      <w:bodyDiv w:val="1"/>
      <w:marLeft w:val="0"/>
      <w:marRight w:val="0"/>
      <w:marTop w:val="0"/>
      <w:marBottom w:val="0"/>
      <w:divBdr>
        <w:top w:val="none" w:sz="0" w:space="0" w:color="auto"/>
        <w:left w:val="none" w:sz="0" w:space="0" w:color="auto"/>
        <w:bottom w:val="none" w:sz="0" w:space="0" w:color="auto"/>
        <w:right w:val="none" w:sz="0" w:space="0" w:color="auto"/>
      </w:divBdr>
    </w:div>
    <w:div w:id="2011061308">
      <w:bodyDiv w:val="1"/>
      <w:marLeft w:val="0"/>
      <w:marRight w:val="0"/>
      <w:marTop w:val="0"/>
      <w:marBottom w:val="0"/>
      <w:divBdr>
        <w:top w:val="none" w:sz="0" w:space="0" w:color="auto"/>
        <w:left w:val="none" w:sz="0" w:space="0" w:color="auto"/>
        <w:bottom w:val="none" w:sz="0" w:space="0" w:color="auto"/>
        <w:right w:val="none" w:sz="0" w:space="0" w:color="auto"/>
      </w:divBdr>
    </w:div>
    <w:div w:id="2011247612">
      <w:bodyDiv w:val="1"/>
      <w:marLeft w:val="0"/>
      <w:marRight w:val="0"/>
      <w:marTop w:val="0"/>
      <w:marBottom w:val="0"/>
      <w:divBdr>
        <w:top w:val="none" w:sz="0" w:space="0" w:color="auto"/>
        <w:left w:val="none" w:sz="0" w:space="0" w:color="auto"/>
        <w:bottom w:val="none" w:sz="0" w:space="0" w:color="auto"/>
        <w:right w:val="none" w:sz="0" w:space="0" w:color="auto"/>
      </w:divBdr>
    </w:div>
    <w:div w:id="2011519059">
      <w:bodyDiv w:val="1"/>
      <w:marLeft w:val="0"/>
      <w:marRight w:val="0"/>
      <w:marTop w:val="0"/>
      <w:marBottom w:val="0"/>
      <w:divBdr>
        <w:top w:val="none" w:sz="0" w:space="0" w:color="auto"/>
        <w:left w:val="none" w:sz="0" w:space="0" w:color="auto"/>
        <w:bottom w:val="none" w:sz="0" w:space="0" w:color="auto"/>
        <w:right w:val="none" w:sz="0" w:space="0" w:color="auto"/>
      </w:divBdr>
    </w:div>
    <w:div w:id="2011759227">
      <w:bodyDiv w:val="1"/>
      <w:marLeft w:val="0"/>
      <w:marRight w:val="0"/>
      <w:marTop w:val="0"/>
      <w:marBottom w:val="0"/>
      <w:divBdr>
        <w:top w:val="none" w:sz="0" w:space="0" w:color="auto"/>
        <w:left w:val="none" w:sz="0" w:space="0" w:color="auto"/>
        <w:bottom w:val="none" w:sz="0" w:space="0" w:color="auto"/>
        <w:right w:val="none" w:sz="0" w:space="0" w:color="auto"/>
      </w:divBdr>
    </w:div>
    <w:div w:id="2012175654">
      <w:bodyDiv w:val="1"/>
      <w:marLeft w:val="0"/>
      <w:marRight w:val="0"/>
      <w:marTop w:val="0"/>
      <w:marBottom w:val="0"/>
      <w:divBdr>
        <w:top w:val="none" w:sz="0" w:space="0" w:color="auto"/>
        <w:left w:val="none" w:sz="0" w:space="0" w:color="auto"/>
        <w:bottom w:val="none" w:sz="0" w:space="0" w:color="auto"/>
        <w:right w:val="none" w:sz="0" w:space="0" w:color="auto"/>
      </w:divBdr>
    </w:div>
    <w:div w:id="2013095889">
      <w:bodyDiv w:val="1"/>
      <w:marLeft w:val="0"/>
      <w:marRight w:val="0"/>
      <w:marTop w:val="0"/>
      <w:marBottom w:val="0"/>
      <w:divBdr>
        <w:top w:val="none" w:sz="0" w:space="0" w:color="auto"/>
        <w:left w:val="none" w:sz="0" w:space="0" w:color="auto"/>
        <w:bottom w:val="none" w:sz="0" w:space="0" w:color="auto"/>
        <w:right w:val="none" w:sz="0" w:space="0" w:color="auto"/>
      </w:divBdr>
    </w:div>
    <w:div w:id="2013752636">
      <w:bodyDiv w:val="1"/>
      <w:marLeft w:val="0"/>
      <w:marRight w:val="0"/>
      <w:marTop w:val="0"/>
      <w:marBottom w:val="0"/>
      <w:divBdr>
        <w:top w:val="none" w:sz="0" w:space="0" w:color="auto"/>
        <w:left w:val="none" w:sz="0" w:space="0" w:color="auto"/>
        <w:bottom w:val="none" w:sz="0" w:space="0" w:color="auto"/>
        <w:right w:val="none" w:sz="0" w:space="0" w:color="auto"/>
      </w:divBdr>
    </w:div>
    <w:div w:id="2014649054">
      <w:bodyDiv w:val="1"/>
      <w:marLeft w:val="0"/>
      <w:marRight w:val="0"/>
      <w:marTop w:val="0"/>
      <w:marBottom w:val="0"/>
      <w:divBdr>
        <w:top w:val="none" w:sz="0" w:space="0" w:color="auto"/>
        <w:left w:val="none" w:sz="0" w:space="0" w:color="auto"/>
        <w:bottom w:val="none" w:sz="0" w:space="0" w:color="auto"/>
        <w:right w:val="none" w:sz="0" w:space="0" w:color="auto"/>
      </w:divBdr>
    </w:div>
    <w:div w:id="2015498029">
      <w:bodyDiv w:val="1"/>
      <w:marLeft w:val="0"/>
      <w:marRight w:val="0"/>
      <w:marTop w:val="0"/>
      <w:marBottom w:val="0"/>
      <w:divBdr>
        <w:top w:val="none" w:sz="0" w:space="0" w:color="auto"/>
        <w:left w:val="none" w:sz="0" w:space="0" w:color="auto"/>
        <w:bottom w:val="none" w:sz="0" w:space="0" w:color="auto"/>
        <w:right w:val="none" w:sz="0" w:space="0" w:color="auto"/>
      </w:divBdr>
    </w:div>
    <w:div w:id="2018534341">
      <w:bodyDiv w:val="1"/>
      <w:marLeft w:val="0"/>
      <w:marRight w:val="0"/>
      <w:marTop w:val="0"/>
      <w:marBottom w:val="0"/>
      <w:divBdr>
        <w:top w:val="none" w:sz="0" w:space="0" w:color="auto"/>
        <w:left w:val="none" w:sz="0" w:space="0" w:color="auto"/>
        <w:bottom w:val="none" w:sz="0" w:space="0" w:color="auto"/>
        <w:right w:val="none" w:sz="0" w:space="0" w:color="auto"/>
      </w:divBdr>
    </w:div>
    <w:div w:id="2019454751">
      <w:bodyDiv w:val="1"/>
      <w:marLeft w:val="0"/>
      <w:marRight w:val="0"/>
      <w:marTop w:val="0"/>
      <w:marBottom w:val="0"/>
      <w:divBdr>
        <w:top w:val="none" w:sz="0" w:space="0" w:color="auto"/>
        <w:left w:val="none" w:sz="0" w:space="0" w:color="auto"/>
        <w:bottom w:val="none" w:sz="0" w:space="0" w:color="auto"/>
        <w:right w:val="none" w:sz="0" w:space="0" w:color="auto"/>
      </w:divBdr>
    </w:div>
    <w:div w:id="2021159204">
      <w:bodyDiv w:val="1"/>
      <w:marLeft w:val="0"/>
      <w:marRight w:val="0"/>
      <w:marTop w:val="0"/>
      <w:marBottom w:val="0"/>
      <w:divBdr>
        <w:top w:val="none" w:sz="0" w:space="0" w:color="auto"/>
        <w:left w:val="none" w:sz="0" w:space="0" w:color="auto"/>
        <w:bottom w:val="none" w:sz="0" w:space="0" w:color="auto"/>
        <w:right w:val="none" w:sz="0" w:space="0" w:color="auto"/>
      </w:divBdr>
    </w:div>
    <w:div w:id="2021739656">
      <w:bodyDiv w:val="1"/>
      <w:marLeft w:val="0"/>
      <w:marRight w:val="0"/>
      <w:marTop w:val="0"/>
      <w:marBottom w:val="0"/>
      <w:divBdr>
        <w:top w:val="none" w:sz="0" w:space="0" w:color="auto"/>
        <w:left w:val="none" w:sz="0" w:space="0" w:color="auto"/>
        <w:bottom w:val="none" w:sz="0" w:space="0" w:color="auto"/>
        <w:right w:val="none" w:sz="0" w:space="0" w:color="auto"/>
      </w:divBdr>
    </w:div>
    <w:div w:id="2021851836">
      <w:bodyDiv w:val="1"/>
      <w:marLeft w:val="0"/>
      <w:marRight w:val="0"/>
      <w:marTop w:val="0"/>
      <w:marBottom w:val="0"/>
      <w:divBdr>
        <w:top w:val="none" w:sz="0" w:space="0" w:color="auto"/>
        <w:left w:val="none" w:sz="0" w:space="0" w:color="auto"/>
        <w:bottom w:val="none" w:sz="0" w:space="0" w:color="auto"/>
        <w:right w:val="none" w:sz="0" w:space="0" w:color="auto"/>
      </w:divBdr>
    </w:div>
    <w:div w:id="2023627107">
      <w:bodyDiv w:val="1"/>
      <w:marLeft w:val="0"/>
      <w:marRight w:val="0"/>
      <w:marTop w:val="0"/>
      <w:marBottom w:val="0"/>
      <w:divBdr>
        <w:top w:val="none" w:sz="0" w:space="0" w:color="auto"/>
        <w:left w:val="none" w:sz="0" w:space="0" w:color="auto"/>
        <w:bottom w:val="none" w:sz="0" w:space="0" w:color="auto"/>
        <w:right w:val="none" w:sz="0" w:space="0" w:color="auto"/>
      </w:divBdr>
    </w:div>
    <w:div w:id="2023778181">
      <w:bodyDiv w:val="1"/>
      <w:marLeft w:val="0"/>
      <w:marRight w:val="0"/>
      <w:marTop w:val="0"/>
      <w:marBottom w:val="0"/>
      <w:divBdr>
        <w:top w:val="none" w:sz="0" w:space="0" w:color="auto"/>
        <w:left w:val="none" w:sz="0" w:space="0" w:color="auto"/>
        <w:bottom w:val="none" w:sz="0" w:space="0" w:color="auto"/>
        <w:right w:val="none" w:sz="0" w:space="0" w:color="auto"/>
      </w:divBdr>
    </w:div>
    <w:div w:id="2029483521">
      <w:bodyDiv w:val="1"/>
      <w:marLeft w:val="0"/>
      <w:marRight w:val="0"/>
      <w:marTop w:val="0"/>
      <w:marBottom w:val="0"/>
      <w:divBdr>
        <w:top w:val="none" w:sz="0" w:space="0" w:color="auto"/>
        <w:left w:val="none" w:sz="0" w:space="0" w:color="auto"/>
        <w:bottom w:val="none" w:sz="0" w:space="0" w:color="auto"/>
        <w:right w:val="none" w:sz="0" w:space="0" w:color="auto"/>
      </w:divBdr>
    </w:div>
    <w:div w:id="2031641567">
      <w:bodyDiv w:val="1"/>
      <w:marLeft w:val="0"/>
      <w:marRight w:val="0"/>
      <w:marTop w:val="0"/>
      <w:marBottom w:val="0"/>
      <w:divBdr>
        <w:top w:val="none" w:sz="0" w:space="0" w:color="auto"/>
        <w:left w:val="none" w:sz="0" w:space="0" w:color="auto"/>
        <w:bottom w:val="none" w:sz="0" w:space="0" w:color="auto"/>
        <w:right w:val="none" w:sz="0" w:space="0" w:color="auto"/>
      </w:divBdr>
    </w:div>
    <w:div w:id="2032297679">
      <w:bodyDiv w:val="1"/>
      <w:marLeft w:val="0"/>
      <w:marRight w:val="0"/>
      <w:marTop w:val="0"/>
      <w:marBottom w:val="0"/>
      <w:divBdr>
        <w:top w:val="none" w:sz="0" w:space="0" w:color="auto"/>
        <w:left w:val="none" w:sz="0" w:space="0" w:color="auto"/>
        <w:bottom w:val="none" w:sz="0" w:space="0" w:color="auto"/>
        <w:right w:val="none" w:sz="0" w:space="0" w:color="auto"/>
      </w:divBdr>
    </w:div>
    <w:div w:id="2032298517">
      <w:bodyDiv w:val="1"/>
      <w:marLeft w:val="0"/>
      <w:marRight w:val="0"/>
      <w:marTop w:val="0"/>
      <w:marBottom w:val="0"/>
      <w:divBdr>
        <w:top w:val="none" w:sz="0" w:space="0" w:color="auto"/>
        <w:left w:val="none" w:sz="0" w:space="0" w:color="auto"/>
        <w:bottom w:val="none" w:sz="0" w:space="0" w:color="auto"/>
        <w:right w:val="none" w:sz="0" w:space="0" w:color="auto"/>
      </w:divBdr>
    </w:div>
    <w:div w:id="2032411471">
      <w:bodyDiv w:val="1"/>
      <w:marLeft w:val="0"/>
      <w:marRight w:val="0"/>
      <w:marTop w:val="0"/>
      <w:marBottom w:val="0"/>
      <w:divBdr>
        <w:top w:val="none" w:sz="0" w:space="0" w:color="auto"/>
        <w:left w:val="none" w:sz="0" w:space="0" w:color="auto"/>
        <w:bottom w:val="none" w:sz="0" w:space="0" w:color="auto"/>
        <w:right w:val="none" w:sz="0" w:space="0" w:color="auto"/>
      </w:divBdr>
    </w:div>
    <w:div w:id="2032758054">
      <w:bodyDiv w:val="1"/>
      <w:marLeft w:val="0"/>
      <w:marRight w:val="0"/>
      <w:marTop w:val="0"/>
      <w:marBottom w:val="0"/>
      <w:divBdr>
        <w:top w:val="none" w:sz="0" w:space="0" w:color="auto"/>
        <w:left w:val="none" w:sz="0" w:space="0" w:color="auto"/>
        <w:bottom w:val="none" w:sz="0" w:space="0" w:color="auto"/>
        <w:right w:val="none" w:sz="0" w:space="0" w:color="auto"/>
      </w:divBdr>
    </w:div>
    <w:div w:id="2034188871">
      <w:bodyDiv w:val="1"/>
      <w:marLeft w:val="0"/>
      <w:marRight w:val="0"/>
      <w:marTop w:val="0"/>
      <w:marBottom w:val="0"/>
      <w:divBdr>
        <w:top w:val="none" w:sz="0" w:space="0" w:color="auto"/>
        <w:left w:val="none" w:sz="0" w:space="0" w:color="auto"/>
        <w:bottom w:val="none" w:sz="0" w:space="0" w:color="auto"/>
        <w:right w:val="none" w:sz="0" w:space="0" w:color="auto"/>
      </w:divBdr>
    </w:div>
    <w:div w:id="2034531467">
      <w:bodyDiv w:val="1"/>
      <w:marLeft w:val="0"/>
      <w:marRight w:val="0"/>
      <w:marTop w:val="0"/>
      <w:marBottom w:val="0"/>
      <w:divBdr>
        <w:top w:val="none" w:sz="0" w:space="0" w:color="auto"/>
        <w:left w:val="none" w:sz="0" w:space="0" w:color="auto"/>
        <w:bottom w:val="none" w:sz="0" w:space="0" w:color="auto"/>
        <w:right w:val="none" w:sz="0" w:space="0" w:color="auto"/>
      </w:divBdr>
    </w:div>
    <w:div w:id="2034844783">
      <w:bodyDiv w:val="1"/>
      <w:marLeft w:val="0"/>
      <w:marRight w:val="0"/>
      <w:marTop w:val="0"/>
      <w:marBottom w:val="0"/>
      <w:divBdr>
        <w:top w:val="none" w:sz="0" w:space="0" w:color="auto"/>
        <w:left w:val="none" w:sz="0" w:space="0" w:color="auto"/>
        <w:bottom w:val="none" w:sz="0" w:space="0" w:color="auto"/>
        <w:right w:val="none" w:sz="0" w:space="0" w:color="auto"/>
      </w:divBdr>
    </w:div>
    <w:div w:id="2035383815">
      <w:bodyDiv w:val="1"/>
      <w:marLeft w:val="0"/>
      <w:marRight w:val="0"/>
      <w:marTop w:val="0"/>
      <w:marBottom w:val="0"/>
      <w:divBdr>
        <w:top w:val="none" w:sz="0" w:space="0" w:color="auto"/>
        <w:left w:val="none" w:sz="0" w:space="0" w:color="auto"/>
        <w:bottom w:val="none" w:sz="0" w:space="0" w:color="auto"/>
        <w:right w:val="none" w:sz="0" w:space="0" w:color="auto"/>
      </w:divBdr>
    </w:div>
    <w:div w:id="2035958365">
      <w:bodyDiv w:val="1"/>
      <w:marLeft w:val="0"/>
      <w:marRight w:val="0"/>
      <w:marTop w:val="0"/>
      <w:marBottom w:val="0"/>
      <w:divBdr>
        <w:top w:val="none" w:sz="0" w:space="0" w:color="auto"/>
        <w:left w:val="none" w:sz="0" w:space="0" w:color="auto"/>
        <w:bottom w:val="none" w:sz="0" w:space="0" w:color="auto"/>
        <w:right w:val="none" w:sz="0" w:space="0" w:color="auto"/>
      </w:divBdr>
    </w:div>
    <w:div w:id="2036808232">
      <w:bodyDiv w:val="1"/>
      <w:marLeft w:val="0"/>
      <w:marRight w:val="0"/>
      <w:marTop w:val="0"/>
      <w:marBottom w:val="0"/>
      <w:divBdr>
        <w:top w:val="none" w:sz="0" w:space="0" w:color="auto"/>
        <w:left w:val="none" w:sz="0" w:space="0" w:color="auto"/>
        <w:bottom w:val="none" w:sz="0" w:space="0" w:color="auto"/>
        <w:right w:val="none" w:sz="0" w:space="0" w:color="auto"/>
      </w:divBdr>
    </w:div>
    <w:div w:id="2037728013">
      <w:bodyDiv w:val="1"/>
      <w:marLeft w:val="0"/>
      <w:marRight w:val="0"/>
      <w:marTop w:val="0"/>
      <w:marBottom w:val="0"/>
      <w:divBdr>
        <w:top w:val="none" w:sz="0" w:space="0" w:color="auto"/>
        <w:left w:val="none" w:sz="0" w:space="0" w:color="auto"/>
        <w:bottom w:val="none" w:sz="0" w:space="0" w:color="auto"/>
        <w:right w:val="none" w:sz="0" w:space="0" w:color="auto"/>
      </w:divBdr>
    </w:div>
    <w:div w:id="2040474692">
      <w:bodyDiv w:val="1"/>
      <w:marLeft w:val="0"/>
      <w:marRight w:val="0"/>
      <w:marTop w:val="0"/>
      <w:marBottom w:val="0"/>
      <w:divBdr>
        <w:top w:val="none" w:sz="0" w:space="0" w:color="auto"/>
        <w:left w:val="none" w:sz="0" w:space="0" w:color="auto"/>
        <w:bottom w:val="none" w:sz="0" w:space="0" w:color="auto"/>
        <w:right w:val="none" w:sz="0" w:space="0" w:color="auto"/>
      </w:divBdr>
    </w:div>
    <w:div w:id="2040930587">
      <w:bodyDiv w:val="1"/>
      <w:marLeft w:val="0"/>
      <w:marRight w:val="0"/>
      <w:marTop w:val="0"/>
      <w:marBottom w:val="0"/>
      <w:divBdr>
        <w:top w:val="none" w:sz="0" w:space="0" w:color="auto"/>
        <w:left w:val="none" w:sz="0" w:space="0" w:color="auto"/>
        <w:bottom w:val="none" w:sz="0" w:space="0" w:color="auto"/>
        <w:right w:val="none" w:sz="0" w:space="0" w:color="auto"/>
      </w:divBdr>
    </w:div>
    <w:div w:id="2041592000">
      <w:bodyDiv w:val="1"/>
      <w:marLeft w:val="0"/>
      <w:marRight w:val="0"/>
      <w:marTop w:val="0"/>
      <w:marBottom w:val="0"/>
      <w:divBdr>
        <w:top w:val="none" w:sz="0" w:space="0" w:color="auto"/>
        <w:left w:val="none" w:sz="0" w:space="0" w:color="auto"/>
        <w:bottom w:val="none" w:sz="0" w:space="0" w:color="auto"/>
        <w:right w:val="none" w:sz="0" w:space="0" w:color="auto"/>
      </w:divBdr>
    </w:div>
    <w:div w:id="2042782239">
      <w:bodyDiv w:val="1"/>
      <w:marLeft w:val="0"/>
      <w:marRight w:val="0"/>
      <w:marTop w:val="0"/>
      <w:marBottom w:val="0"/>
      <w:divBdr>
        <w:top w:val="none" w:sz="0" w:space="0" w:color="auto"/>
        <w:left w:val="none" w:sz="0" w:space="0" w:color="auto"/>
        <w:bottom w:val="none" w:sz="0" w:space="0" w:color="auto"/>
        <w:right w:val="none" w:sz="0" w:space="0" w:color="auto"/>
      </w:divBdr>
    </w:div>
    <w:div w:id="2044207022">
      <w:bodyDiv w:val="1"/>
      <w:marLeft w:val="0"/>
      <w:marRight w:val="0"/>
      <w:marTop w:val="0"/>
      <w:marBottom w:val="0"/>
      <w:divBdr>
        <w:top w:val="none" w:sz="0" w:space="0" w:color="auto"/>
        <w:left w:val="none" w:sz="0" w:space="0" w:color="auto"/>
        <w:bottom w:val="none" w:sz="0" w:space="0" w:color="auto"/>
        <w:right w:val="none" w:sz="0" w:space="0" w:color="auto"/>
      </w:divBdr>
    </w:div>
    <w:div w:id="2044863993">
      <w:bodyDiv w:val="1"/>
      <w:marLeft w:val="0"/>
      <w:marRight w:val="0"/>
      <w:marTop w:val="0"/>
      <w:marBottom w:val="0"/>
      <w:divBdr>
        <w:top w:val="none" w:sz="0" w:space="0" w:color="auto"/>
        <w:left w:val="none" w:sz="0" w:space="0" w:color="auto"/>
        <w:bottom w:val="none" w:sz="0" w:space="0" w:color="auto"/>
        <w:right w:val="none" w:sz="0" w:space="0" w:color="auto"/>
      </w:divBdr>
    </w:div>
    <w:div w:id="2047178057">
      <w:bodyDiv w:val="1"/>
      <w:marLeft w:val="0"/>
      <w:marRight w:val="0"/>
      <w:marTop w:val="0"/>
      <w:marBottom w:val="0"/>
      <w:divBdr>
        <w:top w:val="none" w:sz="0" w:space="0" w:color="auto"/>
        <w:left w:val="none" w:sz="0" w:space="0" w:color="auto"/>
        <w:bottom w:val="none" w:sz="0" w:space="0" w:color="auto"/>
        <w:right w:val="none" w:sz="0" w:space="0" w:color="auto"/>
      </w:divBdr>
    </w:div>
    <w:div w:id="2047874331">
      <w:bodyDiv w:val="1"/>
      <w:marLeft w:val="0"/>
      <w:marRight w:val="0"/>
      <w:marTop w:val="0"/>
      <w:marBottom w:val="0"/>
      <w:divBdr>
        <w:top w:val="none" w:sz="0" w:space="0" w:color="auto"/>
        <w:left w:val="none" w:sz="0" w:space="0" w:color="auto"/>
        <w:bottom w:val="none" w:sz="0" w:space="0" w:color="auto"/>
        <w:right w:val="none" w:sz="0" w:space="0" w:color="auto"/>
      </w:divBdr>
    </w:div>
    <w:div w:id="2048289633">
      <w:bodyDiv w:val="1"/>
      <w:marLeft w:val="0"/>
      <w:marRight w:val="0"/>
      <w:marTop w:val="0"/>
      <w:marBottom w:val="0"/>
      <w:divBdr>
        <w:top w:val="none" w:sz="0" w:space="0" w:color="auto"/>
        <w:left w:val="none" w:sz="0" w:space="0" w:color="auto"/>
        <w:bottom w:val="none" w:sz="0" w:space="0" w:color="auto"/>
        <w:right w:val="none" w:sz="0" w:space="0" w:color="auto"/>
      </w:divBdr>
    </w:div>
    <w:div w:id="2049453772">
      <w:bodyDiv w:val="1"/>
      <w:marLeft w:val="0"/>
      <w:marRight w:val="0"/>
      <w:marTop w:val="0"/>
      <w:marBottom w:val="0"/>
      <w:divBdr>
        <w:top w:val="none" w:sz="0" w:space="0" w:color="auto"/>
        <w:left w:val="none" w:sz="0" w:space="0" w:color="auto"/>
        <w:bottom w:val="none" w:sz="0" w:space="0" w:color="auto"/>
        <w:right w:val="none" w:sz="0" w:space="0" w:color="auto"/>
      </w:divBdr>
    </w:div>
    <w:div w:id="2051298498">
      <w:bodyDiv w:val="1"/>
      <w:marLeft w:val="0"/>
      <w:marRight w:val="0"/>
      <w:marTop w:val="0"/>
      <w:marBottom w:val="0"/>
      <w:divBdr>
        <w:top w:val="none" w:sz="0" w:space="0" w:color="auto"/>
        <w:left w:val="none" w:sz="0" w:space="0" w:color="auto"/>
        <w:bottom w:val="none" w:sz="0" w:space="0" w:color="auto"/>
        <w:right w:val="none" w:sz="0" w:space="0" w:color="auto"/>
      </w:divBdr>
    </w:div>
    <w:div w:id="2051492946">
      <w:bodyDiv w:val="1"/>
      <w:marLeft w:val="0"/>
      <w:marRight w:val="0"/>
      <w:marTop w:val="0"/>
      <w:marBottom w:val="0"/>
      <w:divBdr>
        <w:top w:val="none" w:sz="0" w:space="0" w:color="auto"/>
        <w:left w:val="none" w:sz="0" w:space="0" w:color="auto"/>
        <w:bottom w:val="none" w:sz="0" w:space="0" w:color="auto"/>
        <w:right w:val="none" w:sz="0" w:space="0" w:color="auto"/>
      </w:divBdr>
    </w:div>
    <w:div w:id="2054885792">
      <w:bodyDiv w:val="1"/>
      <w:marLeft w:val="0"/>
      <w:marRight w:val="0"/>
      <w:marTop w:val="0"/>
      <w:marBottom w:val="0"/>
      <w:divBdr>
        <w:top w:val="none" w:sz="0" w:space="0" w:color="auto"/>
        <w:left w:val="none" w:sz="0" w:space="0" w:color="auto"/>
        <w:bottom w:val="none" w:sz="0" w:space="0" w:color="auto"/>
        <w:right w:val="none" w:sz="0" w:space="0" w:color="auto"/>
      </w:divBdr>
    </w:div>
    <w:div w:id="2055809448">
      <w:bodyDiv w:val="1"/>
      <w:marLeft w:val="0"/>
      <w:marRight w:val="0"/>
      <w:marTop w:val="0"/>
      <w:marBottom w:val="0"/>
      <w:divBdr>
        <w:top w:val="none" w:sz="0" w:space="0" w:color="auto"/>
        <w:left w:val="none" w:sz="0" w:space="0" w:color="auto"/>
        <w:bottom w:val="none" w:sz="0" w:space="0" w:color="auto"/>
        <w:right w:val="none" w:sz="0" w:space="0" w:color="auto"/>
      </w:divBdr>
    </w:div>
    <w:div w:id="2056350606">
      <w:bodyDiv w:val="1"/>
      <w:marLeft w:val="0"/>
      <w:marRight w:val="0"/>
      <w:marTop w:val="0"/>
      <w:marBottom w:val="0"/>
      <w:divBdr>
        <w:top w:val="none" w:sz="0" w:space="0" w:color="auto"/>
        <w:left w:val="none" w:sz="0" w:space="0" w:color="auto"/>
        <w:bottom w:val="none" w:sz="0" w:space="0" w:color="auto"/>
        <w:right w:val="none" w:sz="0" w:space="0" w:color="auto"/>
      </w:divBdr>
    </w:div>
    <w:div w:id="2058317018">
      <w:bodyDiv w:val="1"/>
      <w:marLeft w:val="0"/>
      <w:marRight w:val="0"/>
      <w:marTop w:val="0"/>
      <w:marBottom w:val="0"/>
      <w:divBdr>
        <w:top w:val="none" w:sz="0" w:space="0" w:color="auto"/>
        <w:left w:val="none" w:sz="0" w:space="0" w:color="auto"/>
        <w:bottom w:val="none" w:sz="0" w:space="0" w:color="auto"/>
        <w:right w:val="none" w:sz="0" w:space="0" w:color="auto"/>
      </w:divBdr>
    </w:div>
    <w:div w:id="2058317830">
      <w:bodyDiv w:val="1"/>
      <w:marLeft w:val="0"/>
      <w:marRight w:val="0"/>
      <w:marTop w:val="0"/>
      <w:marBottom w:val="0"/>
      <w:divBdr>
        <w:top w:val="none" w:sz="0" w:space="0" w:color="auto"/>
        <w:left w:val="none" w:sz="0" w:space="0" w:color="auto"/>
        <w:bottom w:val="none" w:sz="0" w:space="0" w:color="auto"/>
        <w:right w:val="none" w:sz="0" w:space="0" w:color="auto"/>
      </w:divBdr>
    </w:div>
    <w:div w:id="2058553325">
      <w:bodyDiv w:val="1"/>
      <w:marLeft w:val="0"/>
      <w:marRight w:val="0"/>
      <w:marTop w:val="0"/>
      <w:marBottom w:val="0"/>
      <w:divBdr>
        <w:top w:val="none" w:sz="0" w:space="0" w:color="auto"/>
        <w:left w:val="none" w:sz="0" w:space="0" w:color="auto"/>
        <w:bottom w:val="none" w:sz="0" w:space="0" w:color="auto"/>
        <w:right w:val="none" w:sz="0" w:space="0" w:color="auto"/>
      </w:divBdr>
    </w:div>
    <w:div w:id="2060473372">
      <w:bodyDiv w:val="1"/>
      <w:marLeft w:val="0"/>
      <w:marRight w:val="0"/>
      <w:marTop w:val="0"/>
      <w:marBottom w:val="0"/>
      <w:divBdr>
        <w:top w:val="none" w:sz="0" w:space="0" w:color="auto"/>
        <w:left w:val="none" w:sz="0" w:space="0" w:color="auto"/>
        <w:bottom w:val="none" w:sz="0" w:space="0" w:color="auto"/>
        <w:right w:val="none" w:sz="0" w:space="0" w:color="auto"/>
      </w:divBdr>
    </w:div>
    <w:div w:id="2062240846">
      <w:bodyDiv w:val="1"/>
      <w:marLeft w:val="0"/>
      <w:marRight w:val="0"/>
      <w:marTop w:val="0"/>
      <w:marBottom w:val="0"/>
      <w:divBdr>
        <w:top w:val="none" w:sz="0" w:space="0" w:color="auto"/>
        <w:left w:val="none" w:sz="0" w:space="0" w:color="auto"/>
        <w:bottom w:val="none" w:sz="0" w:space="0" w:color="auto"/>
        <w:right w:val="none" w:sz="0" w:space="0" w:color="auto"/>
      </w:divBdr>
    </w:div>
    <w:div w:id="2062751918">
      <w:bodyDiv w:val="1"/>
      <w:marLeft w:val="0"/>
      <w:marRight w:val="0"/>
      <w:marTop w:val="0"/>
      <w:marBottom w:val="0"/>
      <w:divBdr>
        <w:top w:val="none" w:sz="0" w:space="0" w:color="auto"/>
        <w:left w:val="none" w:sz="0" w:space="0" w:color="auto"/>
        <w:bottom w:val="none" w:sz="0" w:space="0" w:color="auto"/>
        <w:right w:val="none" w:sz="0" w:space="0" w:color="auto"/>
      </w:divBdr>
    </w:div>
    <w:div w:id="2063629007">
      <w:bodyDiv w:val="1"/>
      <w:marLeft w:val="0"/>
      <w:marRight w:val="0"/>
      <w:marTop w:val="0"/>
      <w:marBottom w:val="0"/>
      <w:divBdr>
        <w:top w:val="none" w:sz="0" w:space="0" w:color="auto"/>
        <w:left w:val="none" w:sz="0" w:space="0" w:color="auto"/>
        <w:bottom w:val="none" w:sz="0" w:space="0" w:color="auto"/>
        <w:right w:val="none" w:sz="0" w:space="0" w:color="auto"/>
      </w:divBdr>
    </w:div>
    <w:div w:id="2065249811">
      <w:bodyDiv w:val="1"/>
      <w:marLeft w:val="0"/>
      <w:marRight w:val="0"/>
      <w:marTop w:val="0"/>
      <w:marBottom w:val="0"/>
      <w:divBdr>
        <w:top w:val="none" w:sz="0" w:space="0" w:color="auto"/>
        <w:left w:val="none" w:sz="0" w:space="0" w:color="auto"/>
        <w:bottom w:val="none" w:sz="0" w:space="0" w:color="auto"/>
        <w:right w:val="none" w:sz="0" w:space="0" w:color="auto"/>
      </w:divBdr>
    </w:div>
    <w:div w:id="2067600643">
      <w:bodyDiv w:val="1"/>
      <w:marLeft w:val="0"/>
      <w:marRight w:val="0"/>
      <w:marTop w:val="0"/>
      <w:marBottom w:val="0"/>
      <w:divBdr>
        <w:top w:val="none" w:sz="0" w:space="0" w:color="auto"/>
        <w:left w:val="none" w:sz="0" w:space="0" w:color="auto"/>
        <w:bottom w:val="none" w:sz="0" w:space="0" w:color="auto"/>
        <w:right w:val="none" w:sz="0" w:space="0" w:color="auto"/>
      </w:divBdr>
    </w:div>
    <w:div w:id="2070885629">
      <w:bodyDiv w:val="1"/>
      <w:marLeft w:val="0"/>
      <w:marRight w:val="0"/>
      <w:marTop w:val="0"/>
      <w:marBottom w:val="0"/>
      <w:divBdr>
        <w:top w:val="none" w:sz="0" w:space="0" w:color="auto"/>
        <w:left w:val="none" w:sz="0" w:space="0" w:color="auto"/>
        <w:bottom w:val="none" w:sz="0" w:space="0" w:color="auto"/>
        <w:right w:val="none" w:sz="0" w:space="0" w:color="auto"/>
      </w:divBdr>
    </w:div>
    <w:div w:id="2072996012">
      <w:bodyDiv w:val="1"/>
      <w:marLeft w:val="0"/>
      <w:marRight w:val="0"/>
      <w:marTop w:val="0"/>
      <w:marBottom w:val="0"/>
      <w:divBdr>
        <w:top w:val="none" w:sz="0" w:space="0" w:color="auto"/>
        <w:left w:val="none" w:sz="0" w:space="0" w:color="auto"/>
        <w:bottom w:val="none" w:sz="0" w:space="0" w:color="auto"/>
        <w:right w:val="none" w:sz="0" w:space="0" w:color="auto"/>
      </w:divBdr>
    </w:div>
    <w:div w:id="2073649931">
      <w:bodyDiv w:val="1"/>
      <w:marLeft w:val="0"/>
      <w:marRight w:val="0"/>
      <w:marTop w:val="0"/>
      <w:marBottom w:val="0"/>
      <w:divBdr>
        <w:top w:val="none" w:sz="0" w:space="0" w:color="auto"/>
        <w:left w:val="none" w:sz="0" w:space="0" w:color="auto"/>
        <w:bottom w:val="none" w:sz="0" w:space="0" w:color="auto"/>
        <w:right w:val="none" w:sz="0" w:space="0" w:color="auto"/>
      </w:divBdr>
    </w:div>
    <w:div w:id="2075081889">
      <w:bodyDiv w:val="1"/>
      <w:marLeft w:val="0"/>
      <w:marRight w:val="0"/>
      <w:marTop w:val="0"/>
      <w:marBottom w:val="0"/>
      <w:divBdr>
        <w:top w:val="none" w:sz="0" w:space="0" w:color="auto"/>
        <w:left w:val="none" w:sz="0" w:space="0" w:color="auto"/>
        <w:bottom w:val="none" w:sz="0" w:space="0" w:color="auto"/>
        <w:right w:val="none" w:sz="0" w:space="0" w:color="auto"/>
      </w:divBdr>
    </w:div>
    <w:div w:id="2075811088">
      <w:bodyDiv w:val="1"/>
      <w:marLeft w:val="0"/>
      <w:marRight w:val="0"/>
      <w:marTop w:val="0"/>
      <w:marBottom w:val="0"/>
      <w:divBdr>
        <w:top w:val="none" w:sz="0" w:space="0" w:color="auto"/>
        <w:left w:val="none" w:sz="0" w:space="0" w:color="auto"/>
        <w:bottom w:val="none" w:sz="0" w:space="0" w:color="auto"/>
        <w:right w:val="none" w:sz="0" w:space="0" w:color="auto"/>
      </w:divBdr>
    </w:div>
    <w:div w:id="2076121505">
      <w:bodyDiv w:val="1"/>
      <w:marLeft w:val="0"/>
      <w:marRight w:val="0"/>
      <w:marTop w:val="0"/>
      <w:marBottom w:val="0"/>
      <w:divBdr>
        <w:top w:val="none" w:sz="0" w:space="0" w:color="auto"/>
        <w:left w:val="none" w:sz="0" w:space="0" w:color="auto"/>
        <w:bottom w:val="none" w:sz="0" w:space="0" w:color="auto"/>
        <w:right w:val="none" w:sz="0" w:space="0" w:color="auto"/>
      </w:divBdr>
    </w:div>
    <w:div w:id="2076277995">
      <w:bodyDiv w:val="1"/>
      <w:marLeft w:val="0"/>
      <w:marRight w:val="0"/>
      <w:marTop w:val="0"/>
      <w:marBottom w:val="0"/>
      <w:divBdr>
        <w:top w:val="none" w:sz="0" w:space="0" w:color="auto"/>
        <w:left w:val="none" w:sz="0" w:space="0" w:color="auto"/>
        <w:bottom w:val="none" w:sz="0" w:space="0" w:color="auto"/>
        <w:right w:val="none" w:sz="0" w:space="0" w:color="auto"/>
      </w:divBdr>
    </w:div>
    <w:div w:id="2077317747">
      <w:bodyDiv w:val="1"/>
      <w:marLeft w:val="0"/>
      <w:marRight w:val="0"/>
      <w:marTop w:val="0"/>
      <w:marBottom w:val="0"/>
      <w:divBdr>
        <w:top w:val="none" w:sz="0" w:space="0" w:color="auto"/>
        <w:left w:val="none" w:sz="0" w:space="0" w:color="auto"/>
        <w:bottom w:val="none" w:sz="0" w:space="0" w:color="auto"/>
        <w:right w:val="none" w:sz="0" w:space="0" w:color="auto"/>
      </w:divBdr>
    </w:div>
    <w:div w:id="2080205662">
      <w:bodyDiv w:val="1"/>
      <w:marLeft w:val="0"/>
      <w:marRight w:val="0"/>
      <w:marTop w:val="0"/>
      <w:marBottom w:val="0"/>
      <w:divBdr>
        <w:top w:val="none" w:sz="0" w:space="0" w:color="auto"/>
        <w:left w:val="none" w:sz="0" w:space="0" w:color="auto"/>
        <w:bottom w:val="none" w:sz="0" w:space="0" w:color="auto"/>
        <w:right w:val="none" w:sz="0" w:space="0" w:color="auto"/>
      </w:divBdr>
    </w:div>
    <w:div w:id="2081556200">
      <w:bodyDiv w:val="1"/>
      <w:marLeft w:val="0"/>
      <w:marRight w:val="0"/>
      <w:marTop w:val="0"/>
      <w:marBottom w:val="0"/>
      <w:divBdr>
        <w:top w:val="none" w:sz="0" w:space="0" w:color="auto"/>
        <w:left w:val="none" w:sz="0" w:space="0" w:color="auto"/>
        <w:bottom w:val="none" w:sz="0" w:space="0" w:color="auto"/>
        <w:right w:val="none" w:sz="0" w:space="0" w:color="auto"/>
      </w:divBdr>
    </w:div>
    <w:div w:id="2086025010">
      <w:bodyDiv w:val="1"/>
      <w:marLeft w:val="0"/>
      <w:marRight w:val="0"/>
      <w:marTop w:val="0"/>
      <w:marBottom w:val="0"/>
      <w:divBdr>
        <w:top w:val="none" w:sz="0" w:space="0" w:color="auto"/>
        <w:left w:val="none" w:sz="0" w:space="0" w:color="auto"/>
        <w:bottom w:val="none" w:sz="0" w:space="0" w:color="auto"/>
        <w:right w:val="none" w:sz="0" w:space="0" w:color="auto"/>
      </w:divBdr>
    </w:div>
    <w:div w:id="2089501654">
      <w:bodyDiv w:val="1"/>
      <w:marLeft w:val="0"/>
      <w:marRight w:val="0"/>
      <w:marTop w:val="0"/>
      <w:marBottom w:val="0"/>
      <w:divBdr>
        <w:top w:val="none" w:sz="0" w:space="0" w:color="auto"/>
        <w:left w:val="none" w:sz="0" w:space="0" w:color="auto"/>
        <w:bottom w:val="none" w:sz="0" w:space="0" w:color="auto"/>
        <w:right w:val="none" w:sz="0" w:space="0" w:color="auto"/>
      </w:divBdr>
    </w:div>
    <w:div w:id="2090347611">
      <w:bodyDiv w:val="1"/>
      <w:marLeft w:val="0"/>
      <w:marRight w:val="0"/>
      <w:marTop w:val="0"/>
      <w:marBottom w:val="0"/>
      <w:divBdr>
        <w:top w:val="none" w:sz="0" w:space="0" w:color="auto"/>
        <w:left w:val="none" w:sz="0" w:space="0" w:color="auto"/>
        <w:bottom w:val="none" w:sz="0" w:space="0" w:color="auto"/>
        <w:right w:val="none" w:sz="0" w:space="0" w:color="auto"/>
      </w:divBdr>
    </w:div>
    <w:div w:id="2096440167">
      <w:bodyDiv w:val="1"/>
      <w:marLeft w:val="0"/>
      <w:marRight w:val="0"/>
      <w:marTop w:val="0"/>
      <w:marBottom w:val="0"/>
      <w:divBdr>
        <w:top w:val="none" w:sz="0" w:space="0" w:color="auto"/>
        <w:left w:val="none" w:sz="0" w:space="0" w:color="auto"/>
        <w:bottom w:val="none" w:sz="0" w:space="0" w:color="auto"/>
        <w:right w:val="none" w:sz="0" w:space="0" w:color="auto"/>
      </w:divBdr>
    </w:div>
    <w:div w:id="2096784489">
      <w:bodyDiv w:val="1"/>
      <w:marLeft w:val="0"/>
      <w:marRight w:val="0"/>
      <w:marTop w:val="0"/>
      <w:marBottom w:val="0"/>
      <w:divBdr>
        <w:top w:val="none" w:sz="0" w:space="0" w:color="auto"/>
        <w:left w:val="none" w:sz="0" w:space="0" w:color="auto"/>
        <w:bottom w:val="none" w:sz="0" w:space="0" w:color="auto"/>
        <w:right w:val="none" w:sz="0" w:space="0" w:color="auto"/>
      </w:divBdr>
    </w:div>
    <w:div w:id="2098673841">
      <w:bodyDiv w:val="1"/>
      <w:marLeft w:val="0"/>
      <w:marRight w:val="0"/>
      <w:marTop w:val="0"/>
      <w:marBottom w:val="0"/>
      <w:divBdr>
        <w:top w:val="none" w:sz="0" w:space="0" w:color="auto"/>
        <w:left w:val="none" w:sz="0" w:space="0" w:color="auto"/>
        <w:bottom w:val="none" w:sz="0" w:space="0" w:color="auto"/>
        <w:right w:val="none" w:sz="0" w:space="0" w:color="auto"/>
      </w:divBdr>
    </w:div>
    <w:div w:id="2098674149">
      <w:bodyDiv w:val="1"/>
      <w:marLeft w:val="0"/>
      <w:marRight w:val="0"/>
      <w:marTop w:val="0"/>
      <w:marBottom w:val="0"/>
      <w:divBdr>
        <w:top w:val="none" w:sz="0" w:space="0" w:color="auto"/>
        <w:left w:val="none" w:sz="0" w:space="0" w:color="auto"/>
        <w:bottom w:val="none" w:sz="0" w:space="0" w:color="auto"/>
        <w:right w:val="none" w:sz="0" w:space="0" w:color="auto"/>
      </w:divBdr>
    </w:div>
    <w:div w:id="2098751413">
      <w:bodyDiv w:val="1"/>
      <w:marLeft w:val="0"/>
      <w:marRight w:val="0"/>
      <w:marTop w:val="0"/>
      <w:marBottom w:val="0"/>
      <w:divBdr>
        <w:top w:val="none" w:sz="0" w:space="0" w:color="auto"/>
        <w:left w:val="none" w:sz="0" w:space="0" w:color="auto"/>
        <w:bottom w:val="none" w:sz="0" w:space="0" w:color="auto"/>
        <w:right w:val="none" w:sz="0" w:space="0" w:color="auto"/>
      </w:divBdr>
    </w:div>
    <w:div w:id="2100253702">
      <w:bodyDiv w:val="1"/>
      <w:marLeft w:val="0"/>
      <w:marRight w:val="0"/>
      <w:marTop w:val="0"/>
      <w:marBottom w:val="0"/>
      <w:divBdr>
        <w:top w:val="none" w:sz="0" w:space="0" w:color="auto"/>
        <w:left w:val="none" w:sz="0" w:space="0" w:color="auto"/>
        <w:bottom w:val="none" w:sz="0" w:space="0" w:color="auto"/>
        <w:right w:val="none" w:sz="0" w:space="0" w:color="auto"/>
      </w:divBdr>
    </w:div>
    <w:div w:id="2101832950">
      <w:bodyDiv w:val="1"/>
      <w:marLeft w:val="0"/>
      <w:marRight w:val="0"/>
      <w:marTop w:val="0"/>
      <w:marBottom w:val="0"/>
      <w:divBdr>
        <w:top w:val="none" w:sz="0" w:space="0" w:color="auto"/>
        <w:left w:val="none" w:sz="0" w:space="0" w:color="auto"/>
        <w:bottom w:val="none" w:sz="0" w:space="0" w:color="auto"/>
        <w:right w:val="none" w:sz="0" w:space="0" w:color="auto"/>
      </w:divBdr>
    </w:div>
    <w:div w:id="2103645026">
      <w:bodyDiv w:val="1"/>
      <w:marLeft w:val="0"/>
      <w:marRight w:val="0"/>
      <w:marTop w:val="0"/>
      <w:marBottom w:val="0"/>
      <w:divBdr>
        <w:top w:val="none" w:sz="0" w:space="0" w:color="auto"/>
        <w:left w:val="none" w:sz="0" w:space="0" w:color="auto"/>
        <w:bottom w:val="none" w:sz="0" w:space="0" w:color="auto"/>
        <w:right w:val="none" w:sz="0" w:space="0" w:color="auto"/>
      </w:divBdr>
    </w:div>
    <w:div w:id="2105613616">
      <w:bodyDiv w:val="1"/>
      <w:marLeft w:val="0"/>
      <w:marRight w:val="0"/>
      <w:marTop w:val="0"/>
      <w:marBottom w:val="0"/>
      <w:divBdr>
        <w:top w:val="none" w:sz="0" w:space="0" w:color="auto"/>
        <w:left w:val="none" w:sz="0" w:space="0" w:color="auto"/>
        <w:bottom w:val="none" w:sz="0" w:space="0" w:color="auto"/>
        <w:right w:val="none" w:sz="0" w:space="0" w:color="auto"/>
      </w:divBdr>
    </w:div>
    <w:div w:id="2108622468">
      <w:bodyDiv w:val="1"/>
      <w:marLeft w:val="0"/>
      <w:marRight w:val="0"/>
      <w:marTop w:val="0"/>
      <w:marBottom w:val="0"/>
      <w:divBdr>
        <w:top w:val="none" w:sz="0" w:space="0" w:color="auto"/>
        <w:left w:val="none" w:sz="0" w:space="0" w:color="auto"/>
        <w:bottom w:val="none" w:sz="0" w:space="0" w:color="auto"/>
        <w:right w:val="none" w:sz="0" w:space="0" w:color="auto"/>
      </w:divBdr>
    </w:div>
    <w:div w:id="2108647012">
      <w:bodyDiv w:val="1"/>
      <w:marLeft w:val="0"/>
      <w:marRight w:val="0"/>
      <w:marTop w:val="0"/>
      <w:marBottom w:val="0"/>
      <w:divBdr>
        <w:top w:val="none" w:sz="0" w:space="0" w:color="auto"/>
        <w:left w:val="none" w:sz="0" w:space="0" w:color="auto"/>
        <w:bottom w:val="none" w:sz="0" w:space="0" w:color="auto"/>
        <w:right w:val="none" w:sz="0" w:space="0" w:color="auto"/>
      </w:divBdr>
    </w:div>
    <w:div w:id="2109765544">
      <w:bodyDiv w:val="1"/>
      <w:marLeft w:val="0"/>
      <w:marRight w:val="0"/>
      <w:marTop w:val="0"/>
      <w:marBottom w:val="0"/>
      <w:divBdr>
        <w:top w:val="none" w:sz="0" w:space="0" w:color="auto"/>
        <w:left w:val="none" w:sz="0" w:space="0" w:color="auto"/>
        <w:bottom w:val="none" w:sz="0" w:space="0" w:color="auto"/>
        <w:right w:val="none" w:sz="0" w:space="0" w:color="auto"/>
      </w:divBdr>
    </w:div>
    <w:div w:id="2110617978">
      <w:bodyDiv w:val="1"/>
      <w:marLeft w:val="0"/>
      <w:marRight w:val="0"/>
      <w:marTop w:val="0"/>
      <w:marBottom w:val="0"/>
      <w:divBdr>
        <w:top w:val="none" w:sz="0" w:space="0" w:color="auto"/>
        <w:left w:val="none" w:sz="0" w:space="0" w:color="auto"/>
        <w:bottom w:val="none" w:sz="0" w:space="0" w:color="auto"/>
        <w:right w:val="none" w:sz="0" w:space="0" w:color="auto"/>
      </w:divBdr>
    </w:div>
    <w:div w:id="2112626028">
      <w:bodyDiv w:val="1"/>
      <w:marLeft w:val="0"/>
      <w:marRight w:val="0"/>
      <w:marTop w:val="0"/>
      <w:marBottom w:val="0"/>
      <w:divBdr>
        <w:top w:val="none" w:sz="0" w:space="0" w:color="auto"/>
        <w:left w:val="none" w:sz="0" w:space="0" w:color="auto"/>
        <w:bottom w:val="none" w:sz="0" w:space="0" w:color="auto"/>
        <w:right w:val="none" w:sz="0" w:space="0" w:color="auto"/>
      </w:divBdr>
    </w:div>
    <w:div w:id="2113888479">
      <w:bodyDiv w:val="1"/>
      <w:marLeft w:val="0"/>
      <w:marRight w:val="0"/>
      <w:marTop w:val="0"/>
      <w:marBottom w:val="0"/>
      <w:divBdr>
        <w:top w:val="none" w:sz="0" w:space="0" w:color="auto"/>
        <w:left w:val="none" w:sz="0" w:space="0" w:color="auto"/>
        <w:bottom w:val="none" w:sz="0" w:space="0" w:color="auto"/>
        <w:right w:val="none" w:sz="0" w:space="0" w:color="auto"/>
      </w:divBdr>
    </w:div>
    <w:div w:id="2113939010">
      <w:bodyDiv w:val="1"/>
      <w:marLeft w:val="0"/>
      <w:marRight w:val="0"/>
      <w:marTop w:val="0"/>
      <w:marBottom w:val="0"/>
      <w:divBdr>
        <w:top w:val="none" w:sz="0" w:space="0" w:color="auto"/>
        <w:left w:val="none" w:sz="0" w:space="0" w:color="auto"/>
        <w:bottom w:val="none" w:sz="0" w:space="0" w:color="auto"/>
        <w:right w:val="none" w:sz="0" w:space="0" w:color="auto"/>
      </w:divBdr>
    </w:div>
    <w:div w:id="2115008540">
      <w:bodyDiv w:val="1"/>
      <w:marLeft w:val="0"/>
      <w:marRight w:val="0"/>
      <w:marTop w:val="0"/>
      <w:marBottom w:val="0"/>
      <w:divBdr>
        <w:top w:val="none" w:sz="0" w:space="0" w:color="auto"/>
        <w:left w:val="none" w:sz="0" w:space="0" w:color="auto"/>
        <w:bottom w:val="none" w:sz="0" w:space="0" w:color="auto"/>
        <w:right w:val="none" w:sz="0" w:space="0" w:color="auto"/>
      </w:divBdr>
    </w:div>
    <w:div w:id="2115320014">
      <w:bodyDiv w:val="1"/>
      <w:marLeft w:val="0"/>
      <w:marRight w:val="0"/>
      <w:marTop w:val="0"/>
      <w:marBottom w:val="0"/>
      <w:divBdr>
        <w:top w:val="none" w:sz="0" w:space="0" w:color="auto"/>
        <w:left w:val="none" w:sz="0" w:space="0" w:color="auto"/>
        <w:bottom w:val="none" w:sz="0" w:space="0" w:color="auto"/>
        <w:right w:val="none" w:sz="0" w:space="0" w:color="auto"/>
      </w:divBdr>
    </w:div>
    <w:div w:id="2115593117">
      <w:bodyDiv w:val="1"/>
      <w:marLeft w:val="0"/>
      <w:marRight w:val="0"/>
      <w:marTop w:val="0"/>
      <w:marBottom w:val="0"/>
      <w:divBdr>
        <w:top w:val="none" w:sz="0" w:space="0" w:color="auto"/>
        <w:left w:val="none" w:sz="0" w:space="0" w:color="auto"/>
        <w:bottom w:val="none" w:sz="0" w:space="0" w:color="auto"/>
        <w:right w:val="none" w:sz="0" w:space="0" w:color="auto"/>
      </w:divBdr>
    </w:div>
    <w:div w:id="2117097048">
      <w:bodyDiv w:val="1"/>
      <w:marLeft w:val="0"/>
      <w:marRight w:val="0"/>
      <w:marTop w:val="0"/>
      <w:marBottom w:val="0"/>
      <w:divBdr>
        <w:top w:val="none" w:sz="0" w:space="0" w:color="auto"/>
        <w:left w:val="none" w:sz="0" w:space="0" w:color="auto"/>
        <w:bottom w:val="none" w:sz="0" w:space="0" w:color="auto"/>
        <w:right w:val="none" w:sz="0" w:space="0" w:color="auto"/>
      </w:divBdr>
    </w:div>
    <w:div w:id="2117480344">
      <w:bodyDiv w:val="1"/>
      <w:marLeft w:val="0"/>
      <w:marRight w:val="0"/>
      <w:marTop w:val="0"/>
      <w:marBottom w:val="0"/>
      <w:divBdr>
        <w:top w:val="none" w:sz="0" w:space="0" w:color="auto"/>
        <w:left w:val="none" w:sz="0" w:space="0" w:color="auto"/>
        <w:bottom w:val="none" w:sz="0" w:space="0" w:color="auto"/>
        <w:right w:val="none" w:sz="0" w:space="0" w:color="auto"/>
      </w:divBdr>
    </w:div>
    <w:div w:id="2117631208">
      <w:bodyDiv w:val="1"/>
      <w:marLeft w:val="0"/>
      <w:marRight w:val="0"/>
      <w:marTop w:val="0"/>
      <w:marBottom w:val="0"/>
      <w:divBdr>
        <w:top w:val="none" w:sz="0" w:space="0" w:color="auto"/>
        <w:left w:val="none" w:sz="0" w:space="0" w:color="auto"/>
        <w:bottom w:val="none" w:sz="0" w:space="0" w:color="auto"/>
        <w:right w:val="none" w:sz="0" w:space="0" w:color="auto"/>
      </w:divBdr>
    </w:div>
    <w:div w:id="2119518790">
      <w:bodyDiv w:val="1"/>
      <w:marLeft w:val="0"/>
      <w:marRight w:val="0"/>
      <w:marTop w:val="0"/>
      <w:marBottom w:val="0"/>
      <w:divBdr>
        <w:top w:val="none" w:sz="0" w:space="0" w:color="auto"/>
        <w:left w:val="none" w:sz="0" w:space="0" w:color="auto"/>
        <w:bottom w:val="none" w:sz="0" w:space="0" w:color="auto"/>
        <w:right w:val="none" w:sz="0" w:space="0" w:color="auto"/>
      </w:divBdr>
    </w:div>
    <w:div w:id="2119644625">
      <w:bodyDiv w:val="1"/>
      <w:marLeft w:val="0"/>
      <w:marRight w:val="0"/>
      <w:marTop w:val="0"/>
      <w:marBottom w:val="0"/>
      <w:divBdr>
        <w:top w:val="none" w:sz="0" w:space="0" w:color="auto"/>
        <w:left w:val="none" w:sz="0" w:space="0" w:color="auto"/>
        <w:bottom w:val="none" w:sz="0" w:space="0" w:color="auto"/>
        <w:right w:val="none" w:sz="0" w:space="0" w:color="auto"/>
      </w:divBdr>
    </w:div>
    <w:div w:id="2124497216">
      <w:bodyDiv w:val="1"/>
      <w:marLeft w:val="0"/>
      <w:marRight w:val="0"/>
      <w:marTop w:val="0"/>
      <w:marBottom w:val="0"/>
      <w:divBdr>
        <w:top w:val="none" w:sz="0" w:space="0" w:color="auto"/>
        <w:left w:val="none" w:sz="0" w:space="0" w:color="auto"/>
        <w:bottom w:val="none" w:sz="0" w:space="0" w:color="auto"/>
        <w:right w:val="none" w:sz="0" w:space="0" w:color="auto"/>
      </w:divBdr>
    </w:div>
    <w:div w:id="2125229313">
      <w:bodyDiv w:val="1"/>
      <w:marLeft w:val="0"/>
      <w:marRight w:val="0"/>
      <w:marTop w:val="0"/>
      <w:marBottom w:val="0"/>
      <w:divBdr>
        <w:top w:val="none" w:sz="0" w:space="0" w:color="auto"/>
        <w:left w:val="none" w:sz="0" w:space="0" w:color="auto"/>
        <w:bottom w:val="none" w:sz="0" w:space="0" w:color="auto"/>
        <w:right w:val="none" w:sz="0" w:space="0" w:color="auto"/>
      </w:divBdr>
    </w:div>
    <w:div w:id="2127847296">
      <w:bodyDiv w:val="1"/>
      <w:marLeft w:val="0"/>
      <w:marRight w:val="0"/>
      <w:marTop w:val="0"/>
      <w:marBottom w:val="0"/>
      <w:divBdr>
        <w:top w:val="none" w:sz="0" w:space="0" w:color="auto"/>
        <w:left w:val="none" w:sz="0" w:space="0" w:color="auto"/>
        <w:bottom w:val="none" w:sz="0" w:space="0" w:color="auto"/>
        <w:right w:val="none" w:sz="0" w:space="0" w:color="auto"/>
      </w:divBdr>
    </w:div>
    <w:div w:id="2129008168">
      <w:bodyDiv w:val="1"/>
      <w:marLeft w:val="0"/>
      <w:marRight w:val="0"/>
      <w:marTop w:val="0"/>
      <w:marBottom w:val="0"/>
      <w:divBdr>
        <w:top w:val="none" w:sz="0" w:space="0" w:color="auto"/>
        <w:left w:val="none" w:sz="0" w:space="0" w:color="auto"/>
        <w:bottom w:val="none" w:sz="0" w:space="0" w:color="auto"/>
        <w:right w:val="none" w:sz="0" w:space="0" w:color="auto"/>
      </w:divBdr>
    </w:div>
    <w:div w:id="2129354871">
      <w:bodyDiv w:val="1"/>
      <w:marLeft w:val="0"/>
      <w:marRight w:val="0"/>
      <w:marTop w:val="0"/>
      <w:marBottom w:val="0"/>
      <w:divBdr>
        <w:top w:val="none" w:sz="0" w:space="0" w:color="auto"/>
        <w:left w:val="none" w:sz="0" w:space="0" w:color="auto"/>
        <w:bottom w:val="none" w:sz="0" w:space="0" w:color="auto"/>
        <w:right w:val="none" w:sz="0" w:space="0" w:color="auto"/>
      </w:divBdr>
    </w:div>
    <w:div w:id="2130661308">
      <w:bodyDiv w:val="1"/>
      <w:marLeft w:val="0"/>
      <w:marRight w:val="0"/>
      <w:marTop w:val="0"/>
      <w:marBottom w:val="0"/>
      <w:divBdr>
        <w:top w:val="none" w:sz="0" w:space="0" w:color="auto"/>
        <w:left w:val="none" w:sz="0" w:space="0" w:color="auto"/>
        <w:bottom w:val="none" w:sz="0" w:space="0" w:color="auto"/>
        <w:right w:val="none" w:sz="0" w:space="0" w:color="auto"/>
      </w:divBdr>
    </w:div>
    <w:div w:id="2132356095">
      <w:bodyDiv w:val="1"/>
      <w:marLeft w:val="0"/>
      <w:marRight w:val="0"/>
      <w:marTop w:val="0"/>
      <w:marBottom w:val="0"/>
      <w:divBdr>
        <w:top w:val="none" w:sz="0" w:space="0" w:color="auto"/>
        <w:left w:val="none" w:sz="0" w:space="0" w:color="auto"/>
        <w:bottom w:val="none" w:sz="0" w:space="0" w:color="auto"/>
        <w:right w:val="none" w:sz="0" w:space="0" w:color="auto"/>
      </w:divBdr>
    </w:div>
    <w:div w:id="2132895134">
      <w:bodyDiv w:val="1"/>
      <w:marLeft w:val="0"/>
      <w:marRight w:val="0"/>
      <w:marTop w:val="0"/>
      <w:marBottom w:val="0"/>
      <w:divBdr>
        <w:top w:val="none" w:sz="0" w:space="0" w:color="auto"/>
        <w:left w:val="none" w:sz="0" w:space="0" w:color="auto"/>
        <w:bottom w:val="none" w:sz="0" w:space="0" w:color="auto"/>
        <w:right w:val="none" w:sz="0" w:space="0" w:color="auto"/>
      </w:divBdr>
    </w:div>
    <w:div w:id="2134516208">
      <w:bodyDiv w:val="1"/>
      <w:marLeft w:val="0"/>
      <w:marRight w:val="0"/>
      <w:marTop w:val="0"/>
      <w:marBottom w:val="0"/>
      <w:divBdr>
        <w:top w:val="none" w:sz="0" w:space="0" w:color="auto"/>
        <w:left w:val="none" w:sz="0" w:space="0" w:color="auto"/>
        <w:bottom w:val="none" w:sz="0" w:space="0" w:color="auto"/>
        <w:right w:val="none" w:sz="0" w:space="0" w:color="auto"/>
      </w:divBdr>
    </w:div>
    <w:div w:id="2134979201">
      <w:bodyDiv w:val="1"/>
      <w:marLeft w:val="0"/>
      <w:marRight w:val="0"/>
      <w:marTop w:val="0"/>
      <w:marBottom w:val="0"/>
      <w:divBdr>
        <w:top w:val="none" w:sz="0" w:space="0" w:color="auto"/>
        <w:left w:val="none" w:sz="0" w:space="0" w:color="auto"/>
        <w:bottom w:val="none" w:sz="0" w:space="0" w:color="auto"/>
        <w:right w:val="none" w:sz="0" w:space="0" w:color="auto"/>
      </w:divBdr>
    </w:div>
    <w:div w:id="2135520723">
      <w:bodyDiv w:val="1"/>
      <w:marLeft w:val="0"/>
      <w:marRight w:val="0"/>
      <w:marTop w:val="0"/>
      <w:marBottom w:val="0"/>
      <w:divBdr>
        <w:top w:val="none" w:sz="0" w:space="0" w:color="auto"/>
        <w:left w:val="none" w:sz="0" w:space="0" w:color="auto"/>
        <w:bottom w:val="none" w:sz="0" w:space="0" w:color="auto"/>
        <w:right w:val="none" w:sz="0" w:space="0" w:color="auto"/>
      </w:divBdr>
    </w:div>
    <w:div w:id="2136019478">
      <w:bodyDiv w:val="1"/>
      <w:marLeft w:val="0"/>
      <w:marRight w:val="0"/>
      <w:marTop w:val="0"/>
      <w:marBottom w:val="0"/>
      <w:divBdr>
        <w:top w:val="none" w:sz="0" w:space="0" w:color="auto"/>
        <w:left w:val="none" w:sz="0" w:space="0" w:color="auto"/>
        <w:bottom w:val="none" w:sz="0" w:space="0" w:color="auto"/>
        <w:right w:val="none" w:sz="0" w:space="0" w:color="auto"/>
      </w:divBdr>
    </w:div>
    <w:div w:id="2136832231">
      <w:bodyDiv w:val="1"/>
      <w:marLeft w:val="0"/>
      <w:marRight w:val="0"/>
      <w:marTop w:val="0"/>
      <w:marBottom w:val="0"/>
      <w:divBdr>
        <w:top w:val="none" w:sz="0" w:space="0" w:color="auto"/>
        <w:left w:val="none" w:sz="0" w:space="0" w:color="auto"/>
        <w:bottom w:val="none" w:sz="0" w:space="0" w:color="auto"/>
        <w:right w:val="none" w:sz="0" w:space="0" w:color="auto"/>
      </w:divBdr>
    </w:div>
    <w:div w:id="2138336076">
      <w:bodyDiv w:val="1"/>
      <w:marLeft w:val="0"/>
      <w:marRight w:val="0"/>
      <w:marTop w:val="0"/>
      <w:marBottom w:val="0"/>
      <w:divBdr>
        <w:top w:val="none" w:sz="0" w:space="0" w:color="auto"/>
        <w:left w:val="none" w:sz="0" w:space="0" w:color="auto"/>
        <w:bottom w:val="none" w:sz="0" w:space="0" w:color="auto"/>
        <w:right w:val="none" w:sz="0" w:space="0" w:color="auto"/>
      </w:divBdr>
    </w:div>
    <w:div w:id="2140612308">
      <w:bodyDiv w:val="1"/>
      <w:marLeft w:val="0"/>
      <w:marRight w:val="0"/>
      <w:marTop w:val="0"/>
      <w:marBottom w:val="0"/>
      <w:divBdr>
        <w:top w:val="none" w:sz="0" w:space="0" w:color="auto"/>
        <w:left w:val="none" w:sz="0" w:space="0" w:color="auto"/>
        <w:bottom w:val="none" w:sz="0" w:space="0" w:color="auto"/>
        <w:right w:val="none" w:sz="0" w:space="0" w:color="auto"/>
      </w:divBdr>
    </w:div>
    <w:div w:id="2142258864">
      <w:bodyDiv w:val="1"/>
      <w:marLeft w:val="0"/>
      <w:marRight w:val="0"/>
      <w:marTop w:val="0"/>
      <w:marBottom w:val="0"/>
      <w:divBdr>
        <w:top w:val="none" w:sz="0" w:space="0" w:color="auto"/>
        <w:left w:val="none" w:sz="0" w:space="0" w:color="auto"/>
        <w:bottom w:val="none" w:sz="0" w:space="0" w:color="auto"/>
        <w:right w:val="none" w:sz="0" w:space="0" w:color="auto"/>
      </w:divBdr>
    </w:div>
    <w:div w:id="2143963391">
      <w:bodyDiv w:val="1"/>
      <w:marLeft w:val="0"/>
      <w:marRight w:val="0"/>
      <w:marTop w:val="0"/>
      <w:marBottom w:val="0"/>
      <w:divBdr>
        <w:top w:val="none" w:sz="0" w:space="0" w:color="auto"/>
        <w:left w:val="none" w:sz="0" w:space="0" w:color="auto"/>
        <w:bottom w:val="none" w:sz="0" w:space="0" w:color="auto"/>
        <w:right w:val="none" w:sz="0" w:space="0" w:color="auto"/>
      </w:divBdr>
    </w:div>
    <w:div w:id="2145006230">
      <w:bodyDiv w:val="1"/>
      <w:marLeft w:val="0"/>
      <w:marRight w:val="0"/>
      <w:marTop w:val="0"/>
      <w:marBottom w:val="0"/>
      <w:divBdr>
        <w:top w:val="none" w:sz="0" w:space="0" w:color="auto"/>
        <w:left w:val="none" w:sz="0" w:space="0" w:color="auto"/>
        <w:bottom w:val="none" w:sz="0" w:space="0" w:color="auto"/>
        <w:right w:val="none" w:sz="0" w:space="0" w:color="auto"/>
      </w:divBdr>
    </w:div>
    <w:div w:id="21461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DocumentFromInternetSite</b:SourceType>
    <b:Guid>{3780EB5A-6BD3-4CF1-85BD-DFD8ED7E9B8C}</b:Guid>
    <b:Title>GymFrame Siłowni Trening Log, Notatnik</b:Title>
    <b:Year>2015</b:Year>
    <b:Author>
      <b:Author>
        <b:Corporate>Framefever</b:Corporate>
      </b:Author>
    </b:Author>
    <b:URL>https://play.google.com/store/apps/details?id=com.framefever.android.gymframe&amp;hl=pl</b:URL>
    <b:RefOrder>4</b:RefOrder>
  </b:Source>
  <b:Source>
    <b:Tag>WeA17</b:Tag>
    <b:SourceType>Report</b:SourceType>
    <b:Guid>{2CF33A61-0E22-4BBB-9A24-9E3D7DCE8608}</b:Guid>
    <b:Title>Digital in 2017 Global Overview</b:Title>
    <b:Year>2017</b:Year>
    <b:Author>
      <b:Author>
        <b:Corporate>We Are Social, Hootsuite</b:Corporate>
      </b:Author>
    </b:Author>
    <b:RefOrder>3</b:RefOrder>
  </b:Source>
  <b:Source>
    <b:Tag>Impów</b:Tag>
    <b:SourceType>DocumentFromInternetSite</b:SourceType>
    <b:Guid>{69A9F1EB-D7B6-412D-8C3A-15BB9B9F1746}</b:Guid>
    <b:Author>
      <b:Author>
        <b:NameList>
          <b:Person>
            <b:Last>Imperon</b:Last>
          </b:Person>
        </b:NameList>
      </b:Author>
    </b:Author>
    <b:Title>GymRun Dziennik Treningowy i Fitness Trackerów</b:Title>
    <b:URL>https://play.google.com/store/apps/details?id=com.imperon.android.gymapp&amp;hl=pl</b:URL>
    <b:RefOrder>6</b:RefOrder>
  </b:Source>
  <b:Source>
    <b:Tag>Usa</b:Tag>
    <b:SourceType>DocumentFromInternetSite</b:SourceType>
    <b:Guid>{A1E17EC7-8904-4E5A-9C33-A05475E6B085}</b:Guid>
    <b:Author>
      <b:Author>
        <b:NameList>
          <b:Person>
            <b:Last>UsabilityHub</b:Last>
          </b:Person>
        </b:NameList>
      </b:Author>
    </b:Author>
    <b:Title>https://usabilityhub.com/</b:Title>
    <b:RefOrder>8</b:RefOrder>
  </b:Source>
  <b:Source>
    <b:Tag>IDC</b:Tag>
    <b:SourceType>DocumentFromInternetSite</b:SourceType>
    <b:Guid>{5E170298-7AC2-4115-9A0B-25056C3DDFC6}</b:Guid>
    <b:Title>Smartphone OS Market Share, 2017 Q1</b:Title>
    <b:Author>
      <b:Author>
        <b:NameList>
          <b:Person>
            <b:Last>IDC</b:Last>
          </b:Person>
        </b:NameList>
      </b:Author>
    </b:Author>
    <b:URL>https://www.idc.com/promo/smartphone-market-share/os</b:URL>
    <b:RefOrder>10</b:RefOrder>
  </b:Source>
  <b:Source>
    <b:Tag>Rea</b:Tag>
    <b:SourceType>DocumentFromInternetSite</b:SourceType>
    <b:Guid>{60D3DBBC-297A-47E8-93D8-DBEF98CE1B09}</b:Guid>
    <b:Author>
      <b:Author>
        <b:NameList>
          <b:Person>
            <b:Last>Realm</b:Last>
          </b:Person>
        </b:NameList>
      </b:Author>
    </b:Author>
    <b:Title>Realm Database</b:Title>
    <b:URL>https://realm.io/products/realm-database/</b:URL>
    <b:RefOrder>12</b:RefOrder>
  </b:Source>
  <b:Source>
    <b:Tag>Goo</b:Tag>
    <b:SourceType>DocumentFromInternetSite</b:SourceType>
    <b:Guid>{62CA6081-A98A-455D-AFE0-230EE1768AE8}</b:Guid>
    <b:Author>
      <b:Author>
        <b:Corporate>Google</b:Corporate>
      </b:Author>
    </b:Author>
    <b:Title>Espresso documentation</b:Title>
    <b:URL>https://developer.android.com/training/testing/espresso/index.html</b:URL>
    <b:RefOrder>13</b:RefOrder>
  </b:Source>
  <b:Source>
    <b:Tag>Jah</b:Tag>
    <b:SourceType>DocumentFromInternetSite</b:SourceType>
    <b:Guid>{D42A3B0E-65B9-4D7B-926B-F3502CD7D9CF}</b:Guid>
    <b:Author>
      <b:Author>
        <b:NameList>
          <b:Person>
            <b:Last>Jahoda</b:Last>
            <b:First>Philipp</b:First>
          </b:Person>
        </b:NameList>
      </b:Author>
    </b:Author>
    <b:Title>MPAndroidCharts</b:Title>
    <b:URL>https://github.com/PhilJay/MPAndroidChart</b:URL>
    <b:RefOrder>15</b:RefOrder>
  </b:Source>
  <b:Source>
    <b:Tag>Wha</b:Tag>
    <b:SourceType>DocumentFromInternetSite</b:SourceType>
    <b:Guid>{C62FAC02-DDF1-401C-BA6A-255CEE9D4E34}</b:Guid>
    <b:Author>
      <b:Author>
        <b:NameList>
          <b:Person>
            <b:Last>Wharton</b:Last>
            <b:First>J.</b:First>
          </b:Person>
        </b:NameList>
      </b:Author>
    </b:Author>
    <b:Title>ButterKnife</b:Title>
    <b:URL>http://jakewharton.github.io/butterknife/</b:URL>
    <b:RefOrder>14</b:RefOrder>
  </b:Source>
  <b:Source>
    <b:Tag>Ann16</b:Tag>
    <b:SourceType>Book</b:SourceType>
    <b:Guid>{6E9DBBCC-BED2-4CC2-BA31-BCAA5DF88937}</b:Guid>
    <b:Title>Android. Wprowadzenie do programowania aplikacji. Wydanie V</b:Title>
    <b:Year>2016</b:Year>
    <b:Author>
      <b:Author>
        <b:NameList>
          <b:Person>
            <b:Last>Annuzzi</b:Last>
            <b:First>Joseph</b:First>
          </b:Person>
          <b:Person>
            <b:Last>Darcey</b:Last>
            <b:First>Lauren</b:First>
          </b:Person>
          <b:Person>
            <b:Last>Conder</b:Last>
            <b:First>Shane</b:First>
          </b:Person>
        </b:NameList>
      </b:Author>
    </b:Author>
    <b:Publisher>Helion</b:Publisher>
    <b:RefOrder>9</b:RefOrder>
  </b:Source>
  <b:Source>
    <b:Tag>Kon17</b:Tag>
    <b:SourceType>DocumentFromInternetSite</b:SourceType>
    <b:Guid>{2AF28CB2-5775-439D-9266-13F018F7DEF8}</b:Guid>
    <b:Author>
      <b:Author>
        <b:NameList>
          <b:Person>
            <b:Last>Korgol</b:Last>
            <b:First>Konrad</b:First>
          </b:Person>
        </b:NameList>
      </b:Author>
    </b:Author>
    <b:Title>Asystent Treningu</b:Title>
    <b:Year>2017</b:Year>
    <b:URL>https://play.google.com/store/apps/details?id=com.kmstudio.workoutassistant&amp;hl=pl</b:URL>
    <b:RefOrder>5</b:RefOrder>
  </b:Source>
  <b:Source>
    <b:Tag>Gol</b:Tag>
    <b:SourceType>DocumentFromInternetSite</b:SourceType>
    <b:Guid>{E9AA7EB5-4EDE-4875-9D32-86749D64042D}</b:Guid>
    <b:Author>
      <b:Author>
        <b:NameList>
          <b:Person>
            <b:Last>Goleń</b:Last>
            <b:First>Arek</b:First>
          </b:Person>
        </b:NameList>
      </b:Author>
    </b:Author>
    <b:Title>Dziennik treningu</b:Title>
    <b:URL>https://play.google.com/store/apps/details?id=com.gym.log&amp;hl=pl</b:URL>
    <b:RefOrder>7</b:RefOrder>
  </b:Source>
  <b:Source>
    <b:Tag>Smy14</b:Tag>
    <b:SourceType>Book</b:SourceType>
    <b:Guid>{4D17D573-CCCA-4AAC-AFBD-B07FD41CB117}</b:Guid>
    <b:Title>Android Studio Development Essentials: Android 5 Edition</b:Title>
    <b:Year>2014</b:Year>
    <b:Author>
      <b:Author>
        <b:NameList>
          <b:Person>
            <b:Last>Smyth</b:Last>
            <b:First>Neil</b:First>
          </b:Person>
        </b:NameList>
      </b:Author>
    </b:Author>
    <b:Publisher>CreateSpace Independent Publishing Platform</b:Publisher>
    <b:RefOrder>16</b:RefOrder>
  </b:Source>
  <b:Source>
    <b:Tag>Sch12</b:Tag>
    <b:SourceType>Book</b:SourceType>
    <b:Guid>{D95A9B13-9F53-4F82-8B87-B08876FB4A9F}</b:Guid>
    <b:Title>Java. Przewodnik dla początkujących. </b:Title>
    <b:Year>2012</b:Year>
    <b:Publisher>Helion</b:Publisher>
    <b:Author>
      <b:Author>
        <b:NameList>
          <b:Person>
            <b:Last>Schildt</b:Last>
            <b:First>Herbert</b:First>
          </b:Person>
        </b:NameList>
      </b:Author>
    </b:Author>
    <b:RefOrder>11</b:RefOrder>
  </b:Source>
  <b:Source>
    <b:Tag>Sot17</b:Tag>
    <b:SourceType>DocumentFromInternetSite</b:SourceType>
    <b:Guid>{F2C057C1-9080-4187-B01F-ECD448013A86}</b:Guid>
    <b:Title>https://www.sotrender.com/trends/youtube/poland/201709/zestawienie_branz#fans</b:Title>
    <b:Year>2017</b:Year>
    <b:Author>
      <b:Author>
        <b:Corporate>Sotrender, YouTube Trends Polska Wrzesień 2017</b:Corporate>
      </b:Author>
    </b:Author>
    <b:RefOrder>2</b:RefOrder>
  </b:Source>
  <b:Source>
    <b:Tag>Lei17</b:Tag>
    <b:SourceType>Report</b:SourceType>
    <b:Guid>{4E64156E-8E25-48EF-AE1B-08317CE3EFD2}</b:Guid>
    <b:Title>2017 State of the UK Fitness Industry Report</b:Title>
    <b:Year>2017</b:Year>
    <b:Author>
      <b:Author>
        <b:NameList>
          <b:Person>
            <b:Last>LeisureDB</b:Last>
          </b:Person>
        </b:NameList>
      </b:Author>
    </b:Author>
    <b:RefOrder>1</b:RefOrder>
  </b:Source>
</b:Sources>
</file>

<file path=customXml/itemProps1.xml><?xml version="1.0" encoding="utf-8"?>
<ds:datastoreItem xmlns:ds="http://schemas.openxmlformats.org/officeDocument/2006/customXml" ds:itemID="{A489B152-557F-4CBC-AECD-DDEF8092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3792</Words>
  <Characters>21619</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lpstr>
    </vt:vector>
  </TitlesOfParts>
  <Company>PWr</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dziekanka</dc:creator>
  <cp:keywords/>
  <cp:lastModifiedBy>Student 209352</cp:lastModifiedBy>
  <cp:revision>5</cp:revision>
  <cp:lastPrinted>2017-10-26T19:58:00Z</cp:lastPrinted>
  <dcterms:created xsi:type="dcterms:W3CDTF">2017-10-26T19:58:00Z</dcterms:created>
  <dcterms:modified xsi:type="dcterms:W3CDTF">2017-11-07T21:53:00Z</dcterms:modified>
</cp:coreProperties>
</file>